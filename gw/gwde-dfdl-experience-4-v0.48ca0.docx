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E</w:t>
      </w:r>
      <w:r w:rsidR="00506B61">
        <w:rPr>
          <w:rFonts w:ascii="Arial" w:hAnsi="Arial" w:cs="Arial"/>
          <w:b/>
          <w:sz w:val="32"/>
        </w:rPr>
        <w:t>xperience Document 1</w:t>
      </w:r>
    </w:p>
    <w:p w:rsidR="00444458" w:rsidRDefault="00444458"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 xml:space="preserve">Errata for DFDL </w:t>
      </w:r>
      <w:r w:rsidR="00F94DF6">
        <w:rPr>
          <w:rFonts w:ascii="Arial" w:hAnsi="Arial" w:cs="Arial"/>
          <w:b/>
          <w:sz w:val="32"/>
        </w:rPr>
        <w:t>v</w:t>
      </w:r>
      <w:r>
        <w:rPr>
          <w:rFonts w:ascii="Arial" w:hAnsi="Arial" w:cs="Arial"/>
          <w:b/>
          <w:sz w:val="32"/>
        </w:rPr>
        <w:t>1.0 Specification GFD.</w:t>
      </w:r>
      <w:r w:rsidR="00E856C4">
        <w:rPr>
          <w:rFonts w:ascii="Arial" w:hAnsi="Arial" w:cs="Arial"/>
          <w:b/>
          <w:sz w:val="32"/>
        </w:rPr>
        <w:t>207</w:t>
      </w:r>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sz w:val="20"/>
          <w:szCs w:val="20"/>
        </w:rPr>
      </w:pPr>
    </w:p>
    <w:p w:rsidR="00C10D4C" w:rsidRDefault="00C10D4C">
      <w:pPr>
        <w:rPr>
          <w:rFonts w:ascii="Arial" w:hAnsi="Arial" w:cs="Arial"/>
          <w:sz w:val="20"/>
          <w:szCs w:val="20"/>
          <w:u w:val="single"/>
        </w:rPr>
      </w:pPr>
      <w:r w:rsidRPr="00506B61">
        <w:rPr>
          <w:rFonts w:ascii="Arial" w:hAnsi="Arial" w:cs="Arial"/>
          <w:sz w:val="20"/>
          <w:szCs w:val="20"/>
          <w:u w:val="single"/>
        </w:rPr>
        <w:t>Status</w:t>
      </w:r>
      <w:r w:rsidRPr="00506B61">
        <w:rPr>
          <w:rFonts w:ascii="Arial" w:eastAsia="Arial" w:hAnsi="Arial" w:cs="Arial"/>
          <w:sz w:val="20"/>
          <w:szCs w:val="20"/>
          <w:u w:val="single"/>
        </w:rPr>
        <w:t xml:space="preserve"> </w:t>
      </w:r>
      <w:r w:rsidRPr="00506B61">
        <w:rPr>
          <w:rFonts w:ascii="Arial" w:hAnsi="Arial" w:cs="Arial"/>
          <w:sz w:val="20"/>
          <w:szCs w:val="20"/>
          <w:u w:val="single"/>
        </w:rPr>
        <w:t>of</w:t>
      </w:r>
      <w:r w:rsidRPr="00506B61">
        <w:rPr>
          <w:rFonts w:ascii="Arial" w:eastAsia="Arial" w:hAnsi="Arial" w:cs="Arial"/>
          <w:sz w:val="20"/>
          <w:szCs w:val="20"/>
          <w:u w:val="single"/>
        </w:rPr>
        <w:t xml:space="preserve"> </w:t>
      </w:r>
      <w:r w:rsidRPr="00506B61">
        <w:rPr>
          <w:rFonts w:ascii="Arial" w:hAnsi="Arial" w:cs="Arial"/>
          <w:sz w:val="20"/>
          <w:szCs w:val="20"/>
          <w:u w:val="single"/>
        </w:rPr>
        <w:t>This</w:t>
      </w:r>
      <w:r w:rsidRPr="00506B61">
        <w:rPr>
          <w:rFonts w:ascii="Arial" w:eastAsia="Arial" w:hAnsi="Arial" w:cs="Arial"/>
          <w:sz w:val="20"/>
          <w:szCs w:val="20"/>
          <w:u w:val="single"/>
        </w:rPr>
        <w:t xml:space="preserve"> </w:t>
      </w:r>
      <w:r w:rsidRPr="00506B61">
        <w:rPr>
          <w:rFonts w:ascii="Arial" w:hAnsi="Arial" w:cs="Arial"/>
          <w:sz w:val="20"/>
          <w:szCs w:val="20"/>
          <w:u w:val="single"/>
        </w:rPr>
        <w:t>Document</w:t>
      </w:r>
    </w:p>
    <w:p w:rsidR="00EB184F" w:rsidRPr="00506B61" w:rsidRDefault="00EB184F">
      <w:pPr>
        <w:rPr>
          <w:rFonts w:ascii="Arial" w:hAnsi="Arial" w:cs="Arial"/>
          <w:sz w:val="20"/>
          <w:szCs w:val="20"/>
          <w:u w:val="single"/>
        </w:rPr>
      </w:pPr>
    </w:p>
    <w:p w:rsidR="00C10D4C" w:rsidRDefault="00EB184F">
      <w:pPr>
        <w:rPr>
          <w:rFonts w:ascii="Arial" w:hAnsi="Arial" w:cs="Arial"/>
          <w:sz w:val="20"/>
          <w:szCs w:val="20"/>
        </w:rPr>
      </w:pPr>
      <w:r>
        <w:rPr>
          <w:rFonts w:ascii="Arial" w:hAnsi="Arial" w:cs="Arial"/>
          <w:sz w:val="20"/>
          <w:szCs w:val="20"/>
        </w:rPr>
        <w:t>Grid Working Document (GWD)</w:t>
      </w:r>
    </w:p>
    <w:p w:rsidR="00C10D4C" w:rsidRDefault="00C10D4C">
      <w:pPr>
        <w:rPr>
          <w:rFonts w:ascii="Arial" w:hAnsi="Arial" w:cs="Arial"/>
          <w:sz w:val="20"/>
          <w:szCs w:val="20"/>
        </w:rPr>
      </w:pPr>
    </w:p>
    <w:p w:rsidR="00C10D4C" w:rsidRDefault="00C10D4C">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w:t>
      </w:r>
      <w:r w:rsidR="008312BD">
        <w:rPr>
          <w:rFonts w:ascii="Arial" w:hAnsi="Arial" w:cs="Arial"/>
          <w:sz w:val="20"/>
          <w:szCs w:val="20"/>
        </w:rPr>
        <w:t>4</w:t>
      </w:r>
      <w:r>
        <w:rPr>
          <w:rFonts w:ascii="Arial" w:hAnsi="Arial" w:cs="Arial"/>
          <w:sz w:val="20"/>
          <w:szCs w:val="20"/>
        </w:rPr>
        <w:t>).</w:t>
      </w:r>
      <w:r>
        <w:rPr>
          <w:rFonts w:ascii="Arial" w:eastAsia="Arial" w:hAnsi="Arial" w:cs="Arial"/>
          <w:sz w:val="20"/>
          <w:szCs w:val="20"/>
        </w:rPr>
        <w:t xml:space="preserve">  </w:t>
      </w:r>
      <w:r w:rsidR="00EB184F">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Reserved.</w:t>
      </w:r>
      <w:r w:rsidR="00EB184F">
        <w:rPr>
          <w:rFonts w:ascii="Arial" w:hAnsi="Arial" w:cs="Arial"/>
          <w:sz w:val="20"/>
          <w:szCs w:val="20"/>
        </w:rPr>
        <w:t xml:space="preserve"> Distribution is unlimited.</w:t>
      </w:r>
    </w:p>
    <w:p w:rsidR="00C10D4C" w:rsidRDefault="00C10D4C">
      <w:pPr>
        <w:rPr>
          <w:rFonts w:ascii="Arial" w:hAnsi="Arial" w:cs="Arial"/>
          <w:sz w:val="20"/>
          <w:szCs w:val="20"/>
        </w:rPr>
      </w:pPr>
    </w:p>
    <w:p w:rsidR="00C10D4C" w:rsidRPr="00EB184F" w:rsidRDefault="00C10D4C">
      <w:pPr>
        <w:rPr>
          <w:rFonts w:ascii="Arial" w:hAnsi="Arial" w:cs="Arial"/>
          <w:sz w:val="20"/>
          <w:szCs w:val="20"/>
          <w:u w:val="single"/>
        </w:rPr>
      </w:pPr>
      <w:bookmarkStart w:id="1" w:name="_Ref525097868"/>
      <w:r w:rsidRPr="00EB184F">
        <w:rPr>
          <w:rFonts w:ascii="Arial" w:hAnsi="Arial" w:cs="Arial"/>
          <w:sz w:val="20"/>
          <w:szCs w:val="20"/>
          <w:u w:val="single"/>
        </w:rPr>
        <w:t>Abstract</w:t>
      </w:r>
      <w:bookmarkEnd w:id="1"/>
    </w:p>
    <w:p w:rsidR="00C10D4C" w:rsidRDefault="00C10D4C">
      <w:pPr>
        <w:pStyle w:val="nobreak"/>
      </w:pPr>
    </w:p>
    <w:p w:rsidR="00E856C4" w:rsidRDefault="00E856C4" w:rsidP="00E856C4">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(GFD-P-R.207).</w:t>
      </w:r>
    </w:p>
    <w:p w:rsidR="00E856C4" w:rsidRDefault="00E856C4" w:rsidP="00E856C4">
      <w:pPr>
        <w:rPr>
          <w:rFonts w:ascii="Arial" w:hAnsi="Arial" w:cs="Arial"/>
          <w:sz w:val="20"/>
          <w:szCs w:val="20"/>
        </w:rPr>
      </w:pPr>
    </w:p>
    <w:p w:rsidR="00E856C4" w:rsidRDefault="00E856C4" w:rsidP="00E856C4">
      <w:pPr>
        <w:rPr>
          <w:rFonts w:ascii="Arial" w:hAnsi="Arial" w:cs="Arial"/>
          <w:sz w:val="20"/>
          <w:szCs w:val="20"/>
        </w:rPr>
      </w:pPr>
      <w:r>
        <w:rPr>
          <w:rFonts w:ascii="Arial" w:hAnsi="Arial" w:cs="Arial"/>
          <w:sz w:val="20"/>
          <w:szCs w:val="20"/>
        </w:rPr>
        <w:t>It lists and describes the non-editorial</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identified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 xml:space="preserve">specification since its publication in September 2014. It contains all errata up to 2014-11-18. </w:t>
      </w:r>
    </w:p>
    <w:p w:rsidR="00C10D4C" w:rsidRDefault="00C10D4C">
      <w:pPr>
        <w:rPr>
          <w:rFonts w:ascii="Arial" w:hAnsi="Arial" w:cs="Arial"/>
          <w:sz w:val="20"/>
          <w:szCs w:val="20"/>
        </w:rPr>
      </w:pPr>
    </w:p>
    <w:p w:rsidR="00A40930" w:rsidRDefault="00A40930">
      <w:pPr>
        <w:rPr>
          <w:rFonts w:ascii="Arial" w:hAnsi="Arial" w:cs="Arial"/>
          <w:sz w:val="20"/>
          <w:szCs w:val="20"/>
        </w:rPr>
      </w:pPr>
    </w:p>
    <w:p w:rsidR="00C10D4C" w:rsidRDefault="00C10D4C">
      <w:pPr>
        <w:rPr>
          <w:rFonts w:ascii="Arial" w:hAnsi="Arial" w:cs="Arial"/>
          <w:sz w:val="20"/>
          <w:szCs w:val="20"/>
        </w:rPr>
      </w:pPr>
    </w:p>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Pr>
        <w:pStyle w:val="TOC2"/>
        <w:tabs>
          <w:tab w:val="right" w:leader="dot" w:pos="8296"/>
        </w:tabs>
        <w:rPr>
          <w:rFonts w:ascii="Arial" w:hAnsi="Arial" w:cs="Arial"/>
          <w:b/>
        </w:rPr>
      </w:pPr>
      <w:r>
        <w:rPr>
          <w:rFonts w:ascii="Arial" w:hAnsi="Arial" w:cs="Arial"/>
          <w:b/>
        </w:rPr>
        <w:t>Contents</w:t>
      </w:r>
    </w:p>
    <w:p w:rsidR="00677CB6" w:rsidRDefault="00677CB6" w:rsidP="00677CB6"/>
    <w:p w:rsidR="00677CB6" w:rsidRPr="00677CB6" w:rsidRDefault="00677CB6" w:rsidP="00677CB6">
      <w:pPr>
        <w:sectPr w:rsidR="00677CB6" w:rsidRPr="00677CB6">
          <w:headerReference w:type="default" r:id="rId9"/>
          <w:footerReference w:type="default" r:id="rId10"/>
          <w:pgSz w:w="11906" w:h="16838"/>
          <w:pgMar w:top="1440" w:right="1800" w:bottom="1440" w:left="1800" w:header="708" w:footer="708" w:gutter="0"/>
          <w:cols w:space="720"/>
          <w:docGrid w:linePitch="360"/>
        </w:sectPr>
      </w:pP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\o "1-3" </w:instrText>
      </w:r>
      <w:r>
        <w:rPr>
          <w:rFonts w:ascii="Times New Roman" w:hAnsi="Times New Roman" w:cs="Times New Roman"/>
          <w:sz w:val="24"/>
        </w:rPr>
        <w:fldChar w:fldCharType="separate"/>
      </w:r>
      <w:r>
        <w:rPr>
          <w:noProof/>
        </w:rPr>
        <w:t>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_Toc384986291 \h </w:instrText>
      </w:r>
      <w:r>
        <w:rPr>
          <w:noProof/>
        </w:rPr>
      </w:r>
      <w:r>
        <w:rPr>
          <w:noProof/>
        </w:rPr>
        <w:fldChar w:fldCharType="separate"/>
      </w:r>
      <w:r w:rsidR="00E55392">
        <w:rPr>
          <w:noProof/>
        </w:rPr>
        <w:t>3</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sidRPr="004469A1">
        <w:rPr>
          <w:rFonts w:eastAsia="Arial"/>
          <w:noProof/>
        </w:rPr>
        <w:t>Minor Technical Fixes</w:t>
      </w:r>
      <w:r>
        <w:rPr>
          <w:noProof/>
        </w:rPr>
        <w:tab/>
      </w:r>
      <w:r>
        <w:rPr>
          <w:noProof/>
        </w:rPr>
        <w:fldChar w:fldCharType="begin"/>
      </w:r>
      <w:r>
        <w:rPr>
          <w:noProof/>
        </w:rPr>
        <w:instrText xml:space="preserve"> PAGEREF _Toc384986292 \h </w:instrText>
      </w:r>
      <w:r>
        <w:rPr>
          <w:noProof/>
        </w:rPr>
      </w:r>
      <w:r>
        <w:rPr>
          <w:noProof/>
        </w:rPr>
        <w:fldChar w:fldCharType="separate"/>
      </w:r>
      <w:r w:rsidR="00E55392">
        <w:rPr>
          <w:noProof/>
        </w:rPr>
        <w:t>4</w:t>
      </w:r>
      <w:r>
        <w:rPr>
          <w:noProof/>
        </w:rPr>
        <w:fldChar w:fldCharType="end"/>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3</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Security Considerations</w:t>
      </w:r>
      <w:r w:rsidR="00CB397B">
        <w:rPr>
          <w:noProof/>
        </w:rPr>
        <w:tab/>
      </w:r>
      <w:r w:rsidR="00E252C3">
        <w:rPr>
          <w:noProof/>
        </w:rPr>
        <w:t>6</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4</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Contributors</w:t>
      </w:r>
      <w:r w:rsidR="00CB397B">
        <w:rPr>
          <w:noProof/>
        </w:rPr>
        <w:tab/>
      </w:r>
      <w:r w:rsidR="00E252C3">
        <w:rPr>
          <w:noProof/>
        </w:rPr>
        <w:t>7</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5</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Intellectual</w:t>
      </w:r>
      <w:r w:rsidR="00CB397B" w:rsidRPr="004469A1">
        <w:rPr>
          <w:rFonts w:eastAsia="Arial"/>
          <w:noProof/>
        </w:rPr>
        <w:t xml:space="preserve"> </w:t>
      </w:r>
      <w:r w:rsidR="00CB397B">
        <w:rPr>
          <w:noProof/>
        </w:rPr>
        <w:t>Property</w:t>
      </w:r>
      <w:r w:rsidR="00CB397B" w:rsidRPr="004469A1">
        <w:rPr>
          <w:rFonts w:eastAsia="Arial"/>
          <w:noProof/>
        </w:rPr>
        <w:t xml:space="preserve"> </w:t>
      </w:r>
      <w:r w:rsidR="00CB397B">
        <w:rPr>
          <w:noProof/>
        </w:rPr>
        <w:t>Statement</w:t>
      </w:r>
      <w:r w:rsidR="00CB397B">
        <w:rPr>
          <w:noProof/>
        </w:rPr>
        <w:tab/>
      </w:r>
      <w:r w:rsidR="00E252C3">
        <w:rPr>
          <w:noProof/>
        </w:rPr>
        <w:t>8</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6</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Disclaimer</w:t>
      </w:r>
      <w:r w:rsidR="00CB397B">
        <w:rPr>
          <w:noProof/>
        </w:rPr>
        <w:tab/>
      </w:r>
      <w:r w:rsidR="00E252C3">
        <w:rPr>
          <w:noProof/>
        </w:rPr>
        <w:t>9</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7</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Full</w:t>
      </w:r>
      <w:r w:rsidR="00CB397B" w:rsidRPr="004469A1">
        <w:rPr>
          <w:rFonts w:eastAsia="Arial"/>
          <w:noProof/>
        </w:rPr>
        <w:t xml:space="preserve"> </w:t>
      </w:r>
      <w:r w:rsidR="00CB397B">
        <w:rPr>
          <w:noProof/>
        </w:rPr>
        <w:t>Copyright</w:t>
      </w:r>
      <w:r w:rsidR="00CB397B" w:rsidRPr="004469A1">
        <w:rPr>
          <w:rFonts w:eastAsia="Arial"/>
          <w:noProof/>
        </w:rPr>
        <w:t xml:space="preserve"> </w:t>
      </w:r>
      <w:r w:rsidR="00CB397B">
        <w:rPr>
          <w:noProof/>
        </w:rPr>
        <w:t>Notice</w:t>
      </w:r>
      <w:r w:rsidR="00CB397B">
        <w:rPr>
          <w:noProof/>
        </w:rPr>
        <w:tab/>
      </w:r>
      <w:r w:rsidR="00E252C3">
        <w:rPr>
          <w:noProof/>
        </w:rPr>
        <w:t>10</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8</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References</w:t>
      </w:r>
      <w:r w:rsidR="00CB397B">
        <w:rPr>
          <w:noProof/>
        </w:rPr>
        <w:tab/>
      </w:r>
      <w:r w:rsidR="00E252C3">
        <w:rPr>
          <w:noProof/>
        </w:rPr>
        <w:t>11</w:t>
      </w:r>
    </w:p>
    <w:p w:rsidR="00C10D4C" w:rsidRDefault="00CB397B">
      <w:pPr>
        <w:pStyle w:val="TOC1"/>
        <w:tabs>
          <w:tab w:val="right" w:leader="dot" w:pos="8306"/>
        </w:tabs>
        <w:rPr>
          <w:szCs w:val="20"/>
        </w:rPr>
        <w:sectPr w:rsidR="00C10D4C">
          <w:type w:val="continuous"/>
          <w:pgSz w:w="11906" w:h="16838"/>
          <w:pgMar w:top="1440" w:right="1800" w:bottom="1440" w:left="1800" w:header="708" w:footer="708" w:gutter="0"/>
          <w:cols w:space="720"/>
          <w:docGrid w:linePitch="360"/>
        </w:sectPr>
      </w:pPr>
      <w:r>
        <w:rPr>
          <w:rFonts w:ascii="Times New Roman" w:hAnsi="Times New Roman" w:cs="Times New Roman"/>
          <w:sz w:val="24"/>
        </w:rPr>
        <w:fldChar w:fldCharType="end"/>
      </w:r>
    </w:p>
    <w:p w:rsidR="00C10D4C" w:rsidRDefault="00C10D4C">
      <w:pPr>
        <w:tabs>
          <w:tab w:val="right" w:leader="dot" w:pos="8296"/>
        </w:tabs>
        <w:rPr>
          <w:rFonts w:ascii="Arial" w:hAnsi="Arial" w:cs="Arial"/>
          <w:sz w:val="20"/>
          <w:szCs w:val="20"/>
        </w:rPr>
      </w:pPr>
    </w:p>
    <w:p w:rsidR="00C10D4C" w:rsidRDefault="00C10D4C" w:rsidP="001D13ED">
      <w:pPr>
        <w:pStyle w:val="Heading1"/>
        <w:pageBreakBefore/>
        <w:numPr>
          <w:ilvl w:val="0"/>
          <w:numId w:val="16"/>
        </w:numPr>
        <w:rPr>
          <w:sz w:val="24"/>
          <w:szCs w:val="24"/>
        </w:rPr>
      </w:pPr>
      <w:bookmarkStart w:id="2" w:name="_Toc384986291"/>
      <w:r>
        <w:rPr>
          <w:sz w:val="24"/>
          <w:szCs w:val="24"/>
        </w:rPr>
        <w:lastRenderedPageBreak/>
        <w:t>Introduction</w:t>
      </w:r>
      <w:bookmarkEnd w:id="2"/>
    </w:p>
    <w:p w:rsidR="00C10D4C" w:rsidRDefault="00C10D4C">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sidR="00EB184F">
        <w:rPr>
          <w:rFonts w:ascii="Arial" w:eastAsia="Arial" w:hAnsi="Arial" w:cs="Arial"/>
          <w:sz w:val="20"/>
          <w:szCs w:val="20"/>
        </w:rPr>
        <w:t xml:space="preserve">has been created to </w:t>
      </w:r>
      <w:r>
        <w:rPr>
          <w:rFonts w:ascii="Arial" w:hAnsi="Arial" w:cs="Arial"/>
          <w:sz w:val="20"/>
          <w:szCs w:val="20"/>
        </w:rPr>
        <w:t>list</w:t>
      </w:r>
      <w:r w:rsidR="00EB184F">
        <w:rPr>
          <w:rFonts w:ascii="Arial" w:hAnsi="Arial" w:cs="Arial"/>
          <w:sz w:val="20"/>
          <w:szCs w:val="20"/>
        </w:rPr>
        <w:t xml:space="preserve"> issues encountered by implementers of the DFDL 1.0 specification </w:t>
      </w:r>
      <w:r w:rsidR="00E856C4">
        <w:rPr>
          <w:rFonts w:ascii="Arial" w:hAnsi="Arial" w:cs="Arial"/>
          <w:sz w:val="20"/>
          <w:szCs w:val="20"/>
        </w:rPr>
        <w:t xml:space="preserve">GFD.207 </w:t>
      </w:r>
      <w:r w:rsidR="00EB184F">
        <w:rPr>
          <w:rFonts w:ascii="Arial" w:hAnsi="Arial" w:cs="Arial"/>
          <w:sz w:val="20"/>
          <w:szCs w:val="20"/>
        </w:rPr>
        <w:t xml:space="preserve">[DFDL], and users of implementations of the DFDL 1.0 specification. Specifically, it records </w:t>
      </w:r>
      <w:r w:rsidR="00B554D2">
        <w:rPr>
          <w:rFonts w:ascii="Arial" w:hAnsi="Arial" w:cs="Arial"/>
          <w:sz w:val="20"/>
          <w:szCs w:val="20"/>
        </w:rPr>
        <w:t xml:space="preserve">all </w:t>
      </w:r>
      <w:r w:rsidR="00EB184F">
        <w:rPr>
          <w:rFonts w:ascii="Arial" w:hAnsi="Arial" w:cs="Arial"/>
          <w:sz w:val="20"/>
          <w:szCs w:val="20"/>
        </w:rPr>
        <w:t xml:space="preserve">those issues requiring a </w:t>
      </w:r>
      <w:r>
        <w:rPr>
          <w:rFonts w:ascii="Arial" w:hAnsi="Arial" w:cs="Arial"/>
          <w:sz w:val="20"/>
          <w:szCs w:val="20"/>
        </w:rPr>
        <w:t>non-editorial</w:t>
      </w:r>
      <w:r>
        <w:rPr>
          <w:rFonts w:ascii="Arial" w:eastAsia="Arial" w:hAnsi="Arial" w:cs="Arial"/>
          <w:sz w:val="20"/>
          <w:szCs w:val="20"/>
        </w:rPr>
        <w:t xml:space="preserve"> </w:t>
      </w:r>
      <w:r w:rsidR="00EB184F">
        <w:rPr>
          <w:rFonts w:ascii="Arial" w:eastAsia="Arial" w:hAnsi="Arial" w:cs="Arial"/>
          <w:sz w:val="20"/>
          <w:szCs w:val="20"/>
        </w:rPr>
        <w:t>change to the DFDL 1.0 specification</w:t>
      </w:r>
      <w:r w:rsidR="00B554D2">
        <w:rPr>
          <w:rFonts w:ascii="Arial" w:eastAsia="Arial" w:hAnsi="Arial" w:cs="Arial"/>
          <w:sz w:val="20"/>
          <w:szCs w:val="20"/>
        </w:rPr>
        <w:t>,</w:t>
      </w:r>
      <w:r w:rsidR="00EB184F">
        <w:rPr>
          <w:rFonts w:ascii="Arial" w:eastAsia="Arial" w:hAnsi="Arial" w:cs="Arial"/>
          <w:sz w:val="20"/>
          <w:szCs w:val="20"/>
        </w:rPr>
        <w:t xml:space="preserve"> in the form of e</w:t>
      </w:r>
      <w:r>
        <w:rPr>
          <w:rFonts w:ascii="Arial" w:hAnsi="Arial" w:cs="Arial"/>
          <w:sz w:val="20"/>
          <w:szCs w:val="20"/>
        </w:rPr>
        <w:t>rrata</w:t>
      </w:r>
      <w:r w:rsidR="00EB184F">
        <w:rPr>
          <w:rFonts w:ascii="Arial" w:hAnsi="Arial" w:cs="Arial"/>
          <w:sz w:val="20"/>
          <w:szCs w:val="20"/>
        </w:rPr>
        <w:t>.</w:t>
      </w:r>
    </w:p>
    <w:p w:rsidR="00C10D4C" w:rsidRDefault="00C10D4C">
      <w:pPr>
        <w:pStyle w:val="NormalWeb"/>
        <w:rPr>
          <w:rFonts w:ascii="Arial" w:hAnsi="Arial" w:cs="Arial"/>
          <w:sz w:val="20"/>
          <w:szCs w:val="20"/>
        </w:rPr>
      </w:pP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process</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recognises</w:t>
      </w:r>
      <w:r>
        <w:rPr>
          <w:rFonts w:ascii="Arial" w:eastAsia="Arial" w:hAnsi="Arial" w:cs="Arial"/>
          <w:sz w:val="20"/>
          <w:szCs w:val="20"/>
        </w:rPr>
        <w:t xml:space="preserve"> </w:t>
      </w:r>
      <w:r>
        <w:rPr>
          <w:rFonts w:ascii="Arial" w:hAnsi="Arial" w:cs="Arial"/>
          <w:sz w:val="20"/>
          <w:szCs w:val="20"/>
        </w:rPr>
        <w:t>three</w:t>
      </w:r>
      <w:r>
        <w:rPr>
          <w:rFonts w:ascii="Arial" w:eastAsia="Arial" w:hAnsi="Arial" w:cs="Arial"/>
          <w:sz w:val="20"/>
          <w:szCs w:val="20"/>
        </w:rPr>
        <w:t xml:space="preserve"> </w:t>
      </w:r>
      <w:r>
        <w:rPr>
          <w:rFonts w:ascii="Arial" w:hAnsi="Arial" w:cs="Arial"/>
          <w:sz w:val="20"/>
          <w:szCs w:val="20"/>
        </w:rPr>
        <w:t>different</w:t>
      </w:r>
      <w:r>
        <w:rPr>
          <w:rFonts w:ascii="Arial" w:eastAsia="Arial" w:hAnsi="Arial" w:cs="Arial"/>
          <w:sz w:val="20"/>
          <w:szCs w:val="20"/>
        </w:rPr>
        <w:t xml:space="preserve"> </w:t>
      </w:r>
      <w:r>
        <w:rPr>
          <w:rFonts w:ascii="Arial" w:hAnsi="Arial" w:cs="Arial"/>
          <w:sz w:val="20"/>
          <w:szCs w:val="20"/>
        </w:rPr>
        <w:t>kinds</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may</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found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specifications:</w:t>
      </w:r>
    </w:p>
    <w:p w:rsidR="00C10D4C" w:rsidRDefault="00C10D4C">
      <w:pPr>
        <w:autoSpaceDE w:val="0"/>
        <w:rPr>
          <w:rFonts w:ascii="Arial" w:hAnsi="Arial" w:cs="Arial"/>
          <w:sz w:val="20"/>
          <w:szCs w:val="20"/>
        </w:rPr>
      </w:pPr>
      <w:r>
        <w:rPr>
          <w:rFonts w:ascii="Arial" w:hAnsi="Arial" w:cs="Arial"/>
          <w:i/>
          <w:sz w:val="20"/>
          <w:szCs w:val="20"/>
        </w:rPr>
        <w:t>Editorial</w:t>
      </w:r>
      <w:r>
        <w:rPr>
          <w:rFonts w:ascii="Arial" w:eastAsia="Arial" w:hAnsi="Arial" w:cs="Arial"/>
          <w:i/>
          <w:sz w:val="20"/>
          <w:szCs w:val="20"/>
        </w:rPr>
        <w:t xml:space="preserve"> </w:t>
      </w:r>
      <w:r>
        <w:rPr>
          <w:rFonts w:ascii="Arial" w:hAnsi="Arial" w:cs="Arial"/>
          <w:i/>
          <w:sz w:val="20"/>
          <w:szCs w:val="20"/>
        </w:rPr>
        <w:t>fixes</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widely</w:t>
      </w:r>
      <w:r>
        <w:rPr>
          <w:rFonts w:ascii="Arial" w:eastAsia="Arial" w:hAnsi="Arial" w:cs="Arial"/>
          <w:sz w:val="20"/>
          <w:szCs w:val="20"/>
        </w:rPr>
        <w:t xml:space="preserve"> </w:t>
      </w:r>
      <w:r>
        <w:rPr>
          <w:rFonts w:ascii="Arial" w:hAnsi="Arial" w:cs="Arial"/>
          <w:sz w:val="20"/>
          <w:szCs w:val="20"/>
        </w:rPr>
        <w:t>announced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publicized.</w:t>
      </w:r>
    </w:p>
    <w:p w:rsidR="00C10D4C" w:rsidRDefault="00C10D4C">
      <w:pPr>
        <w:autoSpaceDE w:val="0"/>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category</w:t>
      </w:r>
      <w:r>
        <w:rPr>
          <w:rFonts w:ascii="Arial" w:eastAsia="Arial" w:hAnsi="Arial" w:cs="Arial"/>
          <w:sz w:val="20"/>
          <w:szCs w:val="20"/>
        </w:rPr>
        <w:t xml:space="preserve"> </w:t>
      </w:r>
      <w:r>
        <w:rPr>
          <w:rFonts w:ascii="Arial" w:hAnsi="Arial" w:cs="Arial"/>
          <w:sz w:val="20"/>
          <w:szCs w:val="20"/>
        </w:rPr>
        <w:t>might</w:t>
      </w:r>
      <w:r>
        <w:rPr>
          <w:rFonts w:ascii="Arial" w:eastAsia="Arial" w:hAnsi="Arial" w:cs="Arial"/>
          <w:sz w:val="20"/>
          <w:szCs w:val="20"/>
        </w:rPr>
        <w:t xml:space="preserve"> </w:t>
      </w:r>
      <w:r>
        <w:rPr>
          <w:rFonts w:ascii="Arial" w:hAnsi="Arial" w:cs="Arial"/>
          <w:sz w:val="20"/>
          <w:szCs w:val="20"/>
        </w:rPr>
        <w:t>include</w:t>
      </w:r>
      <w:r>
        <w:rPr>
          <w:rFonts w:ascii="Arial" w:eastAsia="Arial" w:hAnsi="Arial" w:cs="Arial"/>
          <w:sz w:val="20"/>
          <w:szCs w:val="20"/>
        </w:rPr>
        <w:t xml:space="preserve"> </w:t>
      </w:r>
      <w:r>
        <w:rPr>
          <w:rFonts w:ascii="Arial" w:hAnsi="Arial" w:cs="Arial"/>
          <w:sz w:val="20"/>
          <w:szCs w:val="20"/>
        </w:rPr>
        <w:t>headers/footers,</w:t>
      </w:r>
      <w:r>
        <w:rPr>
          <w:rFonts w:ascii="Arial" w:eastAsia="Arial" w:hAnsi="Arial" w:cs="Arial"/>
          <w:sz w:val="20"/>
          <w:szCs w:val="20"/>
        </w:rPr>
        <w:t xml:space="preserve"> </w:t>
      </w:r>
      <w:r>
        <w:rPr>
          <w:rFonts w:ascii="Arial" w:hAnsi="Arial" w:cs="Arial"/>
          <w:sz w:val="20"/>
          <w:szCs w:val="20"/>
        </w:rPr>
        <w:t>spelling,</w:t>
      </w:r>
      <w:r>
        <w:rPr>
          <w:rFonts w:ascii="Arial" w:eastAsia="Arial" w:hAnsi="Arial" w:cs="Arial"/>
          <w:sz w:val="20"/>
          <w:szCs w:val="20"/>
        </w:rPr>
        <w:t xml:space="preserve"> </w:t>
      </w:r>
      <w:r>
        <w:rPr>
          <w:rFonts w:ascii="Arial" w:hAnsi="Arial" w:cs="Arial"/>
          <w:sz w:val="20"/>
          <w:szCs w:val="20"/>
        </w:rPr>
        <w:t>formatting,</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simple</w:t>
      </w:r>
      <w:r>
        <w:rPr>
          <w:rFonts w:ascii="Arial" w:eastAsia="Arial" w:hAnsi="Arial" w:cs="Arial"/>
          <w:sz w:val="20"/>
          <w:szCs w:val="20"/>
        </w:rPr>
        <w:t xml:space="preserve"> </w:t>
      </w:r>
      <w:r>
        <w:rPr>
          <w:rFonts w:ascii="Arial" w:hAnsi="Arial" w:cs="Arial"/>
          <w:sz w:val="20"/>
          <w:szCs w:val="20"/>
        </w:rPr>
        <w:t>wording</w:t>
      </w:r>
    </w:p>
    <w:p w:rsidR="00C10D4C" w:rsidRDefault="00C10D4C">
      <w:pPr>
        <w:autoSpaceDE w:val="0"/>
        <w:rPr>
          <w:rFonts w:ascii="Arial" w:hAnsi="Arial" w:cs="Arial"/>
          <w:sz w:val="20"/>
          <w:szCs w:val="20"/>
        </w:rPr>
      </w:pPr>
      <w:r>
        <w:rPr>
          <w:rFonts w:ascii="Arial" w:hAnsi="Arial" w:cs="Arial"/>
          <w:sz w:val="20"/>
          <w:szCs w:val="20"/>
        </w:rPr>
        <w:t>changes</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clarity.</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Minor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simply</w:t>
      </w:r>
      <w:r>
        <w:rPr>
          <w:rFonts w:ascii="Arial" w:eastAsia="Arial" w:hAnsi="Arial" w:cs="Arial"/>
          <w:sz w:val="20"/>
          <w:szCs w:val="20"/>
        </w:rPr>
        <w:t xml:space="preserve"> </w:t>
      </w:r>
      <w:r>
        <w:rPr>
          <w:rFonts w:ascii="Arial" w:hAnsi="Arial" w:cs="Arial"/>
          <w:sz w:val="20"/>
          <w:szCs w:val="20"/>
        </w:rPr>
        <w:t>editorial.</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example,</w:t>
      </w:r>
    </w:p>
    <w:p w:rsidR="00C10D4C" w:rsidRDefault="00C10D4C">
      <w:pPr>
        <w:autoSpaceDE w:val="0"/>
        <w:rPr>
          <w:rFonts w:ascii="Arial" w:hAnsi="Arial" w:cs="Arial"/>
          <w:sz w:val="20"/>
          <w:szCs w:val="20"/>
        </w:rPr>
      </w:pP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XML</w:t>
      </w:r>
      <w:r>
        <w:rPr>
          <w:rFonts w:ascii="Arial" w:eastAsia="Arial" w:hAnsi="Arial" w:cs="Arial"/>
          <w:sz w:val="20"/>
          <w:szCs w:val="20"/>
        </w:rPr>
        <w:t xml:space="preserve"> </w:t>
      </w:r>
      <w:r>
        <w:rPr>
          <w:rFonts w:ascii="Arial" w:hAnsi="Arial" w:cs="Arial"/>
          <w:sz w:val="20"/>
          <w:szCs w:val="20"/>
        </w:rPr>
        <w:t>schema</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addition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protocol,</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bring</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into</w:t>
      </w:r>
    </w:p>
    <w:p w:rsidR="00C10D4C" w:rsidRDefault="00C10D4C">
      <w:pPr>
        <w:autoSpaceDE w:val="0"/>
        <w:rPr>
          <w:rFonts w:ascii="Arial" w:eastAsia="Arial" w:hAnsi="Arial" w:cs="Arial"/>
          <w:sz w:val="20"/>
          <w:szCs w:val="20"/>
        </w:rPr>
      </w:pPr>
      <w:r>
        <w:rPr>
          <w:rFonts w:ascii="Arial" w:hAnsi="Arial" w:cs="Arial"/>
          <w:sz w:val="20"/>
          <w:szCs w:val="20"/>
        </w:rPr>
        <w:t>agreement</w:t>
      </w:r>
      <w:r>
        <w:rPr>
          <w:rFonts w:ascii="Arial" w:eastAsia="Arial" w:hAnsi="Arial" w:cs="Arial"/>
          <w:sz w:val="20"/>
          <w:szCs w:val="20"/>
        </w:rPr>
        <w:t xml:space="preserve"> </w:t>
      </w:r>
      <w:r>
        <w:rPr>
          <w:rFonts w:ascii="Arial" w:hAnsi="Arial" w:cs="Arial"/>
          <w:sz w:val="20"/>
          <w:szCs w:val="20"/>
        </w:rPr>
        <w:t>with</w:t>
      </w:r>
      <w:r>
        <w:rPr>
          <w:rFonts w:ascii="Arial" w:eastAsia="Arial" w:hAnsi="Arial" w:cs="Arial"/>
          <w:sz w:val="20"/>
          <w:szCs w:val="20"/>
        </w:rPr>
        <w:t xml:space="preserve"> </w:t>
      </w:r>
      <w:r>
        <w:rPr>
          <w:rFonts w:ascii="Arial" w:hAnsi="Arial" w:cs="Arial"/>
          <w:sz w:val="20"/>
          <w:szCs w:val="20"/>
        </w:rPr>
        <w:t>current</w:t>
      </w:r>
      <w:r>
        <w:rPr>
          <w:rFonts w:ascii="Arial" w:eastAsia="Arial" w:hAnsi="Arial" w:cs="Arial"/>
          <w:sz w:val="20"/>
          <w:szCs w:val="20"/>
        </w:rPr>
        <w:t xml:space="preserve"> </w:t>
      </w:r>
      <w:r>
        <w:rPr>
          <w:rFonts w:ascii="Arial" w:hAnsi="Arial" w:cs="Arial"/>
          <w:sz w:val="20"/>
          <w:szCs w:val="20"/>
        </w:rPr>
        <w:t>practice.</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Major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Such</w:t>
      </w:r>
      <w:r>
        <w:rPr>
          <w:rFonts w:ascii="Arial" w:eastAsia="Arial" w:hAnsi="Arial" w:cs="Arial"/>
          <w:sz w:val="20"/>
          <w:szCs w:val="20"/>
        </w:rPr>
        <w:t xml:space="preserve"> </w:t>
      </w:r>
      <w:r>
        <w:rPr>
          <w:rFonts w:ascii="Arial" w:hAnsi="Arial" w:cs="Arial"/>
          <w:sz w:val="20"/>
          <w:szCs w:val="20"/>
        </w:rPr>
        <w:t>fixes</w:t>
      </w:r>
      <w:r>
        <w:rPr>
          <w:rFonts w:ascii="Arial" w:eastAsia="Arial" w:hAnsi="Arial" w:cs="Arial"/>
          <w:sz w:val="20"/>
          <w:szCs w:val="20"/>
        </w:rPr>
        <w:t xml:space="preserve"> </w:t>
      </w:r>
      <w:r>
        <w:rPr>
          <w:rFonts w:ascii="Arial" w:hAnsi="Arial" w:cs="Arial"/>
          <w:sz w:val="20"/>
          <w:szCs w:val="20"/>
        </w:rPr>
        <w:t>will</w:t>
      </w:r>
      <w:r>
        <w:rPr>
          <w:rFonts w:ascii="Arial" w:eastAsia="Arial" w:hAnsi="Arial" w:cs="Arial"/>
          <w:sz w:val="20"/>
          <w:szCs w:val="20"/>
        </w:rPr>
        <w:t xml:space="preserve"> </w:t>
      </w:r>
      <w:r>
        <w:rPr>
          <w:rFonts w:ascii="Arial" w:hAnsi="Arial" w:cs="Arial"/>
          <w:sz w:val="20"/>
          <w:szCs w:val="20"/>
        </w:rPr>
        <w:t>often</w:t>
      </w:r>
      <w:r>
        <w:rPr>
          <w:rFonts w:ascii="Arial" w:eastAsia="Arial" w:hAnsi="Arial" w:cs="Arial"/>
          <w:sz w:val="20"/>
          <w:szCs w:val="20"/>
        </w:rPr>
        <w:t xml:space="preserve"> </w:t>
      </w:r>
      <w:r>
        <w:rPr>
          <w:rFonts w:ascii="Arial" w:hAnsi="Arial" w:cs="Arial"/>
          <w:sz w:val="20"/>
          <w:szCs w:val="20"/>
        </w:rPr>
        <w:t>require</w:t>
      </w:r>
      <w:r>
        <w:rPr>
          <w:rFonts w:ascii="Arial" w:eastAsia="Arial" w:hAnsi="Arial" w:cs="Arial"/>
          <w:sz w:val="20"/>
          <w:szCs w:val="20"/>
        </w:rPr>
        <w:t xml:space="preserve"> </w:t>
      </w:r>
      <w:r>
        <w:rPr>
          <w:rFonts w:ascii="Arial" w:hAnsi="Arial" w:cs="Arial"/>
          <w:sz w:val="20"/>
          <w:szCs w:val="20"/>
        </w:rPr>
        <w:t>additional</w:t>
      </w:r>
      <w:r>
        <w:rPr>
          <w:rFonts w:ascii="Arial" w:eastAsia="Arial" w:hAnsi="Arial" w:cs="Arial"/>
          <w:sz w:val="20"/>
          <w:szCs w:val="20"/>
        </w:rPr>
        <w:t xml:space="preserve"> </w:t>
      </w:r>
      <w:r>
        <w:rPr>
          <w:rFonts w:ascii="Arial" w:hAnsi="Arial" w:cs="Arial"/>
          <w:sz w:val="20"/>
          <w:szCs w:val="20"/>
        </w:rPr>
        <w:t>technical</w:t>
      </w:r>
      <w:r>
        <w:rPr>
          <w:rFonts w:ascii="Arial" w:eastAsia="Arial" w:hAnsi="Arial" w:cs="Arial"/>
          <w:sz w:val="20"/>
          <w:szCs w:val="20"/>
        </w:rPr>
        <w:t xml:space="preserve"> </w:t>
      </w:r>
      <w:r>
        <w:rPr>
          <w:rFonts w:ascii="Arial" w:hAnsi="Arial" w:cs="Arial"/>
          <w:sz w:val="20"/>
          <w:szCs w:val="20"/>
        </w:rPr>
        <w:t>review</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result</w:t>
      </w:r>
    </w:p>
    <w:p w:rsidR="00C10D4C" w:rsidRDefault="00C10D4C">
      <w:pPr>
        <w:autoSpaceDE w:val="0"/>
        <w:rPr>
          <w:rFonts w:ascii="Arial" w:eastAsia="Arial" w:hAnsi="Arial" w:cs="Arial"/>
          <w:sz w:val="20"/>
          <w:szCs w:val="20"/>
        </w:rPr>
      </w:pP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replaced</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p>
    <w:p w:rsidR="00C10D4C" w:rsidRDefault="00C10D4C">
      <w:pPr>
        <w:pStyle w:val="NormalWeb"/>
        <w:rPr>
          <w:rFonts w:ascii="Arial" w:eastAsia="Arial" w:hAnsi="Arial" w:cs="Arial"/>
          <w:sz w:val="20"/>
          <w:szCs w:val="20"/>
        </w:rPr>
      </w:pPr>
      <w:r>
        <w:rPr>
          <w:rFonts w:ascii="Arial" w:hAnsi="Arial" w:cs="Arial"/>
          <w:sz w:val="20"/>
          <w:szCs w:val="20"/>
        </w:rPr>
        <w:t>Th</w:t>
      </w:r>
      <w:r w:rsidR="00EB184F">
        <w:rPr>
          <w:rFonts w:ascii="Arial" w:hAnsi="Arial" w:cs="Arial"/>
          <w:sz w:val="20"/>
          <w:szCs w:val="20"/>
        </w:rPr>
        <w:t xml:space="preserve">e </w:t>
      </w:r>
      <w:r>
        <w:rPr>
          <w:rFonts w:ascii="Arial" w:hAnsi="Arial" w:cs="Arial"/>
          <w:sz w:val="20"/>
          <w:szCs w:val="20"/>
        </w:rPr>
        <w:t>following</w:t>
      </w:r>
      <w:r>
        <w:rPr>
          <w:rFonts w:ascii="Arial" w:eastAsia="Arial" w:hAnsi="Arial" w:cs="Arial"/>
          <w:sz w:val="20"/>
          <w:szCs w:val="20"/>
        </w:rPr>
        <w:t xml:space="preserve"> </w:t>
      </w:r>
      <w:r>
        <w:rPr>
          <w:rFonts w:ascii="Arial" w:hAnsi="Arial" w:cs="Arial"/>
          <w:sz w:val="20"/>
          <w:szCs w:val="20"/>
        </w:rPr>
        <w:t>sections</w:t>
      </w:r>
      <w:r>
        <w:rPr>
          <w:rFonts w:ascii="Arial" w:eastAsia="Arial" w:hAnsi="Arial" w:cs="Arial"/>
          <w:sz w:val="20"/>
          <w:szCs w:val="20"/>
        </w:rPr>
        <w:t xml:space="preserve"> </w:t>
      </w:r>
      <w:r w:rsidR="00EB184F">
        <w:rPr>
          <w:rFonts w:ascii="Arial" w:eastAsia="Arial" w:hAnsi="Arial" w:cs="Arial"/>
          <w:sz w:val="20"/>
          <w:szCs w:val="20"/>
        </w:rPr>
        <w:t xml:space="preserve">of this document </w:t>
      </w:r>
      <w:r>
        <w:rPr>
          <w:rFonts w:ascii="Arial" w:hAnsi="Arial" w:cs="Arial"/>
          <w:sz w:val="20"/>
          <w:szCs w:val="20"/>
        </w:rPr>
        <w:t>list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fall</w:t>
      </w:r>
      <w:r>
        <w:rPr>
          <w:rFonts w:ascii="Arial" w:eastAsia="Arial" w:hAnsi="Arial" w:cs="Arial"/>
          <w:sz w:val="20"/>
          <w:szCs w:val="20"/>
        </w:rPr>
        <w:t xml:space="preserve"> </w:t>
      </w:r>
      <w:r>
        <w:rPr>
          <w:rFonts w:ascii="Arial" w:hAnsi="Arial" w:cs="Arial"/>
          <w:sz w:val="20"/>
          <w:szCs w:val="20"/>
        </w:rPr>
        <w:t>into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last</w:t>
      </w:r>
      <w:r>
        <w:rPr>
          <w:rFonts w:ascii="Arial" w:eastAsia="Arial" w:hAnsi="Arial" w:cs="Arial"/>
          <w:sz w:val="20"/>
          <w:szCs w:val="20"/>
        </w:rPr>
        <w:t xml:space="preserve"> </w:t>
      </w:r>
      <w:r>
        <w:rPr>
          <w:rFonts w:ascii="Arial" w:hAnsi="Arial" w:cs="Arial"/>
          <w:sz w:val="20"/>
          <w:szCs w:val="20"/>
        </w:rPr>
        <w:t>two</w:t>
      </w:r>
      <w:r>
        <w:rPr>
          <w:rFonts w:ascii="Arial" w:eastAsia="Arial" w:hAnsi="Arial" w:cs="Arial"/>
          <w:sz w:val="20"/>
          <w:szCs w:val="20"/>
        </w:rPr>
        <w:t xml:space="preserve"> </w:t>
      </w:r>
      <w:r>
        <w:rPr>
          <w:rFonts w:ascii="Arial" w:hAnsi="Arial" w:cs="Arial"/>
          <w:sz w:val="20"/>
          <w:szCs w:val="20"/>
        </w:rPr>
        <w:t>categories.</w:t>
      </w:r>
      <w:r>
        <w:rPr>
          <w:rFonts w:ascii="Arial" w:eastAsia="Arial" w:hAnsi="Arial" w:cs="Arial"/>
          <w:sz w:val="20"/>
          <w:szCs w:val="20"/>
        </w:rPr>
        <w:t xml:space="preserve"> </w:t>
      </w:r>
    </w:p>
    <w:p w:rsidR="009D7492" w:rsidRDefault="009D7492">
      <w:pPr>
        <w:pStyle w:val="NormalWeb"/>
        <w:rPr>
          <w:rFonts w:ascii="Arial" w:eastAsia="Arial" w:hAnsi="Arial" w:cs="Arial"/>
          <w:sz w:val="20"/>
          <w:szCs w:val="20"/>
        </w:rPr>
      </w:pPr>
      <w:r>
        <w:rPr>
          <w:rFonts w:ascii="Arial" w:eastAsia="Arial" w:hAnsi="Arial" w:cs="Arial"/>
          <w:sz w:val="20"/>
          <w:szCs w:val="20"/>
        </w:rPr>
        <w:t>All errata are tracked by Redmine Issue trackers [ISSUES].</w:t>
      </w:r>
    </w:p>
    <w:p w:rsidR="00C10D4C" w:rsidRDefault="001E4104" w:rsidP="001D13ED">
      <w:pPr>
        <w:pStyle w:val="Heading1"/>
        <w:pageBreakBefore/>
        <w:numPr>
          <w:ilvl w:val="0"/>
          <w:numId w:val="16"/>
        </w:numPr>
        <w:rPr>
          <w:sz w:val="24"/>
          <w:szCs w:val="24"/>
        </w:rPr>
      </w:pPr>
      <w:bookmarkStart w:id="3" w:name="DocumentNode"/>
      <w:bookmarkStart w:id="4" w:name="_Toc384986292"/>
      <w:bookmarkEnd w:id="3"/>
      <w:r>
        <w:rPr>
          <w:rFonts w:eastAsia="Arial"/>
          <w:sz w:val="24"/>
          <w:szCs w:val="24"/>
        </w:rPr>
        <w:lastRenderedPageBreak/>
        <w:t>Minor Technical Fixes</w:t>
      </w:r>
      <w:bookmarkEnd w:id="4"/>
    </w:p>
    <w:p w:rsidR="003765EC" w:rsidRDefault="003765EC" w:rsidP="003765EC">
      <w:pPr>
        <w:rPr>
          <w:rFonts w:ascii="Arial" w:hAnsi="Arial" w:cs="Arial"/>
          <w:sz w:val="20"/>
          <w:szCs w:val="20"/>
        </w:rPr>
      </w:pPr>
      <w:bookmarkStart w:id="5" w:name="DocumentNodeOverview"/>
      <w:bookmarkEnd w:id="5"/>
    </w:p>
    <w:p w:rsidR="00C10D4C" w:rsidRPr="001D7643" w:rsidRDefault="00C10D4C" w:rsidP="003765EC">
      <w:pPr>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w:t>
      </w:r>
      <w:r w:rsidRPr="001D7643">
        <w:rPr>
          <w:rFonts w:ascii="Arial" w:hAnsi="Arial" w:cs="Arial"/>
          <w:sz w:val="20"/>
          <w:szCs w:val="20"/>
        </w:rPr>
        <w:t>minor</w:t>
      </w:r>
      <w:r w:rsidRPr="001D7643">
        <w:rPr>
          <w:rFonts w:ascii="Arial" w:eastAsia="Arial" w:hAnsi="Arial" w:cs="Arial"/>
          <w:sz w:val="20"/>
          <w:szCs w:val="20"/>
        </w:rPr>
        <w:t xml:space="preserve"> </w:t>
      </w:r>
      <w:r w:rsidR="001E4104" w:rsidRPr="001D7643">
        <w:rPr>
          <w:rFonts w:ascii="Arial" w:eastAsia="Arial" w:hAnsi="Arial" w:cs="Arial"/>
          <w:sz w:val="20"/>
          <w:szCs w:val="20"/>
        </w:rPr>
        <w:t>technical fixes</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identified.</w:t>
      </w:r>
      <w:r w:rsidRPr="001D7643">
        <w:rPr>
          <w:rFonts w:ascii="Arial" w:eastAsia="Arial" w:hAnsi="Arial" w:cs="Arial"/>
          <w:sz w:val="20"/>
          <w:szCs w:val="20"/>
        </w:rPr>
        <w:t xml:space="preserve"> </w:t>
      </w:r>
      <w:r w:rsidR="000B61E4">
        <w:rPr>
          <w:rFonts w:ascii="Arial" w:eastAsia="Arial" w:hAnsi="Arial" w:cs="Arial"/>
          <w:sz w:val="20"/>
          <w:szCs w:val="20"/>
        </w:rPr>
        <w:t xml:space="preserve">Note that they are numbered </w:t>
      </w:r>
      <w:r w:rsidR="000B61E4" w:rsidRPr="000B61E4">
        <w:rPr>
          <w:rFonts w:ascii="Arial" w:eastAsia="Arial" w:hAnsi="Arial" w:cs="Arial"/>
          <w:b/>
          <w:sz w:val="20"/>
          <w:szCs w:val="20"/>
        </w:rPr>
        <w:t>5.x</w:t>
      </w:r>
      <w:r w:rsidR="000B61E4">
        <w:rPr>
          <w:rFonts w:ascii="Arial" w:eastAsia="Arial" w:hAnsi="Arial" w:cs="Arial"/>
          <w:sz w:val="20"/>
          <w:szCs w:val="20"/>
        </w:rPr>
        <w:t xml:space="preserve"> to follow-on from errata numbering in [DFDLX1].</w:t>
      </w:r>
    </w:p>
    <w:p w:rsidR="004712F9" w:rsidRPr="001D7643" w:rsidRDefault="004712F9" w:rsidP="004712F9">
      <w:pPr>
        <w:autoSpaceDE w:val="0"/>
        <w:rPr>
          <w:rFonts w:ascii="Arial" w:eastAsia="Helv" w:hAnsi="Arial" w:cs="Arial"/>
          <w:color w:val="000000"/>
          <w:sz w:val="20"/>
          <w:szCs w:val="20"/>
          <w:lang w:eastAsia="en-GB"/>
        </w:rPr>
      </w:pPr>
    </w:p>
    <w:p w:rsidR="00891DA8" w:rsidRPr="00891DA8" w:rsidRDefault="000B61E4" w:rsidP="00531A24">
      <w:pPr>
        <w:autoSpaceDE w:val="0"/>
        <w:rPr>
          <w:rFonts w:ascii="Arial" w:eastAsia="Helv" w:hAnsi="Arial" w:cs="Arial"/>
          <w:i/>
          <w:color w:val="000000"/>
          <w:sz w:val="20"/>
          <w:szCs w:val="20"/>
          <w:lang w:eastAsia="en-GB"/>
        </w:rPr>
      </w:pPr>
      <w:r>
        <w:rPr>
          <w:rFonts w:ascii="Arial" w:eastAsia="Helv" w:hAnsi="Arial" w:cs="Arial"/>
          <w:b/>
          <w:color w:val="000000"/>
          <w:sz w:val="20"/>
          <w:szCs w:val="20"/>
          <w:lang w:eastAsia="en-GB"/>
        </w:rPr>
        <w:t>5.</w:t>
      </w:r>
      <w:r w:rsidR="00531A24" w:rsidRPr="001D7643">
        <w:rPr>
          <w:rFonts w:ascii="Arial" w:eastAsia="Helv" w:hAnsi="Arial" w:cs="Arial"/>
          <w:b/>
          <w:color w:val="000000"/>
          <w:sz w:val="20"/>
          <w:szCs w:val="20"/>
          <w:lang w:eastAsia="en-GB"/>
        </w:rPr>
        <w:t>1</w:t>
      </w:r>
      <w:r w:rsidR="00531A24" w:rsidRPr="001D7643">
        <w:rPr>
          <w:rFonts w:ascii="Arial" w:eastAsia="Helv" w:hAnsi="Arial" w:cs="Arial"/>
          <w:color w:val="000000"/>
          <w:sz w:val="20"/>
          <w:szCs w:val="20"/>
          <w:lang w:eastAsia="en-GB"/>
        </w:rPr>
        <w:t xml:space="preserve">. </w:t>
      </w:r>
      <w:r w:rsidR="00531A24" w:rsidRPr="00891DA8">
        <w:rPr>
          <w:rFonts w:ascii="Arial" w:eastAsia="Helv" w:hAnsi="Arial" w:cs="Arial"/>
          <w:i/>
          <w:color w:val="000000"/>
          <w:sz w:val="20"/>
          <w:szCs w:val="20"/>
          <w:lang w:eastAsia="en-GB"/>
        </w:rPr>
        <w:t xml:space="preserve">Section </w:t>
      </w:r>
      <w:r w:rsidR="005A2BEC" w:rsidRPr="00891DA8">
        <w:rPr>
          <w:rFonts w:ascii="Arial" w:eastAsia="Helv" w:hAnsi="Arial" w:cs="Arial"/>
          <w:i/>
          <w:color w:val="000000"/>
          <w:sz w:val="20"/>
          <w:szCs w:val="20"/>
          <w:lang w:eastAsia="en-GB"/>
        </w:rPr>
        <w:t>1</w:t>
      </w:r>
      <w:r w:rsidR="00531A24" w:rsidRPr="00891DA8">
        <w:rPr>
          <w:rFonts w:ascii="Arial" w:eastAsia="Helv" w:hAnsi="Arial" w:cs="Arial"/>
          <w:i/>
          <w:color w:val="000000"/>
          <w:sz w:val="20"/>
          <w:szCs w:val="20"/>
          <w:lang w:eastAsia="en-GB"/>
        </w:rPr>
        <w:t>3.</w:t>
      </w:r>
      <w:r w:rsidR="005A2BEC" w:rsidRPr="00891DA8">
        <w:rPr>
          <w:rFonts w:ascii="Arial" w:eastAsia="Helv" w:hAnsi="Arial" w:cs="Arial"/>
          <w:i/>
          <w:color w:val="000000"/>
          <w:sz w:val="20"/>
          <w:szCs w:val="20"/>
          <w:lang w:eastAsia="en-GB"/>
        </w:rPr>
        <w:t>2.1</w:t>
      </w:r>
      <w:r w:rsidR="00531A24" w:rsidRPr="00891DA8">
        <w:rPr>
          <w:rFonts w:ascii="Arial" w:eastAsia="Helv" w:hAnsi="Arial" w:cs="Arial"/>
          <w:i/>
          <w:color w:val="000000"/>
          <w:sz w:val="20"/>
          <w:szCs w:val="20"/>
          <w:lang w:eastAsia="en-GB"/>
        </w:rPr>
        <w:t>.</w:t>
      </w:r>
      <w:r w:rsidR="005A2BEC" w:rsidRPr="00891DA8">
        <w:rPr>
          <w:rFonts w:ascii="Arial" w:eastAsia="Helv" w:hAnsi="Arial" w:cs="Arial"/>
          <w:i/>
          <w:color w:val="000000"/>
          <w:sz w:val="20"/>
          <w:szCs w:val="20"/>
          <w:lang w:eastAsia="en-GB"/>
        </w:rPr>
        <w:t xml:space="preserve"> </w:t>
      </w:r>
      <w:hyperlink r:id="rId11" w:history="1">
        <w:r w:rsidR="00891DA8" w:rsidRPr="00891DA8">
          <w:rPr>
            <w:rStyle w:val="Hyperlink"/>
            <w:rFonts w:ascii="Arial" w:eastAsia="Helv" w:hAnsi="Arial" w:cs="Arial"/>
            <w:i/>
            <w:sz w:val="20"/>
            <w:szCs w:val="20"/>
            <w:lang w:eastAsia="en-GB"/>
          </w:rPr>
          <w:t>https://redmine.ogf.org/issues/230</w:t>
        </w:r>
      </w:hyperlink>
    </w:p>
    <w:p w:rsidR="00891DA8" w:rsidRDefault="00891DA8" w:rsidP="00531A24">
      <w:pPr>
        <w:autoSpaceDE w:val="0"/>
        <w:rPr>
          <w:rFonts w:ascii="Arial" w:eastAsia="Helv" w:hAnsi="Arial" w:cs="Arial"/>
          <w:color w:val="000000"/>
          <w:sz w:val="20"/>
          <w:szCs w:val="20"/>
          <w:lang w:eastAsia="en-GB"/>
        </w:rPr>
      </w:pPr>
    </w:p>
    <w:p w:rsidR="005A2BEC" w:rsidRDefault="005A2BEC" w:rsidP="00531A24">
      <w:pPr>
        <w:autoSpaceDE w:val="0"/>
        <w:rPr>
          <w:rFonts w:ascii="Arial" w:eastAsia="Times New Roman" w:hAnsi="Arial" w:cs="Arial"/>
          <w:color w:val="000000"/>
          <w:sz w:val="20"/>
          <w:szCs w:val="20"/>
          <w:lang w:eastAsia="en-GB"/>
        </w:rPr>
      </w:pPr>
      <w:r>
        <w:rPr>
          <w:rFonts w:ascii="Arial" w:eastAsia="Times New Roman" w:hAnsi="Arial" w:cs="Arial"/>
          <w:color w:val="2F2F2F"/>
          <w:sz w:val="20"/>
          <w:szCs w:val="20"/>
          <w:lang w:eastAsia="en-GB"/>
        </w:rPr>
        <w:t>C</w:t>
      </w:r>
      <w:r w:rsidRPr="005A2BEC">
        <w:rPr>
          <w:rFonts w:ascii="Arial" w:eastAsia="Times New Roman" w:hAnsi="Arial" w:cs="Arial"/>
          <w:color w:val="2F2F2F"/>
          <w:sz w:val="20"/>
          <w:szCs w:val="20"/>
          <w:lang w:eastAsia="en-GB"/>
        </w:rPr>
        <w:t xml:space="preserve">onsider a </w:t>
      </w:r>
      <w:r w:rsidR="00B6746F">
        <w:rPr>
          <w:rFonts w:ascii="Arial" w:eastAsia="Times New Roman" w:hAnsi="Arial" w:cs="Arial"/>
          <w:color w:val="2F2F2F"/>
          <w:sz w:val="20"/>
          <w:szCs w:val="20"/>
          <w:lang w:eastAsia="en-GB"/>
        </w:rPr>
        <w:t>dfdl:e</w:t>
      </w:r>
      <w:r>
        <w:rPr>
          <w:rFonts w:ascii="Arial" w:eastAsia="Times New Roman" w:hAnsi="Arial" w:cs="Arial"/>
          <w:color w:val="2F2F2F"/>
          <w:sz w:val="20"/>
          <w:szCs w:val="20"/>
          <w:lang w:eastAsia="en-GB"/>
        </w:rPr>
        <w:t>scapeScheme annotation with the following properties</w:t>
      </w:r>
      <w:r w:rsidRPr="005A2BEC">
        <w:rPr>
          <w:rFonts w:ascii="Arial" w:eastAsia="Times New Roman" w:hAnsi="Arial" w:cs="Arial"/>
          <w:color w:val="2F2F2F"/>
          <w:sz w:val="20"/>
          <w:szCs w:val="20"/>
          <w:lang w:eastAsia="en-GB"/>
        </w:rPr>
        <w:t>:</w:t>
      </w:r>
      <w:r w:rsidRPr="005A2BEC">
        <w:rPr>
          <w:rFonts w:ascii="Arial" w:eastAsia="Times New Roman" w:hAnsi="Arial" w:cs="Arial"/>
          <w:color w:val="000000"/>
          <w:sz w:val="20"/>
          <w:szCs w:val="20"/>
          <w:lang w:eastAsia="en-GB"/>
        </w:rPr>
        <w:t xml:space="preserve"> </w:t>
      </w:r>
    </w:p>
    <w:p w:rsidR="005A2BEC" w:rsidRPr="005A2BEC" w:rsidRDefault="005A2BEC" w:rsidP="005A2BEC">
      <w:pPr>
        <w:pStyle w:val="ListParagraph"/>
        <w:numPr>
          <w:ilvl w:val="0"/>
          <w:numId w:val="53"/>
        </w:numPr>
        <w:autoSpaceDE w:val="0"/>
        <w:rPr>
          <w:rFonts w:ascii="Arial" w:eastAsia="Helv" w:hAnsi="Arial" w:cs="Arial"/>
          <w:color w:val="000000"/>
          <w:sz w:val="20"/>
          <w:szCs w:val="20"/>
          <w:lang w:eastAsia="en-GB"/>
        </w:rPr>
      </w:pPr>
      <w:r>
        <w:rPr>
          <w:rFonts w:ascii="Arial" w:eastAsia="Times New Roman" w:hAnsi="Arial" w:cs="Arial"/>
          <w:color w:val="2F2F2F"/>
          <w:sz w:val="20"/>
          <w:szCs w:val="20"/>
          <w:lang w:eastAsia="en-GB"/>
        </w:rPr>
        <w:t>dfdl:</w:t>
      </w:r>
      <w:r w:rsidRPr="005A2BEC">
        <w:rPr>
          <w:rFonts w:ascii="Arial" w:eastAsia="Times New Roman" w:hAnsi="Arial" w:cs="Arial"/>
          <w:color w:val="2F2F2F"/>
          <w:sz w:val="20"/>
          <w:szCs w:val="20"/>
          <w:lang w:eastAsia="en-GB"/>
        </w:rPr>
        <w:t>escapeBlockStart="start"</w:t>
      </w:r>
      <w:r w:rsidRPr="005A2BEC">
        <w:rPr>
          <w:rFonts w:ascii="Arial" w:eastAsia="Times New Roman" w:hAnsi="Arial" w:cs="Arial"/>
          <w:color w:val="000000"/>
          <w:sz w:val="20"/>
          <w:szCs w:val="20"/>
          <w:lang w:eastAsia="en-GB"/>
        </w:rPr>
        <w:t xml:space="preserve"> </w:t>
      </w:r>
    </w:p>
    <w:p w:rsidR="005A2BEC" w:rsidRPr="005A2BEC" w:rsidRDefault="005A2BEC" w:rsidP="005A2BEC">
      <w:pPr>
        <w:pStyle w:val="ListParagraph"/>
        <w:numPr>
          <w:ilvl w:val="0"/>
          <w:numId w:val="53"/>
        </w:numPr>
        <w:autoSpaceDE w:val="0"/>
        <w:rPr>
          <w:rFonts w:ascii="Arial" w:eastAsia="Helv" w:hAnsi="Arial" w:cs="Arial"/>
          <w:color w:val="000000"/>
          <w:sz w:val="20"/>
          <w:szCs w:val="20"/>
          <w:lang w:eastAsia="en-GB"/>
        </w:rPr>
      </w:pPr>
      <w:r>
        <w:rPr>
          <w:rFonts w:ascii="Arial" w:eastAsia="Times New Roman" w:hAnsi="Arial" w:cs="Arial"/>
          <w:color w:val="2F2F2F"/>
          <w:sz w:val="20"/>
          <w:szCs w:val="20"/>
          <w:lang w:eastAsia="en-GB"/>
        </w:rPr>
        <w:t>dfdl:</w:t>
      </w:r>
      <w:r w:rsidRPr="005A2BEC">
        <w:rPr>
          <w:rFonts w:ascii="Arial" w:eastAsia="Times New Roman" w:hAnsi="Arial" w:cs="Arial"/>
          <w:color w:val="2F2F2F"/>
          <w:sz w:val="20"/>
          <w:szCs w:val="20"/>
          <w:lang w:eastAsia="en-GB"/>
        </w:rPr>
        <w:t>escapeBlockEnd="end"</w:t>
      </w:r>
      <w:r w:rsidRPr="005A2BEC">
        <w:rPr>
          <w:rFonts w:ascii="Arial" w:eastAsia="Times New Roman" w:hAnsi="Arial" w:cs="Arial"/>
          <w:color w:val="000000"/>
          <w:sz w:val="20"/>
          <w:szCs w:val="20"/>
          <w:lang w:eastAsia="en-GB"/>
        </w:rPr>
        <w:t xml:space="preserve"> </w:t>
      </w:r>
    </w:p>
    <w:p w:rsidR="005A2BEC" w:rsidRPr="005A2BEC" w:rsidRDefault="005A2BEC" w:rsidP="005A2BEC">
      <w:pPr>
        <w:pStyle w:val="ListParagraph"/>
        <w:numPr>
          <w:ilvl w:val="0"/>
          <w:numId w:val="53"/>
        </w:numPr>
        <w:autoSpaceDE w:val="0"/>
        <w:rPr>
          <w:rFonts w:ascii="Arial" w:eastAsia="Helv" w:hAnsi="Arial" w:cs="Arial"/>
          <w:color w:val="000000"/>
          <w:sz w:val="20"/>
          <w:szCs w:val="20"/>
          <w:lang w:eastAsia="en-GB"/>
        </w:rPr>
      </w:pPr>
      <w:r>
        <w:rPr>
          <w:rFonts w:ascii="Arial" w:eastAsia="Times New Roman" w:hAnsi="Arial" w:cs="Arial"/>
          <w:color w:val="2F2F2F"/>
          <w:sz w:val="20"/>
          <w:szCs w:val="20"/>
          <w:lang w:eastAsia="en-GB"/>
        </w:rPr>
        <w:t>dfdl:</w:t>
      </w:r>
      <w:r w:rsidRPr="005A2BEC">
        <w:rPr>
          <w:rFonts w:ascii="Arial" w:eastAsia="Times New Roman" w:hAnsi="Arial" w:cs="Arial"/>
          <w:color w:val="2F2F2F"/>
          <w:sz w:val="20"/>
          <w:szCs w:val="20"/>
          <w:lang w:eastAsia="en-GB"/>
        </w:rPr>
        <w:t>escapeEscapeCharacter="#"</w:t>
      </w:r>
      <w:r w:rsidRPr="005A2BEC">
        <w:rPr>
          <w:rFonts w:ascii="Arial" w:eastAsia="Times New Roman" w:hAnsi="Arial" w:cs="Arial"/>
          <w:color w:val="000000"/>
          <w:sz w:val="20"/>
          <w:szCs w:val="20"/>
          <w:lang w:eastAsia="en-GB"/>
        </w:rPr>
        <w:t xml:space="preserve"> </w:t>
      </w:r>
      <w:r w:rsidRPr="005A2BEC">
        <w:rPr>
          <w:rFonts w:ascii="Arial" w:eastAsia="Times New Roman" w:hAnsi="Arial" w:cs="Arial"/>
          <w:color w:val="000000"/>
          <w:sz w:val="20"/>
          <w:szCs w:val="20"/>
          <w:lang w:eastAsia="en-GB"/>
        </w:rPr>
        <w:br/>
      </w:r>
    </w:p>
    <w:p w:rsidR="00531A24" w:rsidRDefault="009E0E40" w:rsidP="005A2BEC">
      <w:pPr>
        <w:autoSpaceDE w:val="0"/>
        <w:rPr>
          <w:rFonts w:ascii="Arial" w:eastAsia="Times New Roman" w:hAnsi="Arial" w:cs="Arial"/>
          <w:color w:val="2F2F2F"/>
          <w:sz w:val="20"/>
          <w:szCs w:val="20"/>
          <w:lang w:eastAsia="en-GB"/>
        </w:rPr>
      </w:pPr>
      <w:r>
        <w:rPr>
          <w:rFonts w:ascii="Arial" w:eastAsia="Times New Roman" w:hAnsi="Arial" w:cs="Arial"/>
          <w:color w:val="2F2F2F"/>
          <w:sz w:val="20"/>
          <w:szCs w:val="20"/>
          <w:lang w:eastAsia="en-GB"/>
        </w:rPr>
        <w:t>If this is used to</w:t>
      </w:r>
      <w:r w:rsidR="005A2BEC" w:rsidRPr="005A2BEC">
        <w:rPr>
          <w:rFonts w:ascii="Arial" w:eastAsia="Times New Roman" w:hAnsi="Arial" w:cs="Arial"/>
          <w:color w:val="2F2F2F"/>
          <w:sz w:val="20"/>
          <w:szCs w:val="20"/>
          <w:lang w:eastAsia="en-GB"/>
        </w:rPr>
        <w:t xml:space="preserve"> </w:t>
      </w:r>
      <w:r w:rsidR="005A2BEC">
        <w:rPr>
          <w:rFonts w:ascii="Arial" w:eastAsia="Times New Roman" w:hAnsi="Arial" w:cs="Arial"/>
          <w:color w:val="2F2F2F"/>
          <w:sz w:val="20"/>
          <w:szCs w:val="20"/>
          <w:lang w:eastAsia="en-GB"/>
        </w:rPr>
        <w:t>serialize a DFDL Infoset element of type xs:string with value “</w:t>
      </w:r>
      <w:r w:rsidR="005A2BEC" w:rsidRPr="005A2BEC">
        <w:rPr>
          <w:rFonts w:ascii="Arial" w:eastAsia="Times New Roman" w:hAnsi="Arial" w:cs="Arial"/>
          <w:color w:val="2F2F2F"/>
          <w:sz w:val="20"/>
          <w:szCs w:val="20"/>
          <w:lang w:eastAsia="en-GB"/>
        </w:rPr>
        <w:t>A hash is a #</w:t>
      </w:r>
      <w:r w:rsidR="005A2BEC">
        <w:rPr>
          <w:rFonts w:ascii="Arial" w:eastAsia="Times New Roman" w:hAnsi="Arial" w:cs="Arial"/>
          <w:color w:val="2F2F2F"/>
          <w:sz w:val="20"/>
          <w:szCs w:val="20"/>
          <w:lang w:eastAsia="en-GB"/>
        </w:rPr>
        <w:t>”</w:t>
      </w:r>
      <w:r>
        <w:rPr>
          <w:rFonts w:ascii="Arial" w:eastAsia="Times New Roman" w:hAnsi="Arial" w:cs="Arial"/>
          <w:color w:val="2F2F2F"/>
          <w:sz w:val="20"/>
          <w:szCs w:val="20"/>
          <w:lang w:eastAsia="en-GB"/>
        </w:rPr>
        <w:t>, then t</w:t>
      </w:r>
      <w:r w:rsidR="005A2BEC" w:rsidRPr="005A2BEC">
        <w:rPr>
          <w:rFonts w:ascii="Arial" w:eastAsia="Times New Roman" w:hAnsi="Arial" w:cs="Arial"/>
          <w:color w:val="2F2F2F"/>
          <w:sz w:val="20"/>
          <w:szCs w:val="20"/>
          <w:lang w:eastAsia="en-GB"/>
        </w:rPr>
        <w:t>he value</w:t>
      </w:r>
      <w:r w:rsidR="005A2BEC">
        <w:rPr>
          <w:rFonts w:ascii="Arial" w:eastAsia="Times New Roman" w:hAnsi="Arial" w:cs="Arial"/>
          <w:color w:val="2F2F2F"/>
          <w:sz w:val="20"/>
          <w:szCs w:val="20"/>
          <w:lang w:eastAsia="en-GB"/>
        </w:rPr>
        <w:t xml:space="preserve"> is</w:t>
      </w:r>
      <w:r w:rsidR="005A2BEC" w:rsidRPr="005A2BEC">
        <w:rPr>
          <w:rFonts w:ascii="Arial" w:eastAsia="Times New Roman" w:hAnsi="Arial" w:cs="Arial"/>
          <w:color w:val="2F2F2F"/>
          <w:sz w:val="20"/>
          <w:szCs w:val="20"/>
          <w:lang w:eastAsia="en-GB"/>
        </w:rPr>
        <w:t xml:space="preserve"> wrap</w:t>
      </w:r>
      <w:r w:rsidR="005A2BEC">
        <w:rPr>
          <w:rFonts w:ascii="Arial" w:eastAsia="Times New Roman" w:hAnsi="Arial" w:cs="Arial"/>
          <w:color w:val="2F2F2F"/>
          <w:sz w:val="20"/>
          <w:szCs w:val="20"/>
          <w:lang w:eastAsia="en-GB"/>
        </w:rPr>
        <w:t>ped</w:t>
      </w:r>
      <w:r w:rsidR="005A2BEC" w:rsidRPr="005A2BEC">
        <w:rPr>
          <w:rFonts w:ascii="Arial" w:eastAsia="Times New Roman" w:hAnsi="Arial" w:cs="Arial"/>
          <w:color w:val="2F2F2F"/>
          <w:sz w:val="20"/>
          <w:szCs w:val="20"/>
          <w:lang w:eastAsia="en-GB"/>
        </w:rPr>
        <w:t xml:space="preserve"> with the </w:t>
      </w:r>
      <w:r w:rsidR="005A2BEC">
        <w:rPr>
          <w:rFonts w:ascii="Arial" w:eastAsia="Times New Roman" w:hAnsi="Arial" w:cs="Arial"/>
          <w:color w:val="2F2F2F"/>
          <w:sz w:val="20"/>
          <w:szCs w:val="20"/>
          <w:lang w:eastAsia="en-GB"/>
        </w:rPr>
        <w:t>dfdl:</w:t>
      </w:r>
      <w:r w:rsidR="005A2BEC" w:rsidRPr="005A2BEC">
        <w:rPr>
          <w:rFonts w:ascii="Arial" w:eastAsia="Times New Roman" w:hAnsi="Arial" w:cs="Arial"/>
          <w:color w:val="2F2F2F"/>
          <w:sz w:val="20"/>
          <w:szCs w:val="20"/>
          <w:lang w:eastAsia="en-GB"/>
        </w:rPr>
        <w:t xml:space="preserve">escapeBlockStart and </w:t>
      </w:r>
      <w:r w:rsidR="005A2BEC">
        <w:rPr>
          <w:rFonts w:ascii="Arial" w:eastAsia="Times New Roman" w:hAnsi="Arial" w:cs="Arial"/>
          <w:color w:val="2F2F2F"/>
          <w:sz w:val="20"/>
          <w:szCs w:val="20"/>
          <w:lang w:eastAsia="en-GB"/>
        </w:rPr>
        <w:t>dfdl:</w:t>
      </w:r>
      <w:r w:rsidR="005A2BEC" w:rsidRPr="005A2BEC">
        <w:rPr>
          <w:rFonts w:ascii="Arial" w:eastAsia="Times New Roman" w:hAnsi="Arial" w:cs="Arial"/>
          <w:color w:val="2F2F2F"/>
          <w:sz w:val="20"/>
          <w:szCs w:val="20"/>
          <w:lang w:eastAsia="en-GB"/>
        </w:rPr>
        <w:t>escapeBlockEnd</w:t>
      </w:r>
      <w:r w:rsidR="005A2BEC">
        <w:rPr>
          <w:rFonts w:ascii="Arial" w:eastAsia="Times New Roman" w:hAnsi="Arial" w:cs="Arial"/>
          <w:color w:val="2F2F2F"/>
          <w:sz w:val="20"/>
          <w:szCs w:val="20"/>
          <w:lang w:eastAsia="en-GB"/>
        </w:rPr>
        <w:t xml:space="preserve">, giving simple content </w:t>
      </w:r>
      <w:r w:rsidR="005A2BEC" w:rsidRPr="005A2BEC">
        <w:rPr>
          <w:rFonts w:ascii="Arial" w:eastAsia="Times New Roman" w:hAnsi="Arial" w:cs="Arial"/>
          <w:color w:val="2F2F2F"/>
          <w:sz w:val="20"/>
          <w:szCs w:val="20"/>
          <w:lang w:eastAsia="en-GB"/>
        </w:rPr>
        <w:t>"startA hash is a #end".  </w:t>
      </w:r>
      <w:r w:rsidR="005A2BEC">
        <w:rPr>
          <w:rFonts w:ascii="Arial" w:eastAsia="Times New Roman" w:hAnsi="Arial" w:cs="Arial"/>
          <w:color w:val="2F2F2F"/>
          <w:sz w:val="20"/>
          <w:szCs w:val="20"/>
          <w:lang w:eastAsia="en-GB"/>
        </w:rPr>
        <w:t xml:space="preserve">If this data was parsed, </w:t>
      </w:r>
      <w:r w:rsidR="005A2BEC" w:rsidRPr="005A2BEC">
        <w:rPr>
          <w:rFonts w:ascii="Arial" w:eastAsia="Times New Roman" w:hAnsi="Arial" w:cs="Arial"/>
          <w:color w:val="2F2F2F"/>
          <w:sz w:val="20"/>
          <w:szCs w:val="20"/>
          <w:lang w:eastAsia="en-GB"/>
        </w:rPr>
        <w:t xml:space="preserve">the "#end" </w:t>
      </w:r>
      <w:r w:rsidR="005A2BEC">
        <w:rPr>
          <w:rFonts w:ascii="Arial" w:eastAsia="Times New Roman" w:hAnsi="Arial" w:cs="Arial"/>
          <w:color w:val="2F2F2F"/>
          <w:sz w:val="20"/>
          <w:szCs w:val="20"/>
          <w:lang w:eastAsia="en-GB"/>
        </w:rPr>
        <w:t xml:space="preserve">will be treated as </w:t>
      </w:r>
      <w:r w:rsidR="005A2BEC" w:rsidRPr="005A2BEC">
        <w:rPr>
          <w:rFonts w:ascii="Arial" w:eastAsia="Times New Roman" w:hAnsi="Arial" w:cs="Arial"/>
          <w:color w:val="2F2F2F"/>
          <w:sz w:val="20"/>
          <w:szCs w:val="20"/>
          <w:lang w:eastAsia="en-GB"/>
        </w:rPr>
        <w:t>an escaped escape</w:t>
      </w:r>
      <w:r w:rsidR="005A2BEC">
        <w:rPr>
          <w:rFonts w:ascii="Arial" w:eastAsia="Times New Roman" w:hAnsi="Arial" w:cs="Arial"/>
          <w:color w:val="2F2F2F"/>
          <w:sz w:val="20"/>
          <w:szCs w:val="20"/>
          <w:lang w:eastAsia="en-GB"/>
        </w:rPr>
        <w:t xml:space="preserve"> b</w:t>
      </w:r>
      <w:r w:rsidR="005A2BEC" w:rsidRPr="005A2BEC">
        <w:rPr>
          <w:rFonts w:ascii="Arial" w:eastAsia="Times New Roman" w:hAnsi="Arial" w:cs="Arial"/>
          <w:color w:val="2F2F2F"/>
          <w:sz w:val="20"/>
          <w:szCs w:val="20"/>
          <w:lang w:eastAsia="en-GB"/>
        </w:rPr>
        <w:t>lock</w:t>
      </w:r>
      <w:r w:rsidR="005A2BEC">
        <w:rPr>
          <w:rFonts w:ascii="Arial" w:eastAsia="Times New Roman" w:hAnsi="Arial" w:cs="Arial"/>
          <w:color w:val="2F2F2F"/>
          <w:sz w:val="20"/>
          <w:szCs w:val="20"/>
          <w:lang w:eastAsia="en-GB"/>
        </w:rPr>
        <w:t xml:space="preserve"> e</w:t>
      </w:r>
      <w:r w:rsidR="005A2BEC" w:rsidRPr="005A2BEC">
        <w:rPr>
          <w:rFonts w:ascii="Arial" w:eastAsia="Times New Roman" w:hAnsi="Arial" w:cs="Arial"/>
          <w:color w:val="2F2F2F"/>
          <w:sz w:val="20"/>
          <w:szCs w:val="20"/>
          <w:lang w:eastAsia="en-GB"/>
        </w:rPr>
        <w:t xml:space="preserve">nd and </w:t>
      </w:r>
      <w:r w:rsidR="005A2BEC">
        <w:rPr>
          <w:rFonts w:ascii="Arial" w:eastAsia="Times New Roman" w:hAnsi="Arial" w:cs="Arial"/>
          <w:color w:val="2F2F2F"/>
          <w:sz w:val="20"/>
          <w:szCs w:val="20"/>
          <w:lang w:eastAsia="en-GB"/>
        </w:rPr>
        <w:t xml:space="preserve">the parse will fail, </w:t>
      </w:r>
      <w:r w:rsidR="005A2BEC" w:rsidRPr="005A2BEC">
        <w:rPr>
          <w:rFonts w:ascii="Arial" w:eastAsia="Times New Roman" w:hAnsi="Arial" w:cs="Arial"/>
          <w:color w:val="2F2F2F"/>
          <w:sz w:val="20"/>
          <w:szCs w:val="20"/>
          <w:lang w:eastAsia="en-GB"/>
        </w:rPr>
        <w:t>report</w:t>
      </w:r>
      <w:r w:rsidR="005A2BEC">
        <w:rPr>
          <w:rFonts w:ascii="Arial" w:eastAsia="Times New Roman" w:hAnsi="Arial" w:cs="Arial"/>
          <w:color w:val="2F2F2F"/>
          <w:sz w:val="20"/>
          <w:szCs w:val="20"/>
          <w:lang w:eastAsia="en-GB"/>
        </w:rPr>
        <w:t>ing</w:t>
      </w:r>
      <w:r w:rsidR="005A2BEC" w:rsidRPr="005A2BEC">
        <w:rPr>
          <w:rFonts w:ascii="Arial" w:eastAsia="Times New Roman" w:hAnsi="Arial" w:cs="Arial"/>
          <w:color w:val="2F2F2F"/>
          <w:sz w:val="20"/>
          <w:szCs w:val="20"/>
          <w:lang w:eastAsia="en-GB"/>
        </w:rPr>
        <w:t xml:space="preserve"> that there is no escape</w:t>
      </w:r>
      <w:r w:rsidR="005A2BEC">
        <w:rPr>
          <w:rFonts w:ascii="Arial" w:eastAsia="Times New Roman" w:hAnsi="Arial" w:cs="Arial"/>
          <w:color w:val="2F2F2F"/>
          <w:sz w:val="20"/>
          <w:szCs w:val="20"/>
          <w:lang w:eastAsia="en-GB"/>
        </w:rPr>
        <w:t xml:space="preserve"> b</w:t>
      </w:r>
      <w:r w:rsidR="005A2BEC" w:rsidRPr="005A2BEC">
        <w:rPr>
          <w:rFonts w:ascii="Arial" w:eastAsia="Times New Roman" w:hAnsi="Arial" w:cs="Arial"/>
          <w:color w:val="2F2F2F"/>
          <w:sz w:val="20"/>
          <w:szCs w:val="20"/>
          <w:lang w:eastAsia="en-GB"/>
        </w:rPr>
        <w:t>lock</w:t>
      </w:r>
      <w:r w:rsidR="005A2BEC">
        <w:rPr>
          <w:rFonts w:ascii="Arial" w:eastAsia="Times New Roman" w:hAnsi="Arial" w:cs="Arial"/>
          <w:color w:val="2F2F2F"/>
          <w:sz w:val="20"/>
          <w:szCs w:val="20"/>
          <w:lang w:eastAsia="en-GB"/>
        </w:rPr>
        <w:t xml:space="preserve"> e</w:t>
      </w:r>
      <w:r w:rsidR="005A2BEC" w:rsidRPr="005A2BEC">
        <w:rPr>
          <w:rFonts w:ascii="Arial" w:eastAsia="Times New Roman" w:hAnsi="Arial" w:cs="Arial"/>
          <w:color w:val="2F2F2F"/>
          <w:sz w:val="20"/>
          <w:szCs w:val="20"/>
          <w:lang w:eastAsia="en-GB"/>
        </w:rPr>
        <w:t>nd</w:t>
      </w:r>
      <w:r w:rsidR="005A2BEC">
        <w:rPr>
          <w:rFonts w:ascii="Arial" w:eastAsia="Times New Roman" w:hAnsi="Arial" w:cs="Arial"/>
          <w:color w:val="2F2F2F"/>
          <w:sz w:val="20"/>
          <w:szCs w:val="20"/>
          <w:lang w:eastAsia="en-GB"/>
        </w:rPr>
        <w:t xml:space="preserve"> in the data</w:t>
      </w:r>
      <w:r w:rsidR="005A2BEC" w:rsidRPr="005A2BEC">
        <w:rPr>
          <w:rFonts w:ascii="Arial" w:eastAsia="Times New Roman" w:hAnsi="Arial" w:cs="Arial"/>
          <w:color w:val="2F2F2F"/>
          <w:sz w:val="20"/>
          <w:szCs w:val="20"/>
          <w:lang w:eastAsia="en-GB"/>
        </w:rPr>
        <w:t>.</w:t>
      </w:r>
      <w:r w:rsidR="005A2BEC">
        <w:rPr>
          <w:rFonts w:ascii="Arial" w:eastAsia="Times New Roman" w:hAnsi="Arial" w:cs="Arial"/>
          <w:color w:val="2F2F2F"/>
          <w:sz w:val="20"/>
          <w:szCs w:val="20"/>
          <w:lang w:eastAsia="en-GB"/>
        </w:rPr>
        <w:t xml:space="preserve"> </w:t>
      </w:r>
      <w:r w:rsidR="005A2BEC" w:rsidRPr="005A2BEC">
        <w:rPr>
          <w:rFonts w:ascii="Arial" w:eastAsia="Times New Roman" w:hAnsi="Arial" w:cs="Arial"/>
          <w:color w:val="000000"/>
          <w:sz w:val="20"/>
          <w:szCs w:val="20"/>
          <w:lang w:eastAsia="en-GB"/>
        </w:rPr>
        <w:t xml:space="preserve"> </w:t>
      </w:r>
      <w:r w:rsidR="005A2BEC" w:rsidRPr="005A2BEC">
        <w:rPr>
          <w:rFonts w:ascii="Arial" w:eastAsia="Times New Roman" w:hAnsi="Arial" w:cs="Arial"/>
          <w:color w:val="000000"/>
          <w:sz w:val="20"/>
          <w:szCs w:val="20"/>
          <w:lang w:eastAsia="en-GB"/>
        </w:rPr>
        <w:br/>
      </w:r>
      <w:r w:rsidR="005A2BEC" w:rsidRPr="005A2BEC">
        <w:rPr>
          <w:rFonts w:ascii="Arial" w:eastAsia="Times New Roman" w:hAnsi="Arial" w:cs="Arial"/>
          <w:color w:val="2F2F2F"/>
          <w:sz w:val="20"/>
          <w:szCs w:val="20"/>
          <w:lang w:eastAsia="en-GB"/>
        </w:rPr>
        <w:br/>
      </w:r>
      <w:r>
        <w:rPr>
          <w:rFonts w:ascii="Arial" w:eastAsia="Times New Roman" w:hAnsi="Arial" w:cs="Arial"/>
          <w:color w:val="2F2F2F"/>
          <w:sz w:val="20"/>
          <w:szCs w:val="20"/>
          <w:lang w:eastAsia="en-GB"/>
        </w:rPr>
        <w:t xml:space="preserve">In this scenario, the data is not compliant with the escape scheme, and the DFDL serializer must issue a processing error. </w:t>
      </w:r>
    </w:p>
    <w:p w:rsidR="009E0E40" w:rsidRDefault="009E0E40" w:rsidP="005A2BEC">
      <w:pPr>
        <w:autoSpaceDE w:val="0"/>
        <w:rPr>
          <w:rFonts w:ascii="Arial" w:eastAsia="Times New Roman" w:hAnsi="Arial" w:cs="Arial"/>
          <w:color w:val="2F2F2F"/>
          <w:sz w:val="20"/>
          <w:szCs w:val="20"/>
          <w:lang w:eastAsia="en-GB"/>
        </w:rPr>
      </w:pPr>
    </w:p>
    <w:p w:rsidR="009E0E40" w:rsidRDefault="009E0E40" w:rsidP="005A2BEC">
      <w:pPr>
        <w:autoSpaceDE w:val="0"/>
        <w:rPr>
          <w:rFonts w:ascii="Arial" w:eastAsia="Helv" w:hAnsi="Arial" w:cs="Arial"/>
          <w:color w:val="000000"/>
          <w:sz w:val="20"/>
          <w:szCs w:val="20"/>
          <w:lang w:eastAsia="en-GB"/>
        </w:rPr>
      </w:pPr>
    </w:p>
    <w:p w:rsidR="009E0E40" w:rsidRPr="00891DA8" w:rsidRDefault="000B61E4" w:rsidP="005A2BEC">
      <w:pPr>
        <w:autoSpaceDE w:val="0"/>
        <w:rPr>
          <w:rFonts w:ascii="Arial" w:eastAsia="Helv" w:hAnsi="Arial" w:cs="Arial"/>
          <w:i/>
          <w:color w:val="000000"/>
          <w:sz w:val="20"/>
          <w:szCs w:val="20"/>
          <w:lang w:eastAsia="en-GB"/>
        </w:rPr>
      </w:pPr>
      <w:r>
        <w:rPr>
          <w:rFonts w:ascii="Arial" w:eastAsia="Helv" w:hAnsi="Arial" w:cs="Arial"/>
          <w:b/>
          <w:i/>
          <w:color w:val="000000"/>
          <w:sz w:val="20"/>
          <w:szCs w:val="20"/>
          <w:lang w:eastAsia="en-GB"/>
        </w:rPr>
        <w:t>5.</w:t>
      </w:r>
      <w:r w:rsidR="009E0E40" w:rsidRPr="00891DA8">
        <w:rPr>
          <w:rFonts w:ascii="Arial" w:eastAsia="Helv" w:hAnsi="Arial" w:cs="Arial"/>
          <w:b/>
          <w:i/>
          <w:color w:val="000000"/>
          <w:sz w:val="20"/>
          <w:szCs w:val="20"/>
          <w:lang w:eastAsia="en-GB"/>
        </w:rPr>
        <w:t>2</w:t>
      </w:r>
      <w:r w:rsidR="009E0E40" w:rsidRPr="00891DA8">
        <w:rPr>
          <w:rFonts w:ascii="Arial" w:eastAsia="Helv" w:hAnsi="Arial" w:cs="Arial"/>
          <w:i/>
          <w:color w:val="000000"/>
          <w:sz w:val="20"/>
          <w:szCs w:val="20"/>
          <w:lang w:eastAsia="en-GB"/>
        </w:rPr>
        <w:t>. Section 23.</w:t>
      </w:r>
      <w:r w:rsidR="00891DA8" w:rsidRPr="00891DA8">
        <w:rPr>
          <w:rFonts w:ascii="Arial" w:eastAsia="Helv" w:hAnsi="Arial" w:cs="Arial"/>
          <w:i/>
          <w:color w:val="000000"/>
          <w:sz w:val="20"/>
          <w:szCs w:val="20"/>
          <w:lang w:eastAsia="en-GB"/>
        </w:rPr>
        <w:t xml:space="preserve"> </w:t>
      </w:r>
      <w:hyperlink r:id="rId12" w:history="1">
        <w:r w:rsidR="00891DA8" w:rsidRPr="00891DA8">
          <w:rPr>
            <w:rStyle w:val="Hyperlink"/>
            <w:rFonts w:ascii="Arial" w:eastAsia="Helv" w:hAnsi="Arial" w:cs="Arial"/>
            <w:i/>
            <w:sz w:val="20"/>
            <w:szCs w:val="20"/>
            <w:lang w:eastAsia="en-GB"/>
          </w:rPr>
          <w:t>https://redmine.ogf.org/issues/231</w:t>
        </w:r>
      </w:hyperlink>
    </w:p>
    <w:p w:rsidR="00531A24" w:rsidRPr="001D7643" w:rsidRDefault="00531A24" w:rsidP="00531A24">
      <w:pPr>
        <w:autoSpaceDE w:val="0"/>
        <w:rPr>
          <w:rFonts w:ascii="Arial" w:eastAsia="Helv" w:hAnsi="Arial" w:cs="Arial"/>
          <w:color w:val="000000"/>
          <w:sz w:val="20"/>
          <w:szCs w:val="20"/>
          <w:lang w:eastAsia="en-GB"/>
        </w:rPr>
      </w:pPr>
    </w:p>
    <w:p w:rsidR="009E0E40" w:rsidRDefault="009E0E40" w:rsidP="00551C93">
      <w:pPr>
        <w:pStyle w:val="BodyText"/>
        <w:rPr>
          <w:rFonts w:ascii="Helv" w:eastAsia="Times New Roman" w:hAnsi="Helv" w:cs="Helv"/>
          <w:color w:val="0000FF"/>
          <w:sz w:val="20"/>
          <w:szCs w:val="20"/>
          <w:lang w:eastAsia="en-GB"/>
        </w:rPr>
      </w:pPr>
      <w:r w:rsidRPr="009E0E40">
        <w:rPr>
          <w:rFonts w:ascii="Arial" w:hAnsi="Arial" w:cs="Arial"/>
          <w:sz w:val="20"/>
          <w:szCs w:val="20"/>
        </w:rPr>
        <w:t xml:space="preserve">XPath </w:t>
      </w:r>
      <w:r>
        <w:rPr>
          <w:rFonts w:ascii="Arial" w:hAnsi="Arial" w:cs="Arial"/>
          <w:sz w:val="20"/>
          <w:szCs w:val="20"/>
        </w:rPr>
        <w:t xml:space="preserve">2.0 </w:t>
      </w:r>
      <w:r w:rsidR="00DE1B88">
        <w:rPr>
          <w:rFonts w:ascii="Arial" w:hAnsi="Arial" w:cs="Arial"/>
          <w:sz w:val="20"/>
          <w:szCs w:val="20"/>
        </w:rPr>
        <w:t xml:space="preserve">specification [XPATH2] </w:t>
      </w:r>
      <w:r w:rsidRPr="009E0E40">
        <w:rPr>
          <w:rFonts w:ascii="Arial" w:hAnsi="Arial" w:cs="Arial"/>
          <w:sz w:val="20"/>
          <w:szCs w:val="20"/>
        </w:rPr>
        <w:t>allows implementation-dependent evaluation of expressions thereby allowing either lazy (sequential) evaluation or full (parallel) evaluation of expressions with OR and AND clauses.</w:t>
      </w:r>
      <w:r>
        <w:rPr>
          <w:rFonts w:ascii="Arial" w:hAnsi="Arial" w:cs="Arial"/>
          <w:sz w:val="20"/>
          <w:szCs w:val="20"/>
        </w:rPr>
        <w:t xml:space="preserve"> This flexibility is not desirable in DFDL 1.0 implementations so the </w:t>
      </w:r>
      <w:r w:rsidRPr="009E0E40">
        <w:rPr>
          <w:rFonts w:ascii="Helv" w:eastAsia="Times New Roman" w:hAnsi="Helv" w:cs="Helv"/>
          <w:color w:val="000000" w:themeColor="text1"/>
          <w:sz w:val="20"/>
          <w:szCs w:val="20"/>
          <w:lang w:eastAsia="en-GB"/>
        </w:rPr>
        <w:t>specification is changed to prescribe lazy (sequential) evaluation left-to-right</w:t>
      </w:r>
      <w:r>
        <w:rPr>
          <w:rFonts w:ascii="Helv" w:eastAsia="Times New Roman" w:hAnsi="Helv" w:cs="Helv"/>
          <w:color w:val="0000FF"/>
          <w:sz w:val="20"/>
          <w:szCs w:val="20"/>
          <w:lang w:eastAsia="en-GB"/>
        </w:rPr>
        <w:t>.</w:t>
      </w:r>
    </w:p>
    <w:p w:rsidR="009E0E40" w:rsidRDefault="009E0E40" w:rsidP="00551C93">
      <w:pPr>
        <w:pStyle w:val="BodyText"/>
        <w:rPr>
          <w:rFonts w:ascii="Helv" w:eastAsia="Times New Roman" w:hAnsi="Helv" w:cs="Helv"/>
          <w:color w:val="0000FF"/>
          <w:sz w:val="20"/>
          <w:szCs w:val="20"/>
          <w:lang w:eastAsia="en-GB"/>
        </w:rPr>
      </w:pPr>
    </w:p>
    <w:p w:rsidR="009E0E40" w:rsidRDefault="000B61E4" w:rsidP="00551C93">
      <w:pPr>
        <w:pStyle w:val="BodyText"/>
        <w:rPr>
          <w:rFonts w:ascii="Helv" w:eastAsia="Times New Roman" w:hAnsi="Helv" w:cs="Helv"/>
          <w:i/>
          <w:color w:val="000000" w:themeColor="text1"/>
          <w:sz w:val="20"/>
          <w:szCs w:val="20"/>
          <w:lang w:eastAsia="en-GB"/>
        </w:rPr>
      </w:pPr>
      <w:r>
        <w:rPr>
          <w:rFonts w:ascii="Helv" w:eastAsia="Times New Roman" w:hAnsi="Helv" w:cs="Helv"/>
          <w:b/>
          <w:color w:val="000000" w:themeColor="text1"/>
          <w:sz w:val="20"/>
          <w:szCs w:val="20"/>
          <w:lang w:eastAsia="en-GB"/>
        </w:rPr>
        <w:t>5.</w:t>
      </w:r>
      <w:r w:rsidR="009E0E40" w:rsidRPr="00B6746F">
        <w:rPr>
          <w:rFonts w:ascii="Helv" w:eastAsia="Times New Roman" w:hAnsi="Helv" w:cs="Helv"/>
          <w:b/>
          <w:color w:val="000000" w:themeColor="text1"/>
          <w:sz w:val="20"/>
          <w:szCs w:val="20"/>
          <w:lang w:eastAsia="en-GB"/>
        </w:rPr>
        <w:t>3</w:t>
      </w:r>
      <w:r w:rsidR="009E0E40" w:rsidRPr="00B6746F">
        <w:rPr>
          <w:rFonts w:ascii="Helv" w:eastAsia="Times New Roman" w:hAnsi="Helv" w:cs="Helv"/>
          <w:color w:val="000000" w:themeColor="text1"/>
          <w:sz w:val="20"/>
          <w:szCs w:val="20"/>
          <w:lang w:eastAsia="en-GB"/>
        </w:rPr>
        <w:t xml:space="preserve">. </w:t>
      </w:r>
      <w:r w:rsidR="009E0E40" w:rsidRPr="00B6746F">
        <w:rPr>
          <w:rFonts w:ascii="Helv" w:eastAsia="Times New Roman" w:hAnsi="Helv" w:cs="Helv"/>
          <w:i/>
          <w:color w:val="000000" w:themeColor="text1"/>
          <w:sz w:val="20"/>
          <w:szCs w:val="20"/>
          <w:lang w:eastAsia="en-GB"/>
        </w:rPr>
        <w:t>Section 13.2.1.</w:t>
      </w:r>
      <w:r w:rsidR="00891DA8">
        <w:rPr>
          <w:rFonts w:ascii="Helv" w:eastAsia="Times New Roman" w:hAnsi="Helv" w:cs="Helv"/>
          <w:i/>
          <w:color w:val="000000" w:themeColor="text1"/>
          <w:sz w:val="20"/>
          <w:szCs w:val="20"/>
          <w:lang w:eastAsia="en-GB"/>
        </w:rPr>
        <w:t xml:space="preserve"> </w:t>
      </w:r>
      <w:hyperlink r:id="rId13" w:history="1">
        <w:r w:rsidR="00891DA8" w:rsidRPr="006F76BF">
          <w:rPr>
            <w:rStyle w:val="Hyperlink"/>
            <w:rFonts w:ascii="Helv" w:eastAsia="Times New Roman" w:hAnsi="Helv" w:cs="Helv"/>
            <w:i/>
            <w:sz w:val="20"/>
            <w:szCs w:val="20"/>
            <w:lang w:eastAsia="en-GB"/>
          </w:rPr>
          <w:t>https://redmine.ogf.org/issues/237</w:t>
        </w:r>
      </w:hyperlink>
    </w:p>
    <w:p w:rsidR="00B6746F" w:rsidRPr="00B6746F" w:rsidRDefault="00B6746F" w:rsidP="00551C93">
      <w:pPr>
        <w:pStyle w:val="BodyText"/>
        <w:rPr>
          <w:rFonts w:ascii="Arial" w:hAnsi="Arial" w:cs="Arial"/>
          <w:sz w:val="20"/>
          <w:szCs w:val="20"/>
        </w:rPr>
      </w:pPr>
      <w:r w:rsidRPr="00B6746F">
        <w:rPr>
          <w:rFonts w:ascii="Arial" w:hAnsi="Arial" w:cs="Arial"/>
          <w:sz w:val="20"/>
          <w:szCs w:val="20"/>
        </w:rPr>
        <w:t>E</w:t>
      </w:r>
      <w:r w:rsidR="009E0E40" w:rsidRPr="00B6746F">
        <w:rPr>
          <w:rFonts w:ascii="Arial" w:hAnsi="Arial" w:cs="Arial"/>
          <w:sz w:val="20"/>
          <w:szCs w:val="20"/>
        </w:rPr>
        <w:t xml:space="preserve">xamples of formats </w:t>
      </w:r>
      <w:r w:rsidRPr="00B6746F">
        <w:rPr>
          <w:rFonts w:ascii="Arial" w:hAnsi="Arial" w:cs="Arial"/>
          <w:sz w:val="20"/>
          <w:szCs w:val="20"/>
        </w:rPr>
        <w:t xml:space="preserve">exist </w:t>
      </w:r>
      <w:r w:rsidR="009E0E40" w:rsidRPr="00B6746F">
        <w:rPr>
          <w:rFonts w:ascii="Arial" w:hAnsi="Arial" w:cs="Arial"/>
          <w:sz w:val="20"/>
          <w:szCs w:val="20"/>
        </w:rPr>
        <w:t xml:space="preserve">where an escape character is active when in front of an in-scope delimiter, but not when in front of another character. </w:t>
      </w:r>
      <w:r w:rsidRPr="00B6746F">
        <w:rPr>
          <w:rFonts w:ascii="Arial" w:hAnsi="Arial" w:cs="Arial"/>
          <w:sz w:val="20"/>
          <w:szCs w:val="20"/>
        </w:rPr>
        <w:t xml:space="preserve"> Currently </w:t>
      </w:r>
      <w:r w:rsidR="009E0E40" w:rsidRPr="00B6746F">
        <w:rPr>
          <w:rFonts w:ascii="Arial" w:hAnsi="Arial" w:cs="Arial"/>
          <w:sz w:val="20"/>
          <w:szCs w:val="20"/>
        </w:rPr>
        <w:t>DFDL</w:t>
      </w:r>
      <w:r w:rsidRPr="00B6746F">
        <w:rPr>
          <w:rFonts w:ascii="Arial" w:hAnsi="Arial" w:cs="Arial"/>
          <w:sz w:val="20"/>
          <w:szCs w:val="20"/>
        </w:rPr>
        <w:t xml:space="preserve"> 1.0</w:t>
      </w:r>
      <w:r w:rsidR="009E0E40" w:rsidRPr="00B6746F">
        <w:rPr>
          <w:rFonts w:ascii="Arial" w:hAnsi="Arial" w:cs="Arial"/>
          <w:sz w:val="20"/>
          <w:szCs w:val="20"/>
        </w:rPr>
        <w:t xml:space="preserve"> will remove all instances of escape characters when parsing</w:t>
      </w:r>
      <w:r w:rsidRPr="00B6746F">
        <w:rPr>
          <w:rFonts w:ascii="Arial" w:hAnsi="Arial" w:cs="Arial"/>
          <w:sz w:val="20"/>
          <w:szCs w:val="20"/>
        </w:rPr>
        <w:t xml:space="preserve"> regardless of what follows</w:t>
      </w:r>
      <w:r w:rsidR="009E0E40" w:rsidRPr="00B6746F">
        <w:rPr>
          <w:rFonts w:ascii="Arial" w:hAnsi="Arial" w:cs="Arial"/>
          <w:sz w:val="20"/>
          <w:szCs w:val="20"/>
        </w:rPr>
        <w:t>.</w:t>
      </w:r>
      <w:r w:rsidRPr="00B6746F">
        <w:rPr>
          <w:rFonts w:ascii="Arial" w:hAnsi="Arial" w:cs="Arial"/>
          <w:sz w:val="20"/>
          <w:szCs w:val="20"/>
        </w:rPr>
        <w:t xml:space="preserve"> In order to handle these formats, a new property is added to dfdl:escapeScheme.</w:t>
      </w:r>
    </w:p>
    <w:tbl>
      <w:tblPr>
        <w:tblStyle w:val="TableGrid"/>
        <w:tblW w:w="0" w:type="auto"/>
        <w:tblLook w:val="04A0" w:firstRow="1" w:lastRow="0" w:firstColumn="1" w:lastColumn="0" w:noHBand="0" w:noVBand="1"/>
      </w:tblPr>
      <w:tblGrid>
        <w:gridCol w:w="2660"/>
        <w:gridCol w:w="5862"/>
      </w:tblGrid>
      <w:tr w:rsidR="00B6746F" w:rsidRPr="00B6746F" w:rsidTr="00DE1B88">
        <w:tc>
          <w:tcPr>
            <w:tcW w:w="2660" w:type="dxa"/>
            <w:shd w:val="clear" w:color="auto" w:fill="D9D9D9" w:themeFill="background1" w:themeFillShade="D9"/>
          </w:tcPr>
          <w:p w:rsidR="00B6746F" w:rsidRPr="00B6746F" w:rsidRDefault="00B6746F" w:rsidP="00551C93">
            <w:pPr>
              <w:pStyle w:val="BodyText"/>
              <w:rPr>
                <w:rFonts w:ascii="Arial" w:hAnsi="Arial" w:cs="Arial"/>
                <w:b/>
                <w:sz w:val="20"/>
                <w:szCs w:val="20"/>
              </w:rPr>
            </w:pPr>
            <w:r w:rsidRPr="00B6746F">
              <w:rPr>
                <w:rFonts w:ascii="Arial" w:hAnsi="Arial" w:cs="Arial"/>
                <w:b/>
                <w:sz w:val="20"/>
                <w:szCs w:val="20"/>
              </w:rPr>
              <w:t>Property Name</w:t>
            </w:r>
          </w:p>
        </w:tc>
        <w:tc>
          <w:tcPr>
            <w:tcW w:w="5862" w:type="dxa"/>
            <w:shd w:val="clear" w:color="auto" w:fill="D9D9D9" w:themeFill="background1" w:themeFillShade="D9"/>
          </w:tcPr>
          <w:p w:rsidR="00B6746F" w:rsidRPr="00B6746F" w:rsidRDefault="00B6746F" w:rsidP="00551C93">
            <w:pPr>
              <w:pStyle w:val="BodyText"/>
              <w:rPr>
                <w:rFonts w:ascii="Arial" w:hAnsi="Arial" w:cs="Arial"/>
                <w:b/>
                <w:sz w:val="20"/>
                <w:szCs w:val="20"/>
              </w:rPr>
            </w:pPr>
            <w:r w:rsidRPr="00B6746F">
              <w:rPr>
                <w:rFonts w:ascii="Arial" w:hAnsi="Arial" w:cs="Arial"/>
                <w:b/>
                <w:sz w:val="20"/>
                <w:szCs w:val="20"/>
              </w:rPr>
              <w:t>Description</w:t>
            </w:r>
          </w:p>
        </w:tc>
      </w:tr>
      <w:tr w:rsidR="00B6746F" w:rsidRPr="00B6746F" w:rsidTr="00B6746F">
        <w:tc>
          <w:tcPr>
            <w:tcW w:w="2660" w:type="dxa"/>
          </w:tcPr>
          <w:p w:rsidR="00B6746F" w:rsidRPr="00B6746F" w:rsidRDefault="00B6746F" w:rsidP="00551C93">
            <w:pPr>
              <w:pStyle w:val="BodyText"/>
              <w:rPr>
                <w:rFonts w:ascii="Arial" w:hAnsi="Arial" w:cs="Arial"/>
                <w:sz w:val="20"/>
                <w:szCs w:val="20"/>
              </w:rPr>
            </w:pPr>
            <w:r w:rsidRPr="00B6746F">
              <w:rPr>
                <w:rFonts w:ascii="Arial" w:hAnsi="Arial" w:cs="Arial"/>
                <w:sz w:val="20"/>
                <w:szCs w:val="20"/>
              </w:rPr>
              <w:t>escapeCharacterPolicy</w:t>
            </w:r>
          </w:p>
        </w:tc>
        <w:tc>
          <w:tcPr>
            <w:tcW w:w="5862" w:type="dxa"/>
          </w:tcPr>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Enum</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Valid values are ‘all’, ‘delimiters’.</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C</w:t>
            </w:r>
            <w:r w:rsidRPr="00B6746F">
              <w:rPr>
                <w:rFonts w:ascii="Arial" w:eastAsia="Times New Roman" w:hAnsi="Arial" w:cs="Arial"/>
                <w:sz w:val="20"/>
                <w:szCs w:val="20"/>
                <w:lang w:eastAsia="en-GB"/>
              </w:rPr>
              <w:t>ontrols when escape characters are removed during parsing, and output during unparsing, when dfdl:escapeKind is 'escapeCharacter'.</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When 'all':</w:t>
            </w:r>
          </w:p>
          <w:p w:rsidR="00B6746F" w:rsidRPr="00B6746F" w:rsidRDefault="00B6746F" w:rsidP="00B6746F">
            <w:pPr>
              <w:suppressAutoHyphens w:val="0"/>
              <w:rPr>
                <w:rFonts w:ascii="Arial" w:eastAsia="Times New Roman" w:hAnsi="Arial" w:cs="Arial"/>
                <w:sz w:val="20"/>
                <w:szCs w:val="20"/>
                <w:lang w:eastAsia="en-GB"/>
              </w:rPr>
            </w:pPr>
            <w:r w:rsidRPr="00B6746F">
              <w:rPr>
                <w:rFonts w:ascii="Arial" w:eastAsia="Times New Roman" w:hAnsi="Arial" w:cs="Arial"/>
                <w:sz w:val="20"/>
                <w:szCs w:val="20"/>
                <w:lang w:eastAsia="en-GB"/>
              </w:rPr>
              <w:t xml:space="preserve">During unparsing the following are escaped as described in dfdl:escapeKind when they are in the data. </w:t>
            </w:r>
          </w:p>
          <w:p w:rsidR="00B6746F" w:rsidRPr="00B6746F" w:rsidRDefault="00B6746F" w:rsidP="00B6746F">
            <w:pPr>
              <w:numPr>
                <w:ilvl w:val="0"/>
                <w:numId w:val="58"/>
              </w:num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 xml:space="preserve">Any in-scope terminating delimiter by escaping its first character. </w:t>
            </w:r>
          </w:p>
          <w:p w:rsidR="00B6746F" w:rsidRPr="00B6746F" w:rsidRDefault="00B6746F" w:rsidP="00B6746F">
            <w:pPr>
              <w:numPr>
                <w:ilvl w:val="0"/>
                <w:numId w:val="58"/>
              </w:num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dfdl:escapeCharacter (escaped by dfdl:escapeEscapeCharacter)</w:t>
            </w:r>
          </w:p>
          <w:p w:rsidR="00B6746F" w:rsidRPr="00B6746F" w:rsidRDefault="00B6746F" w:rsidP="00B6746F">
            <w:pPr>
              <w:numPr>
                <w:ilvl w:val="0"/>
                <w:numId w:val="58"/>
              </w:num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lastRenderedPageBreak/>
              <w:t>any dfdl:extraEscapedCharacters</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During parsing, occurrences of dfdl:escapeCharacter and dfdl:escapeEscapeCharacter are interpreted and removed from the data as described in dfdl:escapeKind.</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When 'delimiters':</w:t>
            </w:r>
          </w:p>
          <w:p w:rsidR="00B6746F" w:rsidRPr="00B6746F" w:rsidRDefault="00B6746F" w:rsidP="00B6746F">
            <w:pPr>
              <w:suppressAutoHyphens w:val="0"/>
              <w:rPr>
                <w:rFonts w:ascii="Arial" w:eastAsia="Times New Roman" w:hAnsi="Arial" w:cs="Arial"/>
                <w:sz w:val="20"/>
                <w:szCs w:val="20"/>
                <w:lang w:eastAsia="en-GB"/>
              </w:rPr>
            </w:pPr>
            <w:r w:rsidRPr="00B6746F">
              <w:rPr>
                <w:rFonts w:ascii="Arial" w:eastAsia="Times New Roman" w:hAnsi="Arial" w:cs="Arial"/>
                <w:sz w:val="20"/>
                <w:szCs w:val="20"/>
                <w:lang w:eastAsia="en-GB"/>
              </w:rPr>
              <w:t xml:space="preserve">During unparsing the following are escaped as described in dfdl:escapeKind when they are in the data. </w:t>
            </w:r>
          </w:p>
          <w:p w:rsidR="00B6746F" w:rsidRPr="00B6746F" w:rsidRDefault="00B6746F" w:rsidP="00B6746F">
            <w:pPr>
              <w:numPr>
                <w:ilvl w:val="0"/>
                <w:numId w:val="59"/>
              </w:num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 xml:space="preserve">Any in-scope terminating delimiter by escaping its first character. </w:t>
            </w:r>
          </w:p>
          <w:p w:rsidR="00B6746F" w:rsidRPr="00B6746F" w:rsidRDefault="00B6746F" w:rsidP="00B6746F">
            <w:pPr>
              <w:numPr>
                <w:ilvl w:val="0"/>
                <w:numId w:val="59"/>
              </w:num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dfdl:escapeCharacter (escaped by dfdl:escapeEscapeCharacter)</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rsidR="00B6746F" w:rsidRPr="00B6746F" w:rsidRDefault="00B6746F" w:rsidP="00551C93">
            <w:pPr>
              <w:pStyle w:val="BodyText"/>
              <w:rPr>
                <w:rFonts w:ascii="Arial" w:hAnsi="Arial" w:cs="Arial"/>
                <w:sz w:val="20"/>
                <w:szCs w:val="20"/>
              </w:rPr>
            </w:pPr>
            <w:r>
              <w:rPr>
                <w:rFonts w:ascii="Arial" w:hAnsi="Arial" w:cs="Arial"/>
                <w:sz w:val="20"/>
                <w:szCs w:val="20"/>
              </w:rPr>
              <w:t>Annotation: dfdl:escapeScheme</w:t>
            </w:r>
          </w:p>
        </w:tc>
      </w:tr>
    </w:tbl>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lastRenderedPageBreak/>
        <w:t>Consequent</w:t>
      </w:r>
      <w:r>
        <w:rPr>
          <w:rFonts w:ascii="Arial" w:eastAsia="Times New Roman" w:hAnsi="Arial" w:cs="Arial"/>
          <w:sz w:val="20"/>
          <w:szCs w:val="20"/>
          <w:lang w:eastAsia="en-GB"/>
        </w:rPr>
        <w:t>i</w:t>
      </w:r>
      <w:r w:rsidRPr="00B6746F">
        <w:rPr>
          <w:rFonts w:ascii="Arial" w:eastAsia="Times New Roman" w:hAnsi="Arial" w:cs="Arial"/>
          <w:sz w:val="20"/>
          <w:szCs w:val="20"/>
          <w:lang w:eastAsia="en-GB"/>
        </w:rPr>
        <w:t>al updates to description of dfdl:escapeKind :</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w:t>
      </w:r>
      <w:r w:rsidRPr="00B6746F">
        <w:rPr>
          <w:rFonts w:ascii="Arial" w:eastAsia="Times New Roman" w:hAnsi="Arial" w:cs="Arial"/>
          <w:sz w:val="20"/>
          <w:szCs w:val="20"/>
          <w:lang w:eastAsia="en-GB"/>
        </w:rPr>
        <w:t>When 'escapeCharacter': On unparsing a single character of the data is escaped by adding a dfdl:escapeCharacter or dfdl:escapeEscapeCharacter immediately before it. The characters to escape are determined by property dfdl:escapeCharacterPolicy.</w:t>
      </w:r>
    </w:p>
    <w:p w:rsid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as determined by property dfdl:escapeCharacterPolicy unless the dfdl:escapeCharacter is preceded by the dfdl:escapeEscapeCharacter, or the dfdl:escapeEscapeCharacter does not precede the dfdl:escapeCharacter, respectively.</w:t>
      </w:r>
      <w:r>
        <w:rPr>
          <w:rFonts w:ascii="Arial" w:eastAsia="Times New Roman" w:hAnsi="Arial" w:cs="Arial"/>
          <w:sz w:val="20"/>
          <w:szCs w:val="20"/>
          <w:lang w:eastAsia="en-GB"/>
        </w:rPr>
        <w:t>”</w:t>
      </w:r>
    </w:p>
    <w:p w:rsidR="00891DA8" w:rsidRDefault="00891DA8" w:rsidP="00551C93">
      <w:pPr>
        <w:pStyle w:val="BodyText"/>
        <w:rPr>
          <w:rFonts w:ascii="Arial" w:hAnsi="Arial" w:cs="Arial"/>
          <w:b/>
          <w:sz w:val="20"/>
          <w:szCs w:val="20"/>
        </w:rPr>
      </w:pPr>
    </w:p>
    <w:p w:rsidR="00B6746F" w:rsidRDefault="000B61E4" w:rsidP="00551C93">
      <w:pPr>
        <w:pStyle w:val="BodyText"/>
        <w:rPr>
          <w:rFonts w:ascii="Arial" w:hAnsi="Arial" w:cs="Arial"/>
          <w:i/>
          <w:sz w:val="20"/>
          <w:szCs w:val="20"/>
        </w:rPr>
      </w:pPr>
      <w:r>
        <w:rPr>
          <w:rFonts w:ascii="Arial" w:hAnsi="Arial" w:cs="Arial"/>
          <w:b/>
          <w:sz w:val="20"/>
          <w:szCs w:val="20"/>
        </w:rPr>
        <w:t>5.</w:t>
      </w:r>
      <w:r w:rsidR="00B6746F" w:rsidRPr="00DE1B88">
        <w:rPr>
          <w:rFonts w:ascii="Arial" w:hAnsi="Arial" w:cs="Arial"/>
          <w:b/>
          <w:sz w:val="20"/>
          <w:szCs w:val="20"/>
        </w:rPr>
        <w:t>4</w:t>
      </w:r>
      <w:r w:rsidR="00B6746F">
        <w:rPr>
          <w:rFonts w:ascii="Arial" w:hAnsi="Arial" w:cs="Arial"/>
          <w:sz w:val="20"/>
          <w:szCs w:val="20"/>
        </w:rPr>
        <w:t xml:space="preserve">. </w:t>
      </w:r>
      <w:r w:rsidR="00B6746F" w:rsidRPr="00DE1B88">
        <w:rPr>
          <w:rFonts w:ascii="Arial" w:hAnsi="Arial" w:cs="Arial"/>
          <w:i/>
          <w:sz w:val="20"/>
          <w:szCs w:val="20"/>
        </w:rPr>
        <w:t>Section 23.5.2.5</w:t>
      </w:r>
      <w:r w:rsidR="00B6746F">
        <w:rPr>
          <w:rFonts w:ascii="Arial" w:hAnsi="Arial" w:cs="Arial"/>
          <w:sz w:val="20"/>
          <w:szCs w:val="20"/>
        </w:rPr>
        <w:t>.</w:t>
      </w:r>
      <w:r w:rsidR="00AF1E59">
        <w:rPr>
          <w:rFonts w:ascii="Arial" w:hAnsi="Arial" w:cs="Arial"/>
          <w:sz w:val="20"/>
          <w:szCs w:val="20"/>
        </w:rPr>
        <w:t xml:space="preserve"> </w:t>
      </w:r>
      <w:hyperlink r:id="rId14" w:history="1">
        <w:r w:rsidR="00AF1E59" w:rsidRPr="006F76BF">
          <w:rPr>
            <w:rStyle w:val="Hyperlink"/>
            <w:rFonts w:ascii="Arial" w:hAnsi="Arial" w:cs="Arial"/>
            <w:i/>
            <w:sz w:val="20"/>
            <w:szCs w:val="20"/>
          </w:rPr>
          <w:t>https://redmine.ogf.org/issues/239</w:t>
        </w:r>
      </w:hyperlink>
    </w:p>
    <w:p w:rsidR="00B6746F" w:rsidRDefault="00B6746F" w:rsidP="00551C93">
      <w:pPr>
        <w:pStyle w:val="BodyText"/>
        <w:rPr>
          <w:rFonts w:ascii="Arial" w:hAnsi="Arial" w:cs="Arial"/>
          <w:sz w:val="20"/>
          <w:szCs w:val="20"/>
        </w:rPr>
      </w:pPr>
      <w:r>
        <w:rPr>
          <w:rFonts w:ascii="Arial" w:hAnsi="Arial" w:cs="Arial"/>
          <w:sz w:val="20"/>
          <w:szCs w:val="20"/>
        </w:rPr>
        <w:t xml:space="preserve">The description of fn:exactly-one() does not match the XPath 2.0 specification [XPATH2]. It should state </w:t>
      </w:r>
      <w:r w:rsidR="00DE1B88">
        <w:rPr>
          <w:rFonts w:ascii="Arial" w:hAnsi="Arial" w:cs="Arial"/>
          <w:sz w:val="20"/>
          <w:szCs w:val="20"/>
        </w:rPr>
        <w:t>:</w:t>
      </w:r>
      <w:r w:rsidRPr="00DE1B88">
        <w:rPr>
          <w:rFonts w:ascii="Arial" w:hAnsi="Arial" w:cs="Arial"/>
          <w:sz w:val="20"/>
          <w:szCs w:val="20"/>
        </w:rPr>
        <w:t xml:space="preserve"> </w:t>
      </w:r>
      <w:r w:rsidR="00DE1B88" w:rsidRPr="00DE1B88">
        <w:rPr>
          <w:rFonts w:ascii="Arial" w:hAnsi="Arial" w:cs="Arial"/>
          <w:sz w:val="20"/>
          <w:szCs w:val="20"/>
        </w:rPr>
        <w:t>“Returns the input sequence if it contains exactly one item. Raises an error otherwise.”</w:t>
      </w:r>
    </w:p>
    <w:p w:rsidR="00DE1B88" w:rsidRDefault="00DE1B88" w:rsidP="00551C93">
      <w:pPr>
        <w:pStyle w:val="BodyText"/>
        <w:rPr>
          <w:rFonts w:ascii="Arial" w:hAnsi="Arial" w:cs="Arial"/>
          <w:sz w:val="20"/>
          <w:szCs w:val="20"/>
        </w:rPr>
      </w:pPr>
    </w:p>
    <w:p w:rsidR="00DE1B88" w:rsidRDefault="000B61E4" w:rsidP="00551C93">
      <w:pPr>
        <w:pStyle w:val="BodyText"/>
        <w:rPr>
          <w:rFonts w:ascii="Arial" w:hAnsi="Arial" w:cs="Arial"/>
          <w:i/>
          <w:sz w:val="20"/>
          <w:szCs w:val="20"/>
        </w:rPr>
      </w:pPr>
      <w:r>
        <w:rPr>
          <w:rFonts w:ascii="Arial" w:hAnsi="Arial" w:cs="Arial"/>
          <w:b/>
          <w:sz w:val="20"/>
          <w:szCs w:val="20"/>
        </w:rPr>
        <w:t>5.</w:t>
      </w:r>
      <w:r w:rsidR="00DE1B88" w:rsidRPr="00DE1B88">
        <w:rPr>
          <w:rFonts w:ascii="Arial" w:hAnsi="Arial" w:cs="Arial"/>
          <w:b/>
          <w:sz w:val="20"/>
          <w:szCs w:val="20"/>
        </w:rPr>
        <w:t>5</w:t>
      </w:r>
      <w:r w:rsidR="00DE1B88">
        <w:rPr>
          <w:rFonts w:ascii="Arial" w:hAnsi="Arial" w:cs="Arial"/>
          <w:sz w:val="20"/>
          <w:szCs w:val="20"/>
        </w:rPr>
        <w:t xml:space="preserve">. </w:t>
      </w:r>
      <w:r w:rsidR="00DE1B88" w:rsidRPr="00DE1B88">
        <w:rPr>
          <w:rFonts w:ascii="Arial" w:hAnsi="Arial" w:cs="Arial"/>
          <w:i/>
          <w:sz w:val="20"/>
          <w:szCs w:val="20"/>
        </w:rPr>
        <w:t>Section 23</w:t>
      </w:r>
      <w:r w:rsidR="00DE1B88">
        <w:rPr>
          <w:rFonts w:ascii="Arial" w:hAnsi="Arial" w:cs="Arial"/>
          <w:sz w:val="20"/>
          <w:szCs w:val="20"/>
        </w:rPr>
        <w:t>.</w:t>
      </w:r>
      <w:r w:rsidR="00AF1E59">
        <w:rPr>
          <w:rFonts w:ascii="Arial" w:hAnsi="Arial" w:cs="Arial"/>
          <w:sz w:val="20"/>
          <w:szCs w:val="20"/>
        </w:rPr>
        <w:t xml:space="preserve"> </w:t>
      </w:r>
      <w:hyperlink r:id="rId15" w:history="1">
        <w:r w:rsidR="00AF1E59" w:rsidRPr="006F76BF">
          <w:rPr>
            <w:rStyle w:val="Hyperlink"/>
            <w:rFonts w:ascii="Arial" w:hAnsi="Arial" w:cs="Arial"/>
            <w:i/>
            <w:sz w:val="20"/>
            <w:szCs w:val="20"/>
          </w:rPr>
          <w:t>https://redmine.ogf.org/issues/240</w:t>
        </w:r>
      </w:hyperlink>
    </w:p>
    <w:p w:rsidR="00DE1B88" w:rsidRDefault="00DE1B88" w:rsidP="00551C93">
      <w:pPr>
        <w:pStyle w:val="BodyText"/>
        <w:rPr>
          <w:rFonts w:ascii="Arial" w:hAnsi="Arial" w:cs="Arial"/>
          <w:sz w:val="20"/>
          <w:szCs w:val="20"/>
        </w:rPr>
      </w:pPr>
      <w:r w:rsidRPr="009E0E40">
        <w:rPr>
          <w:rFonts w:ascii="Arial" w:hAnsi="Arial" w:cs="Arial"/>
          <w:sz w:val="20"/>
          <w:szCs w:val="20"/>
        </w:rPr>
        <w:t xml:space="preserve">XPath </w:t>
      </w:r>
      <w:r>
        <w:rPr>
          <w:rFonts w:ascii="Arial" w:hAnsi="Arial" w:cs="Arial"/>
          <w:sz w:val="20"/>
          <w:szCs w:val="20"/>
        </w:rPr>
        <w:t xml:space="preserve">2.0 specification [XPATH2] defines its functions to be in namespace </w:t>
      </w:r>
      <w:hyperlink r:id="rId16" w:history="1">
        <w:r w:rsidRPr="00DE1B88">
          <w:rPr>
            <w:rStyle w:val="Hyperlink"/>
            <w:rFonts w:ascii="Arial" w:hAnsi="Arial" w:cs="Arial"/>
            <w:sz w:val="20"/>
            <w:szCs w:val="20"/>
          </w:rPr>
          <w:t>http://www.w3.org/2005/xpath-functions</w:t>
        </w:r>
      </w:hyperlink>
      <w:r w:rsidRPr="00DE1B88">
        <w:rPr>
          <w:rFonts w:ascii="Arial" w:hAnsi="Arial" w:cs="Arial"/>
          <w:sz w:val="20"/>
          <w:szCs w:val="20"/>
        </w:rPr>
        <w:t>. The DFDL specification must bind namespace prefix “fn:” to this namespace.</w:t>
      </w:r>
    </w:p>
    <w:p w:rsidR="00DE1B88" w:rsidRDefault="00DE1B88" w:rsidP="00DE1B88">
      <w:pPr>
        <w:pStyle w:val="BodyText"/>
        <w:rPr>
          <w:rFonts w:ascii="Arial" w:hAnsi="Arial" w:cs="Arial"/>
          <w:sz w:val="20"/>
          <w:szCs w:val="20"/>
        </w:rPr>
      </w:pPr>
    </w:p>
    <w:p w:rsidR="00DE1B88" w:rsidRDefault="000B61E4" w:rsidP="00DE1B88">
      <w:pPr>
        <w:pStyle w:val="BodyText"/>
        <w:rPr>
          <w:rFonts w:ascii="Arial" w:hAnsi="Arial" w:cs="Arial"/>
          <w:i/>
          <w:sz w:val="20"/>
          <w:szCs w:val="20"/>
        </w:rPr>
      </w:pPr>
      <w:r>
        <w:rPr>
          <w:rFonts w:ascii="Arial" w:hAnsi="Arial" w:cs="Arial"/>
          <w:b/>
          <w:sz w:val="20"/>
          <w:szCs w:val="20"/>
        </w:rPr>
        <w:t>5.</w:t>
      </w:r>
      <w:r w:rsidR="00DE1B88">
        <w:rPr>
          <w:rFonts w:ascii="Arial" w:hAnsi="Arial" w:cs="Arial"/>
          <w:b/>
          <w:sz w:val="20"/>
          <w:szCs w:val="20"/>
        </w:rPr>
        <w:t>6</w:t>
      </w:r>
      <w:r w:rsidR="00DE1B88">
        <w:rPr>
          <w:rFonts w:ascii="Arial" w:hAnsi="Arial" w:cs="Arial"/>
          <w:sz w:val="20"/>
          <w:szCs w:val="20"/>
        </w:rPr>
        <w:t xml:space="preserve">. </w:t>
      </w:r>
      <w:r w:rsidR="00DE1B88" w:rsidRPr="00DE1B88">
        <w:rPr>
          <w:rFonts w:ascii="Arial" w:hAnsi="Arial" w:cs="Arial"/>
          <w:i/>
          <w:sz w:val="20"/>
          <w:szCs w:val="20"/>
        </w:rPr>
        <w:t xml:space="preserve">Section </w:t>
      </w:r>
      <w:r w:rsidR="00DE1B88">
        <w:rPr>
          <w:rFonts w:ascii="Arial" w:hAnsi="Arial" w:cs="Arial"/>
          <w:i/>
          <w:sz w:val="20"/>
          <w:szCs w:val="20"/>
        </w:rPr>
        <w:t>5.1</w:t>
      </w:r>
      <w:r w:rsidR="00DE1B88">
        <w:rPr>
          <w:rFonts w:ascii="Arial" w:hAnsi="Arial" w:cs="Arial"/>
          <w:sz w:val="20"/>
          <w:szCs w:val="20"/>
        </w:rPr>
        <w:t>.</w:t>
      </w:r>
      <w:r w:rsidR="00AF1E59">
        <w:rPr>
          <w:rFonts w:ascii="Arial" w:hAnsi="Arial" w:cs="Arial"/>
          <w:sz w:val="20"/>
          <w:szCs w:val="20"/>
        </w:rPr>
        <w:t xml:space="preserve"> </w:t>
      </w:r>
      <w:hyperlink r:id="rId17" w:history="1">
        <w:r w:rsidR="00AF1E59" w:rsidRPr="006F76BF">
          <w:rPr>
            <w:rStyle w:val="Hyperlink"/>
            <w:rFonts w:ascii="Arial" w:hAnsi="Arial" w:cs="Arial"/>
            <w:i/>
            <w:sz w:val="20"/>
            <w:szCs w:val="20"/>
          </w:rPr>
          <w:t>https://redmine.ogf.org/issues/241</w:t>
        </w:r>
      </w:hyperlink>
    </w:p>
    <w:p w:rsidR="00516ECD" w:rsidRDefault="00DE1B88" w:rsidP="00DE1B88">
      <w:pPr>
        <w:pStyle w:val="BodyText"/>
        <w:rPr>
          <w:rFonts w:ascii="Arial" w:hAnsi="Arial" w:cs="Arial"/>
          <w:sz w:val="20"/>
          <w:szCs w:val="20"/>
        </w:rPr>
      </w:pPr>
      <w:r>
        <w:rPr>
          <w:rFonts w:ascii="Arial" w:hAnsi="Arial" w:cs="Arial"/>
          <w:sz w:val="20"/>
          <w:szCs w:val="20"/>
        </w:rPr>
        <w:t xml:space="preserve">The list of XSDL 1.0 constructs supported by DFDL 1.0 includes the attributes “elementFormDefault” and “form”. These should be explicitly listed. </w:t>
      </w:r>
    </w:p>
    <w:p w:rsidR="00891DA8" w:rsidRDefault="00891DA8" w:rsidP="00DE1B88">
      <w:pPr>
        <w:pStyle w:val="BodyText"/>
        <w:rPr>
          <w:rFonts w:ascii="Arial" w:hAnsi="Arial" w:cs="Arial"/>
          <w:sz w:val="20"/>
          <w:szCs w:val="20"/>
        </w:rPr>
      </w:pPr>
    </w:p>
    <w:p w:rsidR="00891DA8" w:rsidRDefault="000B61E4">
      <w:pPr>
        <w:suppressAutoHyphens w:val="0"/>
        <w:rPr>
          <w:rFonts w:ascii="Arial" w:hAnsi="Arial" w:cs="Arial"/>
          <w:sz w:val="20"/>
          <w:szCs w:val="20"/>
        </w:rPr>
      </w:pPr>
      <w:r>
        <w:rPr>
          <w:rFonts w:ascii="Arial" w:hAnsi="Arial" w:cs="Arial"/>
          <w:b/>
          <w:sz w:val="20"/>
          <w:szCs w:val="20"/>
        </w:rPr>
        <w:t>5.</w:t>
      </w:r>
      <w:r w:rsidR="00891DA8" w:rsidRPr="00891DA8">
        <w:rPr>
          <w:rFonts w:ascii="Arial" w:hAnsi="Arial" w:cs="Arial"/>
          <w:b/>
          <w:sz w:val="20"/>
          <w:szCs w:val="20"/>
        </w:rPr>
        <w:t>7</w:t>
      </w:r>
      <w:r w:rsidR="00891DA8" w:rsidRPr="00891DA8">
        <w:rPr>
          <w:rFonts w:ascii="Arial" w:hAnsi="Arial" w:cs="Arial"/>
          <w:sz w:val="20"/>
          <w:szCs w:val="20"/>
        </w:rPr>
        <w:t>.</w:t>
      </w:r>
      <w:r w:rsidR="00891DA8">
        <w:rPr>
          <w:rFonts w:ascii="Arial" w:hAnsi="Arial" w:cs="Arial"/>
          <w:sz w:val="20"/>
          <w:szCs w:val="20"/>
        </w:rPr>
        <w:t xml:space="preserve"> </w:t>
      </w:r>
      <w:r w:rsidR="00891DA8" w:rsidRPr="00891DA8">
        <w:rPr>
          <w:rFonts w:ascii="Arial" w:hAnsi="Arial" w:cs="Arial"/>
          <w:i/>
          <w:sz w:val="20"/>
          <w:szCs w:val="20"/>
        </w:rPr>
        <w:t xml:space="preserve">Section 13.6. </w:t>
      </w:r>
      <w:hyperlink r:id="rId18" w:history="1">
        <w:r w:rsidR="00891DA8" w:rsidRPr="006F76BF">
          <w:rPr>
            <w:rStyle w:val="Hyperlink"/>
            <w:rFonts w:ascii="Arial" w:hAnsi="Arial" w:cs="Arial"/>
            <w:i/>
            <w:sz w:val="20"/>
            <w:szCs w:val="20"/>
          </w:rPr>
          <w:t>https://redmine.ogf.org/issues/238</w:t>
        </w:r>
      </w:hyperlink>
    </w:p>
    <w:p w:rsidR="00891DA8" w:rsidRDefault="00891DA8">
      <w:pPr>
        <w:suppressAutoHyphens w:val="0"/>
        <w:rPr>
          <w:rFonts w:ascii="Arial" w:hAnsi="Arial" w:cs="Arial"/>
          <w:sz w:val="20"/>
          <w:szCs w:val="20"/>
        </w:rPr>
      </w:pPr>
    </w:p>
    <w:p w:rsidR="00891DA8" w:rsidRDefault="00891DA8">
      <w:pPr>
        <w:suppressAutoHyphens w:val="0"/>
        <w:rPr>
          <w:rFonts w:ascii="Arial" w:hAnsi="Arial" w:cs="Arial"/>
          <w:sz w:val="20"/>
          <w:szCs w:val="20"/>
        </w:rPr>
      </w:pPr>
      <w:r>
        <w:rPr>
          <w:rFonts w:ascii="Arial" w:hAnsi="Arial" w:cs="Arial"/>
          <w:sz w:val="20"/>
          <w:szCs w:val="20"/>
        </w:rPr>
        <w:t>The paragraph in the description of the textNumberPadCharacter property that describes what happens when the pad character is ‘0’ does not cover edge cases such as a sign being present. It is revised as follows:</w:t>
      </w:r>
    </w:p>
    <w:p w:rsidR="00891DA8" w:rsidRDefault="00891DA8">
      <w:pPr>
        <w:suppressAutoHyphens w:val="0"/>
        <w:rPr>
          <w:rFonts w:ascii="Arial" w:hAnsi="Arial" w:cs="Arial"/>
          <w:sz w:val="20"/>
          <w:szCs w:val="20"/>
        </w:rPr>
      </w:pPr>
    </w:p>
    <w:p w:rsidR="00891DA8" w:rsidRDefault="00891DA8">
      <w:pPr>
        <w:suppressAutoHyphens w:val="0"/>
        <w:rPr>
          <w:rFonts w:ascii="Arial" w:hAnsi="Arial" w:cs="Arial"/>
          <w:sz w:val="20"/>
          <w:szCs w:val="20"/>
        </w:rPr>
      </w:pPr>
      <w:r w:rsidRPr="00891DA8">
        <w:rPr>
          <w:rFonts w:ascii="Arial" w:hAnsi="Arial" w:cs="Arial"/>
          <w:sz w:val="20"/>
          <w:szCs w:val="20"/>
        </w:rPr>
        <w:t>"When parsing, if the pad character is '0' and dfdl:textTrimKind is 'padChar' then the SimpleContent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rsidR="00891DA8" w:rsidRDefault="00891DA8">
      <w:pPr>
        <w:suppressAutoHyphens w:val="0"/>
        <w:rPr>
          <w:rFonts w:ascii="Arial" w:hAnsi="Arial" w:cs="Arial"/>
          <w:sz w:val="20"/>
          <w:szCs w:val="20"/>
        </w:rPr>
      </w:pPr>
    </w:p>
    <w:p w:rsidR="00891DA8" w:rsidRDefault="00891DA8">
      <w:pPr>
        <w:suppressAutoHyphens w:val="0"/>
        <w:rPr>
          <w:rFonts w:ascii="Arial" w:hAnsi="Arial" w:cs="Arial"/>
          <w:sz w:val="20"/>
          <w:szCs w:val="20"/>
        </w:rPr>
      </w:pPr>
    </w:p>
    <w:p w:rsidR="00891DA8" w:rsidRPr="00AF1E59" w:rsidRDefault="000B61E4">
      <w:pPr>
        <w:suppressAutoHyphens w:val="0"/>
        <w:rPr>
          <w:rFonts w:ascii="Arial" w:hAnsi="Arial" w:cs="Arial"/>
          <w:i/>
          <w:sz w:val="20"/>
          <w:szCs w:val="20"/>
        </w:rPr>
      </w:pPr>
      <w:r>
        <w:rPr>
          <w:rFonts w:ascii="Arial" w:hAnsi="Arial" w:cs="Arial"/>
          <w:b/>
          <w:sz w:val="20"/>
          <w:szCs w:val="20"/>
        </w:rPr>
        <w:t>5.</w:t>
      </w:r>
      <w:r w:rsidR="00891DA8" w:rsidRPr="00AF1E59">
        <w:rPr>
          <w:rFonts w:ascii="Arial" w:hAnsi="Arial" w:cs="Arial"/>
          <w:b/>
          <w:sz w:val="20"/>
          <w:szCs w:val="20"/>
        </w:rPr>
        <w:t>8.</w:t>
      </w:r>
      <w:r w:rsidR="00891DA8">
        <w:rPr>
          <w:rFonts w:ascii="Arial" w:hAnsi="Arial" w:cs="Arial"/>
          <w:sz w:val="20"/>
          <w:szCs w:val="20"/>
        </w:rPr>
        <w:t xml:space="preserve"> </w:t>
      </w:r>
      <w:r w:rsidR="00AF1E59" w:rsidRPr="00AF1E59">
        <w:rPr>
          <w:rFonts w:ascii="Arial" w:hAnsi="Arial" w:cs="Arial"/>
          <w:i/>
          <w:sz w:val="20"/>
          <w:szCs w:val="20"/>
        </w:rPr>
        <w:t xml:space="preserve">Sections 14.2, 16. </w:t>
      </w:r>
      <w:hyperlink r:id="rId19" w:history="1">
        <w:r w:rsidR="00AF1E59" w:rsidRPr="00AF1E59">
          <w:rPr>
            <w:rStyle w:val="Hyperlink"/>
            <w:rFonts w:ascii="Arial" w:hAnsi="Arial" w:cs="Arial"/>
            <w:i/>
            <w:sz w:val="20"/>
            <w:szCs w:val="20"/>
          </w:rPr>
          <w:t>https://redmine.ogf.org/issues/243</w:t>
        </w:r>
      </w:hyperlink>
    </w:p>
    <w:p w:rsidR="00AF1E59" w:rsidRDefault="00AF1E59" w:rsidP="00AF1E59">
      <w:pPr>
        <w:suppressAutoHyphens w:val="0"/>
        <w:spacing w:before="100" w:beforeAutospacing="1" w:after="100" w:afterAutospacing="1"/>
        <w:rPr>
          <w:rFonts w:ascii="Arial" w:eastAsia="Times New Roman" w:hAnsi="Arial" w:cs="Arial"/>
          <w:sz w:val="20"/>
          <w:szCs w:val="20"/>
          <w:lang w:eastAsia="en-GB"/>
        </w:rPr>
      </w:pPr>
      <w:r w:rsidRPr="00AF1E59">
        <w:rPr>
          <w:rFonts w:ascii="Arial" w:eastAsia="Times New Roman" w:hAnsi="Arial" w:cs="Arial"/>
          <w:sz w:val="20"/>
          <w:szCs w:val="20"/>
          <w:lang w:eastAsia="en-GB"/>
        </w:rPr>
        <w:t xml:space="preserve">Following changes needed to the specification to clarify the behaviour of separator suppression. </w:t>
      </w:r>
      <w:r>
        <w:rPr>
          <w:rFonts w:ascii="Arial" w:eastAsia="Times New Roman" w:hAnsi="Arial" w:cs="Arial"/>
          <w:sz w:val="20"/>
          <w:szCs w:val="20"/>
          <w:lang w:eastAsia="en-GB"/>
        </w:rPr>
        <w:t xml:space="preserve">If it is applicable, the separatorSuppressionPolicy should apply to the whole sequence regardless of the occursCountKind of child elements. </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sidRPr="00AF1E59">
        <w:rPr>
          <w:rFonts w:ascii="Arial" w:eastAsia="Times New Roman" w:hAnsi="Arial" w:cs="Arial"/>
          <w:i/>
          <w:sz w:val="20"/>
          <w:szCs w:val="20"/>
          <w:lang w:eastAsia="en-GB"/>
        </w:rPr>
        <w:t>14.2</w:t>
      </w:r>
      <w:r w:rsidRPr="00AF1E59">
        <w:rPr>
          <w:rFonts w:ascii="Arial" w:eastAsia="Times New Roman" w:hAnsi="Arial" w:cs="Arial"/>
          <w:sz w:val="20"/>
          <w:szCs w:val="20"/>
          <w:lang w:eastAsia="en-GB"/>
        </w:rPr>
        <w:t xml:space="preserve"> - updates to paragraphs that describe positional and non-positional sequences</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b/>
          <w:i/>
          <w:sz w:val="20"/>
          <w:szCs w:val="20"/>
          <w:lang w:eastAsia="en-GB"/>
        </w:rPr>
        <w:t>“</w:t>
      </w:r>
      <w:r w:rsidRPr="00AF1E59">
        <w:rPr>
          <w:rFonts w:ascii="Arial" w:eastAsia="Times New Roman" w:hAnsi="Arial" w:cs="Arial"/>
          <w:b/>
          <w:i/>
          <w:sz w:val="20"/>
          <w:szCs w:val="20"/>
          <w:lang w:eastAsia="en-GB"/>
        </w:rPr>
        <w:t>Positional sequence</w:t>
      </w:r>
      <w:r w:rsidRPr="00AF1E59">
        <w:rPr>
          <w:rFonts w:ascii="Arial" w:eastAsia="Times New Roman" w:hAnsi="Arial" w:cs="Arial"/>
          <w:sz w:val="20"/>
          <w:szCs w:val="20"/>
          <w:lang w:eastAsia="en-GB"/>
        </w:rPr>
        <w:t xml:space="preserve"> - 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sidRPr="00AF1E59">
        <w:rPr>
          <w:rFonts w:ascii="Arial" w:eastAsia="Times New Roman" w:hAnsi="Arial" w:cs="Arial"/>
          <w:bCs/>
          <w:sz w:val="20"/>
          <w:szCs w:val="20"/>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r>
        <w:rPr>
          <w:rFonts w:ascii="Arial" w:eastAsia="Times New Roman" w:hAnsi="Arial" w:cs="Arial"/>
          <w:bCs/>
          <w:sz w:val="20"/>
          <w:szCs w:val="20"/>
          <w:lang w:eastAsia="en-GB"/>
        </w:rPr>
        <w:t>”</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b/>
          <w:i/>
          <w:sz w:val="20"/>
          <w:szCs w:val="20"/>
          <w:lang w:eastAsia="en-GB"/>
        </w:rPr>
        <w:t>“</w:t>
      </w:r>
      <w:r w:rsidRPr="00AF1E59">
        <w:rPr>
          <w:rFonts w:ascii="Arial" w:eastAsia="Times New Roman" w:hAnsi="Arial" w:cs="Arial"/>
          <w:b/>
          <w:i/>
          <w:sz w:val="20"/>
          <w:szCs w:val="20"/>
          <w:lang w:eastAsia="en-GB"/>
        </w:rPr>
        <w:t>Non-positional sequence</w:t>
      </w:r>
      <w:r w:rsidRPr="00AF1E59">
        <w:rPr>
          <w:rFonts w:ascii="Arial" w:eastAsia="Times New Roman" w:hAnsi="Arial" w:cs="Arial"/>
          <w:sz w:val="20"/>
          <w:szCs w:val="20"/>
          <w:lang w:eastAsia="en-GB"/>
        </w:rPr>
        <w:t xml:space="preserve"> - Occurrences in the sequence cannot be identified by their position in the data alone. </w:t>
      </w:r>
      <w:r w:rsidRPr="00AF1E59">
        <w:rPr>
          <w:rFonts w:ascii="Arial" w:eastAsia="Times New Roman" w:hAnsi="Arial" w:cs="Arial"/>
          <w:bCs/>
          <w:sz w:val="20"/>
          <w:szCs w:val="20"/>
          <w:lang w:eastAsia="en-GB"/>
        </w:rPr>
        <w:t>Often</w:t>
      </w:r>
      <w:r w:rsidRPr="00AF1E59">
        <w:rPr>
          <w:rFonts w:ascii="Arial" w:eastAsia="Times New Roman" w:hAnsi="Arial" w:cs="Arial"/>
          <w:sz w:val="20"/>
          <w:szCs w:val="20"/>
          <w:lang w:eastAsia="en-GB"/>
        </w:rPr>
        <w:t xml:space="preserve"> the components of such a sequence have an initiator. Such sequences </w:t>
      </w:r>
      <w:r w:rsidRPr="00AF1E59">
        <w:rPr>
          <w:rFonts w:ascii="Arial" w:eastAsia="Times New Roman" w:hAnsi="Arial" w:cs="Arial"/>
          <w:bCs/>
          <w:sz w:val="20"/>
          <w:szCs w:val="20"/>
          <w:lang w:eastAsia="en-GB"/>
        </w:rPr>
        <w:t>sometimes</w:t>
      </w:r>
      <w:r w:rsidRPr="00AF1E59">
        <w:rPr>
          <w:rFonts w:ascii="Arial" w:eastAsia="Times New Roman" w:hAnsi="Arial" w:cs="Arial"/>
          <w:sz w:val="20"/>
          <w:szCs w:val="20"/>
          <w:lang w:eastAsia="en-GB"/>
        </w:rPr>
        <w:t xml:space="preserve"> allow the separator to be omitted for optional zero-length occurrences anywhere in the sequence. Speculative parsing might need to be employed by to identify each occurrence. </w:t>
      </w:r>
      <w:r w:rsidRPr="00AF1E59">
        <w:rPr>
          <w:rFonts w:ascii="Arial" w:eastAsia="Times New Roman" w:hAnsi="Arial" w:cs="Arial"/>
          <w:bCs/>
          <w:sz w:val="20"/>
          <w:szCs w:val="20"/>
          <w:lang w:eastAsia="en-GB"/>
        </w:rPr>
        <w:t>In DFDL, a sequence is non-positional if it contains any optional or array elements that have dfdl:occursCountKind 'parsed' or 'stopValue', and/or it has dfdl:separatorSuppressionPolicy 'anyEmpty'.</w:t>
      </w:r>
      <w:r>
        <w:rPr>
          <w:rFonts w:ascii="Arial" w:eastAsia="Times New Roman" w:hAnsi="Arial" w:cs="Arial"/>
          <w:bCs/>
          <w:sz w:val="20"/>
          <w:szCs w:val="20"/>
          <w:lang w:eastAsia="en-GB"/>
        </w:rPr>
        <w:t>”</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sidRPr="00AF1E59">
        <w:rPr>
          <w:rFonts w:ascii="Arial" w:eastAsia="Times New Roman" w:hAnsi="Arial" w:cs="Arial"/>
          <w:i/>
          <w:sz w:val="20"/>
          <w:szCs w:val="20"/>
          <w:lang w:eastAsia="en-GB"/>
        </w:rPr>
        <w:t>14.2.2</w:t>
      </w:r>
      <w:r w:rsidRPr="00AF1E59">
        <w:rPr>
          <w:rFonts w:ascii="Arial" w:eastAsia="Times New Roman" w:hAnsi="Arial" w:cs="Arial"/>
          <w:sz w:val="20"/>
          <w:szCs w:val="20"/>
          <w:lang w:eastAsia="en-GB"/>
        </w:rPr>
        <w:t xml:space="preserve"> - updates to the last sentences of the 'When dfdl:occursCountKind is ...' paragraphs to</w:t>
      </w:r>
      <w:r>
        <w:rPr>
          <w:rFonts w:ascii="Arial" w:eastAsia="Times New Roman" w:hAnsi="Arial" w:cs="Arial"/>
          <w:sz w:val="20"/>
          <w:szCs w:val="20"/>
          <w:lang w:eastAsia="en-GB"/>
        </w:rPr>
        <w:t xml:space="preserve"> match the table and notes</w:t>
      </w:r>
      <w:r w:rsidRPr="00AF1E59">
        <w:rPr>
          <w:rFonts w:ascii="Arial" w:eastAsia="Times New Roman" w:hAnsi="Arial" w:cs="Arial"/>
          <w:sz w:val="20"/>
          <w:szCs w:val="20"/>
          <w:lang w:eastAsia="en-GB"/>
        </w:rPr>
        <w:t>.</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w:t>
      </w:r>
      <w:r w:rsidRPr="00AF1E59">
        <w:rPr>
          <w:rFonts w:ascii="Arial" w:eastAsia="Times New Roman" w:hAnsi="Arial" w:cs="Arial"/>
          <w:sz w:val="20"/>
          <w:szCs w:val="20"/>
          <w:lang w:eastAsia="en-GB"/>
        </w:rPr>
        <w:t xml:space="preserve">When an element is required and is not an array then one occurrence is always expected along with its separator. The dfdl:separatorSuppressionPolicy </w:t>
      </w:r>
      <w:r w:rsidRPr="00AF1E59">
        <w:rPr>
          <w:rFonts w:ascii="Arial" w:eastAsia="Times New Roman" w:hAnsi="Arial" w:cs="Arial"/>
          <w:bCs/>
          <w:sz w:val="20"/>
          <w:szCs w:val="20"/>
          <w:lang w:eastAsia="en-GB"/>
        </w:rPr>
        <w:t>of the sequence has no effect (nothing is eligible for suppression).</w:t>
      </w:r>
      <w:r w:rsidRPr="00AF1E59">
        <w:rPr>
          <w:rFonts w:ascii="Arial" w:eastAsia="Times New Roman" w:hAnsi="Arial" w:cs="Arial"/>
          <w:sz w:val="20"/>
          <w:szCs w:val="20"/>
          <w:lang w:eastAsia="en-GB"/>
        </w:rPr>
        <w:t xml:space="preserve"> Otherwise the behaviour is dependent on dfdl:occursCountKind.</w:t>
      </w:r>
      <w:r w:rsidRPr="00AF1E59">
        <w:rPr>
          <w:rFonts w:ascii="Arial" w:eastAsia="Times New Roman" w:hAnsi="Arial" w:cs="Arial"/>
          <w:sz w:val="20"/>
          <w:szCs w:val="20"/>
          <w:lang w:eastAsia="en-GB"/>
        </w:rPr>
        <w:br/>
        <w:t xml:space="preserve">When dfdl:occursCountKind is 'fixed' then XSDL minOccurs must equal maxOccurs and that many occurrences are always expected along with their separators. The dfdl:separatorSuppressionPolicy </w:t>
      </w:r>
      <w:r w:rsidRPr="00AE380D">
        <w:rPr>
          <w:rFonts w:ascii="Arial" w:eastAsia="Times New Roman" w:hAnsi="Arial" w:cs="Arial"/>
          <w:bCs/>
          <w:sz w:val="20"/>
          <w:szCs w:val="20"/>
          <w:lang w:eastAsia="en-GB"/>
        </w:rPr>
        <w:t>of the sequence has no effect (nothing is eligible for suppression).</w:t>
      </w:r>
      <w:r w:rsidRPr="00AF1E59">
        <w:rPr>
          <w:rFonts w:ascii="Arial" w:eastAsia="Times New Roman" w:hAnsi="Arial" w:cs="Arial"/>
          <w:sz w:val="20"/>
          <w:szCs w:val="20"/>
          <w:lang w:eastAsia="en-GB"/>
        </w:rPr>
        <w:br/>
        <w:t xml:space="preserve">When dfdl:occursCountKind is 'expression' the number of occurrences is given by dfdl:occursCount and exactly that many occurrences are always expected along with their separators. The dfdl:separatorSuppressionPolicy </w:t>
      </w:r>
      <w:r w:rsidRPr="00AE380D">
        <w:rPr>
          <w:rFonts w:ascii="Arial" w:eastAsia="Times New Roman" w:hAnsi="Arial" w:cs="Arial"/>
          <w:bCs/>
          <w:sz w:val="20"/>
          <w:szCs w:val="20"/>
          <w:lang w:eastAsia="en-GB"/>
        </w:rPr>
        <w:t>of the sequence has no effect (nothing is eligible for suppression).</w:t>
      </w:r>
      <w:r w:rsidRPr="00AF1E59">
        <w:rPr>
          <w:rFonts w:ascii="Arial" w:eastAsia="Times New Roman" w:hAnsi="Arial" w:cs="Arial"/>
          <w:sz w:val="20"/>
          <w:szCs w:val="20"/>
          <w:lang w:eastAsia="en-GB"/>
        </w:rPr>
        <w:br/>
        <w:t xml:space="preserve">When dfdl:occursCountKind is 'parsed' any number of occurrences and their separators are expected. The dfdl:separatorSuppressionPolicy </w:t>
      </w:r>
      <w:r w:rsidRPr="00AE380D">
        <w:rPr>
          <w:rFonts w:ascii="Arial" w:eastAsia="Times New Roman" w:hAnsi="Arial" w:cs="Arial"/>
          <w:bCs/>
          <w:sz w:val="20"/>
          <w:szCs w:val="20"/>
          <w:lang w:eastAsia="en-GB"/>
        </w:rPr>
        <w:t xml:space="preserve">of the sequence must be 'anyEmpty' and it is </w:t>
      </w:r>
      <w:r w:rsidRPr="00AE380D">
        <w:rPr>
          <w:rFonts w:ascii="Arial" w:eastAsia="Times New Roman" w:hAnsi="Arial" w:cs="Arial"/>
          <w:bCs/>
          <w:sz w:val="20"/>
          <w:szCs w:val="20"/>
          <w:lang w:eastAsia="en-GB"/>
        </w:rPr>
        <w:lastRenderedPageBreak/>
        <w:t>a schema definition error otherwise.</w:t>
      </w:r>
      <w:r w:rsidRPr="00AF1E59">
        <w:rPr>
          <w:rFonts w:ascii="Arial" w:eastAsia="Times New Roman" w:hAnsi="Arial" w:cs="Arial"/>
          <w:sz w:val="20"/>
          <w:szCs w:val="20"/>
          <w:lang w:eastAsia="en-GB"/>
        </w:rPr>
        <w:br/>
        <w:t xml:space="preserve">When dfdl:occursCountKind is 'stopValue', any number of occurrences and their separators are expected followed by the stop value and its separator. The </w:t>
      </w:r>
      <w:r w:rsidR="00AE380D">
        <w:rPr>
          <w:rFonts w:ascii="Arial" w:eastAsia="Times New Roman" w:hAnsi="Arial" w:cs="Arial"/>
          <w:sz w:val="20"/>
          <w:szCs w:val="20"/>
          <w:lang w:eastAsia="en-GB"/>
        </w:rPr>
        <w:t>d</w:t>
      </w:r>
      <w:r w:rsidRPr="00AF1E59">
        <w:rPr>
          <w:rFonts w:ascii="Arial" w:eastAsia="Times New Roman" w:hAnsi="Arial" w:cs="Arial"/>
          <w:sz w:val="20"/>
          <w:szCs w:val="20"/>
          <w:lang w:eastAsia="en-GB"/>
        </w:rPr>
        <w:t xml:space="preserve">fdl:separatorSuppressionPolicy </w:t>
      </w:r>
      <w:r w:rsidRPr="00AE380D">
        <w:rPr>
          <w:rFonts w:ascii="Arial" w:eastAsia="Times New Roman" w:hAnsi="Arial" w:cs="Arial"/>
          <w:bCs/>
          <w:sz w:val="20"/>
          <w:szCs w:val="20"/>
          <w:lang w:eastAsia="en-GB"/>
        </w:rPr>
        <w:t>of the sequence has no effect.</w:t>
      </w:r>
      <w:r w:rsidRPr="00AF1E59">
        <w:rPr>
          <w:rFonts w:ascii="Arial" w:eastAsia="Times New Roman" w:hAnsi="Arial" w:cs="Arial"/>
          <w:sz w:val="20"/>
          <w:szCs w:val="20"/>
          <w:lang w:eastAsia="en-GB"/>
        </w:rPr>
        <w:t xml:space="preserve"> </w:t>
      </w:r>
      <w:r w:rsidRPr="00AF1E59">
        <w:rPr>
          <w:rFonts w:ascii="Arial" w:eastAsia="Times New Roman" w:hAnsi="Arial" w:cs="Arial"/>
          <w:sz w:val="20"/>
          <w:szCs w:val="20"/>
          <w:lang w:eastAsia="en-GB"/>
        </w:rPr>
        <w:br/>
        <w:t xml:space="preserve">When dfdl:occursCountKind is 'implicit', between XSDL minOccurs and maxOccurs (inclusive) occurrences and their separators are expected, </w:t>
      </w:r>
      <w:r w:rsidRPr="00AE380D">
        <w:rPr>
          <w:rFonts w:ascii="Arial" w:eastAsia="Times New Roman" w:hAnsi="Arial" w:cs="Arial"/>
          <w:bCs/>
          <w:sz w:val="20"/>
          <w:szCs w:val="20"/>
          <w:lang w:eastAsia="en-GB"/>
        </w:rPr>
        <w:t>according to the dfdl:separatorSuppressionPolicy of the sequence.</w:t>
      </w:r>
      <w:r w:rsidR="00AE380D">
        <w:rPr>
          <w:rFonts w:ascii="Arial" w:eastAsia="Times New Roman" w:hAnsi="Arial" w:cs="Arial"/>
          <w:bCs/>
          <w:sz w:val="20"/>
          <w:szCs w:val="20"/>
          <w:lang w:eastAsia="en-GB"/>
        </w:rPr>
        <w:t>”</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sidRPr="00AF1E59">
        <w:rPr>
          <w:rFonts w:ascii="Arial" w:eastAsia="Times New Roman" w:hAnsi="Arial" w:cs="Arial"/>
          <w:i/>
          <w:sz w:val="20"/>
          <w:szCs w:val="20"/>
          <w:lang w:eastAsia="en-GB"/>
        </w:rPr>
        <w:t>14.2.3</w:t>
      </w:r>
      <w:r w:rsidRPr="00AF1E59">
        <w:rPr>
          <w:rFonts w:ascii="Arial" w:eastAsia="Times New Roman" w:hAnsi="Arial" w:cs="Arial"/>
          <w:sz w:val="20"/>
          <w:szCs w:val="20"/>
          <w:lang w:eastAsia="en-GB"/>
        </w:rPr>
        <w:t xml:space="preserve"> - updates to the last sentences of the 'When dfdlk:occursCountKind is ...' paragraphs to</w:t>
      </w:r>
      <w:r w:rsidR="00AE380D">
        <w:rPr>
          <w:rFonts w:ascii="Arial" w:eastAsia="Times New Roman" w:hAnsi="Arial" w:cs="Arial"/>
          <w:sz w:val="20"/>
          <w:szCs w:val="20"/>
          <w:lang w:eastAsia="en-GB"/>
        </w:rPr>
        <w:t xml:space="preserve"> match the table and notes</w:t>
      </w:r>
      <w:r w:rsidRPr="00AF1E59">
        <w:rPr>
          <w:rFonts w:ascii="Arial" w:eastAsia="Times New Roman" w:hAnsi="Arial" w:cs="Arial"/>
          <w:sz w:val="20"/>
          <w:szCs w:val="20"/>
          <w:lang w:eastAsia="en-GB"/>
        </w:rPr>
        <w:t>.</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sidRPr="00AF1E59">
        <w:rPr>
          <w:rFonts w:ascii="Arial" w:eastAsia="Times New Roman" w:hAnsi="Arial" w:cs="Arial"/>
          <w:sz w:val="20"/>
          <w:szCs w:val="20"/>
          <w:lang w:eastAsia="en-GB"/>
        </w:rPr>
        <w:t xml:space="preserve">When an element is required and is not an array then one occurrence is always output along with its separator. The dfdl:separatorSuppressionPolicy </w:t>
      </w:r>
      <w:r w:rsidRPr="00AE380D">
        <w:rPr>
          <w:rFonts w:ascii="Arial" w:eastAsia="Times New Roman" w:hAnsi="Arial" w:cs="Arial"/>
          <w:bCs/>
          <w:sz w:val="20"/>
          <w:szCs w:val="20"/>
          <w:lang w:eastAsia="en-GB"/>
        </w:rPr>
        <w:t>of the sequence has no effect (nothing is eligible for suppression).</w:t>
      </w:r>
      <w:r w:rsidRPr="00AF1E59">
        <w:rPr>
          <w:rFonts w:ascii="Arial" w:eastAsia="Times New Roman" w:hAnsi="Arial" w:cs="Arial"/>
          <w:sz w:val="20"/>
          <w:szCs w:val="20"/>
          <w:lang w:eastAsia="en-GB"/>
        </w:rPr>
        <w:br/>
        <w:t>Otherwise the behaviour is dependent on dfdl:occursCountKind.</w:t>
      </w:r>
      <w:r w:rsidRPr="00AF1E59">
        <w:rPr>
          <w:rFonts w:ascii="Arial" w:eastAsia="Times New Roman" w:hAnsi="Arial" w:cs="Arial"/>
          <w:sz w:val="20"/>
          <w:szCs w:val="20"/>
          <w:lang w:eastAsia="en-GB"/>
        </w:rPr>
        <w:br/>
        <w:t xml:space="preserve">When dfdl:occursCountKind is 'fixed' or 'expression' the occurrences in the augmented Infoset are always output along with their separators. The dfdl:separatorSuppressionPolicy </w:t>
      </w:r>
      <w:r w:rsidRPr="00AE380D">
        <w:rPr>
          <w:rFonts w:ascii="Arial" w:eastAsia="Times New Roman" w:hAnsi="Arial" w:cs="Arial"/>
          <w:bCs/>
          <w:sz w:val="20"/>
          <w:szCs w:val="20"/>
          <w:lang w:eastAsia="en-GB"/>
        </w:rPr>
        <w:t>of the sequence has no effect (nothing is eligible for suppression).</w:t>
      </w:r>
      <w:r w:rsidRPr="00AF1E59">
        <w:rPr>
          <w:rFonts w:ascii="Arial" w:eastAsia="Times New Roman" w:hAnsi="Arial" w:cs="Arial"/>
          <w:sz w:val="20"/>
          <w:szCs w:val="20"/>
          <w:lang w:eastAsia="en-GB"/>
        </w:rPr>
        <w:br/>
        <w:t xml:space="preserve">When dfdl:occursCountKind is 'parsed' non zero-length occurrences in the augmented Infoset are output along with their separators. The dfdl:separatorSuppressionPolicy </w:t>
      </w:r>
      <w:r w:rsidRPr="00AE380D">
        <w:rPr>
          <w:rFonts w:ascii="Arial" w:eastAsia="Times New Roman" w:hAnsi="Arial" w:cs="Arial"/>
          <w:bCs/>
          <w:sz w:val="20"/>
          <w:szCs w:val="20"/>
          <w:lang w:eastAsia="en-GB"/>
        </w:rPr>
        <w:t>of the sequence must be 'anyEmpty' and it is a schema definition error otherwise.</w:t>
      </w:r>
      <w:r w:rsidRPr="00AF1E59">
        <w:rPr>
          <w:rFonts w:ascii="Arial" w:eastAsia="Times New Roman" w:hAnsi="Arial" w:cs="Arial"/>
          <w:sz w:val="20"/>
          <w:szCs w:val="20"/>
          <w:lang w:eastAsia="en-GB"/>
        </w:rPr>
        <w:br/>
        <w:t xml:space="preserve">When dfdl:occursCountKind is 'stopValue' the occurrences in the augmented Infoset are output along with their separators followed by the stop value and its separator, </w:t>
      </w:r>
      <w:r w:rsidRPr="00AE380D">
        <w:rPr>
          <w:rFonts w:ascii="Arial" w:eastAsia="Times New Roman" w:hAnsi="Arial" w:cs="Arial"/>
          <w:bCs/>
          <w:sz w:val="20"/>
          <w:szCs w:val="20"/>
          <w:lang w:eastAsia="en-GB"/>
        </w:rPr>
        <w:t>according to the dfdl:separatorSuppressionPolicy of the sequence.</w:t>
      </w:r>
      <w:r w:rsidRPr="00AF1E59">
        <w:rPr>
          <w:rFonts w:ascii="Arial" w:eastAsia="Times New Roman" w:hAnsi="Arial" w:cs="Arial"/>
          <w:sz w:val="20"/>
          <w:szCs w:val="20"/>
          <w:lang w:eastAsia="en-GB"/>
        </w:rPr>
        <w:br/>
        <w:t xml:space="preserve">When dfdl:occursCountKind is 'implicit' the occurrences in the augmented Infoset are output along with their separators, </w:t>
      </w:r>
      <w:r w:rsidRPr="00AE380D">
        <w:rPr>
          <w:rFonts w:ascii="Arial" w:eastAsia="Times New Roman" w:hAnsi="Arial" w:cs="Arial"/>
          <w:bCs/>
          <w:sz w:val="20"/>
          <w:szCs w:val="20"/>
          <w:lang w:eastAsia="en-GB"/>
        </w:rPr>
        <w:t>according to the dfdl:separatorSuppressionPolicy of the sequence.</w:t>
      </w:r>
    </w:p>
    <w:p w:rsidR="00AF1E59" w:rsidRDefault="00AF1E59" w:rsidP="00AF1E59">
      <w:pPr>
        <w:suppressAutoHyphens w:val="0"/>
        <w:spacing w:before="100" w:beforeAutospacing="1" w:after="100" w:afterAutospacing="1"/>
        <w:rPr>
          <w:rFonts w:ascii="Arial" w:eastAsia="Times New Roman" w:hAnsi="Arial" w:cs="Arial"/>
          <w:bCs/>
          <w:sz w:val="20"/>
          <w:szCs w:val="20"/>
          <w:lang w:eastAsia="en-GB"/>
        </w:rPr>
      </w:pPr>
      <w:r w:rsidRPr="00AF1E59">
        <w:rPr>
          <w:rFonts w:ascii="Arial" w:eastAsia="Times New Roman" w:hAnsi="Arial" w:cs="Arial"/>
          <w:i/>
          <w:sz w:val="20"/>
          <w:szCs w:val="20"/>
          <w:lang w:eastAsia="en-GB"/>
        </w:rPr>
        <w:t>16</w:t>
      </w:r>
      <w:r w:rsidRPr="00AF1E59">
        <w:rPr>
          <w:rFonts w:ascii="Arial" w:eastAsia="Times New Roman" w:hAnsi="Arial" w:cs="Arial"/>
          <w:sz w:val="20"/>
          <w:szCs w:val="20"/>
          <w:lang w:eastAsia="en-GB"/>
        </w:rPr>
        <w:t xml:space="preserve"> - update to occursStopValue property description</w:t>
      </w:r>
      <w:r w:rsidR="00AE380D">
        <w:rPr>
          <w:rFonts w:ascii="Arial" w:eastAsia="Times New Roman" w:hAnsi="Arial" w:cs="Arial"/>
          <w:sz w:val="20"/>
          <w:szCs w:val="20"/>
          <w:lang w:eastAsia="en-GB"/>
        </w:rPr>
        <w:t xml:space="preserve">. </w:t>
      </w:r>
      <w:r w:rsidRPr="00AF1E59">
        <w:rPr>
          <w:rFonts w:ascii="Arial" w:eastAsia="Times New Roman" w:hAnsi="Arial" w:cs="Arial"/>
          <w:sz w:val="20"/>
          <w:szCs w:val="20"/>
          <w:lang w:eastAsia="en-GB"/>
        </w:rPr>
        <w:t xml:space="preserve">The property is a list of logical values, so need to add: </w:t>
      </w:r>
      <w:r w:rsidRPr="00AE380D">
        <w:rPr>
          <w:rFonts w:ascii="Arial" w:eastAsia="Times New Roman" w:hAnsi="Arial" w:cs="Arial"/>
          <w:bCs/>
          <w:sz w:val="20"/>
          <w:szCs w:val="20"/>
          <w:lang w:eastAsia="en-GB"/>
        </w:rPr>
        <w:t>"The dfdl:stopValue property must not be empty string."</w:t>
      </w:r>
    </w:p>
    <w:p w:rsidR="00AE380D" w:rsidRDefault="00AE380D" w:rsidP="00AF1E59">
      <w:pPr>
        <w:suppressAutoHyphens w:val="0"/>
        <w:spacing w:before="100" w:beforeAutospacing="1" w:after="100" w:afterAutospacing="1"/>
        <w:rPr>
          <w:rFonts w:ascii="Arial" w:eastAsia="Times New Roman" w:hAnsi="Arial" w:cs="Arial"/>
          <w:bCs/>
          <w:sz w:val="20"/>
          <w:szCs w:val="20"/>
          <w:lang w:eastAsia="en-GB"/>
        </w:rPr>
      </w:pPr>
    </w:p>
    <w:p w:rsidR="00AE380D" w:rsidRDefault="000B61E4" w:rsidP="00AF1E59">
      <w:pPr>
        <w:suppressAutoHyphens w:val="0"/>
        <w:spacing w:before="100" w:beforeAutospacing="1" w:after="100" w:afterAutospacing="1"/>
        <w:rPr>
          <w:rFonts w:ascii="Arial" w:eastAsia="Times New Roman" w:hAnsi="Arial" w:cs="Arial"/>
          <w:bCs/>
          <w:i/>
          <w:sz w:val="20"/>
          <w:szCs w:val="20"/>
          <w:lang w:eastAsia="en-GB"/>
        </w:rPr>
      </w:pPr>
      <w:r>
        <w:rPr>
          <w:rFonts w:ascii="Arial" w:eastAsia="Times New Roman" w:hAnsi="Arial" w:cs="Arial"/>
          <w:b/>
          <w:bCs/>
          <w:sz w:val="20"/>
          <w:szCs w:val="20"/>
          <w:lang w:eastAsia="en-GB"/>
        </w:rPr>
        <w:t>5.</w:t>
      </w:r>
      <w:r w:rsidR="00AE380D" w:rsidRPr="00AE380D">
        <w:rPr>
          <w:rFonts w:ascii="Arial" w:eastAsia="Times New Roman" w:hAnsi="Arial" w:cs="Arial"/>
          <w:b/>
          <w:bCs/>
          <w:sz w:val="20"/>
          <w:szCs w:val="20"/>
          <w:lang w:eastAsia="en-GB"/>
        </w:rPr>
        <w:t>9</w:t>
      </w:r>
      <w:r w:rsidR="00AE380D">
        <w:rPr>
          <w:rFonts w:ascii="Arial" w:eastAsia="Times New Roman" w:hAnsi="Arial" w:cs="Arial"/>
          <w:bCs/>
          <w:sz w:val="20"/>
          <w:szCs w:val="20"/>
          <w:lang w:eastAsia="en-GB"/>
        </w:rPr>
        <w:t xml:space="preserve">. </w:t>
      </w:r>
      <w:r w:rsidR="00AE380D" w:rsidRPr="00AE380D">
        <w:rPr>
          <w:rFonts w:ascii="Arial" w:eastAsia="Times New Roman" w:hAnsi="Arial" w:cs="Arial"/>
          <w:bCs/>
          <w:i/>
          <w:sz w:val="20"/>
          <w:szCs w:val="20"/>
          <w:lang w:eastAsia="en-GB"/>
        </w:rPr>
        <w:t xml:space="preserve">Section 16.1. </w:t>
      </w:r>
      <w:hyperlink r:id="rId20" w:history="1">
        <w:r w:rsidR="00AE380D" w:rsidRPr="006F76BF">
          <w:rPr>
            <w:rStyle w:val="Hyperlink"/>
            <w:rFonts w:ascii="Arial" w:eastAsia="Times New Roman" w:hAnsi="Arial" w:cs="Arial"/>
            <w:bCs/>
            <w:i/>
            <w:sz w:val="20"/>
            <w:szCs w:val="20"/>
            <w:lang w:eastAsia="en-GB"/>
          </w:rPr>
          <w:t>https://redmine.ogf.org/issues/244</w:t>
        </w:r>
      </w:hyperlink>
    </w:p>
    <w:p w:rsidR="00AE380D" w:rsidRPr="00AF1E59" w:rsidRDefault="00AE380D" w:rsidP="00AF1E59">
      <w:pPr>
        <w:suppressAutoHyphens w:val="0"/>
        <w:spacing w:before="100" w:beforeAutospacing="1" w:after="100" w:afterAutospacing="1"/>
        <w:rPr>
          <w:rFonts w:ascii="Arial" w:eastAsia="Times New Roman" w:hAnsi="Arial" w:cs="Arial"/>
          <w:sz w:val="20"/>
          <w:szCs w:val="20"/>
          <w:lang w:eastAsia="en-GB"/>
        </w:rPr>
      </w:pPr>
      <w:r w:rsidRPr="00AE380D">
        <w:rPr>
          <w:rFonts w:ascii="Arial" w:hAnsi="Arial" w:cs="Arial"/>
          <w:sz w:val="20"/>
          <w:szCs w:val="20"/>
        </w:rPr>
        <w:t xml:space="preserve">New clauses added to sections 16.1.1 through 16.1.6 where needed to describe the behaviour </w:t>
      </w:r>
      <w:r w:rsidRPr="00AE380D">
        <w:rPr>
          <w:rFonts w:ascii="Arial" w:eastAsia="Times New Roman" w:hAnsi="Arial" w:cs="Arial"/>
          <w:bCs/>
          <w:sz w:val="20"/>
          <w:szCs w:val="20"/>
          <w:lang w:eastAsia="en-GB"/>
        </w:rPr>
        <w:t xml:space="preserve">when maxOccurs </w:t>
      </w:r>
      <w:r>
        <w:rPr>
          <w:rFonts w:ascii="Arial" w:eastAsia="Times New Roman" w:hAnsi="Arial" w:cs="Arial"/>
          <w:bCs/>
          <w:sz w:val="20"/>
          <w:szCs w:val="20"/>
          <w:lang w:eastAsia="en-GB"/>
        </w:rPr>
        <w:t xml:space="preserve">or occursCount </w:t>
      </w:r>
      <w:r w:rsidRPr="00AE380D">
        <w:rPr>
          <w:rFonts w:ascii="Arial" w:eastAsia="Times New Roman" w:hAnsi="Arial" w:cs="Arial"/>
          <w:bCs/>
          <w:sz w:val="20"/>
          <w:szCs w:val="20"/>
          <w:lang w:eastAsia="en-GB"/>
        </w:rPr>
        <w:t>is zero.</w:t>
      </w:r>
    </w:p>
    <w:p w:rsidR="00AE380D" w:rsidRPr="00AE380D" w:rsidRDefault="00AE380D" w:rsidP="00AE380D">
      <w:pPr>
        <w:suppressAutoHyphens w:val="0"/>
        <w:spacing w:before="100" w:beforeAutospacing="1" w:after="100" w:afterAutospacing="1"/>
        <w:rPr>
          <w:rFonts w:ascii="Arial" w:eastAsia="Times New Roman" w:hAnsi="Arial" w:cs="Arial"/>
          <w:sz w:val="20"/>
          <w:szCs w:val="20"/>
          <w:lang w:eastAsia="en-GB"/>
        </w:rPr>
      </w:pPr>
      <w:r w:rsidRPr="00AE380D">
        <w:rPr>
          <w:rFonts w:ascii="Arial" w:eastAsia="Times New Roman" w:hAnsi="Arial" w:cs="Arial"/>
          <w:i/>
          <w:sz w:val="20"/>
          <w:szCs w:val="20"/>
          <w:lang w:eastAsia="en-GB"/>
        </w:rPr>
        <w:t xml:space="preserve">16.1.1 </w:t>
      </w:r>
      <w:r w:rsidRPr="00AE380D">
        <w:rPr>
          <w:rFonts w:ascii="Arial" w:eastAsia="Times New Roman" w:hAnsi="Arial" w:cs="Arial"/>
          <w:sz w:val="20"/>
          <w:szCs w:val="20"/>
          <w:lang w:eastAsia="en-GB"/>
        </w:rPr>
        <w:t>(fixed):</w:t>
      </w:r>
      <w:r w:rsidRPr="00AE380D">
        <w:rPr>
          <w:rFonts w:ascii="Arial" w:eastAsia="Times New Roman" w:hAnsi="Arial" w:cs="Arial"/>
          <w:sz w:val="20"/>
          <w:szCs w:val="20"/>
          <w:lang w:eastAsia="en-GB"/>
        </w:rPr>
        <w:br/>
        <w:t xml:space="preserve">Parsing: When maxOccurs is 0, no occurrences looked for in the data </w:t>
      </w:r>
      <w:r w:rsidRPr="00AE380D">
        <w:rPr>
          <w:rFonts w:ascii="Arial" w:eastAsia="Times New Roman" w:hAnsi="Arial" w:cs="Arial"/>
          <w:sz w:val="20"/>
          <w:szCs w:val="20"/>
          <w:lang w:eastAsia="en-GB"/>
        </w:rPr>
        <w:br/>
        <w:t>Unparsing: When maxOccurs is 0, no occurrences looked for in the infoset or written</w:t>
      </w:r>
    </w:p>
    <w:p w:rsidR="00AE380D" w:rsidRPr="00AE380D" w:rsidRDefault="00AE380D" w:rsidP="00AE380D">
      <w:pPr>
        <w:suppressAutoHyphens w:val="0"/>
        <w:spacing w:before="100" w:beforeAutospacing="1" w:after="100" w:afterAutospacing="1"/>
        <w:rPr>
          <w:rFonts w:ascii="Arial" w:eastAsia="Times New Roman" w:hAnsi="Arial" w:cs="Arial"/>
          <w:sz w:val="20"/>
          <w:szCs w:val="20"/>
          <w:lang w:eastAsia="en-GB"/>
        </w:rPr>
      </w:pPr>
      <w:r w:rsidRPr="00AE380D">
        <w:rPr>
          <w:rFonts w:ascii="Arial" w:eastAsia="Times New Roman" w:hAnsi="Arial" w:cs="Arial"/>
          <w:i/>
          <w:sz w:val="20"/>
          <w:szCs w:val="20"/>
          <w:lang w:eastAsia="en-GB"/>
        </w:rPr>
        <w:t xml:space="preserve">16.1.2 </w:t>
      </w:r>
      <w:r w:rsidRPr="00AE380D">
        <w:rPr>
          <w:rFonts w:ascii="Arial" w:eastAsia="Times New Roman" w:hAnsi="Arial" w:cs="Arial"/>
          <w:sz w:val="20"/>
          <w:szCs w:val="20"/>
          <w:lang w:eastAsia="en-GB"/>
        </w:rPr>
        <w:t>(implicit):</w:t>
      </w:r>
      <w:r w:rsidRPr="00AE380D">
        <w:rPr>
          <w:rFonts w:ascii="Arial" w:eastAsia="Times New Roman" w:hAnsi="Arial" w:cs="Arial"/>
          <w:sz w:val="20"/>
          <w:szCs w:val="20"/>
          <w:lang w:eastAsia="en-GB"/>
        </w:rPr>
        <w:br/>
        <w:t xml:space="preserve">Parsing: When maxOccurs is 0, no occurrences looked for in the data </w:t>
      </w:r>
      <w:r w:rsidRPr="00AE380D">
        <w:rPr>
          <w:rFonts w:ascii="Arial" w:eastAsia="Times New Roman" w:hAnsi="Arial" w:cs="Arial"/>
          <w:sz w:val="20"/>
          <w:szCs w:val="20"/>
          <w:lang w:eastAsia="en-GB"/>
        </w:rPr>
        <w:br/>
        <w:t>Unparsing: When maxOccurs is 0, no occurrences looked for in the infoset or written</w:t>
      </w:r>
    </w:p>
    <w:p w:rsidR="00AE380D" w:rsidRPr="00AE380D" w:rsidRDefault="00AE380D" w:rsidP="00AE380D">
      <w:pPr>
        <w:suppressAutoHyphens w:val="0"/>
        <w:spacing w:before="100" w:beforeAutospacing="1" w:after="100" w:afterAutospacing="1"/>
        <w:rPr>
          <w:rFonts w:ascii="Arial" w:eastAsia="Times New Roman" w:hAnsi="Arial" w:cs="Arial"/>
          <w:sz w:val="20"/>
          <w:szCs w:val="20"/>
          <w:lang w:eastAsia="en-GB"/>
        </w:rPr>
      </w:pPr>
      <w:r w:rsidRPr="00AE380D">
        <w:rPr>
          <w:rFonts w:ascii="Arial" w:eastAsia="Times New Roman" w:hAnsi="Arial" w:cs="Arial"/>
          <w:i/>
          <w:sz w:val="20"/>
          <w:szCs w:val="20"/>
          <w:lang w:eastAsia="en-GB"/>
        </w:rPr>
        <w:t xml:space="preserve">16.1.4 </w:t>
      </w:r>
      <w:r w:rsidRPr="00AE380D">
        <w:rPr>
          <w:rFonts w:ascii="Arial" w:eastAsia="Times New Roman" w:hAnsi="Arial" w:cs="Arial"/>
          <w:sz w:val="20"/>
          <w:szCs w:val="20"/>
          <w:lang w:eastAsia="en-GB"/>
        </w:rPr>
        <w:t>(expression):</w:t>
      </w:r>
      <w:r w:rsidRPr="00AE380D">
        <w:rPr>
          <w:rFonts w:ascii="Arial" w:eastAsia="Times New Roman" w:hAnsi="Arial" w:cs="Arial"/>
          <w:sz w:val="20"/>
          <w:szCs w:val="20"/>
          <w:lang w:eastAsia="en-GB"/>
        </w:rPr>
        <w:br/>
        <w:t>Parsing: When dfdl:occursCount is 0, no occurrences looked for in the data</w:t>
      </w:r>
    </w:p>
    <w:p w:rsidR="00AE380D" w:rsidRDefault="00AE380D">
      <w:pPr>
        <w:suppressAutoHyphens w:val="0"/>
        <w:rPr>
          <w:rFonts w:ascii="Arial" w:hAnsi="Arial" w:cs="Arial"/>
          <w:sz w:val="20"/>
          <w:szCs w:val="20"/>
        </w:rPr>
      </w:pPr>
    </w:p>
    <w:p w:rsidR="00AE380D" w:rsidRDefault="000B61E4">
      <w:pPr>
        <w:suppressAutoHyphens w:val="0"/>
        <w:rPr>
          <w:rFonts w:ascii="Arial" w:hAnsi="Arial" w:cs="Arial"/>
          <w:i/>
          <w:sz w:val="20"/>
          <w:szCs w:val="20"/>
        </w:rPr>
      </w:pPr>
      <w:r>
        <w:rPr>
          <w:rFonts w:ascii="Arial" w:hAnsi="Arial" w:cs="Arial"/>
          <w:b/>
          <w:sz w:val="20"/>
          <w:szCs w:val="20"/>
        </w:rPr>
        <w:t>5.</w:t>
      </w:r>
      <w:r w:rsidR="00AE380D" w:rsidRPr="00AE380D">
        <w:rPr>
          <w:rFonts w:ascii="Arial" w:hAnsi="Arial" w:cs="Arial"/>
          <w:b/>
          <w:sz w:val="20"/>
          <w:szCs w:val="20"/>
        </w:rPr>
        <w:t>10</w:t>
      </w:r>
      <w:r w:rsidR="00AE380D">
        <w:rPr>
          <w:rFonts w:ascii="Arial" w:hAnsi="Arial" w:cs="Arial"/>
          <w:sz w:val="20"/>
          <w:szCs w:val="20"/>
        </w:rPr>
        <w:t xml:space="preserve">. </w:t>
      </w:r>
      <w:r w:rsidR="00AE380D" w:rsidRPr="00AE380D">
        <w:rPr>
          <w:rFonts w:ascii="Arial" w:hAnsi="Arial" w:cs="Arial"/>
          <w:i/>
          <w:sz w:val="20"/>
          <w:szCs w:val="20"/>
        </w:rPr>
        <w:t xml:space="preserve">Sections various. </w:t>
      </w:r>
      <w:hyperlink r:id="rId21" w:history="1">
        <w:r w:rsidR="00AE380D" w:rsidRPr="00AE380D">
          <w:rPr>
            <w:rStyle w:val="Hyperlink"/>
            <w:rFonts w:ascii="Arial" w:hAnsi="Arial" w:cs="Arial"/>
            <w:i/>
            <w:sz w:val="20"/>
            <w:szCs w:val="20"/>
          </w:rPr>
          <w:t>https://redmine.ogf.org/issues/245</w:t>
        </w:r>
      </w:hyperlink>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T</w:t>
      </w:r>
      <w:r w:rsidRPr="006E10B4">
        <w:rPr>
          <w:rFonts w:ascii="Arial" w:eastAsia="Times New Roman" w:hAnsi="Arial" w:cs="Arial"/>
          <w:sz w:val="20"/>
          <w:szCs w:val="20"/>
          <w:lang w:eastAsia="en-GB"/>
        </w:rPr>
        <w:t xml:space="preserve">he specification is changed to say that a 'fixed length' element </w:t>
      </w:r>
      <w:r>
        <w:rPr>
          <w:rFonts w:ascii="Arial" w:eastAsia="Times New Roman" w:hAnsi="Arial" w:cs="Arial"/>
          <w:sz w:val="20"/>
          <w:szCs w:val="20"/>
          <w:lang w:eastAsia="en-GB"/>
        </w:rPr>
        <w:t>with a non-zero length can never have</w:t>
      </w:r>
      <w:r w:rsidRPr="006E10B4">
        <w:rPr>
          <w:rFonts w:ascii="Arial" w:eastAsia="Times New Roman" w:hAnsi="Arial" w:cs="Arial"/>
          <w:sz w:val="20"/>
          <w:szCs w:val="20"/>
          <w:lang w:eastAsia="en-GB"/>
        </w:rPr>
        <w:t xml:space="preserve"> an empt</w:t>
      </w:r>
      <w:r>
        <w:rPr>
          <w:rFonts w:ascii="Arial" w:eastAsia="Times New Roman" w:hAnsi="Arial" w:cs="Arial"/>
          <w:sz w:val="20"/>
          <w:szCs w:val="20"/>
          <w:lang w:eastAsia="en-GB"/>
        </w:rPr>
        <w:t>y representation. T</w:t>
      </w:r>
      <w:r w:rsidRPr="006E10B4">
        <w:rPr>
          <w:rFonts w:ascii="Arial" w:eastAsia="Times New Roman" w:hAnsi="Arial" w:cs="Arial"/>
          <w:sz w:val="20"/>
          <w:szCs w:val="20"/>
          <w:lang w:eastAsia="en-GB"/>
        </w:rPr>
        <w:t xml:space="preserve">he emptyValueDelimiterPolicy does not </w:t>
      </w:r>
      <w:r>
        <w:rPr>
          <w:rFonts w:ascii="Arial" w:eastAsia="Times New Roman" w:hAnsi="Arial" w:cs="Arial"/>
          <w:sz w:val="20"/>
          <w:szCs w:val="20"/>
          <w:lang w:eastAsia="en-GB"/>
        </w:rPr>
        <w:t xml:space="preserve">therefore </w:t>
      </w:r>
      <w:r w:rsidRPr="006E10B4">
        <w:rPr>
          <w:rFonts w:ascii="Arial" w:eastAsia="Times New Roman" w:hAnsi="Arial" w:cs="Arial"/>
          <w:sz w:val="20"/>
          <w:szCs w:val="20"/>
          <w:lang w:eastAsia="en-GB"/>
        </w:rPr>
        <w:t xml:space="preserve">apply and all occurrences of the element will have the fixed length. </w:t>
      </w:r>
      <w:r>
        <w:rPr>
          <w:rFonts w:ascii="Arial" w:eastAsia="Times New Roman" w:hAnsi="Arial" w:cs="Arial"/>
          <w:sz w:val="20"/>
          <w:szCs w:val="20"/>
          <w:lang w:eastAsia="en-GB"/>
        </w:rPr>
        <w:t xml:space="preserve">This is to prevent a catch 22 situation when initiators are </w:t>
      </w:r>
      <w:r w:rsidRPr="006E10B4">
        <w:rPr>
          <w:rFonts w:ascii="Arial" w:eastAsia="Times New Roman" w:hAnsi="Arial" w:cs="Arial"/>
          <w:sz w:val="20"/>
          <w:szCs w:val="20"/>
          <w:lang w:eastAsia="en-GB"/>
        </w:rPr>
        <w:t>present.</w:t>
      </w:r>
      <w:r>
        <w:rPr>
          <w:rFonts w:ascii="Arial" w:eastAsia="Times New Roman" w:hAnsi="Arial" w:cs="Arial"/>
          <w:sz w:val="20"/>
          <w:szCs w:val="20"/>
          <w:lang w:eastAsia="en-GB"/>
        </w:rPr>
        <w:t xml:space="preserve"> </w:t>
      </w:r>
      <w:r w:rsidRPr="006E10B4">
        <w:rPr>
          <w:rFonts w:ascii="Arial" w:eastAsia="Times New Roman" w:hAnsi="Arial" w:cs="Arial"/>
          <w:sz w:val="20"/>
          <w:szCs w:val="20"/>
          <w:lang w:eastAsia="en-GB"/>
        </w:rPr>
        <w:t>Spec changes:</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lastRenderedPageBreak/>
        <w:t>Add a definition of 'fixed length element' to the glossary in section 3, being an element of specified length where lengthKind is 'explicit' but length is not an expression, or lengthKind is 'implicit' (of simple type only). (Note that the spec also uses 'fixed length' for choice branches where choiceLengthKind is 'explicit')</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Add a paragraph to section 9.2.2 which states that empty representation is not possible for fixed length elements with a non-zero length.</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 xml:space="preserve">Add a clause in 9.4.2.2 and 9.4.2.3 so that the statement about optional occurrences says "If dfdl:emptyValueDelimiterPolicy </w:t>
      </w:r>
      <w:r w:rsidRPr="006E10B4">
        <w:rPr>
          <w:rFonts w:ascii="Arial" w:eastAsia="Times New Roman" w:hAnsi="Arial" w:cs="Arial"/>
          <w:b/>
          <w:bCs/>
          <w:sz w:val="20"/>
          <w:szCs w:val="20"/>
          <w:lang w:eastAsia="en-GB"/>
        </w:rPr>
        <w:t>is in effect and</w:t>
      </w:r>
      <w:r w:rsidRPr="006E10B4">
        <w:rPr>
          <w:rFonts w:ascii="Arial" w:eastAsia="Times New Roman" w:hAnsi="Arial" w:cs="Arial"/>
          <w:sz w:val="20"/>
          <w:szCs w:val="20"/>
          <w:lang w:eastAsia="en-GB"/>
        </w:rPr>
        <w:t xml:space="preserve"> is not 'none'...", as the words today do not cover cases when it is ignored (no initiator or terminator).</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Add a new paragraph to the property description of emptyValueDelimiterPolicy in section 12.2 "Ignored if the element is fixed length and length is not zero (no empty representation is possible)."</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 xml:space="preserve">Update existing paragraph of the property description of emptyValueDelimiterPolicy in section 12.2 "It is a schema definition error if dfdl:emptyValueDelimiterPolicy </w:t>
      </w:r>
      <w:r w:rsidRPr="006E10B4">
        <w:rPr>
          <w:rFonts w:ascii="Arial" w:eastAsia="Times New Roman" w:hAnsi="Arial" w:cs="Arial"/>
          <w:b/>
          <w:bCs/>
          <w:sz w:val="20"/>
          <w:szCs w:val="20"/>
          <w:lang w:eastAsia="en-GB"/>
        </w:rPr>
        <w:t>is in effect and</w:t>
      </w:r>
      <w:r w:rsidRPr="006E10B4">
        <w:rPr>
          <w:rFonts w:ascii="Arial" w:eastAsia="Times New Roman" w:hAnsi="Arial" w:cs="Arial"/>
          <w:sz w:val="20"/>
          <w:szCs w:val="20"/>
          <w:lang w:eastAsia="en-GB"/>
        </w:rPr>
        <w:t xml:space="preserve"> is set to 'none' or 'terminator' when the parent xs:sequence has dfdl:initiatedContent 'yes'."</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 xml:space="preserve">Update existing paragraph of the property description of nilValueDelimiterPolicy in section 13.15 "It is a schema definition error if dfdl:nilValueDelimiterPolicy </w:t>
      </w:r>
      <w:r w:rsidRPr="006E10B4">
        <w:rPr>
          <w:rFonts w:ascii="Arial" w:eastAsia="Times New Roman" w:hAnsi="Arial" w:cs="Arial"/>
          <w:b/>
          <w:bCs/>
          <w:sz w:val="20"/>
          <w:szCs w:val="20"/>
          <w:lang w:eastAsia="en-GB"/>
        </w:rPr>
        <w:t>is in effect and</w:t>
      </w:r>
      <w:r w:rsidRPr="006E10B4">
        <w:rPr>
          <w:rFonts w:ascii="Arial" w:eastAsia="Times New Roman" w:hAnsi="Arial" w:cs="Arial"/>
          <w:sz w:val="20"/>
          <w:szCs w:val="20"/>
          <w:lang w:eastAsia="en-GB"/>
        </w:rPr>
        <w:t xml:space="preserve"> is set to 'none' or 'terminator' when the parent xs:sequence has dfdl:initiatedContent 'yes'."</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Update existing paragraph of the property description of nilKind in section 13.15</w:t>
      </w:r>
      <w:r>
        <w:rPr>
          <w:rFonts w:ascii="Arial" w:eastAsia="Times New Roman" w:hAnsi="Arial" w:cs="Arial"/>
          <w:sz w:val="20"/>
          <w:szCs w:val="20"/>
          <w:lang w:eastAsia="en-GB"/>
        </w:rPr>
        <w:t xml:space="preserve"> to remove the definition of fixed length. </w:t>
      </w:r>
    </w:p>
    <w:p w:rsidR="00AE380D" w:rsidRDefault="00AE380D">
      <w:pPr>
        <w:suppressAutoHyphens w:val="0"/>
        <w:rPr>
          <w:rFonts w:ascii="Arial" w:hAnsi="Arial" w:cs="Arial"/>
          <w:sz w:val="20"/>
          <w:szCs w:val="20"/>
        </w:rPr>
      </w:pPr>
    </w:p>
    <w:p w:rsidR="00F874B3" w:rsidRPr="00F874B3" w:rsidRDefault="000B61E4">
      <w:pPr>
        <w:suppressAutoHyphens w:val="0"/>
        <w:rPr>
          <w:rFonts w:ascii="Arial" w:hAnsi="Arial" w:cs="Arial"/>
          <w:i/>
          <w:sz w:val="20"/>
          <w:szCs w:val="20"/>
        </w:rPr>
      </w:pPr>
      <w:r>
        <w:rPr>
          <w:rFonts w:ascii="Arial" w:hAnsi="Arial" w:cs="Arial"/>
          <w:b/>
          <w:sz w:val="20"/>
          <w:szCs w:val="20"/>
        </w:rPr>
        <w:t>5.</w:t>
      </w:r>
      <w:r w:rsidR="00F874B3" w:rsidRPr="00F874B3">
        <w:rPr>
          <w:rFonts w:ascii="Arial" w:hAnsi="Arial" w:cs="Arial"/>
          <w:b/>
          <w:sz w:val="20"/>
          <w:szCs w:val="20"/>
        </w:rPr>
        <w:t>11</w:t>
      </w:r>
      <w:r w:rsidR="00F874B3">
        <w:rPr>
          <w:rFonts w:ascii="Arial" w:hAnsi="Arial" w:cs="Arial"/>
          <w:sz w:val="20"/>
          <w:szCs w:val="20"/>
        </w:rPr>
        <w:t xml:space="preserve">. </w:t>
      </w:r>
      <w:r w:rsidR="00F874B3" w:rsidRPr="00F874B3">
        <w:rPr>
          <w:rFonts w:ascii="Arial" w:hAnsi="Arial" w:cs="Arial"/>
          <w:i/>
          <w:sz w:val="20"/>
          <w:szCs w:val="20"/>
        </w:rPr>
        <w:t xml:space="preserve">Section 23.4. </w:t>
      </w:r>
      <w:hyperlink r:id="rId22" w:history="1">
        <w:r w:rsidR="00F874B3" w:rsidRPr="00F874B3">
          <w:rPr>
            <w:rStyle w:val="Hyperlink"/>
            <w:rFonts w:ascii="Arial" w:hAnsi="Arial" w:cs="Arial"/>
            <w:i/>
            <w:sz w:val="20"/>
            <w:szCs w:val="20"/>
          </w:rPr>
          <w:t>https://redmine.ogf.org/issues/246</w:t>
        </w:r>
      </w:hyperlink>
    </w:p>
    <w:p w:rsidR="00F874B3" w:rsidRDefault="00F874B3" w:rsidP="00F874B3">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 xml:space="preserve">Clarify the meaning of an unqualified path step in a DFDL expression. Add new note after table </w:t>
      </w:r>
      <w:r w:rsidR="008C6C07">
        <w:rPr>
          <w:rFonts w:ascii="Arial" w:eastAsia="Times New Roman" w:hAnsi="Arial" w:cs="Arial"/>
          <w:sz w:val="20"/>
          <w:szCs w:val="20"/>
          <w:lang w:eastAsia="en-GB"/>
        </w:rPr>
        <w:t>57</w:t>
      </w:r>
      <w:r>
        <w:rPr>
          <w:rFonts w:ascii="Arial" w:eastAsia="Times New Roman" w:hAnsi="Arial" w:cs="Arial"/>
          <w:sz w:val="20"/>
          <w:szCs w:val="20"/>
          <w:lang w:eastAsia="en-GB"/>
        </w:rPr>
        <w:t xml:space="preserve"> with accompanying reference.</w:t>
      </w:r>
    </w:p>
    <w:p w:rsidR="00F874B3" w:rsidRPr="00F874B3" w:rsidRDefault="00F874B3" w:rsidP="00F874B3">
      <w:pPr>
        <w:suppressAutoHyphens w:val="0"/>
        <w:spacing w:before="100" w:beforeAutospacing="1" w:after="100" w:afterAutospacing="1"/>
        <w:rPr>
          <w:rFonts w:ascii="Arial" w:eastAsia="Times New Roman" w:hAnsi="Arial" w:cs="Arial"/>
          <w:sz w:val="20"/>
          <w:szCs w:val="20"/>
          <w:lang w:eastAsia="en-GB"/>
        </w:rPr>
      </w:pPr>
      <w:r w:rsidRPr="00F874B3">
        <w:rPr>
          <w:rFonts w:ascii="Arial" w:eastAsia="Times New Roman" w:hAnsi="Arial" w:cs="Arial"/>
          <w:sz w:val="20"/>
          <w:szCs w:val="20"/>
          <w:lang w:eastAsia="en-GB"/>
        </w:rPr>
        <w:t>5. NameTest - These QNames are path steps that refer to elements in the DFDL infoset. If such an element is in a namespace, then the NameTest QName must have a prefix which is bound to the namespace. Specifically, any default namespace is not used to implicitly qualify these NameTest QNames. This behavior is consistent with XPath expression usage in XML Schema [</w:t>
      </w:r>
      <w:r>
        <w:rPr>
          <w:rFonts w:ascii="Arial" w:eastAsia="Times New Roman" w:hAnsi="Arial" w:cs="Arial"/>
          <w:sz w:val="20"/>
          <w:szCs w:val="20"/>
          <w:lang w:eastAsia="en-GB"/>
        </w:rPr>
        <w:t>x</w:t>
      </w:r>
      <w:r w:rsidRPr="00F874B3">
        <w:rPr>
          <w:rFonts w:ascii="Arial" w:eastAsia="Times New Roman" w:hAnsi="Arial" w:cs="Arial"/>
          <w:sz w:val="20"/>
          <w:szCs w:val="20"/>
          <w:lang w:eastAsia="en-GB"/>
        </w:rPr>
        <w:t>]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rsidR="00F874B3" w:rsidRPr="00F874B3" w:rsidRDefault="00F874B3" w:rsidP="00F874B3">
      <w:pPr>
        <w:suppressAutoHyphens w:val="0"/>
        <w:spacing w:before="100" w:beforeAutospacing="1" w:after="100" w:afterAutospacing="1"/>
        <w:rPr>
          <w:rFonts w:ascii="Arial" w:eastAsia="Times New Roman" w:hAnsi="Arial" w:cs="Arial"/>
          <w:sz w:val="20"/>
          <w:szCs w:val="20"/>
          <w:lang w:eastAsia="en-GB"/>
        </w:rPr>
      </w:pPr>
      <w:r w:rsidRPr="00F874B3">
        <w:rPr>
          <w:rFonts w:ascii="Arial" w:eastAsia="Times New Roman" w:hAnsi="Arial" w:cs="Arial"/>
          <w:sz w:val="20"/>
          <w:szCs w:val="20"/>
          <w:lang w:eastAsia="en-GB"/>
        </w:rPr>
        <w:t>[</w:t>
      </w:r>
      <w:r>
        <w:rPr>
          <w:rFonts w:ascii="Arial" w:eastAsia="Times New Roman" w:hAnsi="Arial" w:cs="Arial"/>
          <w:sz w:val="20"/>
          <w:szCs w:val="20"/>
          <w:lang w:eastAsia="en-GB"/>
        </w:rPr>
        <w:t>x</w:t>
      </w:r>
      <w:r w:rsidRPr="00F874B3">
        <w:rPr>
          <w:rFonts w:ascii="Arial" w:eastAsia="Times New Roman" w:hAnsi="Arial" w:cs="Arial"/>
          <w:sz w:val="20"/>
          <w:szCs w:val="20"/>
          <w:lang w:eastAsia="en-GB"/>
        </w:rPr>
        <w:t>] Definitive XML Schema (Walmsley, ISBN 0-13-065567-8) page 390, Section 17.8, Table 17-6 says "A child element-type name which must be prefixed if it is in a namespace".</w:t>
      </w:r>
    </w:p>
    <w:p w:rsidR="00F874B3" w:rsidRPr="00AE380D" w:rsidRDefault="00F874B3">
      <w:pPr>
        <w:suppressAutoHyphens w:val="0"/>
        <w:rPr>
          <w:rFonts w:ascii="Arial" w:hAnsi="Arial" w:cs="Arial"/>
          <w:sz w:val="20"/>
          <w:szCs w:val="20"/>
        </w:rPr>
      </w:pPr>
    </w:p>
    <w:p w:rsidR="008C6C07" w:rsidRDefault="00AE380D">
      <w:pPr>
        <w:suppressAutoHyphens w:val="0"/>
        <w:rPr>
          <w:rFonts w:ascii="Arial" w:hAnsi="Arial" w:cs="Arial"/>
          <w:sz w:val="20"/>
          <w:szCs w:val="20"/>
        </w:rPr>
      </w:pPr>
      <w:r w:rsidRPr="008C6C07">
        <w:rPr>
          <w:rFonts w:ascii="Arial" w:hAnsi="Arial" w:cs="Arial"/>
          <w:b/>
          <w:sz w:val="20"/>
          <w:szCs w:val="20"/>
        </w:rPr>
        <w:t xml:space="preserve"> </w:t>
      </w:r>
      <w:r w:rsidR="000B61E4">
        <w:rPr>
          <w:rFonts w:ascii="Arial" w:hAnsi="Arial" w:cs="Arial"/>
          <w:b/>
          <w:sz w:val="20"/>
          <w:szCs w:val="20"/>
        </w:rPr>
        <w:t>5.</w:t>
      </w:r>
      <w:r w:rsidR="00F874B3" w:rsidRPr="008C6C07">
        <w:rPr>
          <w:rFonts w:ascii="Arial" w:hAnsi="Arial" w:cs="Arial"/>
          <w:b/>
          <w:sz w:val="20"/>
          <w:szCs w:val="20"/>
        </w:rPr>
        <w:t>12</w:t>
      </w:r>
      <w:r w:rsidR="00F874B3">
        <w:rPr>
          <w:rFonts w:ascii="Arial" w:hAnsi="Arial" w:cs="Arial"/>
          <w:sz w:val="20"/>
          <w:szCs w:val="20"/>
        </w:rPr>
        <w:t xml:space="preserve">. </w:t>
      </w:r>
      <w:r w:rsidR="00F874B3" w:rsidRPr="008C6C07">
        <w:rPr>
          <w:rFonts w:ascii="Arial" w:hAnsi="Arial" w:cs="Arial"/>
          <w:i/>
          <w:sz w:val="20"/>
          <w:szCs w:val="20"/>
        </w:rPr>
        <w:t xml:space="preserve">Section </w:t>
      </w:r>
      <w:r w:rsidR="008C6C07" w:rsidRPr="008C6C07">
        <w:rPr>
          <w:rFonts w:ascii="Arial" w:hAnsi="Arial" w:cs="Arial"/>
          <w:i/>
          <w:sz w:val="20"/>
          <w:szCs w:val="20"/>
        </w:rPr>
        <w:t xml:space="preserve">12.3.7.2.1. </w:t>
      </w:r>
      <w:hyperlink r:id="rId23" w:history="1">
        <w:r w:rsidR="008C6C07" w:rsidRPr="008C6C07">
          <w:rPr>
            <w:rStyle w:val="Hyperlink"/>
            <w:rFonts w:ascii="Arial" w:hAnsi="Arial" w:cs="Arial"/>
            <w:i/>
            <w:sz w:val="20"/>
            <w:szCs w:val="20"/>
          </w:rPr>
          <w:t>https://redmine.ogf.org/issues/247</w:t>
        </w:r>
      </w:hyperlink>
    </w:p>
    <w:p w:rsidR="008C6C07" w:rsidRDefault="008C6C07">
      <w:pPr>
        <w:suppressAutoHyphens w:val="0"/>
        <w:rPr>
          <w:rFonts w:ascii="Arial" w:hAnsi="Arial" w:cs="Arial"/>
          <w:sz w:val="20"/>
          <w:szCs w:val="20"/>
        </w:rPr>
      </w:pPr>
    </w:p>
    <w:p w:rsidR="00891DA8" w:rsidRDefault="008C6C07">
      <w:pPr>
        <w:suppressAutoHyphens w:val="0"/>
        <w:rPr>
          <w:rFonts w:ascii="Arial" w:hAnsi="Arial" w:cs="Arial"/>
          <w:sz w:val="20"/>
          <w:szCs w:val="20"/>
        </w:rPr>
      </w:pPr>
      <w:r>
        <w:rPr>
          <w:rFonts w:ascii="Arial" w:hAnsi="Arial" w:cs="Arial"/>
          <w:sz w:val="20"/>
          <w:szCs w:val="20"/>
        </w:rPr>
        <w:t xml:space="preserve">Correct the </w:t>
      </w:r>
      <w:r w:rsidRPr="008C6C07">
        <w:rPr>
          <w:rFonts w:ascii="Arial" w:hAnsi="Arial" w:cs="Arial"/>
          <w:sz w:val="20"/>
          <w:szCs w:val="20"/>
        </w:rPr>
        <w:t xml:space="preserve">xs:decimal row </w:t>
      </w:r>
      <w:r>
        <w:rPr>
          <w:rFonts w:ascii="Arial" w:hAnsi="Arial" w:cs="Arial"/>
          <w:sz w:val="20"/>
          <w:szCs w:val="20"/>
        </w:rPr>
        <w:t xml:space="preserve">in table 22 so that </w:t>
      </w:r>
      <w:r w:rsidRPr="008C6C07">
        <w:rPr>
          <w:rFonts w:ascii="Arial" w:hAnsi="Arial" w:cs="Arial"/>
          <w:sz w:val="20"/>
          <w:szCs w:val="20"/>
        </w:rPr>
        <w:t xml:space="preserve">the minimum number of bits is </w:t>
      </w:r>
      <w:r>
        <w:rPr>
          <w:rFonts w:ascii="Arial" w:hAnsi="Arial" w:cs="Arial"/>
          <w:sz w:val="20"/>
          <w:szCs w:val="20"/>
        </w:rPr>
        <w:t>8</w:t>
      </w:r>
      <w:r w:rsidRPr="008C6C07">
        <w:rPr>
          <w:rFonts w:ascii="Arial" w:hAnsi="Arial" w:cs="Arial"/>
          <w:sz w:val="20"/>
          <w:szCs w:val="20"/>
        </w:rPr>
        <w:t>. This</w:t>
      </w:r>
      <w:r>
        <w:rPr>
          <w:rFonts w:ascii="Arial" w:hAnsi="Arial" w:cs="Arial"/>
          <w:sz w:val="20"/>
          <w:szCs w:val="20"/>
        </w:rPr>
        <w:t xml:space="preserve"> is because </w:t>
      </w:r>
      <w:r w:rsidRPr="008C6C07">
        <w:rPr>
          <w:rFonts w:ascii="Arial" w:hAnsi="Arial" w:cs="Arial"/>
          <w:sz w:val="20"/>
          <w:szCs w:val="20"/>
        </w:rPr>
        <w:t xml:space="preserve">lengthUnits 'bits' is not allowed for xs:decimal. </w:t>
      </w:r>
      <w:r>
        <w:rPr>
          <w:rFonts w:ascii="Arial" w:hAnsi="Arial" w:cs="Arial"/>
          <w:sz w:val="20"/>
          <w:szCs w:val="20"/>
        </w:rPr>
        <w:t>A footnote is added to t</w:t>
      </w:r>
      <w:r w:rsidRPr="008C6C07">
        <w:rPr>
          <w:rFonts w:ascii="Arial" w:hAnsi="Arial" w:cs="Arial"/>
          <w:sz w:val="20"/>
          <w:szCs w:val="20"/>
        </w:rPr>
        <w:t>he table stating this restriction.</w:t>
      </w:r>
      <w:r>
        <w:rPr>
          <w:rFonts w:ascii="Arial" w:hAnsi="Arial" w:cs="Arial"/>
          <w:sz w:val="20"/>
          <w:szCs w:val="20"/>
        </w:rPr>
        <w:t xml:space="preserve"> </w:t>
      </w:r>
      <w:r w:rsidR="00891DA8">
        <w:rPr>
          <w:rFonts w:ascii="Arial" w:hAnsi="Arial" w:cs="Arial"/>
          <w:sz w:val="20"/>
          <w:szCs w:val="20"/>
        </w:rPr>
        <w:br w:type="page"/>
      </w:r>
    </w:p>
    <w:p w:rsidR="008C6C07" w:rsidRDefault="000B61E4">
      <w:pPr>
        <w:suppressAutoHyphens w:val="0"/>
        <w:rPr>
          <w:rFonts w:ascii="Arial" w:hAnsi="Arial" w:cs="Arial"/>
          <w:i/>
          <w:sz w:val="20"/>
          <w:szCs w:val="20"/>
        </w:rPr>
      </w:pPr>
      <w:r>
        <w:rPr>
          <w:rFonts w:ascii="Arial" w:hAnsi="Arial" w:cs="Arial"/>
          <w:b/>
          <w:sz w:val="20"/>
          <w:szCs w:val="20"/>
        </w:rPr>
        <w:lastRenderedPageBreak/>
        <w:t>5.</w:t>
      </w:r>
      <w:r w:rsidR="008C6C07" w:rsidRPr="008C6C07">
        <w:rPr>
          <w:rFonts w:ascii="Arial" w:hAnsi="Arial" w:cs="Arial"/>
          <w:b/>
          <w:sz w:val="20"/>
          <w:szCs w:val="20"/>
        </w:rPr>
        <w:t>13</w:t>
      </w:r>
      <w:r w:rsidR="008C6C07" w:rsidRPr="008C6C07">
        <w:rPr>
          <w:rFonts w:ascii="Arial" w:hAnsi="Arial" w:cs="Arial"/>
          <w:i/>
          <w:sz w:val="20"/>
          <w:szCs w:val="20"/>
        </w:rPr>
        <w:t xml:space="preserve">. Section 13.7.1.1. </w:t>
      </w:r>
      <w:hyperlink r:id="rId24" w:history="1">
        <w:r w:rsidR="008C6C07" w:rsidRPr="006F76BF">
          <w:rPr>
            <w:rStyle w:val="Hyperlink"/>
            <w:rFonts w:ascii="Arial" w:hAnsi="Arial" w:cs="Arial"/>
            <w:i/>
            <w:sz w:val="20"/>
            <w:szCs w:val="20"/>
          </w:rPr>
          <w:t>https://redmine.ogf.org/issues/248</w:t>
        </w:r>
      </w:hyperlink>
    </w:p>
    <w:p w:rsidR="008C6C07" w:rsidRPr="008C6C07" w:rsidRDefault="008C6C07">
      <w:pPr>
        <w:suppressAutoHyphens w:val="0"/>
        <w:rPr>
          <w:rFonts w:ascii="Arial" w:hAnsi="Arial" w:cs="Arial"/>
          <w:i/>
          <w:sz w:val="20"/>
          <w:szCs w:val="20"/>
        </w:rPr>
      </w:pPr>
    </w:p>
    <w:p w:rsidR="008C6C07" w:rsidRDefault="008C6C07">
      <w:pPr>
        <w:suppressAutoHyphens w:val="0"/>
        <w:rPr>
          <w:rFonts w:ascii="Arial" w:hAnsi="Arial" w:cs="Arial"/>
          <w:sz w:val="20"/>
          <w:szCs w:val="20"/>
        </w:rPr>
      </w:pPr>
      <w:r>
        <w:rPr>
          <w:rFonts w:ascii="Arial" w:hAnsi="Arial" w:cs="Arial"/>
          <w:sz w:val="20"/>
          <w:szCs w:val="20"/>
        </w:rPr>
        <w:t>The paragraphs in section 13.7.1.1 are incorrect and should read as follows:</w:t>
      </w:r>
    </w:p>
    <w:p w:rsidR="008C6C07" w:rsidRDefault="008C6C07" w:rsidP="008C6C07">
      <w:pPr>
        <w:rPr>
          <w:rFonts w:ascii="Arial" w:hAnsi="Arial" w:cs="Arial"/>
          <w:sz w:val="20"/>
          <w:szCs w:val="20"/>
        </w:rPr>
      </w:pPr>
    </w:p>
    <w:p w:rsidR="008C6C07" w:rsidRDefault="008C6C07" w:rsidP="008C6C07">
      <w:pPr>
        <w:rPr>
          <w:rFonts w:ascii="Arial" w:hAnsi="Arial" w:cs="Arial"/>
          <w:sz w:val="20"/>
          <w:szCs w:val="20"/>
        </w:rPr>
      </w:pPr>
      <w:r>
        <w:rPr>
          <w:rFonts w:ascii="Arial" w:hAnsi="Arial" w:cs="Arial"/>
          <w:sz w:val="20"/>
          <w:szCs w:val="20"/>
        </w:rPr>
        <w:t>“</w:t>
      </w:r>
      <w:r w:rsidRPr="008C6C07">
        <w:rPr>
          <w:rFonts w:ascii="Arial" w:hAnsi="Arial" w:cs="Arial"/>
          <w:sz w:val="20"/>
          <w:szCs w:val="20"/>
        </w:rPr>
        <w:t xml:space="preserve">For both parsing and unparsing, the bit string that represents the content region for a base-2 binary number is converted to/from an Infoset value by a calculation that involves the length  </w:t>
      </w:r>
      <w:r>
        <w:rPr>
          <w:rFonts w:ascii="Arial" w:hAnsi="Arial" w:cs="Arial"/>
          <w:sz w:val="20"/>
          <w:szCs w:val="20"/>
        </w:rPr>
        <w:t xml:space="preserve">and </w:t>
      </w:r>
      <w:r w:rsidRPr="008C6C07">
        <w:rPr>
          <w:rFonts w:ascii="Arial" w:hAnsi="Arial" w:cs="Arial"/>
          <w:sz w:val="20"/>
          <w:szCs w:val="20"/>
        </w:rPr>
        <w:t xml:space="preserve">the dfdl:byteOrder </w:t>
      </w:r>
      <w:r>
        <w:rPr>
          <w:rFonts w:ascii="Arial" w:hAnsi="Arial" w:cs="Arial"/>
          <w:sz w:val="20"/>
          <w:szCs w:val="20"/>
        </w:rPr>
        <w:t xml:space="preserve">and dfdl:bitOrder </w:t>
      </w:r>
      <w:r w:rsidRPr="008C6C07">
        <w:rPr>
          <w:rFonts w:ascii="Arial" w:hAnsi="Arial" w:cs="Arial"/>
          <w:sz w:val="20"/>
          <w:szCs w:val="20"/>
        </w:rPr>
        <w:t>propert</w:t>
      </w:r>
      <w:r>
        <w:rPr>
          <w:rFonts w:ascii="Arial" w:hAnsi="Arial" w:cs="Arial"/>
          <w:sz w:val="20"/>
          <w:szCs w:val="20"/>
        </w:rPr>
        <w:t>ies</w:t>
      </w:r>
      <w:r w:rsidRPr="008C6C07">
        <w:rPr>
          <w:rFonts w:ascii="Arial" w:hAnsi="Arial" w:cs="Arial"/>
          <w:sz w:val="20"/>
          <w:szCs w:val="20"/>
        </w:rPr>
        <w:t>.</w:t>
      </w:r>
    </w:p>
    <w:p w:rsidR="008C6C07" w:rsidRPr="008C6C07" w:rsidRDefault="008C6C07" w:rsidP="008C6C07">
      <w:pPr>
        <w:rPr>
          <w:rFonts w:ascii="Arial" w:hAnsi="Arial" w:cs="Arial"/>
          <w:sz w:val="20"/>
          <w:szCs w:val="20"/>
        </w:rPr>
      </w:pPr>
    </w:p>
    <w:p w:rsidR="008C6C07" w:rsidRDefault="008C6C07" w:rsidP="008C6C07">
      <w:pPr>
        <w:rPr>
          <w:rFonts w:ascii="Arial" w:hAnsi="Arial" w:cs="Arial"/>
          <w:sz w:val="20"/>
          <w:szCs w:val="20"/>
        </w:rPr>
      </w:pPr>
      <w:r w:rsidRPr="008C6C07">
        <w:rPr>
          <w:rFonts w:ascii="Arial" w:hAnsi="Arial" w:cs="Arial"/>
          <w:sz w:val="20"/>
          <w:szCs w:val="20"/>
        </w:rPr>
        <w:t xml:space="preserve">When parsing, DFDL specifies how an unsigned integer of unbounded magnitude is computed from a bit string based on its length, and the dfdl:byteOrder </w:t>
      </w:r>
      <w:r>
        <w:rPr>
          <w:rFonts w:ascii="Arial" w:hAnsi="Arial" w:cs="Arial"/>
          <w:sz w:val="20"/>
          <w:szCs w:val="20"/>
        </w:rPr>
        <w:t xml:space="preserve">and dfdl:bitOrder </w:t>
      </w:r>
      <w:r w:rsidRPr="008C6C07">
        <w:rPr>
          <w:rFonts w:ascii="Arial" w:hAnsi="Arial" w:cs="Arial"/>
          <w:sz w:val="20"/>
          <w:szCs w:val="20"/>
        </w:rPr>
        <w:t>propert</w:t>
      </w:r>
      <w:r>
        <w:rPr>
          <w:rFonts w:ascii="Arial" w:hAnsi="Arial" w:cs="Arial"/>
          <w:sz w:val="20"/>
          <w:szCs w:val="20"/>
        </w:rPr>
        <w:t>ies</w:t>
      </w:r>
      <w:r w:rsidRPr="008C6C07">
        <w:rPr>
          <w:rFonts w:ascii="Arial" w:hAnsi="Arial" w:cs="Arial"/>
          <w:sz w:val="20"/>
          <w:szCs w:val="20"/>
        </w:rPr>
        <w:t>.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rsidR="00147F65" w:rsidRPr="008C6C07" w:rsidRDefault="00147F65" w:rsidP="008C6C07">
      <w:pPr>
        <w:rPr>
          <w:rFonts w:ascii="Arial" w:hAnsi="Arial" w:cs="Arial"/>
          <w:sz w:val="20"/>
          <w:szCs w:val="20"/>
        </w:rPr>
      </w:pPr>
    </w:p>
    <w:p w:rsidR="008C6C07" w:rsidRPr="008C6C07" w:rsidRDefault="008C6C07" w:rsidP="008C6C07">
      <w:pPr>
        <w:suppressAutoHyphens w:val="0"/>
        <w:rPr>
          <w:rFonts w:ascii="Arial" w:hAnsi="Arial" w:cs="Arial"/>
          <w:sz w:val="20"/>
          <w:szCs w:val="20"/>
        </w:rPr>
      </w:pPr>
      <w:r w:rsidRPr="008C6C07">
        <w:rPr>
          <w:rFonts w:ascii="Arial" w:hAnsi="Arial" w:cs="Arial"/>
          <w:sz w:val="20"/>
          <w:szCs w:val="20"/>
        </w:rPr>
        <w:t>A DFDL implementation can use any conversion technique consistent with this description.</w:t>
      </w:r>
      <w:r w:rsidR="00147F65">
        <w:rPr>
          <w:rFonts w:ascii="Arial" w:hAnsi="Arial" w:cs="Arial"/>
          <w:sz w:val="20"/>
          <w:szCs w:val="20"/>
        </w:rPr>
        <w:t>”</w:t>
      </w:r>
    </w:p>
    <w:p w:rsidR="008C6C07" w:rsidRDefault="008C6C07">
      <w:pPr>
        <w:suppressAutoHyphens w:val="0"/>
        <w:rPr>
          <w:rFonts w:ascii="Arial" w:hAnsi="Arial" w:cs="Arial"/>
          <w:sz w:val="20"/>
          <w:szCs w:val="20"/>
        </w:rPr>
      </w:pPr>
    </w:p>
    <w:p w:rsidR="00147F65" w:rsidRDefault="00147F65">
      <w:pPr>
        <w:suppressAutoHyphens w:val="0"/>
        <w:rPr>
          <w:rFonts w:ascii="Arial" w:hAnsi="Arial" w:cs="Arial"/>
          <w:sz w:val="20"/>
          <w:szCs w:val="20"/>
        </w:rPr>
      </w:pPr>
    </w:p>
    <w:p w:rsidR="00147F65" w:rsidRDefault="000B61E4">
      <w:pPr>
        <w:suppressAutoHyphens w:val="0"/>
        <w:rPr>
          <w:rFonts w:ascii="Arial" w:hAnsi="Arial" w:cs="Arial"/>
          <w:i/>
          <w:sz w:val="20"/>
          <w:szCs w:val="20"/>
        </w:rPr>
      </w:pPr>
      <w:r>
        <w:rPr>
          <w:rFonts w:ascii="Arial" w:hAnsi="Arial" w:cs="Arial"/>
          <w:b/>
          <w:sz w:val="20"/>
          <w:szCs w:val="20"/>
        </w:rPr>
        <w:t>5.</w:t>
      </w:r>
      <w:r w:rsidR="00147F65" w:rsidRPr="00147F65">
        <w:rPr>
          <w:rFonts w:ascii="Arial" w:hAnsi="Arial" w:cs="Arial"/>
          <w:b/>
          <w:sz w:val="20"/>
          <w:szCs w:val="20"/>
        </w:rPr>
        <w:t>14</w:t>
      </w:r>
      <w:r w:rsidR="00147F65">
        <w:rPr>
          <w:rFonts w:ascii="Arial" w:hAnsi="Arial" w:cs="Arial"/>
          <w:sz w:val="20"/>
          <w:szCs w:val="20"/>
        </w:rPr>
        <w:t xml:space="preserve">. </w:t>
      </w:r>
      <w:r w:rsidR="00147F65" w:rsidRPr="00147F65">
        <w:rPr>
          <w:rFonts w:ascii="Arial" w:hAnsi="Arial" w:cs="Arial"/>
          <w:i/>
          <w:sz w:val="20"/>
          <w:szCs w:val="20"/>
        </w:rPr>
        <w:t xml:space="preserve">Section 13.7. </w:t>
      </w:r>
      <w:hyperlink r:id="rId25" w:history="1">
        <w:r w:rsidR="00147F65" w:rsidRPr="006F76BF">
          <w:rPr>
            <w:rStyle w:val="Hyperlink"/>
            <w:rFonts w:ascii="Arial" w:hAnsi="Arial" w:cs="Arial"/>
            <w:i/>
            <w:sz w:val="20"/>
            <w:szCs w:val="20"/>
          </w:rPr>
          <w:t>https://redmine.ogf.org/issues/249</w:t>
        </w:r>
      </w:hyperlink>
    </w:p>
    <w:p w:rsidR="00147F65" w:rsidRDefault="00147F65">
      <w:pPr>
        <w:suppressAutoHyphens w:val="0"/>
        <w:rPr>
          <w:rFonts w:ascii="Arial" w:hAnsi="Arial" w:cs="Arial"/>
          <w:i/>
          <w:sz w:val="20"/>
          <w:szCs w:val="20"/>
        </w:rPr>
      </w:pPr>
    </w:p>
    <w:p w:rsidR="00147F65" w:rsidRDefault="00147F65">
      <w:pPr>
        <w:suppressAutoHyphens w:val="0"/>
        <w:rPr>
          <w:rFonts w:ascii="Arial" w:hAnsi="Arial" w:cs="Arial"/>
          <w:sz w:val="20"/>
          <w:szCs w:val="20"/>
        </w:rPr>
      </w:pPr>
      <w:r w:rsidRPr="00147F65">
        <w:rPr>
          <w:rFonts w:ascii="Arial" w:hAnsi="Arial" w:cs="Arial"/>
          <w:sz w:val="20"/>
          <w:szCs w:val="20"/>
        </w:rPr>
        <w:t>In the description of binaryDecimalVirtualPoint, clarify that when unparsing</w:t>
      </w:r>
      <w:r>
        <w:rPr>
          <w:rFonts w:ascii="Arial" w:hAnsi="Arial" w:cs="Arial"/>
          <w:sz w:val="20"/>
          <w:szCs w:val="20"/>
        </w:rPr>
        <w:t>,</w:t>
      </w:r>
      <w:r w:rsidRPr="00147F65">
        <w:rPr>
          <w:rFonts w:ascii="Arial" w:hAnsi="Arial" w:cs="Arial"/>
          <w:sz w:val="20"/>
          <w:szCs w:val="20"/>
        </w:rPr>
        <w:t xml:space="preserve"> if the </w:t>
      </w:r>
      <w:r>
        <w:rPr>
          <w:rFonts w:ascii="Arial" w:hAnsi="Arial" w:cs="Arial"/>
          <w:sz w:val="20"/>
          <w:szCs w:val="20"/>
        </w:rPr>
        <w:t xml:space="preserve">property </w:t>
      </w:r>
      <w:r w:rsidRPr="00147F65">
        <w:rPr>
          <w:rFonts w:ascii="Arial" w:hAnsi="Arial" w:cs="Arial"/>
          <w:sz w:val="20"/>
          <w:szCs w:val="20"/>
        </w:rPr>
        <w:t xml:space="preserve">value is not sufficient to remove the decimal point from the </w:t>
      </w:r>
      <w:r>
        <w:rPr>
          <w:rFonts w:ascii="Arial" w:hAnsi="Arial" w:cs="Arial"/>
          <w:sz w:val="20"/>
          <w:szCs w:val="20"/>
        </w:rPr>
        <w:t>i</w:t>
      </w:r>
      <w:r w:rsidRPr="00147F65">
        <w:rPr>
          <w:rFonts w:ascii="Arial" w:hAnsi="Arial" w:cs="Arial"/>
          <w:sz w:val="20"/>
          <w:szCs w:val="20"/>
        </w:rPr>
        <w:t>nfoset</w:t>
      </w:r>
      <w:r>
        <w:rPr>
          <w:rFonts w:ascii="Arial" w:hAnsi="Arial" w:cs="Arial"/>
          <w:sz w:val="20"/>
          <w:szCs w:val="20"/>
        </w:rPr>
        <w:t xml:space="preserve"> value</w:t>
      </w:r>
      <w:r w:rsidRPr="00147F65">
        <w:rPr>
          <w:rFonts w:ascii="Arial" w:hAnsi="Arial" w:cs="Arial"/>
          <w:sz w:val="20"/>
          <w:szCs w:val="20"/>
        </w:rPr>
        <w:t>, it is a processing error</w:t>
      </w:r>
      <w:r>
        <w:rPr>
          <w:rFonts w:ascii="Arial" w:hAnsi="Arial" w:cs="Arial"/>
          <w:sz w:val="20"/>
          <w:szCs w:val="20"/>
        </w:rPr>
        <w:t>. This is true even if the resultant number can be converted into an integer (that is, all digits after the decimal point are zero) because it is an example of excess precision.</w:t>
      </w:r>
    </w:p>
    <w:p w:rsidR="00147F65" w:rsidRDefault="00147F65">
      <w:pPr>
        <w:suppressAutoHyphens w:val="0"/>
        <w:rPr>
          <w:rFonts w:ascii="Arial" w:hAnsi="Arial" w:cs="Arial"/>
          <w:sz w:val="20"/>
          <w:szCs w:val="20"/>
        </w:rPr>
      </w:pPr>
    </w:p>
    <w:p w:rsidR="00D55FCD" w:rsidRDefault="00D55FCD">
      <w:pPr>
        <w:suppressAutoHyphens w:val="0"/>
        <w:rPr>
          <w:rFonts w:ascii="Arial" w:hAnsi="Arial" w:cs="Arial"/>
          <w:sz w:val="20"/>
          <w:szCs w:val="20"/>
        </w:rPr>
      </w:pPr>
    </w:p>
    <w:p w:rsidR="00112BED" w:rsidRPr="00D55FCD" w:rsidRDefault="000B61E4" w:rsidP="00112BED">
      <w:pPr>
        <w:suppressAutoHyphens w:val="0"/>
        <w:rPr>
          <w:rFonts w:ascii="Arial" w:hAnsi="Arial" w:cs="Arial"/>
          <w:i/>
          <w:sz w:val="20"/>
          <w:szCs w:val="20"/>
        </w:rPr>
      </w:pPr>
      <w:r>
        <w:rPr>
          <w:rFonts w:ascii="Arial" w:hAnsi="Arial" w:cs="Arial"/>
          <w:b/>
          <w:sz w:val="20"/>
          <w:szCs w:val="20"/>
        </w:rPr>
        <w:t>5.</w:t>
      </w:r>
      <w:r w:rsidR="00112BED" w:rsidRPr="00D55FCD">
        <w:rPr>
          <w:rFonts w:ascii="Arial" w:hAnsi="Arial" w:cs="Arial"/>
          <w:b/>
          <w:sz w:val="20"/>
          <w:szCs w:val="20"/>
        </w:rPr>
        <w:t>15</w:t>
      </w:r>
      <w:r w:rsidR="00112BED" w:rsidRPr="00D55FCD">
        <w:rPr>
          <w:rFonts w:ascii="Arial" w:hAnsi="Arial" w:cs="Arial"/>
          <w:i/>
          <w:sz w:val="20"/>
          <w:szCs w:val="20"/>
        </w:rPr>
        <w:t xml:space="preserve">. Section 12.3. </w:t>
      </w:r>
      <w:hyperlink r:id="rId26" w:history="1">
        <w:r w:rsidR="00112BED" w:rsidRPr="00D55FCD">
          <w:rPr>
            <w:rStyle w:val="Hyperlink"/>
            <w:rFonts w:ascii="Arial" w:hAnsi="Arial" w:cs="Arial"/>
            <w:i/>
            <w:sz w:val="20"/>
            <w:szCs w:val="20"/>
          </w:rPr>
          <w:t>https://redmine.ogf.org/issues/253</w:t>
        </w:r>
      </w:hyperlink>
    </w:p>
    <w:p w:rsidR="00112BED" w:rsidRDefault="00112BED" w:rsidP="00112BED">
      <w:pPr>
        <w:suppressAutoHyphens w:val="0"/>
        <w:rPr>
          <w:rFonts w:ascii="Arial" w:hAnsi="Arial" w:cs="Arial"/>
          <w:sz w:val="20"/>
          <w:szCs w:val="20"/>
        </w:rPr>
      </w:pPr>
      <w:r>
        <w:rPr>
          <w:rFonts w:ascii="Arial" w:hAnsi="Arial" w:cs="Arial"/>
          <w:sz w:val="20"/>
          <w:szCs w:val="20"/>
        </w:rPr>
        <w:t xml:space="preserve"> </w:t>
      </w:r>
      <w:r w:rsidRPr="00147F65">
        <w:rPr>
          <w:rFonts w:ascii="Arial" w:hAnsi="Arial" w:cs="Arial"/>
          <w:sz w:val="20"/>
          <w:szCs w:val="20"/>
        </w:rPr>
        <w:t xml:space="preserve">  </w:t>
      </w:r>
    </w:p>
    <w:p w:rsidR="00112BED" w:rsidRDefault="00112BED" w:rsidP="00112BED">
      <w:pPr>
        <w:suppressAutoHyphens w:val="0"/>
        <w:rPr>
          <w:rFonts w:ascii="Arial" w:hAnsi="Arial" w:cs="Arial"/>
          <w:sz w:val="20"/>
          <w:szCs w:val="20"/>
        </w:rPr>
      </w:pPr>
      <w:r>
        <w:rPr>
          <w:rFonts w:ascii="Arial" w:hAnsi="Arial" w:cs="Arial"/>
          <w:sz w:val="20"/>
          <w:szCs w:val="20"/>
        </w:rPr>
        <w:t xml:space="preserve">Correct the description of lengthUnits to state it can have the value ‘bits’ for packed calendars. </w:t>
      </w:r>
    </w:p>
    <w:p w:rsidR="00112BED" w:rsidRPr="00D55FCD" w:rsidRDefault="00112BED" w:rsidP="00112BED">
      <w:pPr>
        <w:suppressAutoHyphens w:val="0"/>
        <w:rPr>
          <w:rFonts w:ascii="Arial" w:hAnsi="Arial" w:cs="Arial"/>
          <w:sz w:val="20"/>
          <w:szCs w:val="20"/>
        </w:rPr>
      </w:pPr>
    </w:p>
    <w:p w:rsidR="00112BED" w:rsidRDefault="00112BED" w:rsidP="00112BED">
      <w:pPr>
        <w:suppressAutoHyphens w:val="0"/>
        <w:rPr>
          <w:rFonts w:ascii="Arial" w:hAnsi="Arial" w:cs="Arial"/>
          <w:sz w:val="20"/>
          <w:szCs w:val="20"/>
        </w:rPr>
      </w:pPr>
      <w:r w:rsidRPr="00D55FCD">
        <w:rPr>
          <w:rFonts w:ascii="Arial" w:hAnsi="Arial" w:cs="Arial"/>
          <w:sz w:val="20"/>
          <w:szCs w:val="20"/>
        </w:rPr>
        <w:t>“- 'bits' may only be used for xs:boolean, xs:byte, xs:short, xs:int, xs:long, xs:unsignedByte, xs:unsignedShort, xs:unsignedInt and xs:unsignedLong simple types with binary representation, and for calendar simple types with binary packed representation. ”</w:t>
      </w:r>
    </w:p>
    <w:p w:rsidR="00112BED" w:rsidRPr="00D55FCD" w:rsidRDefault="00112BED" w:rsidP="00112BED">
      <w:pPr>
        <w:suppressAutoHyphens w:val="0"/>
        <w:rPr>
          <w:rFonts w:ascii="Arial" w:hAnsi="Arial" w:cs="Arial"/>
          <w:sz w:val="20"/>
          <w:szCs w:val="20"/>
        </w:rPr>
      </w:pPr>
    </w:p>
    <w:p w:rsidR="00112BED" w:rsidRPr="00147F65" w:rsidRDefault="00112BED" w:rsidP="00112BED">
      <w:pPr>
        <w:suppressAutoHyphens w:val="0"/>
        <w:rPr>
          <w:rFonts w:ascii="Arial" w:hAnsi="Arial" w:cs="Arial"/>
          <w:sz w:val="20"/>
          <w:szCs w:val="20"/>
        </w:rPr>
      </w:pPr>
    </w:p>
    <w:p w:rsidR="00112BED" w:rsidRDefault="000B61E4" w:rsidP="00112BED">
      <w:pPr>
        <w:suppressAutoHyphens w:val="0"/>
        <w:rPr>
          <w:rFonts w:ascii="Arial" w:hAnsi="Arial" w:cs="Arial"/>
          <w:i/>
          <w:sz w:val="20"/>
          <w:szCs w:val="20"/>
        </w:rPr>
      </w:pPr>
      <w:r>
        <w:rPr>
          <w:rFonts w:ascii="Arial" w:hAnsi="Arial" w:cs="Arial"/>
          <w:b/>
          <w:sz w:val="20"/>
          <w:szCs w:val="20"/>
        </w:rPr>
        <w:t>5.</w:t>
      </w:r>
      <w:r w:rsidR="00112BED" w:rsidRPr="00D55FCD">
        <w:rPr>
          <w:rFonts w:ascii="Arial" w:hAnsi="Arial" w:cs="Arial"/>
          <w:b/>
          <w:sz w:val="20"/>
          <w:szCs w:val="20"/>
        </w:rPr>
        <w:t>1</w:t>
      </w:r>
      <w:r w:rsidR="00112BED">
        <w:rPr>
          <w:rFonts w:ascii="Arial" w:hAnsi="Arial" w:cs="Arial"/>
          <w:b/>
          <w:sz w:val="20"/>
          <w:szCs w:val="20"/>
        </w:rPr>
        <w:t>6</w:t>
      </w:r>
      <w:r w:rsidR="00112BED" w:rsidRPr="00D55FCD">
        <w:rPr>
          <w:rFonts w:ascii="Arial" w:hAnsi="Arial" w:cs="Arial"/>
          <w:i/>
          <w:sz w:val="20"/>
          <w:szCs w:val="20"/>
        </w:rPr>
        <w:t>. Section 12.3.</w:t>
      </w:r>
      <w:r w:rsidR="00112BED">
        <w:rPr>
          <w:rFonts w:ascii="Arial" w:hAnsi="Arial" w:cs="Arial"/>
          <w:i/>
          <w:sz w:val="20"/>
          <w:szCs w:val="20"/>
        </w:rPr>
        <w:t>3, 12.3.4</w:t>
      </w:r>
      <w:r w:rsidR="007D6381">
        <w:rPr>
          <w:rFonts w:ascii="Arial" w:hAnsi="Arial" w:cs="Arial"/>
          <w:i/>
          <w:sz w:val="20"/>
          <w:szCs w:val="20"/>
        </w:rPr>
        <w:t>.</w:t>
      </w:r>
      <w:r w:rsidR="00112BED" w:rsidRPr="00112BED">
        <w:t xml:space="preserve"> </w:t>
      </w:r>
      <w:hyperlink r:id="rId27" w:history="1">
        <w:r w:rsidR="00112BED" w:rsidRPr="001B15B1">
          <w:rPr>
            <w:rStyle w:val="Hyperlink"/>
            <w:rFonts w:ascii="Arial" w:hAnsi="Arial" w:cs="Arial"/>
            <w:i/>
            <w:sz w:val="20"/>
            <w:szCs w:val="20"/>
          </w:rPr>
          <w:t>https://redmine.ogf.org/issues/254</w:t>
        </w:r>
      </w:hyperlink>
    </w:p>
    <w:p w:rsidR="00112BED" w:rsidRDefault="00112BED" w:rsidP="00112BED">
      <w:pPr>
        <w:suppressAutoHyphens w:val="0"/>
        <w:rPr>
          <w:rFonts w:ascii="Arial" w:hAnsi="Arial" w:cs="Arial"/>
          <w:sz w:val="20"/>
          <w:szCs w:val="20"/>
        </w:rPr>
      </w:pPr>
      <w:r>
        <w:rPr>
          <w:rFonts w:ascii="Arial" w:hAnsi="Arial" w:cs="Arial"/>
          <w:sz w:val="20"/>
          <w:szCs w:val="20"/>
        </w:rPr>
        <w:t xml:space="preserve"> </w:t>
      </w:r>
      <w:r w:rsidRPr="00147F65">
        <w:rPr>
          <w:rFonts w:ascii="Arial" w:hAnsi="Arial" w:cs="Arial"/>
          <w:sz w:val="20"/>
          <w:szCs w:val="20"/>
        </w:rPr>
        <w:t xml:space="preserve">  </w:t>
      </w:r>
    </w:p>
    <w:p w:rsidR="00112BED" w:rsidRDefault="00112BED" w:rsidP="00112BED">
      <w:pPr>
        <w:suppressAutoHyphens w:val="0"/>
        <w:rPr>
          <w:rFonts w:ascii="Arial" w:hAnsi="Arial" w:cs="Arial"/>
          <w:sz w:val="20"/>
          <w:szCs w:val="20"/>
        </w:rPr>
      </w:pPr>
      <w:r>
        <w:rPr>
          <w:rFonts w:ascii="Arial" w:hAnsi="Arial" w:cs="Arial"/>
          <w:sz w:val="20"/>
          <w:szCs w:val="20"/>
        </w:rPr>
        <w:t xml:space="preserve">Correct table 18 and table 20 to reflect that binarySeconds and binaryMilliseconds are not allowable representations for types xs:date and xs:time. </w:t>
      </w:r>
    </w:p>
    <w:p w:rsidR="00112BED" w:rsidRPr="00D55FCD" w:rsidRDefault="00112BED" w:rsidP="00112BED">
      <w:pPr>
        <w:suppressAutoHyphens w:val="0"/>
        <w:rPr>
          <w:rFonts w:ascii="Arial" w:hAnsi="Arial" w:cs="Arial"/>
          <w:sz w:val="20"/>
          <w:szCs w:val="20"/>
        </w:rPr>
      </w:pPr>
    </w:p>
    <w:p w:rsidR="00112BED" w:rsidRPr="00147F65" w:rsidRDefault="00112BED" w:rsidP="00112BED">
      <w:pPr>
        <w:suppressAutoHyphens w:val="0"/>
        <w:rPr>
          <w:rFonts w:ascii="Arial" w:hAnsi="Arial" w:cs="Arial"/>
          <w:sz w:val="20"/>
          <w:szCs w:val="20"/>
        </w:rPr>
      </w:pPr>
    </w:p>
    <w:p w:rsidR="007D6381" w:rsidRDefault="000B61E4" w:rsidP="007D6381">
      <w:pPr>
        <w:tabs>
          <w:tab w:val="left" w:pos="5436"/>
        </w:tabs>
        <w:suppressAutoHyphens w:val="0"/>
      </w:pPr>
      <w:r>
        <w:rPr>
          <w:rFonts w:ascii="Arial" w:hAnsi="Arial" w:cs="Arial"/>
          <w:b/>
          <w:sz w:val="20"/>
          <w:szCs w:val="20"/>
        </w:rPr>
        <w:t>5.</w:t>
      </w:r>
      <w:r w:rsidR="007D6381" w:rsidRPr="00D55FCD">
        <w:rPr>
          <w:rFonts w:ascii="Arial" w:hAnsi="Arial" w:cs="Arial"/>
          <w:b/>
          <w:sz w:val="20"/>
          <w:szCs w:val="20"/>
        </w:rPr>
        <w:t>1</w:t>
      </w:r>
      <w:r w:rsidR="007D6381">
        <w:rPr>
          <w:rFonts w:ascii="Arial" w:hAnsi="Arial" w:cs="Arial"/>
          <w:b/>
          <w:sz w:val="20"/>
          <w:szCs w:val="20"/>
        </w:rPr>
        <w:t>7</w:t>
      </w:r>
      <w:r w:rsidR="007D6381" w:rsidRPr="00D55FCD">
        <w:rPr>
          <w:rFonts w:ascii="Arial" w:hAnsi="Arial" w:cs="Arial"/>
          <w:i/>
          <w:sz w:val="20"/>
          <w:szCs w:val="20"/>
        </w:rPr>
        <w:t>. Section 1</w:t>
      </w:r>
      <w:r w:rsidR="007D6381">
        <w:rPr>
          <w:rFonts w:ascii="Arial" w:hAnsi="Arial" w:cs="Arial"/>
          <w:i/>
          <w:sz w:val="20"/>
          <w:szCs w:val="20"/>
        </w:rPr>
        <w:t>3.11.</w:t>
      </w:r>
      <w:r w:rsidR="007D6381" w:rsidRPr="00112BED">
        <w:t xml:space="preserve"> </w:t>
      </w:r>
      <w:hyperlink r:id="rId28" w:history="1">
        <w:r w:rsidR="007D6381" w:rsidRPr="007D6381">
          <w:rPr>
            <w:rStyle w:val="Hyperlink"/>
            <w:rFonts w:ascii="Arial" w:hAnsi="Arial" w:cs="Arial"/>
            <w:i/>
            <w:sz w:val="20"/>
            <w:szCs w:val="20"/>
          </w:rPr>
          <w:t>https://redmine.ogf.org/issues/257</w:t>
        </w:r>
      </w:hyperlink>
    </w:p>
    <w:p w:rsidR="007D6381" w:rsidRDefault="007D6381" w:rsidP="007D6381">
      <w:pPr>
        <w:suppressAutoHyphens w:val="0"/>
        <w:rPr>
          <w:rFonts w:ascii="Arial" w:hAnsi="Arial" w:cs="Arial"/>
          <w:sz w:val="20"/>
          <w:szCs w:val="20"/>
        </w:rPr>
      </w:pPr>
      <w:r>
        <w:rPr>
          <w:rFonts w:ascii="Arial" w:hAnsi="Arial" w:cs="Arial"/>
          <w:sz w:val="20"/>
          <w:szCs w:val="20"/>
        </w:rPr>
        <w:t xml:space="preserve"> </w:t>
      </w:r>
      <w:r w:rsidRPr="00147F65">
        <w:rPr>
          <w:rFonts w:ascii="Arial" w:hAnsi="Arial" w:cs="Arial"/>
          <w:sz w:val="20"/>
          <w:szCs w:val="20"/>
        </w:rPr>
        <w:t xml:space="preserve">  </w:t>
      </w:r>
    </w:p>
    <w:p w:rsidR="007D6381" w:rsidRPr="00D55FCD" w:rsidRDefault="007D6381" w:rsidP="007D6381">
      <w:pPr>
        <w:suppressAutoHyphens w:val="0"/>
        <w:rPr>
          <w:rFonts w:ascii="Arial" w:hAnsi="Arial" w:cs="Arial"/>
          <w:sz w:val="20"/>
          <w:szCs w:val="20"/>
        </w:rPr>
      </w:pPr>
      <w:r>
        <w:rPr>
          <w:rFonts w:ascii="Arial" w:hAnsi="Arial" w:cs="Arial"/>
          <w:sz w:val="20"/>
          <w:szCs w:val="20"/>
        </w:rPr>
        <w:t xml:space="preserve">The regular expression for calendarTimeZone has one extra closing bracket on the far right-hand end. The bracket is removed. </w:t>
      </w:r>
    </w:p>
    <w:p w:rsidR="007D6381" w:rsidRPr="00147F65" w:rsidRDefault="007D6381" w:rsidP="007D6381">
      <w:pPr>
        <w:suppressAutoHyphens w:val="0"/>
        <w:rPr>
          <w:rFonts w:ascii="Arial" w:hAnsi="Arial" w:cs="Arial"/>
          <w:sz w:val="20"/>
          <w:szCs w:val="20"/>
        </w:rPr>
      </w:pPr>
    </w:p>
    <w:p w:rsidR="007D6381" w:rsidRPr="00147F65" w:rsidRDefault="007D6381" w:rsidP="007D6381">
      <w:pPr>
        <w:suppressAutoHyphens w:val="0"/>
        <w:rPr>
          <w:rFonts w:ascii="Arial" w:hAnsi="Arial" w:cs="Arial"/>
          <w:i/>
          <w:sz w:val="20"/>
          <w:szCs w:val="20"/>
        </w:rPr>
      </w:pPr>
    </w:p>
    <w:p w:rsidR="007D6381" w:rsidRDefault="000B61E4" w:rsidP="007D6381">
      <w:pPr>
        <w:tabs>
          <w:tab w:val="left" w:pos="5436"/>
        </w:tabs>
        <w:suppressAutoHyphens w:val="0"/>
        <w:rPr>
          <w:rFonts w:ascii="Arial" w:hAnsi="Arial" w:cs="Arial"/>
          <w:i/>
          <w:sz w:val="20"/>
          <w:szCs w:val="20"/>
        </w:rPr>
      </w:pPr>
      <w:r>
        <w:rPr>
          <w:rFonts w:ascii="Arial" w:hAnsi="Arial" w:cs="Arial"/>
          <w:b/>
          <w:sz w:val="20"/>
          <w:szCs w:val="20"/>
        </w:rPr>
        <w:t>5.</w:t>
      </w:r>
      <w:r w:rsidR="007D6381" w:rsidRPr="00D55FCD">
        <w:rPr>
          <w:rFonts w:ascii="Arial" w:hAnsi="Arial" w:cs="Arial"/>
          <w:b/>
          <w:sz w:val="20"/>
          <w:szCs w:val="20"/>
        </w:rPr>
        <w:t>1</w:t>
      </w:r>
      <w:r w:rsidR="007D6381">
        <w:rPr>
          <w:rFonts w:ascii="Arial" w:hAnsi="Arial" w:cs="Arial"/>
          <w:b/>
          <w:sz w:val="20"/>
          <w:szCs w:val="20"/>
        </w:rPr>
        <w:t>8</w:t>
      </w:r>
      <w:r w:rsidR="007D6381" w:rsidRPr="00D55FCD">
        <w:rPr>
          <w:rFonts w:ascii="Arial" w:hAnsi="Arial" w:cs="Arial"/>
          <w:i/>
          <w:sz w:val="20"/>
          <w:szCs w:val="20"/>
        </w:rPr>
        <w:t xml:space="preserve">. Section </w:t>
      </w:r>
      <w:r w:rsidR="007D6381">
        <w:rPr>
          <w:rFonts w:ascii="Arial" w:hAnsi="Arial" w:cs="Arial"/>
          <w:i/>
          <w:sz w:val="20"/>
          <w:szCs w:val="20"/>
        </w:rPr>
        <w:t>3.11.</w:t>
      </w:r>
      <w:r w:rsidR="0073158F">
        <w:rPr>
          <w:rFonts w:ascii="Arial" w:hAnsi="Arial" w:cs="Arial"/>
          <w:i/>
          <w:sz w:val="20"/>
          <w:szCs w:val="20"/>
        </w:rPr>
        <w:t xml:space="preserve"> </w:t>
      </w:r>
      <w:hyperlink r:id="rId29" w:history="1">
        <w:r w:rsidR="0073158F" w:rsidRPr="001B15B1">
          <w:rPr>
            <w:rStyle w:val="Hyperlink"/>
            <w:rFonts w:ascii="Arial" w:hAnsi="Arial" w:cs="Arial"/>
            <w:i/>
            <w:sz w:val="20"/>
            <w:szCs w:val="20"/>
          </w:rPr>
          <w:t>https://redmine.ogf.org/issues/258</w:t>
        </w:r>
      </w:hyperlink>
    </w:p>
    <w:p w:rsidR="007D6381" w:rsidRDefault="007D6381" w:rsidP="007D6381">
      <w:pPr>
        <w:suppressAutoHyphens w:val="0"/>
        <w:rPr>
          <w:rFonts w:ascii="Arial" w:hAnsi="Arial" w:cs="Arial"/>
          <w:sz w:val="20"/>
          <w:szCs w:val="20"/>
        </w:rPr>
      </w:pPr>
      <w:r>
        <w:rPr>
          <w:rFonts w:ascii="Arial" w:hAnsi="Arial" w:cs="Arial"/>
          <w:sz w:val="20"/>
          <w:szCs w:val="20"/>
        </w:rPr>
        <w:t xml:space="preserve"> </w:t>
      </w:r>
      <w:r w:rsidRPr="00147F65">
        <w:rPr>
          <w:rFonts w:ascii="Arial" w:hAnsi="Arial" w:cs="Arial"/>
          <w:sz w:val="20"/>
          <w:szCs w:val="20"/>
        </w:rPr>
        <w:t xml:space="preserve">  </w:t>
      </w:r>
    </w:p>
    <w:p w:rsidR="007D6381" w:rsidRDefault="007D6381" w:rsidP="007D6381">
      <w:pPr>
        <w:suppressAutoHyphens w:val="0"/>
        <w:rPr>
          <w:rFonts w:ascii="Arial" w:hAnsi="Arial" w:cs="Arial"/>
          <w:sz w:val="20"/>
          <w:szCs w:val="20"/>
        </w:rPr>
      </w:pPr>
      <w:r>
        <w:rPr>
          <w:rFonts w:ascii="Arial" w:hAnsi="Arial" w:cs="Arial"/>
          <w:sz w:val="20"/>
          <w:szCs w:val="20"/>
        </w:rPr>
        <w:t>Erratum 2.100 in [DFDLX1] states:</w:t>
      </w:r>
    </w:p>
    <w:p w:rsidR="007D6381" w:rsidRDefault="007D6381" w:rsidP="007D6381">
      <w:pPr>
        <w:suppressAutoHyphens w:val="0"/>
        <w:rPr>
          <w:rFonts w:ascii="Arial" w:hAnsi="Arial" w:cs="Arial"/>
          <w:sz w:val="20"/>
          <w:szCs w:val="20"/>
        </w:rPr>
      </w:pPr>
    </w:p>
    <w:p w:rsidR="007D6381" w:rsidRPr="007D6381" w:rsidRDefault="007D6381" w:rsidP="007D6381">
      <w:pPr>
        <w:suppressAutoHyphens w:val="0"/>
        <w:rPr>
          <w:rFonts w:ascii="Arial" w:hAnsi="Arial" w:cs="Arial"/>
          <w:i/>
          <w:sz w:val="20"/>
          <w:szCs w:val="20"/>
        </w:rPr>
      </w:pPr>
      <w:r>
        <w:rPr>
          <w:rFonts w:ascii="Arial" w:eastAsia="Times New Roman" w:hAnsi="Arial" w:cs="Arial"/>
          <w:i/>
          <w:color w:val="808080"/>
          <w:sz w:val="20"/>
          <w:szCs w:val="20"/>
          <w:lang w:eastAsia="en-GB"/>
        </w:rPr>
        <w:t>“</w:t>
      </w:r>
      <w:r w:rsidRPr="007D6381">
        <w:rPr>
          <w:rFonts w:ascii="Arial" w:eastAsia="Times New Roman" w:hAnsi="Arial" w:cs="Arial"/>
          <w:i/>
          <w:color w:val="808080"/>
          <w:sz w:val="20"/>
          <w:szCs w:val="20"/>
          <w:lang w:eastAsia="en-GB"/>
        </w:rPr>
        <w:t>State that when unparsing an element with lengthKind ‘explicit’ and where length is an expression, then the data in the Infoset is treated as variable length and not fixed length. The behaviour is the same as lengthKind ‘prefixed’.</w:t>
      </w:r>
      <w:r>
        <w:rPr>
          <w:rFonts w:ascii="Arial" w:eastAsia="Times New Roman" w:hAnsi="Arial" w:cs="Arial"/>
          <w:i/>
          <w:color w:val="808080"/>
          <w:sz w:val="20"/>
          <w:szCs w:val="20"/>
          <w:lang w:eastAsia="en-GB"/>
        </w:rPr>
        <w:t>”</w:t>
      </w:r>
      <w:r w:rsidRPr="007D6381">
        <w:rPr>
          <w:rFonts w:ascii="Arial" w:eastAsia="Times New Roman" w:hAnsi="Arial" w:cs="Arial"/>
          <w:i/>
          <w:color w:val="808080"/>
          <w:sz w:val="20"/>
          <w:szCs w:val="20"/>
          <w:lang w:eastAsia="en-GB"/>
        </w:rPr>
        <w:t xml:space="preserve">  </w:t>
      </w:r>
    </w:p>
    <w:p w:rsidR="007D6381" w:rsidRDefault="007D6381" w:rsidP="007D6381">
      <w:pPr>
        <w:suppressAutoHyphens w:val="0"/>
        <w:rPr>
          <w:rFonts w:ascii="Arial" w:hAnsi="Arial" w:cs="Arial"/>
          <w:sz w:val="20"/>
          <w:szCs w:val="20"/>
        </w:rPr>
      </w:pPr>
    </w:p>
    <w:p w:rsidR="007D6381" w:rsidRPr="007D6381" w:rsidRDefault="007D6381" w:rsidP="007D6381">
      <w:pPr>
        <w:suppressAutoHyphens w:val="0"/>
        <w:rPr>
          <w:rFonts w:ascii="Arial" w:hAnsi="Arial" w:cs="Arial"/>
          <w:sz w:val="20"/>
          <w:szCs w:val="20"/>
        </w:rPr>
      </w:pPr>
      <w:r w:rsidRPr="007D6381">
        <w:rPr>
          <w:rFonts w:ascii="Arial" w:hAnsi="Arial" w:cs="Arial"/>
          <w:sz w:val="20"/>
          <w:szCs w:val="20"/>
        </w:rPr>
        <w:t>The implication is that the length expression is ignored when unparsing.</w:t>
      </w:r>
      <w:r w:rsidR="007F3926">
        <w:rPr>
          <w:rFonts w:ascii="Arial" w:hAnsi="Arial" w:cs="Arial"/>
          <w:sz w:val="20"/>
          <w:szCs w:val="20"/>
        </w:rPr>
        <w:t xml:space="preserve"> However IBM DFDL has an established behaviour where the length expression is evaluated when unparsing and the resultant length used.</w:t>
      </w:r>
    </w:p>
    <w:p w:rsidR="007D6381" w:rsidRDefault="007D6381" w:rsidP="007D6381">
      <w:pPr>
        <w:suppressAutoHyphens w:val="0"/>
      </w:pPr>
    </w:p>
    <w:p w:rsidR="007D6381" w:rsidRDefault="007F3926" w:rsidP="007D6381">
      <w:pPr>
        <w:suppressAutoHyphens w:val="0"/>
        <w:rPr>
          <w:rFonts w:ascii="Arial" w:hAnsi="Arial" w:cs="Arial"/>
          <w:sz w:val="20"/>
          <w:szCs w:val="20"/>
        </w:rPr>
      </w:pPr>
      <w:r>
        <w:rPr>
          <w:rFonts w:ascii="Arial" w:hAnsi="Arial" w:cs="Arial"/>
          <w:sz w:val="20"/>
          <w:szCs w:val="20"/>
        </w:rPr>
        <w:t xml:space="preserve">Due to this, </w:t>
      </w:r>
      <w:r w:rsidR="007D6381" w:rsidRPr="007D6381">
        <w:rPr>
          <w:rFonts w:ascii="Arial" w:hAnsi="Arial" w:cs="Arial"/>
          <w:sz w:val="20"/>
          <w:szCs w:val="20"/>
        </w:rPr>
        <w:t xml:space="preserve">erratum </w:t>
      </w:r>
      <w:r>
        <w:rPr>
          <w:rFonts w:ascii="Arial" w:hAnsi="Arial" w:cs="Arial"/>
          <w:sz w:val="20"/>
          <w:szCs w:val="20"/>
        </w:rPr>
        <w:t xml:space="preserve">2.100 </w:t>
      </w:r>
      <w:r w:rsidR="007D6381" w:rsidRPr="007D6381">
        <w:rPr>
          <w:rFonts w:ascii="Arial" w:hAnsi="Arial" w:cs="Arial"/>
          <w:sz w:val="20"/>
          <w:szCs w:val="20"/>
        </w:rPr>
        <w:t xml:space="preserve">is reversed. </w:t>
      </w:r>
      <w:r w:rsidR="007D6381">
        <w:rPr>
          <w:rFonts w:ascii="Arial" w:hAnsi="Arial" w:cs="Arial"/>
          <w:sz w:val="20"/>
          <w:szCs w:val="20"/>
        </w:rPr>
        <w:t>The s</w:t>
      </w:r>
      <w:r w:rsidR="007D6381" w:rsidRPr="007D6381">
        <w:rPr>
          <w:rFonts w:ascii="Arial" w:hAnsi="Arial" w:cs="Arial"/>
          <w:sz w:val="20"/>
          <w:szCs w:val="20"/>
        </w:rPr>
        <w:t>pec</w:t>
      </w:r>
      <w:r w:rsidR="007D6381">
        <w:rPr>
          <w:rFonts w:ascii="Arial" w:hAnsi="Arial" w:cs="Arial"/>
          <w:sz w:val="20"/>
          <w:szCs w:val="20"/>
        </w:rPr>
        <w:t>ification</w:t>
      </w:r>
      <w:r w:rsidR="007D6381" w:rsidRPr="007D6381">
        <w:rPr>
          <w:rFonts w:ascii="Arial" w:hAnsi="Arial" w:cs="Arial"/>
          <w:sz w:val="20"/>
          <w:szCs w:val="20"/>
        </w:rPr>
        <w:t xml:space="preserve"> will revert to describing lengthKind 'explicit' as fixed length for both literal and expression lengths</w:t>
      </w:r>
      <w:r>
        <w:rPr>
          <w:rFonts w:ascii="Arial" w:hAnsi="Arial" w:cs="Arial"/>
          <w:sz w:val="20"/>
          <w:szCs w:val="20"/>
        </w:rPr>
        <w:t>, and the length expression is evaluated when unparsing to provide the length to use</w:t>
      </w:r>
      <w:r w:rsidR="007D6381" w:rsidRPr="007D6381">
        <w:rPr>
          <w:rFonts w:ascii="Arial" w:hAnsi="Arial" w:cs="Arial"/>
          <w:sz w:val="20"/>
          <w:szCs w:val="20"/>
        </w:rPr>
        <w:t>.</w:t>
      </w:r>
    </w:p>
    <w:p w:rsidR="007F3926" w:rsidRDefault="007F3926" w:rsidP="007D6381">
      <w:pPr>
        <w:suppressAutoHyphens w:val="0"/>
        <w:rPr>
          <w:rFonts w:ascii="Arial" w:hAnsi="Arial" w:cs="Arial"/>
          <w:sz w:val="20"/>
          <w:szCs w:val="20"/>
        </w:rPr>
      </w:pPr>
    </w:p>
    <w:p w:rsidR="007F3926" w:rsidRDefault="007F3926" w:rsidP="007D6381">
      <w:pPr>
        <w:suppressAutoHyphens w:val="0"/>
        <w:rPr>
          <w:rFonts w:ascii="Arial" w:hAnsi="Arial" w:cs="Arial"/>
          <w:sz w:val="20"/>
          <w:szCs w:val="20"/>
        </w:rPr>
      </w:pPr>
      <w:r w:rsidRPr="007D6381">
        <w:rPr>
          <w:rFonts w:ascii="Arial" w:hAnsi="Arial" w:cs="Arial"/>
          <w:sz w:val="20"/>
          <w:szCs w:val="20"/>
        </w:rPr>
        <w:t xml:space="preserve">The original variable length behaviour scenario that motivated </w:t>
      </w:r>
      <w:r>
        <w:rPr>
          <w:rFonts w:ascii="Arial" w:hAnsi="Arial" w:cs="Arial"/>
          <w:sz w:val="20"/>
          <w:szCs w:val="20"/>
        </w:rPr>
        <w:t xml:space="preserve">erratum </w:t>
      </w:r>
      <w:r w:rsidRPr="007D6381">
        <w:rPr>
          <w:rFonts w:ascii="Arial" w:hAnsi="Arial" w:cs="Arial"/>
          <w:sz w:val="20"/>
          <w:szCs w:val="20"/>
        </w:rPr>
        <w:t>2.100 can still be achieved using outputValueCalc with dfdl:valueLength()</w:t>
      </w:r>
      <w:r>
        <w:rPr>
          <w:rFonts w:ascii="Arial" w:hAnsi="Arial" w:cs="Arial"/>
          <w:sz w:val="20"/>
          <w:szCs w:val="20"/>
        </w:rPr>
        <w:t xml:space="preserve"> function</w:t>
      </w:r>
      <w:r w:rsidRPr="007D6381">
        <w:rPr>
          <w:rFonts w:ascii="Arial" w:hAnsi="Arial" w:cs="Arial"/>
          <w:sz w:val="20"/>
          <w:szCs w:val="20"/>
        </w:rPr>
        <w:t>.</w:t>
      </w:r>
    </w:p>
    <w:p w:rsidR="0073158F" w:rsidRDefault="000B61E4" w:rsidP="0073158F">
      <w:pPr>
        <w:suppressAutoHyphens w:val="0"/>
        <w:spacing w:before="100" w:beforeAutospacing="1" w:after="100" w:afterAutospacing="1"/>
        <w:rPr>
          <w:rFonts w:ascii="Arial" w:eastAsia="Times New Roman" w:hAnsi="Arial" w:cs="Arial"/>
          <w:bCs/>
          <w:i/>
          <w:sz w:val="20"/>
          <w:szCs w:val="20"/>
          <w:lang w:eastAsia="en-GB"/>
        </w:rPr>
      </w:pPr>
      <w:r>
        <w:rPr>
          <w:rFonts w:ascii="Arial" w:eastAsia="Times New Roman" w:hAnsi="Arial" w:cs="Arial"/>
          <w:b/>
          <w:bCs/>
          <w:sz w:val="20"/>
          <w:szCs w:val="20"/>
          <w:lang w:eastAsia="en-GB"/>
        </w:rPr>
        <w:t>5.</w:t>
      </w:r>
      <w:r w:rsidR="0073158F">
        <w:rPr>
          <w:rFonts w:ascii="Arial" w:eastAsia="Times New Roman" w:hAnsi="Arial" w:cs="Arial"/>
          <w:b/>
          <w:bCs/>
          <w:sz w:val="20"/>
          <w:szCs w:val="20"/>
          <w:lang w:eastAsia="en-GB"/>
        </w:rPr>
        <w:t>19</w:t>
      </w:r>
      <w:r w:rsidR="0073158F">
        <w:rPr>
          <w:rFonts w:ascii="Arial" w:eastAsia="Times New Roman" w:hAnsi="Arial" w:cs="Arial"/>
          <w:bCs/>
          <w:sz w:val="20"/>
          <w:szCs w:val="20"/>
          <w:lang w:eastAsia="en-GB"/>
        </w:rPr>
        <w:t xml:space="preserve">. </w:t>
      </w:r>
      <w:r w:rsidR="0073158F" w:rsidRPr="00AE380D">
        <w:rPr>
          <w:rFonts w:ascii="Arial" w:eastAsia="Times New Roman" w:hAnsi="Arial" w:cs="Arial"/>
          <w:bCs/>
          <w:i/>
          <w:sz w:val="20"/>
          <w:szCs w:val="20"/>
          <w:lang w:eastAsia="en-GB"/>
        </w:rPr>
        <w:t>Section 16.1</w:t>
      </w:r>
      <w:r w:rsidR="0073158F">
        <w:rPr>
          <w:rFonts w:ascii="Arial" w:eastAsia="Times New Roman" w:hAnsi="Arial" w:cs="Arial"/>
          <w:bCs/>
          <w:i/>
          <w:sz w:val="20"/>
          <w:szCs w:val="20"/>
          <w:lang w:eastAsia="en-GB"/>
        </w:rPr>
        <w:t>.1, 16.1.2</w:t>
      </w:r>
      <w:r w:rsidR="0073158F" w:rsidRPr="00AE380D">
        <w:rPr>
          <w:rFonts w:ascii="Arial" w:eastAsia="Times New Roman" w:hAnsi="Arial" w:cs="Arial"/>
          <w:bCs/>
          <w:i/>
          <w:sz w:val="20"/>
          <w:szCs w:val="20"/>
          <w:lang w:eastAsia="en-GB"/>
        </w:rPr>
        <w:t xml:space="preserve">. </w:t>
      </w:r>
      <w:hyperlink r:id="rId30" w:history="1">
        <w:r w:rsidR="0073158F" w:rsidRPr="001B15B1">
          <w:rPr>
            <w:rStyle w:val="Hyperlink"/>
            <w:rFonts w:ascii="Arial" w:eastAsia="Times New Roman" w:hAnsi="Arial" w:cs="Arial"/>
            <w:bCs/>
            <w:i/>
            <w:sz w:val="20"/>
            <w:szCs w:val="20"/>
            <w:lang w:eastAsia="en-GB"/>
          </w:rPr>
          <w:t>https://redmine.ogf.org/issues/259</w:t>
        </w:r>
      </w:hyperlink>
    </w:p>
    <w:p w:rsidR="0073158F" w:rsidRPr="0073158F" w:rsidRDefault="0073158F" w:rsidP="0073158F">
      <w:pPr>
        <w:suppressAutoHyphens w:val="0"/>
        <w:spacing w:before="100" w:beforeAutospacing="1" w:after="100" w:afterAutospacing="1"/>
        <w:rPr>
          <w:rFonts w:ascii="Arial" w:hAnsi="Arial" w:cs="Arial"/>
          <w:sz w:val="20"/>
          <w:szCs w:val="20"/>
        </w:rPr>
      </w:pPr>
      <w:r>
        <w:rPr>
          <w:rFonts w:ascii="Arial" w:hAnsi="Arial" w:cs="Arial"/>
          <w:sz w:val="20"/>
          <w:szCs w:val="20"/>
        </w:rPr>
        <w:t xml:space="preserve">Change the unparsing behaviour for occursCountKind ‘fixed’ and ‘implicit’ to state that the unparser stops looking for occurrences in the Infoset once maxOccurs has been reached. The spec currently states that it is a processing error if more than maxOccurs are found, which is not symmetric with parsing behaviour. </w:t>
      </w:r>
    </w:p>
    <w:p w:rsidR="0073158F" w:rsidRDefault="000B61E4" w:rsidP="0073158F">
      <w:pPr>
        <w:suppressAutoHyphens w:val="0"/>
        <w:spacing w:before="100" w:beforeAutospacing="1" w:after="100" w:afterAutospacing="1"/>
        <w:rPr>
          <w:rFonts w:ascii="Arial" w:eastAsia="Times New Roman" w:hAnsi="Arial" w:cs="Arial"/>
          <w:bCs/>
          <w:i/>
          <w:sz w:val="20"/>
          <w:szCs w:val="20"/>
          <w:lang w:eastAsia="en-GB"/>
        </w:rPr>
      </w:pPr>
      <w:r>
        <w:rPr>
          <w:rFonts w:ascii="Arial" w:eastAsia="Times New Roman" w:hAnsi="Arial" w:cs="Arial"/>
          <w:b/>
          <w:bCs/>
          <w:sz w:val="20"/>
          <w:szCs w:val="20"/>
          <w:lang w:eastAsia="en-GB"/>
        </w:rPr>
        <w:t>5.</w:t>
      </w:r>
      <w:r w:rsidR="0073158F">
        <w:rPr>
          <w:rFonts w:ascii="Arial" w:eastAsia="Times New Roman" w:hAnsi="Arial" w:cs="Arial"/>
          <w:b/>
          <w:bCs/>
          <w:sz w:val="20"/>
          <w:szCs w:val="20"/>
          <w:lang w:eastAsia="en-GB"/>
        </w:rPr>
        <w:t>20</w:t>
      </w:r>
      <w:r w:rsidR="0073158F">
        <w:rPr>
          <w:rFonts w:ascii="Arial" w:eastAsia="Times New Roman" w:hAnsi="Arial" w:cs="Arial"/>
          <w:bCs/>
          <w:sz w:val="20"/>
          <w:szCs w:val="20"/>
          <w:lang w:eastAsia="en-GB"/>
        </w:rPr>
        <w:t xml:space="preserve">. </w:t>
      </w:r>
      <w:r w:rsidR="0073158F" w:rsidRPr="00AE380D">
        <w:rPr>
          <w:rFonts w:ascii="Arial" w:eastAsia="Times New Roman" w:hAnsi="Arial" w:cs="Arial"/>
          <w:bCs/>
          <w:i/>
          <w:sz w:val="20"/>
          <w:szCs w:val="20"/>
          <w:lang w:eastAsia="en-GB"/>
        </w:rPr>
        <w:t xml:space="preserve">Section </w:t>
      </w:r>
      <w:r w:rsidR="00BE621B">
        <w:rPr>
          <w:rFonts w:ascii="Arial" w:eastAsia="Times New Roman" w:hAnsi="Arial" w:cs="Arial"/>
          <w:bCs/>
          <w:i/>
          <w:sz w:val="20"/>
          <w:szCs w:val="20"/>
          <w:lang w:eastAsia="en-GB"/>
        </w:rPr>
        <w:t>23.1 and others</w:t>
      </w:r>
      <w:r w:rsidR="0073158F" w:rsidRPr="00AE380D">
        <w:rPr>
          <w:rFonts w:ascii="Arial" w:eastAsia="Times New Roman" w:hAnsi="Arial" w:cs="Arial"/>
          <w:bCs/>
          <w:i/>
          <w:sz w:val="20"/>
          <w:szCs w:val="20"/>
          <w:lang w:eastAsia="en-GB"/>
        </w:rPr>
        <w:t xml:space="preserve">. </w:t>
      </w:r>
      <w:hyperlink r:id="rId31" w:history="1">
        <w:r w:rsidR="00BE621B" w:rsidRPr="001B15B1">
          <w:rPr>
            <w:rStyle w:val="Hyperlink"/>
            <w:rFonts w:ascii="Arial" w:eastAsia="Times New Roman" w:hAnsi="Arial" w:cs="Arial"/>
            <w:bCs/>
            <w:i/>
            <w:sz w:val="20"/>
            <w:szCs w:val="20"/>
            <w:lang w:eastAsia="en-GB"/>
          </w:rPr>
          <w:t>https://redmine.ogf.org/issues/260</w:t>
        </w:r>
      </w:hyperlink>
    </w:p>
    <w:p w:rsidR="00BE621B" w:rsidRDefault="00BE621B" w:rsidP="0073158F">
      <w:pPr>
        <w:suppressAutoHyphens w:val="0"/>
        <w:spacing w:before="100" w:beforeAutospacing="1" w:after="100" w:afterAutospacing="1"/>
        <w:rPr>
          <w:rFonts w:ascii="Arial" w:hAnsi="Arial" w:cs="Arial"/>
          <w:sz w:val="20"/>
          <w:szCs w:val="20"/>
        </w:rPr>
      </w:pPr>
      <w:r>
        <w:rPr>
          <w:rFonts w:ascii="Arial" w:hAnsi="Arial" w:cs="Arial"/>
          <w:sz w:val="20"/>
          <w:szCs w:val="20"/>
        </w:rPr>
        <w:t xml:space="preserve">An outputValueCalc property expression may reference an element that follows the element that carries the property.  Add that how far forward the expression can reference is implementation-defined. </w:t>
      </w:r>
    </w:p>
    <w:p w:rsidR="00BE621B" w:rsidRDefault="00BE621B" w:rsidP="0073158F">
      <w:pPr>
        <w:suppressAutoHyphens w:val="0"/>
        <w:spacing w:before="100" w:beforeAutospacing="1" w:after="100" w:afterAutospacing="1"/>
        <w:rPr>
          <w:rFonts w:ascii="Arial" w:hAnsi="Arial" w:cs="Arial"/>
          <w:sz w:val="20"/>
          <w:szCs w:val="20"/>
        </w:rPr>
      </w:pPr>
      <w:r>
        <w:rPr>
          <w:rFonts w:ascii="Arial" w:hAnsi="Arial" w:cs="Arial"/>
          <w:sz w:val="20"/>
          <w:szCs w:val="20"/>
        </w:rPr>
        <w:t>The following properties or annotations need ‘no forward reference’ clauses adding to their descriptions: calendarLanguage, choiceDispatchKey, setVariable.</w:t>
      </w:r>
    </w:p>
    <w:p w:rsidR="0073158F" w:rsidRDefault="000B61E4" w:rsidP="0073158F">
      <w:pPr>
        <w:suppressAutoHyphens w:val="0"/>
        <w:spacing w:before="100" w:beforeAutospacing="1" w:after="100" w:afterAutospacing="1"/>
        <w:rPr>
          <w:rFonts w:ascii="Arial" w:eastAsia="Times New Roman" w:hAnsi="Arial" w:cs="Arial"/>
          <w:bCs/>
          <w:i/>
          <w:sz w:val="20"/>
          <w:szCs w:val="20"/>
          <w:lang w:eastAsia="en-GB"/>
        </w:rPr>
      </w:pPr>
      <w:r>
        <w:rPr>
          <w:rFonts w:ascii="Arial" w:eastAsia="Times New Roman" w:hAnsi="Arial" w:cs="Arial"/>
          <w:b/>
          <w:bCs/>
          <w:sz w:val="20"/>
          <w:szCs w:val="20"/>
          <w:lang w:eastAsia="en-GB"/>
        </w:rPr>
        <w:t>5.</w:t>
      </w:r>
      <w:r w:rsidR="0073158F">
        <w:rPr>
          <w:rFonts w:ascii="Arial" w:eastAsia="Times New Roman" w:hAnsi="Arial" w:cs="Arial"/>
          <w:b/>
          <w:bCs/>
          <w:sz w:val="20"/>
          <w:szCs w:val="20"/>
          <w:lang w:eastAsia="en-GB"/>
        </w:rPr>
        <w:t>2</w:t>
      </w:r>
      <w:r w:rsidR="0073158F">
        <w:rPr>
          <w:rFonts w:ascii="Arial" w:eastAsia="Times New Roman" w:hAnsi="Arial" w:cs="Arial"/>
          <w:b/>
          <w:bCs/>
          <w:sz w:val="20"/>
          <w:szCs w:val="20"/>
          <w:lang w:eastAsia="en-GB"/>
        </w:rPr>
        <w:t>1</w:t>
      </w:r>
      <w:r w:rsidR="0073158F">
        <w:rPr>
          <w:rFonts w:ascii="Arial" w:eastAsia="Times New Roman" w:hAnsi="Arial" w:cs="Arial"/>
          <w:bCs/>
          <w:sz w:val="20"/>
          <w:szCs w:val="20"/>
          <w:lang w:eastAsia="en-GB"/>
        </w:rPr>
        <w:t xml:space="preserve">. </w:t>
      </w:r>
      <w:r w:rsidR="0073158F" w:rsidRPr="00AE380D">
        <w:rPr>
          <w:rFonts w:ascii="Arial" w:eastAsia="Times New Roman" w:hAnsi="Arial" w:cs="Arial"/>
          <w:bCs/>
          <w:i/>
          <w:sz w:val="20"/>
          <w:szCs w:val="20"/>
          <w:lang w:eastAsia="en-GB"/>
        </w:rPr>
        <w:t>Section 1</w:t>
      </w:r>
      <w:r w:rsidR="0073158F">
        <w:rPr>
          <w:rFonts w:ascii="Arial" w:eastAsia="Times New Roman" w:hAnsi="Arial" w:cs="Arial"/>
          <w:bCs/>
          <w:i/>
          <w:sz w:val="20"/>
          <w:szCs w:val="20"/>
          <w:lang w:eastAsia="en-GB"/>
        </w:rPr>
        <w:t>5.</w:t>
      </w:r>
      <w:r w:rsidR="0073158F" w:rsidRPr="00AE380D">
        <w:rPr>
          <w:rFonts w:ascii="Arial" w:eastAsia="Times New Roman" w:hAnsi="Arial" w:cs="Arial"/>
          <w:bCs/>
          <w:i/>
          <w:sz w:val="20"/>
          <w:szCs w:val="20"/>
          <w:lang w:eastAsia="en-GB"/>
        </w:rPr>
        <w:t xml:space="preserve"> </w:t>
      </w:r>
      <w:hyperlink r:id="rId32" w:history="1">
        <w:r w:rsidR="00BE621B" w:rsidRPr="001B15B1">
          <w:rPr>
            <w:rStyle w:val="Hyperlink"/>
            <w:rFonts w:ascii="Arial" w:eastAsia="Times New Roman" w:hAnsi="Arial" w:cs="Arial"/>
            <w:bCs/>
            <w:i/>
            <w:sz w:val="20"/>
            <w:szCs w:val="20"/>
            <w:lang w:eastAsia="en-GB"/>
          </w:rPr>
          <w:t>https://redmine.ogf.org/issues/263</w:t>
        </w:r>
      </w:hyperlink>
    </w:p>
    <w:p w:rsidR="0073158F" w:rsidRDefault="0073158F" w:rsidP="0073158F">
      <w:pPr>
        <w:suppressAutoHyphens w:val="0"/>
        <w:spacing w:before="100" w:beforeAutospacing="1" w:after="100" w:afterAutospacing="1"/>
        <w:rPr>
          <w:rFonts w:ascii="Arial" w:hAnsi="Arial" w:cs="Arial"/>
          <w:sz w:val="20"/>
          <w:szCs w:val="20"/>
        </w:rPr>
      </w:pPr>
      <w:r>
        <w:rPr>
          <w:rFonts w:ascii="Arial" w:hAnsi="Arial" w:cs="Arial"/>
          <w:sz w:val="20"/>
          <w:szCs w:val="20"/>
        </w:rPr>
        <w:t>Erratum 3.15 in [DFDLX1] introduced direct dispatch choice. The comparison between choiceDispatchKey and choiceBranchKey was originally case-insensitive, but this was changed by public comment to be case-sensitive, on performance grounds. The public comment update was not applied</w:t>
      </w:r>
      <w:r w:rsidR="00BE621B">
        <w:rPr>
          <w:rFonts w:ascii="Arial" w:hAnsi="Arial" w:cs="Arial"/>
          <w:sz w:val="20"/>
          <w:szCs w:val="20"/>
        </w:rPr>
        <w:t xml:space="preserve"> to the property description for choiceBranchKey. It is updated to say case-sensitive. </w:t>
      </w:r>
    </w:p>
    <w:p w:rsidR="0073158F" w:rsidRDefault="000B61E4" w:rsidP="0073158F">
      <w:pPr>
        <w:suppressAutoHyphens w:val="0"/>
        <w:spacing w:before="100" w:beforeAutospacing="1" w:after="100" w:afterAutospacing="1"/>
        <w:rPr>
          <w:rFonts w:ascii="Arial" w:eastAsia="Times New Roman" w:hAnsi="Arial" w:cs="Arial"/>
          <w:bCs/>
          <w:i/>
          <w:sz w:val="20"/>
          <w:szCs w:val="20"/>
          <w:lang w:eastAsia="en-GB"/>
        </w:rPr>
      </w:pPr>
      <w:r>
        <w:rPr>
          <w:rFonts w:ascii="Arial" w:eastAsia="Times New Roman" w:hAnsi="Arial" w:cs="Arial"/>
          <w:b/>
          <w:bCs/>
          <w:sz w:val="20"/>
          <w:szCs w:val="20"/>
          <w:lang w:eastAsia="en-GB"/>
        </w:rPr>
        <w:t>5.</w:t>
      </w:r>
      <w:r w:rsidR="0073158F">
        <w:rPr>
          <w:rFonts w:ascii="Arial" w:eastAsia="Times New Roman" w:hAnsi="Arial" w:cs="Arial"/>
          <w:b/>
          <w:bCs/>
          <w:sz w:val="20"/>
          <w:szCs w:val="20"/>
          <w:lang w:eastAsia="en-GB"/>
        </w:rPr>
        <w:t>22</w:t>
      </w:r>
      <w:r w:rsidR="0073158F">
        <w:rPr>
          <w:rFonts w:ascii="Arial" w:eastAsia="Times New Roman" w:hAnsi="Arial" w:cs="Arial"/>
          <w:bCs/>
          <w:sz w:val="20"/>
          <w:szCs w:val="20"/>
          <w:lang w:eastAsia="en-GB"/>
        </w:rPr>
        <w:t xml:space="preserve">. </w:t>
      </w:r>
      <w:r w:rsidR="0073158F" w:rsidRPr="00AE380D">
        <w:rPr>
          <w:rFonts w:ascii="Arial" w:eastAsia="Times New Roman" w:hAnsi="Arial" w:cs="Arial"/>
          <w:bCs/>
          <w:i/>
          <w:sz w:val="20"/>
          <w:szCs w:val="20"/>
          <w:lang w:eastAsia="en-GB"/>
        </w:rPr>
        <w:t xml:space="preserve">Section </w:t>
      </w:r>
      <w:r w:rsidR="0073158F">
        <w:rPr>
          <w:rFonts w:ascii="Arial" w:eastAsia="Times New Roman" w:hAnsi="Arial" w:cs="Arial"/>
          <w:bCs/>
          <w:i/>
          <w:sz w:val="20"/>
          <w:szCs w:val="20"/>
          <w:lang w:eastAsia="en-GB"/>
        </w:rPr>
        <w:t>13.2.1</w:t>
      </w:r>
      <w:r w:rsidR="0073158F" w:rsidRPr="00AE380D">
        <w:rPr>
          <w:rFonts w:ascii="Arial" w:eastAsia="Times New Roman" w:hAnsi="Arial" w:cs="Arial"/>
          <w:bCs/>
          <w:i/>
          <w:sz w:val="20"/>
          <w:szCs w:val="20"/>
          <w:lang w:eastAsia="en-GB"/>
        </w:rPr>
        <w:t xml:space="preserve">. </w:t>
      </w:r>
      <w:hyperlink r:id="rId33" w:history="1">
        <w:r w:rsidR="0073158F" w:rsidRPr="001B15B1">
          <w:rPr>
            <w:rStyle w:val="Hyperlink"/>
            <w:rFonts w:ascii="Arial" w:eastAsia="Times New Roman" w:hAnsi="Arial" w:cs="Arial"/>
            <w:bCs/>
            <w:i/>
            <w:sz w:val="20"/>
            <w:szCs w:val="20"/>
            <w:lang w:eastAsia="en-GB"/>
          </w:rPr>
          <w:t>https://redmine.ogf.org/issues/264</w:t>
        </w:r>
      </w:hyperlink>
    </w:p>
    <w:p w:rsidR="0073158F" w:rsidRPr="00AE380D" w:rsidRDefault="0073158F" w:rsidP="0073158F">
      <w:pPr>
        <w:suppressAutoHyphens w:val="0"/>
        <w:spacing w:before="100" w:beforeAutospacing="1" w:after="100" w:afterAutospacing="1"/>
        <w:rPr>
          <w:rFonts w:ascii="Arial" w:eastAsia="Times New Roman" w:hAnsi="Arial" w:cs="Arial"/>
          <w:sz w:val="20"/>
          <w:szCs w:val="20"/>
          <w:lang w:eastAsia="en-GB"/>
        </w:rPr>
      </w:pPr>
      <w:r>
        <w:rPr>
          <w:rFonts w:ascii="Arial" w:hAnsi="Arial" w:cs="Arial"/>
          <w:sz w:val="20"/>
          <w:szCs w:val="20"/>
        </w:rPr>
        <w:t>C</w:t>
      </w:r>
      <w:r>
        <w:rPr>
          <w:rFonts w:ascii="Arial" w:hAnsi="Arial" w:cs="Arial"/>
          <w:sz w:val="20"/>
          <w:szCs w:val="20"/>
        </w:rPr>
        <w:t xml:space="preserve">larify that when a block escape scheme is in force for an element when parsing, it is a processing error if the end of the data for the element is reached and the escapeBlockEnd is not found in the data. </w:t>
      </w:r>
    </w:p>
    <w:p w:rsidR="0073158F" w:rsidRPr="00AE380D" w:rsidRDefault="0073158F" w:rsidP="0073158F">
      <w:pPr>
        <w:suppressAutoHyphens w:val="0"/>
        <w:spacing w:before="100" w:beforeAutospacing="1" w:after="100" w:afterAutospacing="1"/>
        <w:rPr>
          <w:rFonts w:ascii="Arial" w:eastAsia="Times New Roman" w:hAnsi="Arial" w:cs="Arial"/>
          <w:sz w:val="20"/>
          <w:szCs w:val="20"/>
          <w:lang w:eastAsia="en-GB"/>
        </w:rPr>
      </w:pPr>
    </w:p>
    <w:p w:rsidR="007D6381" w:rsidRPr="00147F65" w:rsidRDefault="007D6381" w:rsidP="007D6381">
      <w:pPr>
        <w:suppressAutoHyphens w:val="0"/>
        <w:rPr>
          <w:rFonts w:ascii="Arial" w:hAnsi="Arial" w:cs="Arial"/>
          <w:i/>
          <w:sz w:val="20"/>
          <w:szCs w:val="20"/>
        </w:rPr>
      </w:pPr>
    </w:p>
    <w:p w:rsidR="00D55FCD" w:rsidRDefault="00D55FCD">
      <w:pPr>
        <w:suppressAutoHyphens w:val="0"/>
        <w:rPr>
          <w:rFonts w:ascii="Arial" w:hAnsi="Arial" w:cs="Arial"/>
          <w:sz w:val="20"/>
          <w:szCs w:val="20"/>
        </w:rPr>
      </w:pPr>
      <w:r>
        <w:rPr>
          <w:rFonts w:ascii="Arial" w:hAnsi="Arial" w:cs="Arial"/>
          <w:sz w:val="20"/>
          <w:szCs w:val="20"/>
        </w:rPr>
        <w:br w:type="page"/>
      </w:r>
      <w:bookmarkStart w:id="6" w:name="_GoBack"/>
      <w:bookmarkEnd w:id="6"/>
    </w:p>
    <w:p w:rsidR="009366A4" w:rsidRPr="001D7643" w:rsidRDefault="009366A4" w:rsidP="00E856C4">
      <w:pPr>
        <w:pStyle w:val="StyleHeading112pt"/>
        <w:numPr>
          <w:ilvl w:val="0"/>
          <w:numId w:val="11"/>
        </w:numPr>
      </w:pPr>
      <w:bookmarkStart w:id="7" w:name="_Toc384986296"/>
      <w:bookmarkStart w:id="8" w:name="_Toc341182588"/>
      <w:r w:rsidRPr="001D7643">
        <w:lastRenderedPageBreak/>
        <w:t>Security Considerations</w:t>
      </w:r>
      <w:bookmarkEnd w:id="7"/>
    </w:p>
    <w:p w:rsidR="00CA2AEC" w:rsidRPr="001D7643" w:rsidRDefault="009366A4" w:rsidP="009366A4">
      <w:pPr>
        <w:rPr>
          <w:rFonts w:ascii="Arial" w:hAnsi="Arial" w:cs="Arial"/>
          <w:sz w:val="20"/>
          <w:szCs w:val="20"/>
        </w:rPr>
      </w:pPr>
      <w:r w:rsidRPr="001D7643">
        <w:rPr>
          <w:rFonts w:ascii="Arial" w:hAnsi="Arial" w:cs="Arial"/>
          <w:sz w:val="20"/>
          <w:szCs w:val="20"/>
        </w:rPr>
        <w:t xml:space="preserve">Security considerations are dealt with in the corresponding sections of the DFDL 1.0 specification [DFDL].  </w:t>
      </w:r>
    </w:p>
    <w:p w:rsidR="00CA2AEC" w:rsidRPr="001D7643" w:rsidRDefault="00CA2AEC" w:rsidP="009366A4">
      <w:pPr>
        <w:rPr>
          <w:rFonts w:ascii="Arial" w:hAnsi="Arial" w:cs="Arial"/>
          <w:sz w:val="20"/>
          <w:szCs w:val="20"/>
        </w:rPr>
      </w:pPr>
    </w:p>
    <w:p w:rsidR="009366A4" w:rsidRPr="001D7643" w:rsidRDefault="009366A4" w:rsidP="009366A4">
      <w:pPr>
        <w:rPr>
          <w:rFonts w:ascii="Arial" w:hAnsi="Arial" w:cs="Arial"/>
          <w:sz w:val="20"/>
          <w:szCs w:val="20"/>
        </w:rPr>
      </w:pPr>
      <w:r w:rsidRPr="001D7643">
        <w:rPr>
          <w:rFonts w:ascii="Arial" w:hAnsi="Arial" w:cs="Arial"/>
          <w:sz w:val="20"/>
          <w:szCs w:val="20"/>
        </w:rPr>
        <w:t>No additional s</w:t>
      </w:r>
      <w:r w:rsidR="00CA2AEC" w:rsidRPr="001D7643">
        <w:rPr>
          <w:rFonts w:ascii="Arial" w:hAnsi="Arial" w:cs="Arial"/>
          <w:sz w:val="20"/>
          <w:szCs w:val="20"/>
        </w:rPr>
        <w:t>ecurity issues have been raised.</w:t>
      </w:r>
    </w:p>
    <w:p w:rsidR="009366A4" w:rsidRPr="001D7643" w:rsidRDefault="009366A4" w:rsidP="009366A4">
      <w:pPr>
        <w:pStyle w:val="BodyText"/>
        <w:rPr>
          <w:rFonts w:ascii="Arial" w:hAnsi="Arial" w:cs="Arial"/>
        </w:rPr>
      </w:pPr>
      <w:r w:rsidRPr="001D7643">
        <w:rPr>
          <w:rFonts w:ascii="Arial" w:hAnsi="Arial" w:cs="Arial"/>
        </w:rPr>
        <w:br w:type="page"/>
      </w:r>
    </w:p>
    <w:p w:rsidR="00C10D4C" w:rsidRPr="001D7643" w:rsidRDefault="00C10D4C" w:rsidP="007513F2">
      <w:pPr>
        <w:pStyle w:val="StyleHeading112pt"/>
        <w:numPr>
          <w:ilvl w:val="0"/>
          <w:numId w:val="11"/>
        </w:numPr>
      </w:pPr>
      <w:bookmarkStart w:id="9" w:name="_Toc384986297"/>
      <w:r w:rsidRPr="001D7643">
        <w:lastRenderedPageBreak/>
        <w:t>Contributors</w:t>
      </w:r>
      <w:bookmarkEnd w:id="8"/>
      <w:bookmarkEnd w:id="9"/>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Stephen</w:t>
      </w:r>
      <w:r w:rsidRPr="001D7643">
        <w:rPr>
          <w:rFonts w:ascii="Arial" w:eastAsia="Arial" w:hAnsi="Arial" w:cs="Arial"/>
          <w:sz w:val="20"/>
        </w:rPr>
        <w:t xml:space="preserve"> </w:t>
      </w:r>
      <w:r w:rsidRPr="001D7643">
        <w:rPr>
          <w:rFonts w:ascii="Arial" w:hAnsi="Arial" w:cs="Arial"/>
          <w:sz w:val="20"/>
        </w:rPr>
        <w:t>M.</w:t>
      </w:r>
      <w:r w:rsidRPr="001D7643">
        <w:rPr>
          <w:rFonts w:ascii="Arial" w:eastAsia="Arial" w:hAnsi="Arial" w:cs="Arial"/>
          <w:sz w:val="20"/>
        </w:rPr>
        <w:t xml:space="preserve"> </w:t>
      </w:r>
      <w:r w:rsidRPr="001D7643">
        <w:rPr>
          <w:rFonts w:ascii="Arial" w:hAnsi="Arial" w:cs="Arial"/>
          <w:sz w:val="20"/>
        </w:rPr>
        <w:t>Hanson,</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Hursley,</w:t>
      </w:r>
      <w:r w:rsidRPr="001D7643">
        <w:rPr>
          <w:rFonts w:ascii="Arial" w:eastAsia="Arial" w:hAnsi="Arial" w:cs="Arial"/>
          <w:sz w:val="20"/>
        </w:rPr>
        <w:t xml:space="preserve"> </w:t>
      </w:r>
    </w:p>
    <w:p w:rsidR="00C10D4C" w:rsidRPr="001D7643" w:rsidRDefault="00C10D4C">
      <w:pPr>
        <w:autoSpaceDE w:val="0"/>
        <w:rPr>
          <w:rFonts w:ascii="Arial" w:hAnsi="Arial" w:cs="Arial"/>
          <w:sz w:val="20"/>
        </w:rPr>
      </w:pPr>
      <w:r w:rsidRPr="001D7643">
        <w:rPr>
          <w:rFonts w:ascii="Arial" w:hAnsi="Arial" w:cs="Arial"/>
          <w:sz w:val="20"/>
        </w:rPr>
        <w:t>Winchester,UK</w:t>
      </w:r>
    </w:p>
    <w:p w:rsidR="00C10D4C" w:rsidRPr="001D7643" w:rsidRDefault="00306B78">
      <w:pPr>
        <w:autoSpaceDE w:val="0"/>
        <w:rPr>
          <w:rFonts w:ascii="Arial" w:hAnsi="Arial" w:cs="Arial"/>
          <w:sz w:val="20"/>
          <w:szCs w:val="20"/>
        </w:rPr>
      </w:pPr>
      <w:hyperlink r:id="rId34" w:history="1">
        <w:r w:rsidR="00C35346" w:rsidRPr="001D7643">
          <w:rPr>
            <w:rStyle w:val="Hyperlink"/>
            <w:rFonts w:ascii="Arial" w:hAnsi="Arial" w:cs="Arial"/>
            <w:sz w:val="20"/>
            <w:szCs w:val="20"/>
          </w:rPr>
          <w:t>smh@uk.ibm.com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szCs w:val="20"/>
          <w:lang w:val="es-ES"/>
        </w:rPr>
      </w:pPr>
      <w:r w:rsidRPr="001D7643">
        <w:rPr>
          <w:rFonts w:ascii="Arial" w:hAnsi="Arial" w:cs="Arial"/>
          <w:sz w:val="20"/>
          <w:szCs w:val="20"/>
          <w:lang w:val="es-ES"/>
        </w:rPr>
        <w:t>Michael</w:t>
      </w:r>
      <w:r w:rsidRPr="001D7643">
        <w:rPr>
          <w:rFonts w:ascii="Arial" w:eastAsia="Arial" w:hAnsi="Arial" w:cs="Arial"/>
          <w:sz w:val="20"/>
          <w:szCs w:val="20"/>
          <w:lang w:val="es-ES"/>
        </w:rPr>
        <w:t xml:space="preserve"> </w:t>
      </w:r>
      <w:r w:rsidRPr="001D7643">
        <w:rPr>
          <w:rFonts w:ascii="Arial" w:hAnsi="Arial" w:cs="Arial"/>
          <w:sz w:val="20"/>
          <w:szCs w:val="20"/>
          <w:lang w:val="es-ES"/>
        </w:rPr>
        <w:t>J.</w:t>
      </w:r>
      <w:r w:rsidRPr="001D7643">
        <w:rPr>
          <w:rFonts w:ascii="Arial" w:eastAsia="Arial" w:hAnsi="Arial" w:cs="Arial"/>
          <w:sz w:val="20"/>
          <w:szCs w:val="20"/>
          <w:lang w:val="es-ES"/>
        </w:rPr>
        <w:t xml:space="preserve"> </w:t>
      </w:r>
      <w:r w:rsidRPr="001D7643">
        <w:rPr>
          <w:rFonts w:ascii="Arial" w:hAnsi="Arial" w:cs="Arial"/>
          <w:sz w:val="20"/>
          <w:szCs w:val="20"/>
          <w:lang w:val="es-ES"/>
        </w:rPr>
        <w:t>Beckerle,</w:t>
      </w:r>
      <w:r w:rsidRPr="001D7643">
        <w:rPr>
          <w:rFonts w:ascii="Arial" w:eastAsia="Arial" w:hAnsi="Arial" w:cs="Arial"/>
          <w:sz w:val="20"/>
          <w:szCs w:val="20"/>
          <w:lang w:val="es-ES"/>
        </w:rPr>
        <w:t xml:space="preserve"> </w:t>
      </w:r>
      <w:bookmarkStart w:id="10" w:name="OLE_LINK2"/>
      <w:bookmarkStart w:id="11" w:name="OLE_LINK1"/>
    </w:p>
    <w:bookmarkEnd w:id="10"/>
    <w:bookmarkEnd w:id="11"/>
    <w:p w:rsidR="00C10D4C" w:rsidRPr="001D7643" w:rsidRDefault="003C5738">
      <w:pPr>
        <w:autoSpaceDE w:val="0"/>
        <w:rPr>
          <w:rFonts w:ascii="Arial" w:hAnsi="Arial" w:cs="Arial"/>
          <w:sz w:val="20"/>
          <w:szCs w:val="20"/>
        </w:rPr>
      </w:pPr>
      <w:r w:rsidRPr="001D7643">
        <w:rPr>
          <w:rFonts w:ascii="Arial" w:hAnsi="Arial" w:cs="Arial"/>
          <w:sz w:val="20"/>
          <w:szCs w:val="20"/>
        </w:rPr>
        <w:t>Tresys Technology,</w:t>
      </w:r>
    </w:p>
    <w:p w:rsidR="003C5738" w:rsidRPr="001D7643" w:rsidRDefault="003C5738">
      <w:pPr>
        <w:autoSpaceDE w:val="0"/>
        <w:rPr>
          <w:rFonts w:ascii="Arial" w:hAnsi="Arial" w:cs="Arial"/>
          <w:sz w:val="20"/>
          <w:szCs w:val="20"/>
        </w:rPr>
      </w:pPr>
      <w:r w:rsidRPr="001D7643">
        <w:rPr>
          <w:rFonts w:ascii="Arial" w:hAnsi="Arial" w:cs="Arial"/>
          <w:sz w:val="20"/>
          <w:szCs w:val="20"/>
        </w:rPr>
        <w:t>Columbia, MD, USA</w:t>
      </w:r>
    </w:p>
    <w:p w:rsidR="00C10D4C" w:rsidRPr="001D7643" w:rsidRDefault="00306B78">
      <w:pPr>
        <w:autoSpaceDE w:val="0"/>
        <w:rPr>
          <w:rFonts w:ascii="Arial" w:hAnsi="Arial" w:cs="Arial"/>
          <w:sz w:val="20"/>
          <w:szCs w:val="20"/>
        </w:rPr>
      </w:pPr>
      <w:hyperlink r:id="rId35" w:history="1">
        <w:r w:rsidR="003C5738" w:rsidRPr="001D7643">
          <w:rPr>
            <w:rStyle w:val="Hyperlink"/>
            <w:rFonts w:ascii="Arial" w:hAnsi="Arial" w:cs="Arial"/>
            <w:sz w:val="20"/>
            <w:szCs w:val="20"/>
          </w:rPr>
          <w:t>mbeckerle@tresys.com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hAnsi="Arial" w:cs="Arial"/>
          <w:sz w:val="20"/>
        </w:rPr>
      </w:pPr>
      <w:r w:rsidRPr="001D7643">
        <w:rPr>
          <w:rFonts w:ascii="Arial" w:hAnsi="Arial" w:cs="Arial"/>
          <w:sz w:val="20"/>
        </w:rPr>
        <w:t>We</w:t>
      </w:r>
      <w:r w:rsidRPr="001D7643">
        <w:rPr>
          <w:rFonts w:ascii="Arial" w:eastAsia="Arial" w:hAnsi="Arial" w:cs="Arial"/>
          <w:sz w:val="20"/>
        </w:rPr>
        <w:t xml:space="preserve"> </w:t>
      </w:r>
      <w:r w:rsidRPr="001D7643">
        <w:rPr>
          <w:rFonts w:ascii="Arial" w:hAnsi="Arial" w:cs="Arial"/>
          <w:sz w:val="20"/>
        </w:rPr>
        <w:t>greatly</w:t>
      </w:r>
      <w:r w:rsidRPr="001D7643">
        <w:rPr>
          <w:rFonts w:ascii="Arial" w:eastAsia="Arial" w:hAnsi="Arial" w:cs="Arial"/>
          <w:sz w:val="20"/>
        </w:rPr>
        <w:t xml:space="preserve"> </w:t>
      </w:r>
      <w:r w:rsidRPr="001D7643">
        <w:rPr>
          <w:rFonts w:ascii="Arial" w:hAnsi="Arial" w:cs="Arial"/>
          <w:sz w:val="20"/>
        </w:rPr>
        <w:t>acknowledge</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contributions</w:t>
      </w:r>
      <w:r w:rsidRPr="001D7643">
        <w:rPr>
          <w:rFonts w:ascii="Arial" w:eastAsia="Arial" w:hAnsi="Arial" w:cs="Arial"/>
          <w:sz w:val="20"/>
        </w:rPr>
        <w:t xml:space="preserve"> </w:t>
      </w:r>
      <w:r w:rsidRPr="001D7643">
        <w:rPr>
          <w:rFonts w:ascii="Arial" w:hAnsi="Arial" w:cs="Arial"/>
          <w:sz w:val="20"/>
        </w:rPr>
        <w:t>made</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by</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following</w:t>
      </w:r>
      <w:r w:rsidRPr="001D7643">
        <w:rPr>
          <w:rFonts w:ascii="Arial" w:eastAsia="Arial" w:hAnsi="Arial" w:cs="Arial"/>
          <w:sz w:val="20"/>
        </w:rPr>
        <w:t xml:space="preserve"> </w:t>
      </w:r>
      <w:r w:rsidRPr="001D7643">
        <w:rPr>
          <w:rFonts w:ascii="Arial" w:hAnsi="Arial" w:cs="Arial"/>
          <w:sz w:val="20"/>
        </w:rPr>
        <w:t>people.</w:t>
      </w:r>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Tim</w:t>
      </w:r>
      <w:r w:rsidRPr="001D7643">
        <w:rPr>
          <w:rFonts w:ascii="Arial" w:eastAsia="Arial" w:hAnsi="Arial" w:cs="Arial"/>
          <w:sz w:val="20"/>
        </w:rPr>
        <w:t xml:space="preserve"> </w:t>
      </w:r>
      <w:r w:rsidRPr="001D7643">
        <w:rPr>
          <w:rFonts w:ascii="Arial" w:hAnsi="Arial" w:cs="Arial"/>
          <w:sz w:val="20"/>
        </w:rPr>
        <w:t>Kimber,</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r w:rsidRPr="001D7643">
        <w:rPr>
          <w:rFonts w:ascii="Arial" w:eastAsia="Arial" w:hAnsi="Arial" w:cs="Arial"/>
          <w:sz w:val="20"/>
        </w:rPr>
        <w:t xml:space="preserve"> </w:t>
      </w:r>
    </w:p>
    <w:p w:rsidR="00E856C4" w:rsidRPr="001D7643" w:rsidRDefault="00E856C4" w:rsidP="00E856C4">
      <w:pPr>
        <w:rPr>
          <w:rFonts w:ascii="Arial" w:hAnsi="Arial" w:cs="Arial"/>
          <w:sz w:val="20"/>
        </w:rPr>
      </w:pPr>
      <w:r>
        <w:rPr>
          <w:rFonts w:ascii="Arial" w:hAnsi="Arial" w:cs="Arial"/>
          <w:sz w:val="20"/>
        </w:rPr>
        <w:t>Alex Wood</w:t>
      </w:r>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p>
    <w:p w:rsidR="00E856C4" w:rsidRPr="001D7643" w:rsidRDefault="00E856C4" w:rsidP="00E856C4">
      <w:pPr>
        <w:rPr>
          <w:rFonts w:ascii="Arial" w:hAnsi="Arial" w:cs="Arial"/>
          <w:sz w:val="20"/>
        </w:rPr>
      </w:pPr>
      <w:r>
        <w:rPr>
          <w:rFonts w:ascii="Arial" w:hAnsi="Arial" w:cs="Arial"/>
          <w:sz w:val="20"/>
        </w:rPr>
        <w:t>Mark Frost</w:t>
      </w:r>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p>
    <w:p w:rsidR="00E856C4" w:rsidRPr="001D7643" w:rsidRDefault="00E856C4" w:rsidP="00E856C4">
      <w:pPr>
        <w:rPr>
          <w:rFonts w:ascii="Arial" w:hAnsi="Arial" w:cs="Arial"/>
          <w:sz w:val="20"/>
        </w:rPr>
      </w:pPr>
      <w:r>
        <w:rPr>
          <w:rFonts w:ascii="Arial" w:hAnsi="Arial" w:cs="Arial"/>
          <w:sz w:val="20"/>
        </w:rPr>
        <w:t>Andrew Edwards</w:t>
      </w:r>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p>
    <w:p w:rsidR="00FC6B31" w:rsidRPr="001D7643" w:rsidRDefault="00FC6B31">
      <w:pPr>
        <w:rPr>
          <w:rFonts w:ascii="Arial" w:hAnsi="Arial" w:cs="Arial"/>
          <w:sz w:val="20"/>
        </w:rPr>
      </w:pPr>
    </w:p>
    <w:p w:rsidR="00C10D4C" w:rsidRPr="001D7643" w:rsidRDefault="00C10D4C">
      <w:pPr>
        <w:pageBreakBefore/>
        <w:rPr>
          <w:rFonts w:ascii="Arial" w:hAnsi="Arial" w:cs="Arial"/>
          <w:sz w:val="20"/>
          <w:szCs w:val="20"/>
        </w:rPr>
      </w:pPr>
    </w:p>
    <w:p w:rsidR="00C10D4C" w:rsidRPr="001D7643" w:rsidRDefault="00C10D4C" w:rsidP="007513F2">
      <w:pPr>
        <w:pStyle w:val="StyleHeading112pt"/>
        <w:numPr>
          <w:ilvl w:val="0"/>
          <w:numId w:val="11"/>
        </w:numPr>
      </w:pPr>
      <w:bookmarkStart w:id="12" w:name="_Toc341182589"/>
      <w:bookmarkStart w:id="13" w:name="_Toc384986298"/>
      <w:r w:rsidRPr="001D7643">
        <w:t>Intellectual</w:t>
      </w:r>
      <w:r w:rsidRPr="001D7643">
        <w:rPr>
          <w:rFonts w:eastAsia="Arial"/>
        </w:rPr>
        <w:t xml:space="preserve"> </w:t>
      </w:r>
      <w:r w:rsidRPr="001D7643">
        <w:t>Property</w:t>
      </w:r>
      <w:r w:rsidRPr="001D7643">
        <w:rPr>
          <w:rFonts w:eastAsia="Arial"/>
        </w:rPr>
        <w:t xml:space="preserve"> </w:t>
      </w:r>
      <w:r w:rsidRPr="001D7643">
        <w:t>Statement</w:t>
      </w:r>
      <w:bookmarkEnd w:id="12"/>
      <w:bookmarkEnd w:id="13"/>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takes</w:t>
      </w:r>
      <w:r w:rsidRPr="001D7643">
        <w:rPr>
          <w:rFonts w:ascii="Arial" w:eastAsia="Arial" w:hAnsi="Arial" w:cs="Arial"/>
          <w:sz w:val="20"/>
          <w:lang w:eastAsia="zh-CN"/>
        </w:rPr>
        <w:t xml:space="preserve"> </w:t>
      </w:r>
      <w:r w:rsidRPr="001D7643">
        <w:rPr>
          <w:rFonts w:ascii="Arial" w:hAnsi="Arial" w:cs="Arial"/>
          <w:sz w:val="20"/>
          <w:lang w:eastAsia="zh-CN"/>
        </w:rPr>
        <w:t>no</w:t>
      </w:r>
      <w:r w:rsidRPr="001D7643">
        <w:rPr>
          <w:rFonts w:ascii="Arial" w:eastAsia="Arial" w:hAnsi="Arial" w:cs="Arial"/>
          <w:sz w:val="20"/>
          <w:lang w:eastAsia="zh-CN"/>
        </w:rPr>
        <w:t xml:space="preserve"> </w:t>
      </w:r>
      <w:r w:rsidRPr="001D7643">
        <w:rPr>
          <w:rFonts w:ascii="Arial" w:hAnsi="Arial" w:cs="Arial"/>
          <w:sz w:val="20"/>
          <w:lang w:eastAsia="zh-CN"/>
        </w:rPr>
        <w:t>position</w:t>
      </w:r>
      <w:r w:rsidRPr="001D7643">
        <w:rPr>
          <w:rFonts w:ascii="Arial" w:eastAsia="Arial" w:hAnsi="Arial" w:cs="Arial"/>
          <w:sz w:val="20"/>
          <w:lang w:eastAsia="zh-CN"/>
        </w:rPr>
        <w:t xml:space="preserve"> </w:t>
      </w:r>
      <w:r w:rsidRPr="001D7643">
        <w:rPr>
          <w:rFonts w:ascii="Arial" w:hAnsi="Arial" w:cs="Arial"/>
          <w:sz w:val="20"/>
          <w:lang w:eastAsia="zh-CN"/>
        </w:rPr>
        <w:t>regarding</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validity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scope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intellectual</w:t>
      </w:r>
      <w:r w:rsidRPr="001D7643">
        <w:rPr>
          <w:rFonts w:ascii="Arial" w:eastAsia="Arial" w:hAnsi="Arial" w:cs="Arial"/>
          <w:sz w:val="20"/>
          <w:lang w:eastAsia="zh-CN"/>
        </w:rPr>
        <w:t xml:space="preserve"> </w:t>
      </w:r>
      <w:r w:rsidRPr="001D7643">
        <w:rPr>
          <w:rFonts w:ascii="Arial" w:hAnsi="Arial" w:cs="Arial"/>
          <w:sz w:val="20"/>
          <w:lang w:eastAsia="zh-CN"/>
        </w:rPr>
        <w:t>property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claimed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pertain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implementation</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described</w:t>
      </w:r>
      <w:r w:rsidRPr="001D7643">
        <w:rPr>
          <w:rFonts w:ascii="Arial" w:eastAsia="Arial" w:hAnsi="Arial" w:cs="Arial"/>
          <w:sz w:val="20"/>
          <w:lang w:eastAsia="zh-CN"/>
        </w:rPr>
        <w:t xml:space="preserve"> </w:t>
      </w:r>
      <w:r w:rsidRPr="001D7643">
        <w:rPr>
          <w:rFonts w:ascii="Arial" w:hAnsi="Arial" w:cs="Arial"/>
          <w:sz w:val="20"/>
          <w:lang w:eastAsia="zh-CN"/>
        </w:rPr>
        <w:t>in</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document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extent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under</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not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neither</w:t>
      </w:r>
      <w:r w:rsidRPr="001D7643">
        <w:rPr>
          <w:rFonts w:ascii="Arial" w:eastAsia="Arial" w:hAnsi="Arial" w:cs="Arial"/>
          <w:sz w:val="20"/>
          <w:lang w:eastAsia="zh-CN"/>
        </w:rPr>
        <w:t xml:space="preserve"> </w:t>
      </w:r>
      <w:r w:rsidRPr="001D7643">
        <w:rPr>
          <w:rFonts w:ascii="Arial" w:hAnsi="Arial" w:cs="Arial"/>
          <w:sz w:val="20"/>
          <w:lang w:eastAsia="zh-CN"/>
        </w:rPr>
        <w:t>does</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represent</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has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effort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identify</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Copies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claims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publication</w:t>
      </w:r>
      <w:r w:rsidRPr="001D7643">
        <w:rPr>
          <w:rFonts w:ascii="Arial" w:eastAsia="Arial" w:hAnsi="Arial" w:cs="Arial"/>
          <w:sz w:val="20"/>
          <w:lang w:eastAsia="zh-CN"/>
        </w:rPr>
        <w:t xml:space="preserve"> </w:t>
      </w:r>
      <w:r w:rsidRPr="001D7643">
        <w:rPr>
          <w:rFonts w:ascii="Arial" w:hAnsi="Arial" w:cs="Arial"/>
          <w:sz w:val="20"/>
          <w:lang w:eastAsia="zh-CN"/>
        </w:rPr>
        <w:t>and</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assurances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licenses</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result</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w:t>
      </w:r>
      <w:r w:rsidRPr="001D7643">
        <w:rPr>
          <w:rFonts w:ascii="Arial" w:eastAsia="Arial" w:hAnsi="Arial" w:cs="Arial"/>
          <w:sz w:val="20"/>
          <w:lang w:eastAsia="zh-CN"/>
        </w:rPr>
        <w:t xml:space="preserve"> </w:t>
      </w:r>
      <w:r w:rsidRPr="001D7643">
        <w:rPr>
          <w:rFonts w:ascii="Arial" w:hAnsi="Arial" w:cs="Arial"/>
          <w:sz w:val="20"/>
          <w:lang w:eastAsia="zh-CN"/>
        </w:rPr>
        <w:t>attempt</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obtain</w:t>
      </w:r>
      <w:r w:rsidRPr="001D7643">
        <w:rPr>
          <w:rFonts w:ascii="Arial" w:eastAsia="Arial" w:hAnsi="Arial" w:cs="Arial"/>
          <w:sz w:val="20"/>
          <w:lang w:eastAsia="zh-CN"/>
        </w:rPr>
        <w:t xml:space="preserve"> </w:t>
      </w:r>
      <w:r w:rsidRPr="001D7643">
        <w:rPr>
          <w:rFonts w:ascii="Arial" w:hAnsi="Arial" w:cs="Arial"/>
          <w:sz w:val="20"/>
          <w:lang w:eastAsia="zh-CN"/>
        </w:rPr>
        <w:t>a</w:t>
      </w:r>
      <w:r w:rsidRPr="001D7643">
        <w:rPr>
          <w:rFonts w:ascii="Arial" w:eastAsia="Arial" w:hAnsi="Arial" w:cs="Arial"/>
          <w:sz w:val="20"/>
          <w:lang w:eastAsia="zh-CN"/>
        </w:rPr>
        <w:t xml:space="preserve"> </w:t>
      </w:r>
      <w:r w:rsidRPr="001D7643">
        <w:rPr>
          <w:rFonts w:ascii="Arial" w:hAnsi="Arial" w:cs="Arial"/>
          <w:sz w:val="20"/>
          <w:lang w:eastAsia="zh-CN"/>
        </w:rPr>
        <w:t>general</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permission</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by</w:t>
      </w:r>
      <w:r w:rsidRPr="001D7643">
        <w:rPr>
          <w:rFonts w:ascii="Arial" w:eastAsia="Arial" w:hAnsi="Arial" w:cs="Arial"/>
          <w:sz w:val="20"/>
          <w:lang w:eastAsia="zh-CN"/>
        </w:rPr>
        <w:t xml:space="preserve"> </w:t>
      </w:r>
      <w:r w:rsidRPr="001D7643">
        <w:rPr>
          <w:rFonts w:ascii="Arial" w:hAnsi="Arial" w:cs="Arial"/>
          <w:sz w:val="20"/>
          <w:lang w:eastAsia="zh-CN"/>
        </w:rPr>
        <w:t>implementers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users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specification</w:t>
      </w:r>
      <w:r w:rsidRPr="001D7643">
        <w:rPr>
          <w:rFonts w:ascii="Arial" w:eastAsia="Arial" w:hAnsi="Arial" w:cs="Arial"/>
          <w:sz w:val="20"/>
          <w:lang w:eastAsia="zh-CN"/>
        </w:rPr>
        <w:t xml:space="preserve"> </w:t>
      </w:r>
      <w:r w:rsidRPr="001D7643">
        <w:rPr>
          <w:rFonts w:ascii="Arial" w:hAnsi="Arial" w:cs="Arial"/>
          <w:sz w:val="20"/>
          <w:lang w:eastAsia="zh-CN"/>
        </w:rPr>
        <w:t>can</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obtained</w:t>
      </w:r>
      <w:r w:rsidRPr="001D7643">
        <w:rPr>
          <w:rFonts w:ascii="Arial" w:eastAsia="Arial" w:hAnsi="Arial" w:cs="Arial"/>
          <w:sz w:val="20"/>
          <w:lang w:eastAsia="zh-CN"/>
        </w:rPr>
        <w:t xml:space="preserve"> </w:t>
      </w:r>
      <w:r w:rsidRPr="001D7643">
        <w:rPr>
          <w:rFonts w:ascii="Arial" w:hAnsi="Arial" w:cs="Arial"/>
          <w:sz w:val="20"/>
          <w:lang w:eastAsia="zh-CN"/>
        </w:rPr>
        <w:t>from</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Secretariat.</w:t>
      </w:r>
    </w:p>
    <w:p w:rsidR="007A0AED" w:rsidRPr="001D7643" w:rsidRDefault="007A0AED">
      <w:pPr>
        <w:rPr>
          <w:rFonts w:ascii="Arial" w:hAnsi="Arial" w:cs="Arial"/>
          <w:sz w:val="20"/>
          <w:lang w:eastAsia="zh-CN"/>
        </w:rPr>
      </w:pPr>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invites</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interested</w:t>
      </w:r>
      <w:r w:rsidRPr="001D7643">
        <w:rPr>
          <w:rFonts w:ascii="Arial" w:eastAsia="Arial" w:hAnsi="Arial" w:cs="Arial"/>
          <w:sz w:val="20"/>
          <w:lang w:eastAsia="zh-CN"/>
        </w:rPr>
        <w:t xml:space="preserve"> </w:t>
      </w:r>
      <w:r w:rsidRPr="001D7643">
        <w:rPr>
          <w:rFonts w:ascii="Arial" w:hAnsi="Arial" w:cs="Arial"/>
          <w:sz w:val="20"/>
          <w:lang w:eastAsia="zh-CN"/>
        </w:rPr>
        <w:t>party</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bring</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its</w:t>
      </w:r>
      <w:r w:rsidRPr="001D7643">
        <w:rPr>
          <w:rFonts w:ascii="Arial" w:eastAsia="Arial" w:hAnsi="Arial" w:cs="Arial"/>
          <w:sz w:val="20"/>
          <w:lang w:eastAsia="zh-CN"/>
        </w:rPr>
        <w:t xml:space="preserve"> </w:t>
      </w:r>
      <w:r w:rsidRPr="001D7643">
        <w:rPr>
          <w:rFonts w:ascii="Arial" w:hAnsi="Arial" w:cs="Arial"/>
          <w:sz w:val="20"/>
          <w:lang w:eastAsia="zh-CN"/>
        </w:rPr>
        <w:t>attention</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copyrights,</w:t>
      </w:r>
      <w:r w:rsidRPr="001D7643">
        <w:rPr>
          <w:rFonts w:ascii="Arial" w:eastAsia="Arial" w:hAnsi="Arial" w:cs="Arial"/>
          <w:sz w:val="20"/>
          <w:lang w:eastAsia="zh-CN"/>
        </w:rPr>
        <w:t xml:space="preserve"> </w:t>
      </w:r>
      <w:r w:rsidRPr="001D7643">
        <w:rPr>
          <w:rFonts w:ascii="Arial" w:hAnsi="Arial" w:cs="Arial"/>
          <w:sz w:val="20"/>
          <w:lang w:eastAsia="zh-CN"/>
        </w:rPr>
        <w:t>patents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patent</w:t>
      </w:r>
      <w:r w:rsidRPr="001D7643">
        <w:rPr>
          <w:rFonts w:ascii="Arial" w:eastAsia="Arial" w:hAnsi="Arial" w:cs="Arial"/>
          <w:sz w:val="20"/>
          <w:lang w:eastAsia="zh-CN"/>
        </w:rPr>
        <w:t xml:space="preserve"> </w:t>
      </w:r>
      <w:r w:rsidRPr="001D7643">
        <w:rPr>
          <w:rFonts w:ascii="Arial" w:hAnsi="Arial" w:cs="Arial"/>
          <w:sz w:val="20"/>
          <w:lang w:eastAsia="zh-CN"/>
        </w:rPr>
        <w:t>applications,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cover</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required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practice</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recommendation.</w:t>
      </w:r>
      <w:r w:rsidRPr="001D7643">
        <w:rPr>
          <w:rFonts w:ascii="Arial" w:eastAsia="Arial" w:hAnsi="Arial" w:cs="Arial"/>
          <w:sz w:val="20"/>
          <w:lang w:eastAsia="zh-CN"/>
        </w:rPr>
        <w:t xml:space="preserve">  </w:t>
      </w:r>
      <w:r w:rsidRPr="001D7643">
        <w:rPr>
          <w:rFonts w:ascii="Arial" w:hAnsi="Arial" w:cs="Arial"/>
          <w:sz w:val="20"/>
          <w:lang w:eastAsia="zh-CN"/>
        </w:rPr>
        <w:t>Please</w:t>
      </w:r>
      <w:r w:rsidRPr="001D7643">
        <w:rPr>
          <w:rFonts w:ascii="Arial" w:eastAsia="Arial" w:hAnsi="Arial" w:cs="Arial"/>
          <w:sz w:val="20"/>
          <w:lang w:eastAsia="zh-CN"/>
        </w:rPr>
        <w:t xml:space="preserve"> </w:t>
      </w:r>
      <w:r w:rsidRPr="001D7643">
        <w:rPr>
          <w:rFonts w:ascii="Arial" w:hAnsi="Arial" w:cs="Arial"/>
          <w:sz w:val="20"/>
          <w:lang w:eastAsia="zh-CN"/>
        </w:rPr>
        <w:t>address</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information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Executive</w:t>
      </w:r>
      <w:r w:rsidRPr="001D7643">
        <w:rPr>
          <w:rFonts w:ascii="Arial" w:eastAsia="Arial" w:hAnsi="Arial" w:cs="Arial"/>
          <w:sz w:val="20"/>
          <w:lang w:eastAsia="zh-CN"/>
        </w:rPr>
        <w:t xml:space="preserve"> </w:t>
      </w:r>
      <w:r w:rsidRPr="001D7643">
        <w:rPr>
          <w:rFonts w:ascii="Arial" w:hAnsi="Arial" w:cs="Arial"/>
          <w:sz w:val="20"/>
          <w:lang w:eastAsia="zh-CN"/>
        </w:rPr>
        <w:t>Director.</w:t>
      </w:r>
    </w:p>
    <w:p w:rsidR="00C10D4C" w:rsidRPr="001D7643" w:rsidRDefault="00C10D4C" w:rsidP="007513F2">
      <w:pPr>
        <w:pStyle w:val="StyleHeading112pt"/>
        <w:pageBreakBefore/>
        <w:numPr>
          <w:ilvl w:val="0"/>
          <w:numId w:val="11"/>
        </w:numPr>
      </w:pPr>
      <w:bookmarkStart w:id="14" w:name="_Toc341182590"/>
      <w:bookmarkStart w:id="15" w:name="_Toc384986299"/>
      <w:r w:rsidRPr="001D7643">
        <w:lastRenderedPageBreak/>
        <w:t>Disclaimer</w:t>
      </w:r>
      <w:bookmarkEnd w:id="14"/>
      <w:bookmarkEnd w:id="15"/>
    </w:p>
    <w:p w:rsidR="00C10D4C" w:rsidRPr="001D7643" w:rsidRDefault="00C10D4C">
      <w:pPr>
        <w:rPr>
          <w:rFonts w:ascii="Arial" w:hAnsi="Arial" w:cs="Arial"/>
          <w:sz w:val="20"/>
        </w:rPr>
      </w:pP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contained</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provided</w:t>
      </w:r>
      <w:r w:rsidRPr="001D7643">
        <w:rPr>
          <w:rFonts w:ascii="Arial" w:eastAsia="Arial" w:hAnsi="Arial" w:cs="Arial"/>
          <w:sz w:val="20"/>
        </w:rPr>
        <w:t xml:space="preserve"> </w:t>
      </w:r>
      <w:r w:rsidRPr="001D7643">
        <w:rPr>
          <w:rFonts w:ascii="Arial" w:hAnsi="Arial" w:cs="Arial"/>
          <w:sz w:val="20"/>
        </w:rPr>
        <w:t>on</w:t>
      </w:r>
      <w:r w:rsidRPr="001D7643">
        <w:rPr>
          <w:rFonts w:ascii="Arial" w:eastAsia="Arial" w:hAnsi="Arial" w:cs="Arial"/>
          <w:sz w:val="20"/>
        </w:rPr>
        <w:t xml:space="preserve"> </w:t>
      </w:r>
      <w:r w:rsidRPr="001D7643">
        <w:rPr>
          <w:rFonts w:ascii="Arial" w:hAnsi="Arial" w:cs="Arial"/>
          <w:sz w:val="20"/>
        </w:rPr>
        <w:t>an</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basis</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OGF</w:t>
      </w:r>
      <w:r w:rsidRPr="001D7643">
        <w:rPr>
          <w:rFonts w:ascii="Arial" w:eastAsia="Arial" w:hAnsi="Arial" w:cs="Arial"/>
          <w:sz w:val="20"/>
        </w:rPr>
        <w:t xml:space="preserve"> </w:t>
      </w:r>
      <w:r w:rsidRPr="001D7643">
        <w:rPr>
          <w:rFonts w:ascii="Arial" w:hAnsi="Arial" w:cs="Arial"/>
          <w:sz w:val="20"/>
        </w:rPr>
        <w:t>disclaims</w:t>
      </w:r>
      <w:r w:rsidRPr="001D7643">
        <w:rPr>
          <w:rFonts w:ascii="Arial" w:eastAsia="Arial" w:hAnsi="Arial" w:cs="Arial"/>
          <w:sz w:val="20"/>
        </w:rPr>
        <w:t xml:space="preserve"> </w:t>
      </w:r>
      <w:r w:rsidRPr="001D7643">
        <w:rPr>
          <w:rFonts w:ascii="Arial" w:hAnsi="Arial" w:cs="Arial"/>
          <w:sz w:val="20"/>
        </w:rPr>
        <w:t>all</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express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including</w:t>
      </w:r>
      <w:r w:rsidRPr="001D7643">
        <w:rPr>
          <w:rFonts w:ascii="Arial" w:eastAsia="Arial" w:hAnsi="Arial" w:cs="Arial"/>
          <w:sz w:val="20"/>
        </w:rPr>
        <w:t xml:space="preserve"> </w:t>
      </w:r>
      <w:r w:rsidRPr="001D7643">
        <w:rPr>
          <w:rFonts w:ascii="Arial" w:hAnsi="Arial" w:cs="Arial"/>
          <w:sz w:val="20"/>
        </w:rPr>
        <w:t>but</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limited</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warranty</w:t>
      </w:r>
      <w:r w:rsidRPr="001D7643">
        <w:rPr>
          <w:rFonts w:ascii="Arial" w:eastAsia="Arial" w:hAnsi="Arial" w:cs="Arial"/>
          <w:sz w:val="20"/>
        </w:rPr>
        <w:t xml:space="preserve"> </w:t>
      </w:r>
      <w:r w:rsidRPr="001D7643">
        <w:rPr>
          <w:rFonts w:ascii="Arial" w:hAnsi="Arial" w:cs="Arial"/>
          <w:sz w:val="20"/>
        </w:rPr>
        <w:t>that</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use</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will</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infringe</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merchantability</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fitness</w:t>
      </w:r>
      <w:r w:rsidRPr="001D7643">
        <w:rPr>
          <w:rFonts w:ascii="Arial" w:eastAsia="Arial" w:hAnsi="Arial" w:cs="Arial"/>
          <w:sz w:val="20"/>
        </w:rPr>
        <w:t xml:space="preserve"> </w:t>
      </w:r>
      <w:r w:rsidRPr="001D7643">
        <w:rPr>
          <w:rFonts w:ascii="Arial" w:hAnsi="Arial" w:cs="Arial"/>
          <w:sz w:val="20"/>
        </w:rPr>
        <w:t>for</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particular</w:t>
      </w:r>
      <w:r w:rsidRPr="001D7643">
        <w:rPr>
          <w:rFonts w:ascii="Arial" w:eastAsia="Arial" w:hAnsi="Arial" w:cs="Arial"/>
          <w:sz w:val="20"/>
        </w:rPr>
        <w:t xml:space="preserve"> </w:t>
      </w:r>
      <w:r w:rsidRPr="001D7643">
        <w:rPr>
          <w:rFonts w:ascii="Arial" w:hAnsi="Arial" w:cs="Arial"/>
          <w:sz w:val="20"/>
        </w:rPr>
        <w:t>purpose.</w:t>
      </w:r>
    </w:p>
    <w:p w:rsidR="00C10D4C" w:rsidRPr="001D7643" w:rsidRDefault="00C10D4C" w:rsidP="007513F2">
      <w:pPr>
        <w:pStyle w:val="StyleHeading112pt"/>
        <w:pageBreakBefore/>
        <w:numPr>
          <w:ilvl w:val="0"/>
          <w:numId w:val="11"/>
        </w:numPr>
      </w:pPr>
      <w:bookmarkStart w:id="16" w:name="_Toc341182591"/>
      <w:bookmarkStart w:id="17" w:name="_Toc384986300"/>
      <w:r w:rsidRPr="001D7643">
        <w:lastRenderedPageBreak/>
        <w:t>Full</w:t>
      </w:r>
      <w:r w:rsidRPr="001D7643">
        <w:rPr>
          <w:rFonts w:eastAsia="Arial"/>
        </w:rPr>
        <w:t xml:space="preserve"> </w:t>
      </w:r>
      <w:r w:rsidRPr="001D7643">
        <w:t>Copyright</w:t>
      </w:r>
      <w:r w:rsidRPr="001D7643">
        <w:rPr>
          <w:rFonts w:eastAsia="Arial"/>
        </w:rPr>
        <w:t xml:space="preserve"> </w:t>
      </w:r>
      <w:r w:rsidRPr="001D7643">
        <w:t>Notice</w:t>
      </w:r>
      <w:bookmarkEnd w:id="16"/>
      <w:bookmarkEnd w:id="17"/>
    </w:p>
    <w:p w:rsidR="00C10D4C" w:rsidRPr="001D7643" w:rsidRDefault="00C10D4C">
      <w:pPr>
        <w:pStyle w:val="nobreak"/>
        <w:rPr>
          <w:rFonts w:eastAsia="MS Mincho"/>
        </w:rPr>
      </w:pPr>
    </w:p>
    <w:p w:rsidR="00C10D4C" w:rsidRPr="001D7643" w:rsidRDefault="00C10D4C">
      <w:pPr>
        <w:rPr>
          <w:rFonts w:ascii="Arial" w:eastAsia="Arial" w:hAnsi="Arial" w:cs="Arial"/>
          <w:sz w:val="20"/>
        </w:rPr>
      </w:pPr>
      <w:r w:rsidRPr="001D7643">
        <w:rPr>
          <w:rFonts w:ascii="Arial" w:hAnsi="Arial" w:cs="Arial"/>
          <w:sz w:val="20"/>
        </w:rPr>
        <w:t>Copyright</w:t>
      </w:r>
      <w:r w:rsidRPr="001D7643">
        <w:rPr>
          <w:rFonts w:ascii="Arial" w:eastAsia="Arial" w:hAnsi="Arial" w:cs="Arial"/>
          <w:sz w:val="20"/>
        </w:rPr>
        <w:t xml:space="preserve"> </w:t>
      </w:r>
      <w:r w:rsidRPr="001D7643">
        <w:rPr>
          <w:rFonts w:ascii="Arial" w:hAnsi="Arial" w:cs="Arial"/>
          <w:sz w:val="20"/>
        </w:rPr>
        <w:t>(C)</w:t>
      </w:r>
      <w:r w:rsidRPr="001D7643">
        <w:rPr>
          <w:rFonts w:ascii="Arial" w:eastAsia="Arial" w:hAnsi="Arial" w:cs="Arial"/>
          <w:sz w:val="20"/>
        </w:rPr>
        <w:t xml:space="preserve"> </w:t>
      </w:r>
      <w:r w:rsidRPr="001D7643">
        <w:rPr>
          <w:rFonts w:ascii="Arial" w:hAnsi="Arial" w:cs="Arial"/>
          <w:sz w:val="20"/>
        </w:rPr>
        <w:t>Open</w:t>
      </w:r>
      <w:r w:rsidRPr="001D7643">
        <w:rPr>
          <w:rFonts w:ascii="Arial" w:eastAsia="Arial" w:hAnsi="Arial" w:cs="Arial"/>
          <w:sz w:val="20"/>
        </w:rPr>
        <w:t xml:space="preserve"> </w:t>
      </w:r>
      <w:r w:rsidRPr="001D7643">
        <w:rPr>
          <w:rFonts w:ascii="Arial" w:hAnsi="Arial" w:cs="Arial"/>
          <w:sz w:val="20"/>
        </w:rPr>
        <w:t>Grid</w:t>
      </w:r>
      <w:r w:rsidRPr="001D7643">
        <w:rPr>
          <w:rFonts w:ascii="Arial" w:eastAsia="Arial" w:hAnsi="Arial" w:cs="Arial"/>
          <w:sz w:val="20"/>
        </w:rPr>
        <w:t xml:space="preserve"> </w:t>
      </w:r>
      <w:r w:rsidRPr="001D7643">
        <w:rPr>
          <w:rFonts w:ascii="Arial" w:hAnsi="Arial" w:cs="Arial"/>
          <w:sz w:val="20"/>
        </w:rPr>
        <w:t>Forum</w:t>
      </w:r>
      <w:r w:rsidRPr="001D7643">
        <w:rPr>
          <w:rFonts w:ascii="Arial" w:eastAsia="Arial" w:hAnsi="Arial" w:cs="Arial"/>
          <w:sz w:val="20"/>
        </w:rPr>
        <w:t xml:space="preserve"> </w:t>
      </w:r>
      <w:r w:rsidRPr="001D7643">
        <w:rPr>
          <w:rFonts w:ascii="Arial" w:hAnsi="Arial" w:cs="Arial"/>
          <w:sz w:val="20"/>
        </w:rPr>
        <w:t>(201</w:t>
      </w:r>
      <w:r w:rsidR="00430F24" w:rsidRPr="001D7643">
        <w:rPr>
          <w:rFonts w:ascii="Arial" w:hAnsi="Arial" w:cs="Arial"/>
          <w:sz w:val="20"/>
        </w:rPr>
        <w:t>4</w:t>
      </w:r>
      <w:r w:rsidRPr="001D7643">
        <w:rPr>
          <w:rFonts w:ascii="Arial" w:hAnsi="Arial" w:cs="Arial"/>
          <w:sz w:val="20"/>
        </w:rPr>
        <w:t>).</w:t>
      </w:r>
      <w:r w:rsidRPr="001D7643">
        <w:rPr>
          <w:rFonts w:ascii="Arial" w:eastAsia="Arial" w:hAnsi="Arial" w:cs="Arial"/>
          <w:sz w:val="20"/>
        </w:rPr>
        <w:t xml:space="preserve"> </w:t>
      </w:r>
      <w:r w:rsidR="00FC6B31" w:rsidRPr="001D7643">
        <w:rPr>
          <w:rFonts w:ascii="Arial" w:eastAsia="Arial" w:hAnsi="Arial" w:cs="Arial"/>
          <w:sz w:val="20"/>
        </w:rPr>
        <w:t>Some</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Reserved.</w:t>
      </w:r>
      <w:r w:rsidRPr="001D7643">
        <w:rPr>
          <w:rFonts w:ascii="Arial" w:eastAsia="Arial" w:hAnsi="Arial" w:cs="Arial"/>
          <w:sz w:val="20"/>
        </w:rPr>
        <w:t xml:space="preserve"> </w:t>
      </w:r>
    </w:p>
    <w:p w:rsidR="00677CB6" w:rsidRPr="001D7643" w:rsidRDefault="00677CB6" w:rsidP="00677CB6">
      <w:pPr>
        <w:rPr>
          <w:rFonts w:ascii="Arial" w:hAnsi="Arial" w:cs="Arial"/>
          <w:sz w:val="20"/>
          <w:szCs w:val="20"/>
        </w:rPr>
      </w:pPr>
      <w:bookmarkStart w:id="18" w:name="_Toc366835954"/>
    </w:p>
    <w:p w:rsidR="00FC6B31" w:rsidRPr="001D7643" w:rsidRDefault="00FC6B31" w:rsidP="00677CB6">
      <w:pPr>
        <w:rPr>
          <w:rFonts w:ascii="Arial" w:hAnsi="Arial" w:cs="Arial"/>
          <w:sz w:val="20"/>
          <w:szCs w:val="20"/>
        </w:rPr>
      </w:pPr>
      <w:r w:rsidRPr="001D7643">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18"/>
      <w:r w:rsidRPr="001D7643">
        <w:rPr>
          <w:rFonts w:ascii="Arial" w:hAnsi="Arial" w:cs="Arial"/>
          <w:sz w:val="20"/>
          <w:szCs w:val="20"/>
        </w:rPr>
        <w:t xml:space="preserve"> </w:t>
      </w:r>
    </w:p>
    <w:p w:rsidR="00677CB6" w:rsidRPr="001D7643" w:rsidRDefault="00677CB6" w:rsidP="00677CB6">
      <w:pPr>
        <w:rPr>
          <w:rFonts w:ascii="Arial" w:hAnsi="Arial" w:cs="Arial"/>
          <w:sz w:val="20"/>
          <w:szCs w:val="20"/>
        </w:rPr>
      </w:pPr>
    </w:p>
    <w:p w:rsidR="00FC6B31" w:rsidRPr="001D7643" w:rsidRDefault="00FC6B31" w:rsidP="00677CB6">
      <w:pPr>
        <w:rPr>
          <w:rFonts w:ascii="Arial" w:hAnsi="Arial" w:cs="Arial"/>
          <w:sz w:val="20"/>
          <w:szCs w:val="20"/>
        </w:rPr>
      </w:pPr>
      <w:bookmarkStart w:id="19" w:name="_Toc366835955"/>
      <w:r w:rsidRPr="001D7643">
        <w:rPr>
          <w:rFonts w:ascii="Arial" w:hAnsi="Arial" w:cs="Arial"/>
          <w:sz w:val="20"/>
          <w:szCs w:val="20"/>
        </w:rPr>
        <w:t>The limited permissions granted above are perpetual and will not be revoked by the OGF or its successors or assignees.</w:t>
      </w:r>
      <w:bookmarkEnd w:id="19"/>
      <w:r w:rsidRPr="001D7643">
        <w:rPr>
          <w:rFonts w:ascii="Arial" w:hAnsi="Arial" w:cs="Arial"/>
          <w:sz w:val="20"/>
          <w:szCs w:val="20"/>
        </w:rPr>
        <w:t xml:space="preserve"> </w:t>
      </w: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rsidP="007513F2">
      <w:pPr>
        <w:pStyle w:val="StyleHeading112pt"/>
        <w:pageBreakBefore/>
        <w:numPr>
          <w:ilvl w:val="0"/>
          <w:numId w:val="11"/>
        </w:numPr>
      </w:pPr>
      <w:bookmarkStart w:id="20" w:name="_Toc341182592"/>
      <w:bookmarkStart w:id="21" w:name="_Toc384986301"/>
      <w:bookmarkStart w:id="22" w:name="_References"/>
      <w:r w:rsidRPr="001D7643">
        <w:lastRenderedPageBreak/>
        <w:t>References</w:t>
      </w:r>
      <w:bookmarkEnd w:id="20"/>
      <w:bookmarkEnd w:id="21"/>
    </w:p>
    <w:p w:rsidR="00C10D4C" w:rsidRPr="001D7643" w:rsidRDefault="00C10D4C">
      <w:pPr>
        <w:pStyle w:val="ListBullet"/>
        <w:numPr>
          <w:ilvl w:val="0"/>
          <w:numId w:val="0"/>
        </w:numPr>
        <w:rPr>
          <w:rFonts w:eastAsia="MS Mincho"/>
          <w:lang w:val="nb-NO"/>
        </w:rPr>
      </w:pPr>
    </w:p>
    <w:p w:rsidR="00B554D2" w:rsidRPr="001D7643" w:rsidRDefault="00B554D2" w:rsidP="00B554D2">
      <w:pPr>
        <w:pStyle w:val="ListBullet"/>
        <w:numPr>
          <w:ilvl w:val="0"/>
          <w:numId w:val="0"/>
        </w:numPr>
        <w:rPr>
          <w:lang w:val="nb-NO"/>
        </w:rPr>
      </w:pPr>
      <w:r w:rsidRPr="001D7643">
        <w:rPr>
          <w:rFonts w:eastAsia="MS Mincho"/>
          <w:lang w:val="nb-NO"/>
        </w:rPr>
        <w:t>[DFDL]</w:t>
      </w:r>
      <w:r w:rsidRPr="001D7643">
        <w:rPr>
          <w:rFonts w:eastAsia="Arial"/>
          <w:lang w:val="nb-NO"/>
        </w:rPr>
        <w:t xml:space="preserve"> OGF </w:t>
      </w:r>
      <w:r w:rsidRPr="001D7643">
        <w:rPr>
          <w:lang w:val="nb-NO"/>
        </w:rPr>
        <w:t>DFDL</w:t>
      </w:r>
      <w:r w:rsidRPr="001D7643">
        <w:rPr>
          <w:rFonts w:eastAsia="Arial"/>
          <w:lang w:val="nb-NO"/>
        </w:rPr>
        <w:t xml:space="preserve"> </w:t>
      </w:r>
      <w:r w:rsidR="00E856C4">
        <w:rPr>
          <w:lang w:val="nb-NO"/>
        </w:rPr>
        <w:t xml:space="preserve">1.0 specification </w:t>
      </w:r>
    </w:p>
    <w:p w:rsidR="00C559B2" w:rsidRPr="001D7643" w:rsidRDefault="00306B78" w:rsidP="00C559B2">
      <w:pPr>
        <w:pStyle w:val="ListBullet"/>
        <w:numPr>
          <w:ilvl w:val="0"/>
          <w:numId w:val="0"/>
        </w:numPr>
      </w:pPr>
      <w:hyperlink r:id="rId36" w:history="1">
        <w:r w:rsidR="00C559B2" w:rsidRPr="001D7643">
          <w:rPr>
            <w:rStyle w:val="Hyperlink"/>
            <w:rFonts w:eastAsia="MS Mincho"/>
          </w:rPr>
          <w:t>http://www.ogf.org/documents/GFD.207.pdf/</w:t>
        </w:r>
      </w:hyperlink>
    </w:p>
    <w:p w:rsidR="00B554D2" w:rsidRPr="001D7643" w:rsidRDefault="00B554D2" w:rsidP="00B554D2">
      <w:pPr>
        <w:pStyle w:val="ListBullet"/>
        <w:numPr>
          <w:ilvl w:val="0"/>
          <w:numId w:val="0"/>
        </w:numPr>
      </w:pPr>
    </w:p>
    <w:p w:rsidR="00C10D4C" w:rsidRPr="001D7643" w:rsidRDefault="00C10D4C" w:rsidP="00B554D2">
      <w:pPr>
        <w:pStyle w:val="ListBullet"/>
        <w:numPr>
          <w:ilvl w:val="0"/>
          <w:numId w:val="0"/>
        </w:numPr>
      </w:pPr>
      <w:r w:rsidRPr="001D7643">
        <w:rPr>
          <w:rFonts w:eastAsia="MS Mincho"/>
          <w:lang w:val="en-GB"/>
        </w:rPr>
        <w:t>[GFD]</w:t>
      </w:r>
      <w:r w:rsidRPr="001D7643">
        <w:rPr>
          <w:rFonts w:eastAsia="Arial"/>
          <w:lang w:val="en-GB"/>
        </w:rPr>
        <w:t xml:space="preserve"> </w:t>
      </w:r>
      <w:r w:rsidRPr="001D7643">
        <w:rPr>
          <w:lang w:val="en-GB"/>
        </w:rPr>
        <w:t>OGF</w:t>
      </w:r>
      <w:r w:rsidRPr="001D7643">
        <w:rPr>
          <w:rFonts w:eastAsia="Arial"/>
          <w:lang w:val="en-GB"/>
        </w:rPr>
        <w:t xml:space="preserve"> </w:t>
      </w:r>
      <w:r w:rsidRPr="001D7643">
        <w:rPr>
          <w:lang w:val="en-GB"/>
        </w:rPr>
        <w:t>Document</w:t>
      </w:r>
      <w:r w:rsidRPr="001D7643">
        <w:rPr>
          <w:rFonts w:eastAsia="Arial"/>
          <w:lang w:val="en-GB"/>
        </w:rPr>
        <w:t xml:space="preserve"> </w:t>
      </w:r>
      <w:r w:rsidRPr="001D7643">
        <w:rPr>
          <w:lang w:val="en-GB"/>
        </w:rPr>
        <w:t>Process</w:t>
      </w:r>
      <w:r w:rsidRPr="001D7643">
        <w:rPr>
          <w:rFonts w:eastAsia="Arial"/>
          <w:lang w:val="en-GB"/>
        </w:rPr>
        <w:t xml:space="preserve"> </w:t>
      </w:r>
      <w:r w:rsidRPr="001D7643">
        <w:rPr>
          <w:lang w:val="en-GB"/>
        </w:rPr>
        <w:t>and</w:t>
      </w:r>
      <w:r w:rsidRPr="001D7643">
        <w:rPr>
          <w:rFonts w:eastAsia="Arial"/>
          <w:lang w:val="en-GB"/>
        </w:rPr>
        <w:t xml:space="preserve"> </w:t>
      </w:r>
      <w:r w:rsidRPr="001D7643">
        <w:rPr>
          <w:lang w:val="en-GB"/>
        </w:rPr>
        <w:t>Requirements</w:t>
      </w:r>
      <w:r w:rsidRPr="001D7643">
        <w:rPr>
          <w:rFonts w:eastAsia="Arial"/>
          <w:lang w:val="en-GB"/>
        </w:rPr>
        <w:t xml:space="preserve"> </w:t>
      </w:r>
      <w:hyperlink r:id="rId37" w:history="1">
        <w:r w:rsidR="008665B0" w:rsidRPr="001D7643">
          <w:rPr>
            <w:rStyle w:val="Hyperlink"/>
            <w:rFonts w:eastAsia="MS Mincho"/>
          </w:rPr>
          <w:t xml:space="preserve"> http://www.ogf.org/documents/GFD.152.pdf/</w:t>
        </w:r>
      </w:hyperlink>
    </w:p>
    <w:bookmarkEnd w:id="22"/>
    <w:p w:rsidR="00FC6B31" w:rsidRPr="001D7643" w:rsidRDefault="00FC6B31" w:rsidP="00C95209">
      <w:pPr>
        <w:rPr>
          <w:rFonts w:ascii="Arial" w:eastAsia="Times New Roman" w:hAnsi="Arial" w:cs="Arial"/>
          <w:color w:val="3333CC"/>
          <w:sz w:val="20"/>
          <w:szCs w:val="20"/>
          <w:u w:val="single"/>
          <w:lang w:eastAsia="en-GB"/>
        </w:rPr>
      </w:pPr>
    </w:p>
    <w:p w:rsidR="00FC6B31" w:rsidRPr="001D7643" w:rsidRDefault="00FC6B31" w:rsidP="00C95209">
      <w:pPr>
        <w:rPr>
          <w:rFonts w:ascii="Arial" w:eastAsia="Times New Roman" w:hAnsi="Arial" w:cs="Arial"/>
          <w:sz w:val="20"/>
          <w:szCs w:val="20"/>
          <w:lang w:eastAsia="en-GB"/>
        </w:rPr>
      </w:pPr>
      <w:r w:rsidRPr="001D7643">
        <w:rPr>
          <w:rFonts w:ascii="Arial" w:eastAsia="Times New Roman" w:hAnsi="Arial" w:cs="Arial"/>
          <w:sz w:val="20"/>
          <w:szCs w:val="20"/>
          <w:lang w:eastAsia="en-GB"/>
        </w:rPr>
        <w:t>[XPATH2] XPath 2.0</w:t>
      </w:r>
    </w:p>
    <w:p w:rsidR="00FC6B31" w:rsidRPr="001D7643" w:rsidRDefault="00FC6B31" w:rsidP="00C95209">
      <w:pPr>
        <w:rPr>
          <w:rFonts w:ascii="Arial" w:hAnsi="Arial" w:cs="Arial"/>
          <w:color w:val="3333CC"/>
        </w:rPr>
      </w:pPr>
      <w:r w:rsidRPr="001D7643">
        <w:rPr>
          <w:rFonts w:ascii="Arial" w:eastAsia="Times New Roman" w:hAnsi="Arial" w:cs="Arial"/>
          <w:color w:val="3333CC"/>
          <w:sz w:val="20"/>
          <w:szCs w:val="20"/>
          <w:u w:val="single"/>
          <w:lang w:eastAsia="en-GB"/>
        </w:rPr>
        <w:t xml:space="preserve">http://www.w3.org/TR/xpath20/ </w:t>
      </w:r>
    </w:p>
    <w:p w:rsidR="00C95209" w:rsidRDefault="00C95209" w:rsidP="008665B0">
      <w:pPr>
        <w:rPr>
          <w:rFonts w:ascii="Arial" w:hAnsi="Arial" w:cs="Arial"/>
        </w:rPr>
      </w:pPr>
    </w:p>
    <w:p w:rsidR="009D7492" w:rsidRDefault="009D7492" w:rsidP="009D7492">
      <w:pPr>
        <w:rPr>
          <w:rFonts w:ascii="Arial" w:hAnsi="Arial" w:cs="Arial"/>
          <w:sz w:val="20"/>
        </w:rPr>
      </w:pPr>
      <w:r>
        <w:rPr>
          <w:rFonts w:ascii="Arial" w:hAnsi="Arial" w:cs="Arial"/>
          <w:sz w:val="20"/>
        </w:rPr>
        <w:t>[ISSUES] OGF Redmine Issue Trackers</w:t>
      </w:r>
    </w:p>
    <w:p w:rsidR="009D7492" w:rsidRDefault="00306B78" w:rsidP="009D7492">
      <w:pPr>
        <w:rPr>
          <w:rStyle w:val="Hyperlink"/>
          <w:rFonts w:ascii="Arial" w:hAnsi="Arial" w:cs="Arial"/>
          <w:sz w:val="20"/>
        </w:rPr>
      </w:pPr>
      <w:hyperlink r:id="rId38" w:history="1">
        <w:r w:rsidR="009D7492" w:rsidRPr="00272898">
          <w:rPr>
            <w:rStyle w:val="Hyperlink"/>
            <w:rFonts w:ascii="Arial" w:hAnsi="Arial" w:cs="Arial"/>
            <w:sz w:val="20"/>
          </w:rPr>
          <w:t>http://redmine.ogf.org/projects/dfdl-wg/issues</w:t>
        </w:r>
      </w:hyperlink>
    </w:p>
    <w:p w:rsidR="007D6381" w:rsidRDefault="007D6381" w:rsidP="009D7492">
      <w:pPr>
        <w:rPr>
          <w:rStyle w:val="Hyperlink"/>
          <w:rFonts w:ascii="Arial" w:hAnsi="Arial" w:cs="Arial"/>
          <w:sz w:val="20"/>
        </w:rPr>
      </w:pPr>
    </w:p>
    <w:p w:rsidR="007D6381" w:rsidRDefault="007D6381" w:rsidP="007D6381">
      <w:pPr>
        <w:rPr>
          <w:rFonts w:ascii="Arial" w:hAnsi="Arial" w:cs="Arial"/>
          <w:sz w:val="20"/>
          <w:szCs w:val="20"/>
        </w:rPr>
      </w:pPr>
      <w:r>
        <w:rPr>
          <w:rFonts w:ascii="Arial" w:hAnsi="Arial" w:cs="Arial"/>
          <w:sz w:val="20"/>
          <w:szCs w:val="20"/>
        </w:rPr>
        <w:t>[DFDLX</w:t>
      </w:r>
      <w:r>
        <w:rPr>
          <w:rFonts w:ascii="Arial" w:hAnsi="Arial" w:cs="Arial"/>
          <w:sz w:val="20"/>
          <w:szCs w:val="20"/>
        </w:rPr>
        <w:t>1</w:t>
      </w:r>
      <w:r>
        <w:rPr>
          <w:rFonts w:ascii="Arial" w:hAnsi="Arial" w:cs="Arial"/>
          <w:sz w:val="20"/>
          <w:szCs w:val="20"/>
        </w:rPr>
        <w:t xml:space="preserve">] DFDL Experience Document </w:t>
      </w:r>
      <w:r>
        <w:rPr>
          <w:rFonts w:ascii="Arial" w:hAnsi="Arial" w:cs="Arial"/>
          <w:sz w:val="20"/>
          <w:szCs w:val="20"/>
        </w:rPr>
        <w:t>1</w:t>
      </w:r>
    </w:p>
    <w:p w:rsidR="007D6381" w:rsidRDefault="007D6381" w:rsidP="007D6381">
      <w:pPr>
        <w:rPr>
          <w:rFonts w:ascii="Arial" w:hAnsi="Arial" w:cs="Arial"/>
          <w:sz w:val="20"/>
          <w:szCs w:val="20"/>
        </w:rPr>
      </w:pPr>
      <w:hyperlink r:id="rId39" w:history="1">
        <w:r w:rsidRPr="001B15B1">
          <w:rPr>
            <w:rStyle w:val="Hyperlink"/>
            <w:rFonts w:ascii="Arial" w:hAnsi="Arial" w:cs="Arial"/>
            <w:sz w:val="20"/>
            <w:szCs w:val="20"/>
          </w:rPr>
          <w:t>https://www.ogf.org/documents/GFD.214.pdf</w:t>
        </w:r>
      </w:hyperlink>
    </w:p>
    <w:p w:rsidR="007D6381" w:rsidRDefault="007D6381" w:rsidP="007D6381">
      <w:pPr>
        <w:rPr>
          <w:rFonts w:ascii="Arial" w:hAnsi="Arial" w:cs="Arial"/>
          <w:sz w:val="20"/>
          <w:szCs w:val="20"/>
        </w:rPr>
      </w:pPr>
    </w:p>
    <w:p w:rsidR="007D6381" w:rsidRDefault="007D6381" w:rsidP="007D6381"/>
    <w:p w:rsidR="007D6381" w:rsidRDefault="007D6381" w:rsidP="009D7492">
      <w:pPr>
        <w:rPr>
          <w:rFonts w:ascii="Arial" w:hAnsi="Arial" w:cs="Arial"/>
          <w:sz w:val="20"/>
        </w:rPr>
      </w:pPr>
    </w:p>
    <w:p w:rsidR="009D7492" w:rsidRPr="001D7643" w:rsidRDefault="009D7492" w:rsidP="009D7492">
      <w:pPr>
        <w:rPr>
          <w:rFonts w:ascii="Arial" w:hAnsi="Arial" w:cs="Arial"/>
          <w:sz w:val="20"/>
        </w:rPr>
      </w:pPr>
    </w:p>
    <w:p w:rsidR="009D7492" w:rsidRPr="001D7643" w:rsidRDefault="009D7492" w:rsidP="008665B0">
      <w:pPr>
        <w:rPr>
          <w:rFonts w:ascii="Arial" w:hAnsi="Arial" w:cs="Arial"/>
        </w:rPr>
      </w:pPr>
    </w:p>
    <w:sectPr w:rsidR="009D7492" w:rsidRPr="001D7643">
      <w:type w:val="continuous"/>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B78" w:rsidRDefault="00306B78">
      <w:r>
        <w:separator/>
      </w:r>
    </w:p>
  </w:endnote>
  <w:endnote w:type="continuationSeparator" w:id="0">
    <w:p w:rsidR="00306B78" w:rsidRDefault="00306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5" w:rsidRDefault="00306B78">
    <w:pPr>
      <w:pStyle w:val="Footer"/>
      <w:rPr>
        <w:sz w:val="20"/>
        <w:szCs w:val="20"/>
      </w:rPr>
    </w:pPr>
    <w:hyperlink r:id="rId1" w:history="1">
      <w:r w:rsidR="008C3FC5">
        <w:rPr>
          <w:rStyle w:val="Hyperlink"/>
          <w:rFonts w:ascii="Arial" w:hAnsi="Arial"/>
        </w:rPr>
        <w:t>dfdl-wg@ogf.org</w:t>
      </w:r>
    </w:hyperlink>
    <w:r w:rsidR="008C3FC5">
      <w:rPr>
        <w:sz w:val="20"/>
        <w:szCs w:val="20"/>
      </w:rPr>
      <w:tab/>
    </w:r>
    <w:r w:rsidR="008C3FC5">
      <w:rPr>
        <w:rFonts w:eastAsia="Times New Roman"/>
        <w:sz w:val="20"/>
        <w:szCs w:val="20"/>
      </w:rPr>
      <w:t xml:space="preserve">                                          </w:t>
    </w:r>
    <w:r w:rsidR="008C3FC5">
      <w:rPr>
        <w:sz w:val="20"/>
        <w:szCs w:val="20"/>
      </w:rPr>
      <w:tab/>
    </w:r>
    <w:r w:rsidR="008C3FC5">
      <w:rPr>
        <w:rFonts w:ascii="Arial" w:hAnsi="Arial" w:cs="Arial"/>
        <w:sz w:val="20"/>
        <w:szCs w:val="20"/>
      </w:rPr>
      <w:t>Page</w:t>
    </w:r>
    <w:r w:rsidR="008C3FC5">
      <w:rPr>
        <w:rFonts w:ascii="Arial" w:eastAsia="Arial" w:hAnsi="Arial" w:cs="Arial"/>
        <w:sz w:val="20"/>
        <w:szCs w:val="20"/>
      </w:rPr>
      <w:t xml:space="preserve"> </w:t>
    </w:r>
    <w:r w:rsidR="008C3FC5">
      <w:rPr>
        <w:rFonts w:cs="Arial"/>
        <w:sz w:val="20"/>
        <w:szCs w:val="20"/>
      </w:rPr>
      <w:fldChar w:fldCharType="begin"/>
    </w:r>
    <w:r w:rsidR="008C3FC5">
      <w:rPr>
        <w:rFonts w:cs="Arial"/>
        <w:sz w:val="20"/>
        <w:szCs w:val="20"/>
      </w:rPr>
      <w:instrText xml:space="preserve"> PAGE </w:instrText>
    </w:r>
    <w:r w:rsidR="008C3FC5">
      <w:rPr>
        <w:rFonts w:cs="Arial"/>
        <w:sz w:val="20"/>
        <w:szCs w:val="20"/>
      </w:rPr>
      <w:fldChar w:fldCharType="separate"/>
    </w:r>
    <w:r w:rsidR="004539B2">
      <w:rPr>
        <w:rFonts w:cs="Arial"/>
        <w:noProof/>
        <w:sz w:val="20"/>
        <w:szCs w:val="20"/>
      </w:rPr>
      <w:t>10</w:t>
    </w:r>
    <w:r w:rsidR="008C3FC5">
      <w:rPr>
        <w:rFonts w:cs="Arial"/>
        <w:sz w:val="20"/>
        <w:szCs w:val="20"/>
      </w:rPr>
      <w:fldChar w:fldCharType="end"/>
    </w:r>
    <w:r w:rsidR="008C3FC5">
      <w:rPr>
        <w:rFonts w:ascii="Arial" w:eastAsia="Arial" w:hAnsi="Arial" w:cs="Arial"/>
        <w:sz w:val="20"/>
        <w:szCs w:val="20"/>
      </w:rPr>
      <w:t xml:space="preserve"> </w:t>
    </w:r>
    <w:r w:rsidR="008C3FC5">
      <w:rPr>
        <w:rFonts w:ascii="Arial" w:hAnsi="Arial" w:cs="Arial"/>
        <w:sz w:val="20"/>
        <w:szCs w:val="20"/>
      </w:rPr>
      <w:t>of</w:t>
    </w:r>
    <w:r w:rsidR="008C3FC5">
      <w:rPr>
        <w:rFonts w:ascii="Arial" w:eastAsia="Arial" w:hAnsi="Arial" w:cs="Arial"/>
        <w:sz w:val="20"/>
        <w:szCs w:val="20"/>
      </w:rPr>
      <w:t xml:space="preserve"> </w:t>
    </w:r>
    <w:r w:rsidR="008C3FC5">
      <w:rPr>
        <w:rFonts w:cs="Arial"/>
        <w:sz w:val="20"/>
        <w:szCs w:val="20"/>
      </w:rPr>
      <w:fldChar w:fldCharType="begin"/>
    </w:r>
    <w:r w:rsidR="008C3FC5">
      <w:rPr>
        <w:rFonts w:cs="Arial"/>
        <w:sz w:val="20"/>
        <w:szCs w:val="20"/>
      </w:rPr>
      <w:instrText xml:space="preserve"> NUMPAGES \*Arabic </w:instrText>
    </w:r>
    <w:r w:rsidR="008C3FC5">
      <w:rPr>
        <w:rFonts w:cs="Arial"/>
        <w:sz w:val="20"/>
        <w:szCs w:val="20"/>
      </w:rPr>
      <w:fldChar w:fldCharType="separate"/>
    </w:r>
    <w:r w:rsidR="004539B2">
      <w:rPr>
        <w:rFonts w:cs="Arial"/>
        <w:noProof/>
        <w:sz w:val="20"/>
        <w:szCs w:val="20"/>
      </w:rPr>
      <w:t>16</w:t>
    </w:r>
    <w:r w:rsidR="008C3FC5">
      <w:rPr>
        <w:rFonts w:cs="Arial"/>
        <w:sz w:val="20"/>
        <w:szCs w:val="20"/>
      </w:rPr>
      <w:fldChar w:fldCharType="end"/>
    </w:r>
    <w:r w:rsidR="008C3FC5">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B78" w:rsidRDefault="00306B78">
      <w:r>
        <w:separator/>
      </w:r>
    </w:p>
  </w:footnote>
  <w:footnote w:type="continuationSeparator" w:id="0">
    <w:p w:rsidR="00306B78" w:rsidRDefault="00306B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5" w:rsidRDefault="008C3FC5">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8C3FC5" w:rsidRDefault="008C3FC5">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r>
    <w:r>
      <w:rPr>
        <w:rFonts w:ascii="Arial" w:hAnsi="Arial" w:cs="Arial"/>
        <w:sz w:val="20"/>
        <w:szCs w:val="20"/>
      </w:rPr>
      <w:t xml:space="preserve"> </w:t>
    </w:r>
    <w:r w:rsidR="00E856C4">
      <w:rPr>
        <w:rFonts w:ascii="Arial" w:hAnsi="Arial" w:cs="Arial"/>
        <w:sz w:val="20"/>
        <w:szCs w:val="20"/>
      </w:rPr>
      <w:t>Novem</w:t>
    </w:r>
    <w:r>
      <w:rPr>
        <w:rFonts w:ascii="Arial" w:hAnsi="Arial" w:cs="Arial"/>
        <w:sz w:val="20"/>
        <w:szCs w:val="20"/>
      </w:rPr>
      <w:t>ber 2014</w:t>
    </w:r>
  </w:p>
  <w:p w:rsidR="008C3FC5" w:rsidRDefault="008C3FC5">
    <w:pPr>
      <w:pStyle w:val="Header"/>
      <w:rPr>
        <w:rFonts w:ascii="Arial" w:hAnsi="Arial" w:cs="Arial"/>
        <w:sz w:val="20"/>
        <w:szCs w:val="20"/>
      </w:rPr>
    </w:pPr>
    <w:r>
      <w:rPr>
        <w:rFonts w:ascii="Arial" w:hAnsi="Arial" w:cs="Arial"/>
        <w:sz w:val="20"/>
        <w:szCs w:val="20"/>
      </w:rPr>
      <w:t>dfdl-wg@ogf.org</w:t>
    </w:r>
  </w:p>
  <w:p w:rsidR="008C3FC5" w:rsidRDefault="008C3F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C0F8E2"/>
    <w:lvl w:ilvl="0">
      <w:numFmt w:val="bullet"/>
      <w:lvlText w:val="*"/>
      <w:lvlJc w:val="left"/>
    </w:lvl>
  </w:abstractNum>
  <w:abstractNum w:abstractNumId="1">
    <w:nsid w:val="00000001"/>
    <w:multiLevelType w:val="multilevel"/>
    <w:tmpl w:val="00000001"/>
    <w:lvl w:ilvl="0">
      <w:start w:val="1"/>
      <w:numFmt w:val="decimal"/>
      <w:pStyle w:val="Heading1"/>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nsid w:val="0000000C"/>
    <w:multiLevelType w:val="multilevel"/>
    <w:tmpl w:val="ADCE5158"/>
    <w:name w:val="WW8Num16"/>
    <w:lvl w:ilvl="0">
      <w:start w:val="3"/>
      <w:numFmt w:val="decimal"/>
      <w:lvlText w:val="%1."/>
      <w:lvlJc w:val="left"/>
      <w:pPr>
        <w:tabs>
          <w:tab w:val="num" w:pos="435"/>
        </w:tabs>
        <w:ind w:left="435" w:hanging="435"/>
      </w:pPr>
      <w:rPr>
        <w:rFonts w:ascii="Helv" w:hAnsi="Helv" w:cs="Helv" w:hint="default"/>
      </w:rPr>
    </w:lvl>
    <w:lvl w:ilvl="1">
      <w:start w:val="49"/>
      <w:numFmt w:val="decimal"/>
      <w:lvlText w:val="%1.%2."/>
      <w:lvlJc w:val="left"/>
      <w:pPr>
        <w:tabs>
          <w:tab w:val="num" w:pos="795"/>
        </w:tabs>
        <w:ind w:left="795" w:hanging="435"/>
      </w:pPr>
      <w:rPr>
        <w:rFonts w:ascii="Helv" w:hAnsi="Helv" w:cs="Helv" w:hint="default"/>
        <w:b/>
      </w:rPr>
    </w:lvl>
    <w:lvl w:ilvl="2">
      <w:start w:val="1"/>
      <w:numFmt w:val="decimal"/>
      <w:lvlText w:val="%1.%2.%3."/>
      <w:lvlJc w:val="left"/>
      <w:pPr>
        <w:tabs>
          <w:tab w:val="num" w:pos="720"/>
        </w:tabs>
        <w:ind w:left="720" w:hanging="720"/>
      </w:pPr>
      <w:rPr>
        <w:rFonts w:ascii="Helv" w:hAnsi="Helv" w:cs="Helv" w:hint="default"/>
      </w:rPr>
    </w:lvl>
    <w:lvl w:ilvl="3">
      <w:start w:val="1"/>
      <w:numFmt w:val="decimal"/>
      <w:lvlText w:val="%1.%2.%3.%4."/>
      <w:lvlJc w:val="left"/>
      <w:pPr>
        <w:tabs>
          <w:tab w:val="num" w:pos="720"/>
        </w:tabs>
        <w:ind w:left="720" w:hanging="720"/>
      </w:pPr>
      <w:rPr>
        <w:rFonts w:ascii="Helv" w:hAnsi="Helv" w:cs="Helv" w:hint="default"/>
      </w:rPr>
    </w:lvl>
    <w:lvl w:ilvl="4">
      <w:start w:val="1"/>
      <w:numFmt w:val="decimal"/>
      <w:lvlText w:val="%1.%2.%3.%4.%5."/>
      <w:lvlJc w:val="left"/>
      <w:pPr>
        <w:tabs>
          <w:tab w:val="num" w:pos="1080"/>
        </w:tabs>
        <w:ind w:left="1080" w:hanging="1080"/>
      </w:pPr>
      <w:rPr>
        <w:rFonts w:ascii="Helv" w:hAnsi="Helv" w:cs="Helv" w:hint="default"/>
      </w:rPr>
    </w:lvl>
    <w:lvl w:ilvl="5">
      <w:start w:val="1"/>
      <w:numFmt w:val="decimal"/>
      <w:lvlText w:val="%1.%2.%3.%4.%5.%6."/>
      <w:lvlJc w:val="left"/>
      <w:pPr>
        <w:tabs>
          <w:tab w:val="num" w:pos="1080"/>
        </w:tabs>
        <w:ind w:left="1080" w:hanging="1080"/>
      </w:pPr>
      <w:rPr>
        <w:rFonts w:ascii="Helv" w:hAnsi="Helv" w:cs="Helv" w:hint="default"/>
      </w:rPr>
    </w:lvl>
    <w:lvl w:ilvl="6">
      <w:start w:val="1"/>
      <w:numFmt w:val="decimal"/>
      <w:lvlText w:val="%1.%2.%3.%4.%5.%6.%7."/>
      <w:lvlJc w:val="left"/>
      <w:pPr>
        <w:tabs>
          <w:tab w:val="num" w:pos="1440"/>
        </w:tabs>
        <w:ind w:left="1440" w:hanging="1440"/>
      </w:pPr>
      <w:rPr>
        <w:rFonts w:ascii="Helv" w:hAnsi="Helv" w:cs="Helv" w:hint="default"/>
      </w:rPr>
    </w:lvl>
    <w:lvl w:ilvl="7">
      <w:start w:val="1"/>
      <w:numFmt w:val="decimal"/>
      <w:lvlText w:val="%1.%2.%3.%4.%5.%6.%7.%8."/>
      <w:lvlJc w:val="left"/>
      <w:pPr>
        <w:tabs>
          <w:tab w:val="num" w:pos="1440"/>
        </w:tabs>
        <w:ind w:left="1440" w:hanging="1440"/>
      </w:pPr>
      <w:rPr>
        <w:rFonts w:ascii="Helv" w:hAnsi="Helv" w:cs="Helv" w:hint="default"/>
      </w:rPr>
    </w:lvl>
    <w:lvl w:ilvl="8">
      <w:start w:val="1"/>
      <w:numFmt w:val="decimal"/>
      <w:lvlText w:val="%1.%2.%3.%4.%5.%6.%7.%8.%9."/>
      <w:lvlJc w:val="left"/>
      <w:pPr>
        <w:tabs>
          <w:tab w:val="num" w:pos="1800"/>
        </w:tabs>
        <w:ind w:left="1800" w:hanging="1800"/>
      </w:pPr>
      <w:rPr>
        <w:rFonts w:ascii="Helv" w:hAnsi="Helv" w:cs="Helv" w:hint="default"/>
      </w:rPr>
    </w:lvl>
  </w:abstractNum>
  <w:abstractNum w:abstractNumId="13">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nsid w:val="021A450F"/>
    <w:multiLevelType w:val="hybridMultilevel"/>
    <w:tmpl w:val="F8D21A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4FD186C"/>
    <w:multiLevelType w:val="hybridMultilevel"/>
    <w:tmpl w:val="52CE2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07FD3299"/>
    <w:multiLevelType w:val="hybridMultilevel"/>
    <w:tmpl w:val="A3348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0">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17861288"/>
    <w:multiLevelType w:val="hybridMultilevel"/>
    <w:tmpl w:val="628E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3">
    <w:nsid w:val="47EA319E"/>
    <w:multiLevelType w:val="hybridMultilevel"/>
    <w:tmpl w:val="78D62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7">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8E756D8"/>
    <w:multiLevelType w:val="multilevel"/>
    <w:tmpl w:val="CB5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2">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nsid w:val="5F993F51"/>
    <w:multiLevelType w:val="multilevel"/>
    <w:tmpl w:val="78D4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EF26A7"/>
    <w:multiLevelType w:val="hybridMultilevel"/>
    <w:tmpl w:val="FA88F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6">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0">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1">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9"/>
  </w:num>
  <w:num w:numId="17">
    <w:abstractNumId w:val="21"/>
  </w:num>
  <w:num w:numId="18">
    <w:abstractNumId w:val="22"/>
  </w:num>
  <w:num w:numId="19">
    <w:abstractNumId w:val="37"/>
  </w:num>
  <w:num w:numId="20">
    <w:abstractNumId w:val="38"/>
  </w:num>
  <w:num w:numId="21">
    <w:abstractNumId w:val="60"/>
  </w:num>
  <w:num w:numId="22">
    <w:abstractNumId w:val="26"/>
  </w:num>
  <w:num w:numId="23">
    <w:abstractNumId w:val="51"/>
  </w:num>
  <w:num w:numId="24">
    <w:abstractNumId w:val="46"/>
  </w:num>
  <w:num w:numId="25">
    <w:abstractNumId w:val="48"/>
  </w:num>
  <w:num w:numId="26">
    <w:abstractNumId w:val="31"/>
  </w:num>
  <w:num w:numId="27">
    <w:abstractNumId w:val="49"/>
  </w:num>
  <w:num w:numId="28">
    <w:abstractNumId w:val="33"/>
  </w:num>
  <w:num w:numId="29">
    <w:abstractNumId w:val="62"/>
  </w:num>
  <w:num w:numId="30">
    <w:abstractNumId w:val="35"/>
  </w:num>
  <w:num w:numId="31">
    <w:abstractNumId w:val="32"/>
  </w:num>
  <w:num w:numId="32">
    <w:abstractNumId w:val="30"/>
  </w:num>
  <w:num w:numId="33">
    <w:abstractNumId w:val="58"/>
  </w:num>
  <w:num w:numId="34">
    <w:abstractNumId w:val="52"/>
  </w:num>
  <w:num w:numId="35">
    <w:abstractNumId w:val="42"/>
  </w:num>
  <w:num w:numId="36">
    <w:abstractNumId w:val="41"/>
  </w:num>
  <w:num w:numId="37">
    <w:abstractNumId w:val="53"/>
  </w:num>
  <w:num w:numId="38">
    <w:abstractNumId w:val="29"/>
  </w:num>
  <w:num w:numId="39">
    <w:abstractNumId w:val="56"/>
  </w:num>
  <w:num w:numId="40">
    <w:abstractNumId w:val="36"/>
  </w:num>
  <w:num w:numId="41">
    <w:abstractNumId w:val="39"/>
  </w:num>
  <w:num w:numId="42">
    <w:abstractNumId w:val="44"/>
  </w:num>
  <w:num w:numId="43">
    <w:abstractNumId w:val="59"/>
  </w:num>
  <w:num w:numId="44">
    <w:abstractNumId w:val="47"/>
  </w:num>
  <w:num w:numId="45">
    <w:abstractNumId w:val="40"/>
  </w:num>
  <w:num w:numId="46">
    <w:abstractNumId w:val="23"/>
  </w:num>
  <w:num w:numId="47">
    <w:abstractNumId w:val="27"/>
  </w:num>
  <w:num w:numId="48">
    <w:abstractNumId w:val="0"/>
    <w:lvlOverride w:ilvl="0">
      <w:lvl w:ilvl="0">
        <w:numFmt w:val="bullet"/>
        <w:lvlText w:val=""/>
        <w:legacy w:legacy="1" w:legacySpace="0" w:legacyIndent="0"/>
        <w:lvlJc w:val="left"/>
        <w:rPr>
          <w:rFonts w:ascii="Symbol" w:hAnsi="Symbol" w:hint="default"/>
          <w:sz w:val="22"/>
        </w:rPr>
      </w:lvl>
    </w:lvlOverride>
  </w:num>
  <w:num w:numId="49">
    <w:abstractNumId w:val="61"/>
  </w:num>
  <w:num w:numId="50">
    <w:abstractNumId w:val="45"/>
  </w:num>
  <w:num w:numId="51">
    <w:abstractNumId w:val="34"/>
  </w:num>
  <w:num w:numId="52">
    <w:abstractNumId w:val="57"/>
  </w:num>
  <w:num w:numId="53">
    <w:abstractNumId w:val="24"/>
  </w:num>
  <w:num w:numId="54">
    <w:abstractNumId w:val="28"/>
  </w:num>
  <w:num w:numId="55">
    <w:abstractNumId w:val="43"/>
  </w:num>
  <w:num w:numId="56">
    <w:abstractNumId w:val="25"/>
  </w:num>
  <w:num w:numId="57">
    <w:abstractNumId w:val="55"/>
  </w:num>
  <w:num w:numId="58">
    <w:abstractNumId w:val="50"/>
  </w:num>
  <w:num w:numId="59">
    <w:abstractNumId w:val="5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54"/>
    <w:rsid w:val="00001184"/>
    <w:rsid w:val="000057F9"/>
    <w:rsid w:val="0000655D"/>
    <w:rsid w:val="000078F4"/>
    <w:rsid w:val="00014CD1"/>
    <w:rsid w:val="000270DF"/>
    <w:rsid w:val="0003562B"/>
    <w:rsid w:val="00037756"/>
    <w:rsid w:val="00045B59"/>
    <w:rsid w:val="00047286"/>
    <w:rsid w:val="00052A2E"/>
    <w:rsid w:val="00052B07"/>
    <w:rsid w:val="00054A20"/>
    <w:rsid w:val="00060C24"/>
    <w:rsid w:val="0006669C"/>
    <w:rsid w:val="00067A31"/>
    <w:rsid w:val="00071383"/>
    <w:rsid w:val="000746B6"/>
    <w:rsid w:val="0008299A"/>
    <w:rsid w:val="00084C0A"/>
    <w:rsid w:val="00085B43"/>
    <w:rsid w:val="0008697E"/>
    <w:rsid w:val="00090206"/>
    <w:rsid w:val="00096E33"/>
    <w:rsid w:val="000A5203"/>
    <w:rsid w:val="000A55FE"/>
    <w:rsid w:val="000A7A24"/>
    <w:rsid w:val="000B060E"/>
    <w:rsid w:val="000B61E4"/>
    <w:rsid w:val="000B62DE"/>
    <w:rsid w:val="000C19B6"/>
    <w:rsid w:val="000C5F3E"/>
    <w:rsid w:val="000D2B9E"/>
    <w:rsid w:val="000D5AA4"/>
    <w:rsid w:val="000D7035"/>
    <w:rsid w:val="000E52A3"/>
    <w:rsid w:val="000E5728"/>
    <w:rsid w:val="000E5CAF"/>
    <w:rsid w:val="000E69DE"/>
    <w:rsid w:val="000F4B2B"/>
    <w:rsid w:val="000F6CBD"/>
    <w:rsid w:val="00102AAC"/>
    <w:rsid w:val="0010495E"/>
    <w:rsid w:val="001060F0"/>
    <w:rsid w:val="001102C7"/>
    <w:rsid w:val="00112BED"/>
    <w:rsid w:val="001145F1"/>
    <w:rsid w:val="0011549C"/>
    <w:rsid w:val="00115FB6"/>
    <w:rsid w:val="00116C61"/>
    <w:rsid w:val="0012073A"/>
    <w:rsid w:val="00124FDB"/>
    <w:rsid w:val="001262B3"/>
    <w:rsid w:val="00127864"/>
    <w:rsid w:val="001310FB"/>
    <w:rsid w:val="00132A5D"/>
    <w:rsid w:val="0013526A"/>
    <w:rsid w:val="00137047"/>
    <w:rsid w:val="00146D75"/>
    <w:rsid w:val="00146DFE"/>
    <w:rsid w:val="00147F65"/>
    <w:rsid w:val="00150582"/>
    <w:rsid w:val="00161FF5"/>
    <w:rsid w:val="00165C10"/>
    <w:rsid w:val="00170B5D"/>
    <w:rsid w:val="00180B69"/>
    <w:rsid w:val="00181A27"/>
    <w:rsid w:val="00193BDB"/>
    <w:rsid w:val="00196C41"/>
    <w:rsid w:val="001A1302"/>
    <w:rsid w:val="001A54C3"/>
    <w:rsid w:val="001A718C"/>
    <w:rsid w:val="001C1261"/>
    <w:rsid w:val="001C428D"/>
    <w:rsid w:val="001C718D"/>
    <w:rsid w:val="001D13ED"/>
    <w:rsid w:val="001D13FF"/>
    <w:rsid w:val="001D2741"/>
    <w:rsid w:val="001D3DD6"/>
    <w:rsid w:val="001D4A80"/>
    <w:rsid w:val="001D7643"/>
    <w:rsid w:val="001E2957"/>
    <w:rsid w:val="001E298D"/>
    <w:rsid w:val="001E4104"/>
    <w:rsid w:val="001F18E8"/>
    <w:rsid w:val="001F211A"/>
    <w:rsid w:val="001F2E30"/>
    <w:rsid w:val="001F359D"/>
    <w:rsid w:val="001F3869"/>
    <w:rsid w:val="00200075"/>
    <w:rsid w:val="00200172"/>
    <w:rsid w:val="002033CB"/>
    <w:rsid w:val="002144B9"/>
    <w:rsid w:val="00215B17"/>
    <w:rsid w:val="00217ADA"/>
    <w:rsid w:val="00223726"/>
    <w:rsid w:val="00230560"/>
    <w:rsid w:val="00232D7E"/>
    <w:rsid w:val="00240A29"/>
    <w:rsid w:val="00240DC5"/>
    <w:rsid w:val="002436A1"/>
    <w:rsid w:val="00246C4D"/>
    <w:rsid w:val="00247A14"/>
    <w:rsid w:val="00247FCF"/>
    <w:rsid w:val="002533F1"/>
    <w:rsid w:val="00254ABE"/>
    <w:rsid w:val="0025615C"/>
    <w:rsid w:val="002568C7"/>
    <w:rsid w:val="00263A32"/>
    <w:rsid w:val="002650A2"/>
    <w:rsid w:val="00267ADB"/>
    <w:rsid w:val="00272119"/>
    <w:rsid w:val="00273DB1"/>
    <w:rsid w:val="002845AD"/>
    <w:rsid w:val="00285B30"/>
    <w:rsid w:val="00294594"/>
    <w:rsid w:val="002A3218"/>
    <w:rsid w:val="002A38F8"/>
    <w:rsid w:val="002A785D"/>
    <w:rsid w:val="002B57F7"/>
    <w:rsid w:val="002C16E0"/>
    <w:rsid w:val="002C519C"/>
    <w:rsid w:val="002C7AF3"/>
    <w:rsid w:val="002E1313"/>
    <w:rsid w:val="002E4584"/>
    <w:rsid w:val="002E482D"/>
    <w:rsid w:val="002F10B4"/>
    <w:rsid w:val="00306B78"/>
    <w:rsid w:val="00307081"/>
    <w:rsid w:val="0032014A"/>
    <w:rsid w:val="00331AD4"/>
    <w:rsid w:val="00332071"/>
    <w:rsid w:val="00334679"/>
    <w:rsid w:val="00343D78"/>
    <w:rsid w:val="00344461"/>
    <w:rsid w:val="00345130"/>
    <w:rsid w:val="0034666A"/>
    <w:rsid w:val="00355229"/>
    <w:rsid w:val="00360550"/>
    <w:rsid w:val="0036396B"/>
    <w:rsid w:val="003640D7"/>
    <w:rsid w:val="003661AB"/>
    <w:rsid w:val="00374BEC"/>
    <w:rsid w:val="003752B1"/>
    <w:rsid w:val="003765EC"/>
    <w:rsid w:val="00382085"/>
    <w:rsid w:val="003830A1"/>
    <w:rsid w:val="00383CFB"/>
    <w:rsid w:val="003851A1"/>
    <w:rsid w:val="003851AC"/>
    <w:rsid w:val="0039358B"/>
    <w:rsid w:val="0039431C"/>
    <w:rsid w:val="00397071"/>
    <w:rsid w:val="003A07AF"/>
    <w:rsid w:val="003A67FA"/>
    <w:rsid w:val="003A7C79"/>
    <w:rsid w:val="003B01C9"/>
    <w:rsid w:val="003B2A59"/>
    <w:rsid w:val="003B5612"/>
    <w:rsid w:val="003B566E"/>
    <w:rsid w:val="003C1EB6"/>
    <w:rsid w:val="003C535B"/>
    <w:rsid w:val="003C5738"/>
    <w:rsid w:val="003C79B0"/>
    <w:rsid w:val="003D6977"/>
    <w:rsid w:val="003E4CF3"/>
    <w:rsid w:val="003F3CB2"/>
    <w:rsid w:val="003F42DE"/>
    <w:rsid w:val="003F71E5"/>
    <w:rsid w:val="004015AC"/>
    <w:rsid w:val="00404787"/>
    <w:rsid w:val="00410870"/>
    <w:rsid w:val="0041461E"/>
    <w:rsid w:val="004155D2"/>
    <w:rsid w:val="004159EF"/>
    <w:rsid w:val="00415B58"/>
    <w:rsid w:val="00416A93"/>
    <w:rsid w:val="00421247"/>
    <w:rsid w:val="00430F24"/>
    <w:rsid w:val="0043174C"/>
    <w:rsid w:val="00433BAB"/>
    <w:rsid w:val="004340C5"/>
    <w:rsid w:val="004418FE"/>
    <w:rsid w:val="00444458"/>
    <w:rsid w:val="00446914"/>
    <w:rsid w:val="00446F5D"/>
    <w:rsid w:val="00447A95"/>
    <w:rsid w:val="00453413"/>
    <w:rsid w:val="004539B2"/>
    <w:rsid w:val="00457AEC"/>
    <w:rsid w:val="00461F0C"/>
    <w:rsid w:val="00462CB5"/>
    <w:rsid w:val="004640E9"/>
    <w:rsid w:val="004676D8"/>
    <w:rsid w:val="00467845"/>
    <w:rsid w:val="004712F9"/>
    <w:rsid w:val="004717F0"/>
    <w:rsid w:val="0047411D"/>
    <w:rsid w:val="00477014"/>
    <w:rsid w:val="00485628"/>
    <w:rsid w:val="0048654C"/>
    <w:rsid w:val="00491322"/>
    <w:rsid w:val="00496C55"/>
    <w:rsid w:val="004970F0"/>
    <w:rsid w:val="004A15D1"/>
    <w:rsid w:val="004A26C1"/>
    <w:rsid w:val="004A7785"/>
    <w:rsid w:val="004B0257"/>
    <w:rsid w:val="004B13C1"/>
    <w:rsid w:val="004B61D2"/>
    <w:rsid w:val="004C4CCD"/>
    <w:rsid w:val="004D0111"/>
    <w:rsid w:val="004D0FC3"/>
    <w:rsid w:val="004E1868"/>
    <w:rsid w:val="004E3F78"/>
    <w:rsid w:val="004F16E3"/>
    <w:rsid w:val="004F3087"/>
    <w:rsid w:val="004F5673"/>
    <w:rsid w:val="00500E87"/>
    <w:rsid w:val="005042BC"/>
    <w:rsid w:val="00506B61"/>
    <w:rsid w:val="0051261C"/>
    <w:rsid w:val="00516ECD"/>
    <w:rsid w:val="00527983"/>
    <w:rsid w:val="0053115D"/>
    <w:rsid w:val="00531675"/>
    <w:rsid w:val="00531A24"/>
    <w:rsid w:val="00533B89"/>
    <w:rsid w:val="00540A87"/>
    <w:rsid w:val="00547D06"/>
    <w:rsid w:val="00551C93"/>
    <w:rsid w:val="00565C58"/>
    <w:rsid w:val="005664AB"/>
    <w:rsid w:val="00570F58"/>
    <w:rsid w:val="00572CA3"/>
    <w:rsid w:val="00573672"/>
    <w:rsid w:val="00576946"/>
    <w:rsid w:val="0058049E"/>
    <w:rsid w:val="00585096"/>
    <w:rsid w:val="00585AF6"/>
    <w:rsid w:val="00591418"/>
    <w:rsid w:val="00592D9E"/>
    <w:rsid w:val="005A062A"/>
    <w:rsid w:val="005A2BEC"/>
    <w:rsid w:val="005A5149"/>
    <w:rsid w:val="005A5F41"/>
    <w:rsid w:val="005B066D"/>
    <w:rsid w:val="005B72CC"/>
    <w:rsid w:val="005C0617"/>
    <w:rsid w:val="005C5393"/>
    <w:rsid w:val="005D06CD"/>
    <w:rsid w:val="005D2F38"/>
    <w:rsid w:val="005E4EC8"/>
    <w:rsid w:val="005E65D5"/>
    <w:rsid w:val="005E74AC"/>
    <w:rsid w:val="00600698"/>
    <w:rsid w:val="00606C81"/>
    <w:rsid w:val="00610213"/>
    <w:rsid w:val="00611C8C"/>
    <w:rsid w:val="00611C96"/>
    <w:rsid w:val="00613F13"/>
    <w:rsid w:val="006152A1"/>
    <w:rsid w:val="0062360B"/>
    <w:rsid w:val="00623614"/>
    <w:rsid w:val="006325B6"/>
    <w:rsid w:val="00632E34"/>
    <w:rsid w:val="00641335"/>
    <w:rsid w:val="0064206A"/>
    <w:rsid w:val="006507C7"/>
    <w:rsid w:val="00652479"/>
    <w:rsid w:val="0065568A"/>
    <w:rsid w:val="00656E5F"/>
    <w:rsid w:val="0066302F"/>
    <w:rsid w:val="00666647"/>
    <w:rsid w:val="00667B55"/>
    <w:rsid w:val="00667FCD"/>
    <w:rsid w:val="006706E8"/>
    <w:rsid w:val="00672275"/>
    <w:rsid w:val="00673723"/>
    <w:rsid w:val="0067473A"/>
    <w:rsid w:val="00677799"/>
    <w:rsid w:val="00677CB6"/>
    <w:rsid w:val="0068043F"/>
    <w:rsid w:val="006823A3"/>
    <w:rsid w:val="00692500"/>
    <w:rsid w:val="00694231"/>
    <w:rsid w:val="00695AC2"/>
    <w:rsid w:val="00697AA0"/>
    <w:rsid w:val="006A4A6E"/>
    <w:rsid w:val="006B2327"/>
    <w:rsid w:val="006B6C3E"/>
    <w:rsid w:val="006C2100"/>
    <w:rsid w:val="006C41E4"/>
    <w:rsid w:val="006D72C5"/>
    <w:rsid w:val="006D7E11"/>
    <w:rsid w:val="006E10B4"/>
    <w:rsid w:val="006E13D7"/>
    <w:rsid w:val="006E2F1B"/>
    <w:rsid w:val="006E4296"/>
    <w:rsid w:val="006F068E"/>
    <w:rsid w:val="006F418E"/>
    <w:rsid w:val="006F797C"/>
    <w:rsid w:val="007038EF"/>
    <w:rsid w:val="00710B34"/>
    <w:rsid w:val="007120FE"/>
    <w:rsid w:val="00713085"/>
    <w:rsid w:val="0071554D"/>
    <w:rsid w:val="00724256"/>
    <w:rsid w:val="00726FDE"/>
    <w:rsid w:val="00730E33"/>
    <w:rsid w:val="0073158F"/>
    <w:rsid w:val="00740939"/>
    <w:rsid w:val="0074465B"/>
    <w:rsid w:val="00747074"/>
    <w:rsid w:val="007478B8"/>
    <w:rsid w:val="007513F2"/>
    <w:rsid w:val="0075176E"/>
    <w:rsid w:val="00754A87"/>
    <w:rsid w:val="00757876"/>
    <w:rsid w:val="00761F7C"/>
    <w:rsid w:val="0076429E"/>
    <w:rsid w:val="007668A2"/>
    <w:rsid w:val="00774CA2"/>
    <w:rsid w:val="00781502"/>
    <w:rsid w:val="00781F88"/>
    <w:rsid w:val="00785F9C"/>
    <w:rsid w:val="007A0AED"/>
    <w:rsid w:val="007A1B54"/>
    <w:rsid w:val="007A4689"/>
    <w:rsid w:val="007A4E05"/>
    <w:rsid w:val="007B51D5"/>
    <w:rsid w:val="007B61BA"/>
    <w:rsid w:val="007B67EA"/>
    <w:rsid w:val="007C4F52"/>
    <w:rsid w:val="007C4F83"/>
    <w:rsid w:val="007C6A10"/>
    <w:rsid w:val="007C7909"/>
    <w:rsid w:val="007D5D20"/>
    <w:rsid w:val="007D6381"/>
    <w:rsid w:val="007D7EC4"/>
    <w:rsid w:val="007E2775"/>
    <w:rsid w:val="007E374D"/>
    <w:rsid w:val="007E3AC8"/>
    <w:rsid w:val="007E47E7"/>
    <w:rsid w:val="007F1DED"/>
    <w:rsid w:val="007F2FF7"/>
    <w:rsid w:val="007F3926"/>
    <w:rsid w:val="007F4E16"/>
    <w:rsid w:val="007F7B5E"/>
    <w:rsid w:val="008023C5"/>
    <w:rsid w:val="00802605"/>
    <w:rsid w:val="008051E8"/>
    <w:rsid w:val="008066AD"/>
    <w:rsid w:val="00807EB5"/>
    <w:rsid w:val="00810CC9"/>
    <w:rsid w:val="00814AB7"/>
    <w:rsid w:val="0082024C"/>
    <w:rsid w:val="00825278"/>
    <w:rsid w:val="008312BD"/>
    <w:rsid w:val="00842B80"/>
    <w:rsid w:val="00850E39"/>
    <w:rsid w:val="0085136B"/>
    <w:rsid w:val="00861024"/>
    <w:rsid w:val="0086318C"/>
    <w:rsid w:val="008665B0"/>
    <w:rsid w:val="008704B5"/>
    <w:rsid w:val="008712CA"/>
    <w:rsid w:val="00871598"/>
    <w:rsid w:val="008721C8"/>
    <w:rsid w:val="00872F28"/>
    <w:rsid w:val="00874320"/>
    <w:rsid w:val="00883CC7"/>
    <w:rsid w:val="00885261"/>
    <w:rsid w:val="00891776"/>
    <w:rsid w:val="00891DA8"/>
    <w:rsid w:val="008938E7"/>
    <w:rsid w:val="008A31A0"/>
    <w:rsid w:val="008A5A64"/>
    <w:rsid w:val="008B7579"/>
    <w:rsid w:val="008C006E"/>
    <w:rsid w:val="008C038F"/>
    <w:rsid w:val="008C3575"/>
    <w:rsid w:val="008C3FC5"/>
    <w:rsid w:val="008C6C07"/>
    <w:rsid w:val="008D2DAB"/>
    <w:rsid w:val="008E0AE4"/>
    <w:rsid w:val="008E3D0C"/>
    <w:rsid w:val="008F0BBE"/>
    <w:rsid w:val="008F179F"/>
    <w:rsid w:val="00912FDF"/>
    <w:rsid w:val="0093282F"/>
    <w:rsid w:val="009366A4"/>
    <w:rsid w:val="0094121F"/>
    <w:rsid w:val="00944608"/>
    <w:rsid w:val="009476D0"/>
    <w:rsid w:val="0095325A"/>
    <w:rsid w:val="00953B1E"/>
    <w:rsid w:val="0096305C"/>
    <w:rsid w:val="00976024"/>
    <w:rsid w:val="0098063D"/>
    <w:rsid w:val="009848B1"/>
    <w:rsid w:val="00991C77"/>
    <w:rsid w:val="009927EA"/>
    <w:rsid w:val="009928CD"/>
    <w:rsid w:val="009A0ACB"/>
    <w:rsid w:val="009A1A98"/>
    <w:rsid w:val="009A32FF"/>
    <w:rsid w:val="009C04E3"/>
    <w:rsid w:val="009C7AE2"/>
    <w:rsid w:val="009D17D3"/>
    <w:rsid w:val="009D1AF6"/>
    <w:rsid w:val="009D2DBE"/>
    <w:rsid w:val="009D7492"/>
    <w:rsid w:val="009E0E40"/>
    <w:rsid w:val="009E2F9B"/>
    <w:rsid w:val="009E3EB0"/>
    <w:rsid w:val="009E5CD6"/>
    <w:rsid w:val="009E64B0"/>
    <w:rsid w:val="009F1201"/>
    <w:rsid w:val="00A05BB0"/>
    <w:rsid w:val="00A136FB"/>
    <w:rsid w:val="00A1421A"/>
    <w:rsid w:val="00A177B9"/>
    <w:rsid w:val="00A23740"/>
    <w:rsid w:val="00A2659A"/>
    <w:rsid w:val="00A3060D"/>
    <w:rsid w:val="00A30894"/>
    <w:rsid w:val="00A32E79"/>
    <w:rsid w:val="00A37B07"/>
    <w:rsid w:val="00A40930"/>
    <w:rsid w:val="00A42B8B"/>
    <w:rsid w:val="00A443DD"/>
    <w:rsid w:val="00A5294D"/>
    <w:rsid w:val="00A53264"/>
    <w:rsid w:val="00A56D69"/>
    <w:rsid w:val="00A625D7"/>
    <w:rsid w:val="00A71D88"/>
    <w:rsid w:val="00A7555E"/>
    <w:rsid w:val="00A7771A"/>
    <w:rsid w:val="00A843D0"/>
    <w:rsid w:val="00A94150"/>
    <w:rsid w:val="00A94B36"/>
    <w:rsid w:val="00A959F1"/>
    <w:rsid w:val="00A966F3"/>
    <w:rsid w:val="00AA3693"/>
    <w:rsid w:val="00AA4F8D"/>
    <w:rsid w:val="00AB245C"/>
    <w:rsid w:val="00AB6D48"/>
    <w:rsid w:val="00AB754B"/>
    <w:rsid w:val="00AC34A6"/>
    <w:rsid w:val="00AC7229"/>
    <w:rsid w:val="00AD06EF"/>
    <w:rsid w:val="00AD07D1"/>
    <w:rsid w:val="00AD14DA"/>
    <w:rsid w:val="00AD3AA1"/>
    <w:rsid w:val="00AE380D"/>
    <w:rsid w:val="00AF1E59"/>
    <w:rsid w:val="00AF2D30"/>
    <w:rsid w:val="00AF4A9C"/>
    <w:rsid w:val="00AF6333"/>
    <w:rsid w:val="00B05E0B"/>
    <w:rsid w:val="00B06588"/>
    <w:rsid w:val="00B16777"/>
    <w:rsid w:val="00B22A3B"/>
    <w:rsid w:val="00B23BBF"/>
    <w:rsid w:val="00B251EA"/>
    <w:rsid w:val="00B31370"/>
    <w:rsid w:val="00B323CD"/>
    <w:rsid w:val="00B3564A"/>
    <w:rsid w:val="00B43DCB"/>
    <w:rsid w:val="00B44964"/>
    <w:rsid w:val="00B44C41"/>
    <w:rsid w:val="00B5427A"/>
    <w:rsid w:val="00B554D2"/>
    <w:rsid w:val="00B62DE0"/>
    <w:rsid w:val="00B63D6E"/>
    <w:rsid w:val="00B6746F"/>
    <w:rsid w:val="00B73D03"/>
    <w:rsid w:val="00B74FBA"/>
    <w:rsid w:val="00B75C87"/>
    <w:rsid w:val="00B80F59"/>
    <w:rsid w:val="00B83900"/>
    <w:rsid w:val="00B85D4C"/>
    <w:rsid w:val="00B9541D"/>
    <w:rsid w:val="00BA08F6"/>
    <w:rsid w:val="00BA35BD"/>
    <w:rsid w:val="00BA3AA3"/>
    <w:rsid w:val="00BA4D8A"/>
    <w:rsid w:val="00BB2E5D"/>
    <w:rsid w:val="00BC0539"/>
    <w:rsid w:val="00BC15E1"/>
    <w:rsid w:val="00BC71A1"/>
    <w:rsid w:val="00BD1EE2"/>
    <w:rsid w:val="00BD753A"/>
    <w:rsid w:val="00BE30C5"/>
    <w:rsid w:val="00BE3375"/>
    <w:rsid w:val="00BE45E1"/>
    <w:rsid w:val="00BE4CA0"/>
    <w:rsid w:val="00BE621B"/>
    <w:rsid w:val="00BE7AAD"/>
    <w:rsid w:val="00BF10E4"/>
    <w:rsid w:val="00BF67B6"/>
    <w:rsid w:val="00C00861"/>
    <w:rsid w:val="00C07203"/>
    <w:rsid w:val="00C10515"/>
    <w:rsid w:val="00C10D4C"/>
    <w:rsid w:val="00C112D1"/>
    <w:rsid w:val="00C17081"/>
    <w:rsid w:val="00C20A53"/>
    <w:rsid w:val="00C34855"/>
    <w:rsid w:val="00C35346"/>
    <w:rsid w:val="00C377EE"/>
    <w:rsid w:val="00C413B0"/>
    <w:rsid w:val="00C41AA6"/>
    <w:rsid w:val="00C559B2"/>
    <w:rsid w:val="00C6312E"/>
    <w:rsid w:val="00C67E09"/>
    <w:rsid w:val="00C857CF"/>
    <w:rsid w:val="00C95209"/>
    <w:rsid w:val="00C96A12"/>
    <w:rsid w:val="00CA212B"/>
    <w:rsid w:val="00CA2AEC"/>
    <w:rsid w:val="00CB397B"/>
    <w:rsid w:val="00CB3F4A"/>
    <w:rsid w:val="00CB64C4"/>
    <w:rsid w:val="00CC09F9"/>
    <w:rsid w:val="00CC29FE"/>
    <w:rsid w:val="00CD0B24"/>
    <w:rsid w:val="00CD3F72"/>
    <w:rsid w:val="00CE13E6"/>
    <w:rsid w:val="00CE475A"/>
    <w:rsid w:val="00CE5969"/>
    <w:rsid w:val="00CE5CF3"/>
    <w:rsid w:val="00CE71CA"/>
    <w:rsid w:val="00CF1C18"/>
    <w:rsid w:val="00D0741E"/>
    <w:rsid w:val="00D07856"/>
    <w:rsid w:val="00D12A40"/>
    <w:rsid w:val="00D21CC8"/>
    <w:rsid w:val="00D23EE0"/>
    <w:rsid w:val="00D25FC1"/>
    <w:rsid w:val="00D3283B"/>
    <w:rsid w:val="00D345BB"/>
    <w:rsid w:val="00D4055E"/>
    <w:rsid w:val="00D53DA8"/>
    <w:rsid w:val="00D55FCD"/>
    <w:rsid w:val="00D56DF7"/>
    <w:rsid w:val="00D63A11"/>
    <w:rsid w:val="00D64AF5"/>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1B88"/>
    <w:rsid w:val="00DE44EB"/>
    <w:rsid w:val="00DE515B"/>
    <w:rsid w:val="00DE631A"/>
    <w:rsid w:val="00DF1EFF"/>
    <w:rsid w:val="00E0152A"/>
    <w:rsid w:val="00E01F35"/>
    <w:rsid w:val="00E04497"/>
    <w:rsid w:val="00E04595"/>
    <w:rsid w:val="00E0587C"/>
    <w:rsid w:val="00E14D9C"/>
    <w:rsid w:val="00E15CC2"/>
    <w:rsid w:val="00E1693E"/>
    <w:rsid w:val="00E20752"/>
    <w:rsid w:val="00E21079"/>
    <w:rsid w:val="00E24E63"/>
    <w:rsid w:val="00E252C3"/>
    <w:rsid w:val="00E27F65"/>
    <w:rsid w:val="00E44434"/>
    <w:rsid w:val="00E521A4"/>
    <w:rsid w:val="00E52B64"/>
    <w:rsid w:val="00E55392"/>
    <w:rsid w:val="00E61E74"/>
    <w:rsid w:val="00E621D3"/>
    <w:rsid w:val="00E630BE"/>
    <w:rsid w:val="00E640C2"/>
    <w:rsid w:val="00E71619"/>
    <w:rsid w:val="00E77FC6"/>
    <w:rsid w:val="00E838FB"/>
    <w:rsid w:val="00E856C4"/>
    <w:rsid w:val="00E8640B"/>
    <w:rsid w:val="00E9098C"/>
    <w:rsid w:val="00E945F5"/>
    <w:rsid w:val="00E967D9"/>
    <w:rsid w:val="00EB184F"/>
    <w:rsid w:val="00EB389F"/>
    <w:rsid w:val="00EB630D"/>
    <w:rsid w:val="00EC27A2"/>
    <w:rsid w:val="00EC5F8B"/>
    <w:rsid w:val="00ED01CE"/>
    <w:rsid w:val="00ED0511"/>
    <w:rsid w:val="00ED0F2D"/>
    <w:rsid w:val="00ED1943"/>
    <w:rsid w:val="00ED1E8C"/>
    <w:rsid w:val="00ED2054"/>
    <w:rsid w:val="00ED73DD"/>
    <w:rsid w:val="00EE26C0"/>
    <w:rsid w:val="00EE3FD7"/>
    <w:rsid w:val="00EE51FE"/>
    <w:rsid w:val="00EE691E"/>
    <w:rsid w:val="00EE69E5"/>
    <w:rsid w:val="00EE6D5F"/>
    <w:rsid w:val="00EE7346"/>
    <w:rsid w:val="00EF7D11"/>
    <w:rsid w:val="00F127DD"/>
    <w:rsid w:val="00F12A96"/>
    <w:rsid w:val="00F15901"/>
    <w:rsid w:val="00F15FD0"/>
    <w:rsid w:val="00F1622A"/>
    <w:rsid w:val="00F16E2C"/>
    <w:rsid w:val="00F20B41"/>
    <w:rsid w:val="00F433DB"/>
    <w:rsid w:val="00F443B7"/>
    <w:rsid w:val="00F52668"/>
    <w:rsid w:val="00F54BC3"/>
    <w:rsid w:val="00F54DF9"/>
    <w:rsid w:val="00F63017"/>
    <w:rsid w:val="00F641CA"/>
    <w:rsid w:val="00F74A25"/>
    <w:rsid w:val="00F84A17"/>
    <w:rsid w:val="00F867E9"/>
    <w:rsid w:val="00F874B3"/>
    <w:rsid w:val="00F90D85"/>
    <w:rsid w:val="00F94DF6"/>
    <w:rsid w:val="00F9515C"/>
    <w:rsid w:val="00F96348"/>
    <w:rsid w:val="00F97D7E"/>
    <w:rsid w:val="00FA49B8"/>
    <w:rsid w:val="00FA5B7D"/>
    <w:rsid w:val="00FC14BD"/>
    <w:rsid w:val="00FC6B31"/>
    <w:rsid w:val="00FD1514"/>
    <w:rsid w:val="00FE0AE6"/>
    <w:rsid w:val="00FE2C49"/>
    <w:rsid w:val="00FE3717"/>
    <w:rsid w:val="00FE4BE0"/>
    <w:rsid w:val="00FE562B"/>
    <w:rsid w:val="00FF169E"/>
    <w:rsid w:val="00FF407C"/>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18389026">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30317956">
      <w:bodyDiv w:val="1"/>
      <w:marLeft w:val="0"/>
      <w:marRight w:val="0"/>
      <w:marTop w:val="0"/>
      <w:marBottom w:val="0"/>
      <w:divBdr>
        <w:top w:val="none" w:sz="0" w:space="0" w:color="auto"/>
        <w:left w:val="none" w:sz="0" w:space="0" w:color="auto"/>
        <w:bottom w:val="none" w:sz="0" w:space="0" w:color="auto"/>
        <w:right w:val="none" w:sz="0" w:space="0" w:color="auto"/>
      </w:divBdr>
    </w:div>
    <w:div w:id="474180356">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544609382">
      <w:bodyDiv w:val="1"/>
      <w:marLeft w:val="0"/>
      <w:marRight w:val="0"/>
      <w:marTop w:val="0"/>
      <w:marBottom w:val="0"/>
      <w:divBdr>
        <w:top w:val="none" w:sz="0" w:space="0" w:color="auto"/>
        <w:left w:val="none" w:sz="0" w:space="0" w:color="auto"/>
        <w:bottom w:val="none" w:sz="0" w:space="0" w:color="auto"/>
        <w:right w:val="none" w:sz="0" w:space="0" w:color="auto"/>
      </w:divBdr>
    </w:div>
    <w:div w:id="6537985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640">
          <w:marLeft w:val="0"/>
          <w:marRight w:val="0"/>
          <w:marTop w:val="0"/>
          <w:marBottom w:val="0"/>
          <w:divBdr>
            <w:top w:val="none" w:sz="0" w:space="0" w:color="auto"/>
            <w:left w:val="none" w:sz="0" w:space="0" w:color="auto"/>
            <w:bottom w:val="none" w:sz="0" w:space="0" w:color="auto"/>
            <w:right w:val="none" w:sz="0" w:space="0" w:color="auto"/>
          </w:divBdr>
        </w:div>
      </w:divsChild>
    </w:div>
    <w:div w:id="725109397">
      <w:bodyDiv w:val="1"/>
      <w:marLeft w:val="0"/>
      <w:marRight w:val="0"/>
      <w:marTop w:val="0"/>
      <w:marBottom w:val="0"/>
      <w:divBdr>
        <w:top w:val="none" w:sz="0" w:space="0" w:color="auto"/>
        <w:left w:val="none" w:sz="0" w:space="0" w:color="auto"/>
        <w:bottom w:val="none" w:sz="0" w:space="0" w:color="auto"/>
        <w:right w:val="none" w:sz="0" w:space="0" w:color="auto"/>
      </w:divBdr>
    </w:div>
    <w:div w:id="898785465">
      <w:bodyDiv w:val="1"/>
      <w:marLeft w:val="0"/>
      <w:marRight w:val="0"/>
      <w:marTop w:val="0"/>
      <w:marBottom w:val="0"/>
      <w:divBdr>
        <w:top w:val="none" w:sz="0" w:space="0" w:color="auto"/>
        <w:left w:val="none" w:sz="0" w:space="0" w:color="auto"/>
        <w:bottom w:val="none" w:sz="0" w:space="0" w:color="auto"/>
        <w:right w:val="none" w:sz="0" w:space="0" w:color="auto"/>
      </w:divBdr>
    </w:div>
    <w:div w:id="958073541">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808">
      <w:bodyDiv w:val="1"/>
      <w:marLeft w:val="0"/>
      <w:marRight w:val="0"/>
      <w:marTop w:val="0"/>
      <w:marBottom w:val="0"/>
      <w:divBdr>
        <w:top w:val="none" w:sz="0" w:space="0" w:color="auto"/>
        <w:left w:val="none" w:sz="0" w:space="0" w:color="auto"/>
        <w:bottom w:val="none" w:sz="0" w:space="0" w:color="auto"/>
        <w:right w:val="none" w:sz="0" w:space="0" w:color="auto"/>
      </w:divBdr>
    </w:div>
    <w:div w:id="1069771492">
      <w:bodyDiv w:val="1"/>
      <w:marLeft w:val="0"/>
      <w:marRight w:val="0"/>
      <w:marTop w:val="0"/>
      <w:marBottom w:val="0"/>
      <w:divBdr>
        <w:top w:val="none" w:sz="0" w:space="0" w:color="auto"/>
        <w:left w:val="none" w:sz="0" w:space="0" w:color="auto"/>
        <w:bottom w:val="none" w:sz="0" w:space="0" w:color="auto"/>
        <w:right w:val="none" w:sz="0" w:space="0" w:color="auto"/>
      </w:divBdr>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196653210">
      <w:bodyDiv w:val="1"/>
      <w:marLeft w:val="0"/>
      <w:marRight w:val="0"/>
      <w:marTop w:val="0"/>
      <w:marBottom w:val="0"/>
      <w:divBdr>
        <w:top w:val="none" w:sz="0" w:space="0" w:color="auto"/>
        <w:left w:val="none" w:sz="0" w:space="0" w:color="auto"/>
        <w:bottom w:val="none" w:sz="0" w:space="0" w:color="auto"/>
        <w:right w:val="none" w:sz="0" w:space="0" w:color="auto"/>
      </w:divBdr>
    </w:div>
    <w:div w:id="1576820222">
      <w:bodyDiv w:val="1"/>
      <w:marLeft w:val="0"/>
      <w:marRight w:val="0"/>
      <w:marTop w:val="0"/>
      <w:marBottom w:val="0"/>
      <w:divBdr>
        <w:top w:val="none" w:sz="0" w:space="0" w:color="auto"/>
        <w:left w:val="none" w:sz="0" w:space="0" w:color="auto"/>
        <w:bottom w:val="none" w:sz="0" w:space="0" w:color="auto"/>
        <w:right w:val="none" w:sz="0" w:space="0" w:color="auto"/>
      </w:divBdr>
    </w:div>
    <w:div w:id="1596858664">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 w:id="21398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dmine.ogf.org/issues/237" TargetMode="External"/><Relationship Id="rId18" Type="http://schemas.openxmlformats.org/officeDocument/2006/relationships/hyperlink" Target="https://redmine.ogf.org/issues/238" TargetMode="External"/><Relationship Id="rId26" Type="http://schemas.openxmlformats.org/officeDocument/2006/relationships/hyperlink" Target="https://redmine.ogf.org/issues/253" TargetMode="External"/><Relationship Id="rId39" Type="http://schemas.openxmlformats.org/officeDocument/2006/relationships/hyperlink" Target="https://www.ogf.org/documents/GFD.214.pdf" TargetMode="External"/><Relationship Id="rId3" Type="http://schemas.openxmlformats.org/officeDocument/2006/relationships/styles" Target="styles.xml"/><Relationship Id="rId21" Type="http://schemas.openxmlformats.org/officeDocument/2006/relationships/hyperlink" Target="https://redmine.ogf.org/issues/245" TargetMode="External"/><Relationship Id="rId34" Type="http://schemas.openxmlformats.org/officeDocument/2006/relationships/hyperlink" Target="mailto:smh@uk.ibm.com" TargetMode="External"/><Relationship Id="rId7" Type="http://schemas.openxmlformats.org/officeDocument/2006/relationships/footnotes" Target="footnotes.xml"/><Relationship Id="rId12" Type="http://schemas.openxmlformats.org/officeDocument/2006/relationships/hyperlink" Target="https://redmine.ogf.org/issues/231" TargetMode="External"/><Relationship Id="rId17" Type="http://schemas.openxmlformats.org/officeDocument/2006/relationships/hyperlink" Target="https://redmine.ogf.org/issues/241" TargetMode="External"/><Relationship Id="rId25" Type="http://schemas.openxmlformats.org/officeDocument/2006/relationships/hyperlink" Target="https://redmine.ogf.org/issues/249" TargetMode="External"/><Relationship Id="rId33" Type="http://schemas.openxmlformats.org/officeDocument/2006/relationships/hyperlink" Target="https://redmine.ogf.org/issues/264" TargetMode="External"/><Relationship Id="rId38" Type="http://schemas.openxmlformats.org/officeDocument/2006/relationships/hyperlink" Target="http://redmine.ogf.org/projects/dfdl-wg/issues" TargetMode="External"/><Relationship Id="rId2" Type="http://schemas.openxmlformats.org/officeDocument/2006/relationships/numbering" Target="numbering.xml"/><Relationship Id="rId16" Type="http://schemas.openxmlformats.org/officeDocument/2006/relationships/hyperlink" Target="http://www.w3.org/2005/xpath-functions" TargetMode="External"/><Relationship Id="rId20" Type="http://schemas.openxmlformats.org/officeDocument/2006/relationships/hyperlink" Target="https://redmine.ogf.org/issues/244" TargetMode="External"/><Relationship Id="rId29" Type="http://schemas.openxmlformats.org/officeDocument/2006/relationships/hyperlink" Target="https://redmine.ogf.org/issues/25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dmine.ogf.org/issues/230" TargetMode="External"/><Relationship Id="rId24" Type="http://schemas.openxmlformats.org/officeDocument/2006/relationships/hyperlink" Target="https://redmine.ogf.org/issues/248" TargetMode="External"/><Relationship Id="rId32" Type="http://schemas.openxmlformats.org/officeDocument/2006/relationships/hyperlink" Target="https://redmine.ogf.org/issues/263" TargetMode="External"/><Relationship Id="rId37" Type="http://schemas.openxmlformats.org/officeDocument/2006/relationships/hyperlink" Target="http://www.ogf.org/documents/GFD.152.pdf/"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edmine.ogf.org/issues/240" TargetMode="External"/><Relationship Id="rId23" Type="http://schemas.openxmlformats.org/officeDocument/2006/relationships/hyperlink" Target="https://redmine.ogf.org/issues/247" TargetMode="External"/><Relationship Id="rId28" Type="http://schemas.openxmlformats.org/officeDocument/2006/relationships/hyperlink" Target="https://redmine.ogf.org/issues/257" TargetMode="External"/><Relationship Id="rId36" Type="http://schemas.openxmlformats.org/officeDocument/2006/relationships/hyperlink" Target="http://www.ogf.org/documents/GFD.207.pdf/" TargetMode="External"/><Relationship Id="rId10" Type="http://schemas.openxmlformats.org/officeDocument/2006/relationships/footer" Target="footer1.xml"/><Relationship Id="rId19" Type="http://schemas.openxmlformats.org/officeDocument/2006/relationships/hyperlink" Target="https://redmine.ogf.org/issues/243" TargetMode="External"/><Relationship Id="rId31" Type="http://schemas.openxmlformats.org/officeDocument/2006/relationships/hyperlink" Target="https://redmine.ogf.org/issues/260"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redmine.ogf.org/issues/239" TargetMode="External"/><Relationship Id="rId22" Type="http://schemas.openxmlformats.org/officeDocument/2006/relationships/hyperlink" Target="https://redmine.ogf.org/issues/246" TargetMode="External"/><Relationship Id="rId27" Type="http://schemas.openxmlformats.org/officeDocument/2006/relationships/hyperlink" Target="https://redmine.ogf.org/issues/254" TargetMode="External"/><Relationship Id="rId30" Type="http://schemas.openxmlformats.org/officeDocument/2006/relationships/hyperlink" Target="https://redmine.ogf.org/issues/259" TargetMode="External"/><Relationship Id="rId35" Type="http://schemas.openxmlformats.org/officeDocument/2006/relationships/hyperlink" Target="mailto:mbeckerle@tresy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D5E91-BE90-434B-AA8B-CD09B5530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3861</Words>
  <Characters>22013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25823</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2</cp:revision>
  <cp:lastPrinted>2014-09-16T13:34:00Z</cp:lastPrinted>
  <dcterms:created xsi:type="dcterms:W3CDTF">2015-03-31T11:43:00Z</dcterms:created>
  <dcterms:modified xsi:type="dcterms:W3CDTF">2015-03-31T11:43:00Z</dcterms:modified>
</cp:coreProperties>
</file>