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02605" w:rsidRDefault="00802605" w:rsidP="006F418E">
      <w:pPr>
        <w:pStyle w:val="Heading"/>
        <w:pBdr>
          <w:top w:val="single" w:sz="4" w:space="1" w:color="auto"/>
          <w:bottom w:val="single" w:sz="4" w:space="1" w:color="auto"/>
        </w:pBdr>
        <w:jc w:val="left"/>
      </w:pPr>
      <w:r>
        <w:tab/>
      </w:r>
    </w:p>
    <w:p w:rsidR="00C10D4C" w:rsidRDefault="00C10D4C" w:rsidP="00506B61">
      <w:pPr>
        <w:pStyle w:val="Heading"/>
        <w:pBdr>
          <w:top w:val="single" w:sz="4" w:space="1" w:color="auto"/>
          <w:bottom w:val="single" w:sz="4" w:space="1" w:color="auto"/>
        </w:pBdr>
      </w:pPr>
      <w:bookmarkStart w:id="0" w:name="__RefHeading__1122_1503507204"/>
      <w:bookmarkEnd w:id="0"/>
      <w:r>
        <w:t>Data</w:t>
      </w:r>
      <w:r>
        <w:rPr>
          <w:rFonts w:eastAsia="Arial"/>
        </w:rPr>
        <w:t xml:space="preserve"> </w:t>
      </w:r>
      <w:r>
        <w:t>Format</w:t>
      </w:r>
      <w:r>
        <w:rPr>
          <w:rFonts w:eastAsia="Arial"/>
        </w:rPr>
        <w:t xml:space="preserve"> </w:t>
      </w:r>
      <w:r>
        <w:t>Description</w:t>
      </w:r>
      <w:r>
        <w:rPr>
          <w:rFonts w:eastAsia="Arial"/>
        </w:rPr>
        <w:t xml:space="preserve"> </w:t>
      </w:r>
      <w:r>
        <w:t>Language</w:t>
      </w:r>
      <w:r>
        <w:rPr>
          <w:rFonts w:eastAsia="Arial"/>
        </w:rPr>
        <w:t xml:space="preserve"> </w:t>
      </w:r>
      <w:r>
        <w:t>(DFDL)</w:t>
      </w:r>
      <w:r>
        <w:rPr>
          <w:rFonts w:eastAsia="Arial"/>
        </w:rPr>
        <w:t xml:space="preserve"> </w:t>
      </w:r>
      <w:r>
        <w:t>v1.0</w:t>
      </w:r>
    </w:p>
    <w:p w:rsidR="00506B61" w:rsidRDefault="00C10D4C" w:rsidP="00506B61">
      <w:pPr>
        <w:pBdr>
          <w:top w:val="single" w:sz="4" w:space="1" w:color="auto"/>
          <w:bottom w:val="single" w:sz="4" w:space="1" w:color="auto"/>
        </w:pBdr>
        <w:spacing w:after="60"/>
        <w:jc w:val="center"/>
        <w:rPr>
          <w:rFonts w:ascii="Arial" w:hAnsi="Arial" w:cs="Arial"/>
          <w:b/>
          <w:sz w:val="32"/>
        </w:rPr>
      </w:pPr>
      <w:r>
        <w:rPr>
          <w:rFonts w:ascii="Arial" w:hAnsi="Arial" w:cs="Arial"/>
          <w:b/>
          <w:sz w:val="32"/>
        </w:rPr>
        <w:t>E</w:t>
      </w:r>
      <w:r w:rsidR="00506B61">
        <w:rPr>
          <w:rFonts w:ascii="Arial" w:hAnsi="Arial" w:cs="Arial"/>
          <w:b/>
          <w:sz w:val="32"/>
        </w:rPr>
        <w:t>xperience Document 1</w:t>
      </w:r>
    </w:p>
    <w:p w:rsidR="00444458" w:rsidRDefault="00444458" w:rsidP="00506B61">
      <w:pPr>
        <w:pBdr>
          <w:top w:val="single" w:sz="4" w:space="1" w:color="auto"/>
          <w:bottom w:val="single" w:sz="4" w:space="1" w:color="auto"/>
        </w:pBdr>
        <w:spacing w:after="60"/>
        <w:jc w:val="center"/>
        <w:rPr>
          <w:rFonts w:ascii="Arial" w:hAnsi="Arial" w:cs="Arial"/>
          <w:b/>
          <w:sz w:val="32"/>
        </w:rPr>
      </w:pPr>
      <w:r>
        <w:rPr>
          <w:rFonts w:ascii="Arial" w:hAnsi="Arial" w:cs="Arial"/>
          <w:b/>
          <w:sz w:val="32"/>
        </w:rPr>
        <w:t xml:space="preserve">Errata for DFDL </w:t>
      </w:r>
      <w:r w:rsidR="00F94DF6">
        <w:rPr>
          <w:rFonts w:ascii="Arial" w:hAnsi="Arial" w:cs="Arial"/>
          <w:b/>
          <w:sz w:val="32"/>
        </w:rPr>
        <w:t>v</w:t>
      </w:r>
      <w:r>
        <w:rPr>
          <w:rFonts w:ascii="Arial" w:hAnsi="Arial" w:cs="Arial"/>
          <w:b/>
          <w:sz w:val="32"/>
        </w:rPr>
        <w:t>1.0 Specification GFD.</w:t>
      </w:r>
      <w:r w:rsidR="00E856C4">
        <w:rPr>
          <w:rFonts w:ascii="Arial" w:hAnsi="Arial" w:cs="Arial"/>
          <w:b/>
          <w:sz w:val="32"/>
        </w:rPr>
        <w:t>207</w:t>
      </w:r>
    </w:p>
    <w:p w:rsidR="00802605" w:rsidRDefault="00802605" w:rsidP="006F418E">
      <w:pPr>
        <w:pBdr>
          <w:top w:val="single" w:sz="4" w:space="1" w:color="auto"/>
          <w:bottom w:val="single" w:sz="4" w:space="1" w:color="auto"/>
        </w:pBdr>
        <w:jc w:val="center"/>
        <w:rPr>
          <w:rFonts w:ascii="Arial" w:hAnsi="Arial" w:cs="Arial"/>
          <w:b/>
          <w:sz w:val="32"/>
        </w:rPr>
      </w:pPr>
    </w:p>
    <w:p w:rsidR="00802605" w:rsidRDefault="00802605">
      <w:pPr>
        <w:rPr>
          <w:rFonts w:ascii="Arial" w:hAnsi="Arial" w:cs="Arial"/>
          <w:sz w:val="20"/>
          <w:szCs w:val="20"/>
        </w:rPr>
      </w:pPr>
    </w:p>
    <w:p w:rsidR="00C10D4C" w:rsidRDefault="00C10D4C">
      <w:pPr>
        <w:rPr>
          <w:rFonts w:ascii="Arial" w:hAnsi="Arial" w:cs="Arial"/>
          <w:sz w:val="20"/>
          <w:szCs w:val="20"/>
          <w:u w:val="single"/>
        </w:rPr>
      </w:pPr>
      <w:r w:rsidRPr="00506B61">
        <w:rPr>
          <w:rFonts w:ascii="Arial" w:hAnsi="Arial" w:cs="Arial"/>
          <w:sz w:val="20"/>
          <w:szCs w:val="20"/>
          <w:u w:val="single"/>
        </w:rPr>
        <w:t>Status</w:t>
      </w:r>
      <w:r w:rsidRPr="00506B61">
        <w:rPr>
          <w:rFonts w:ascii="Arial" w:eastAsia="Arial" w:hAnsi="Arial" w:cs="Arial"/>
          <w:sz w:val="20"/>
          <w:szCs w:val="20"/>
          <w:u w:val="single"/>
        </w:rPr>
        <w:t xml:space="preserve"> </w:t>
      </w:r>
      <w:r w:rsidRPr="00506B61">
        <w:rPr>
          <w:rFonts w:ascii="Arial" w:hAnsi="Arial" w:cs="Arial"/>
          <w:sz w:val="20"/>
          <w:szCs w:val="20"/>
          <w:u w:val="single"/>
        </w:rPr>
        <w:t>of</w:t>
      </w:r>
      <w:r w:rsidRPr="00506B61">
        <w:rPr>
          <w:rFonts w:ascii="Arial" w:eastAsia="Arial" w:hAnsi="Arial" w:cs="Arial"/>
          <w:sz w:val="20"/>
          <w:szCs w:val="20"/>
          <w:u w:val="single"/>
        </w:rPr>
        <w:t xml:space="preserve"> </w:t>
      </w:r>
      <w:r w:rsidRPr="00506B61">
        <w:rPr>
          <w:rFonts w:ascii="Arial" w:hAnsi="Arial" w:cs="Arial"/>
          <w:sz w:val="20"/>
          <w:szCs w:val="20"/>
          <w:u w:val="single"/>
        </w:rPr>
        <w:t>This</w:t>
      </w:r>
      <w:r w:rsidRPr="00506B61">
        <w:rPr>
          <w:rFonts w:ascii="Arial" w:eastAsia="Arial" w:hAnsi="Arial" w:cs="Arial"/>
          <w:sz w:val="20"/>
          <w:szCs w:val="20"/>
          <w:u w:val="single"/>
        </w:rPr>
        <w:t xml:space="preserve"> </w:t>
      </w:r>
      <w:r w:rsidRPr="00506B61">
        <w:rPr>
          <w:rFonts w:ascii="Arial" w:hAnsi="Arial" w:cs="Arial"/>
          <w:sz w:val="20"/>
          <w:szCs w:val="20"/>
          <w:u w:val="single"/>
        </w:rPr>
        <w:t>Document</w:t>
      </w:r>
    </w:p>
    <w:p w:rsidR="00EB184F" w:rsidRPr="00506B61" w:rsidRDefault="00EB184F">
      <w:pPr>
        <w:rPr>
          <w:rFonts w:ascii="Arial" w:hAnsi="Arial" w:cs="Arial"/>
          <w:sz w:val="20"/>
          <w:szCs w:val="20"/>
          <w:u w:val="single"/>
        </w:rPr>
      </w:pPr>
    </w:p>
    <w:p w:rsidR="00C10D4C" w:rsidRDefault="00EB184F">
      <w:pPr>
        <w:rPr>
          <w:rFonts w:ascii="Arial" w:hAnsi="Arial" w:cs="Arial"/>
          <w:sz w:val="20"/>
          <w:szCs w:val="20"/>
        </w:rPr>
      </w:pPr>
      <w:r>
        <w:rPr>
          <w:rFonts w:ascii="Arial" w:hAnsi="Arial" w:cs="Arial"/>
          <w:sz w:val="20"/>
          <w:szCs w:val="20"/>
        </w:rPr>
        <w:t>Grid Working Document (GWD)</w:t>
      </w:r>
    </w:p>
    <w:p w:rsidR="00C10D4C" w:rsidRDefault="00C10D4C">
      <w:pPr>
        <w:rPr>
          <w:rFonts w:ascii="Arial" w:hAnsi="Arial" w:cs="Arial"/>
          <w:sz w:val="20"/>
          <w:szCs w:val="20"/>
        </w:rPr>
      </w:pPr>
    </w:p>
    <w:p w:rsidR="00C10D4C" w:rsidRDefault="00C10D4C">
      <w:pPr>
        <w:rPr>
          <w:rFonts w:ascii="Arial" w:hAnsi="Arial" w:cs="Arial"/>
          <w:sz w:val="20"/>
          <w:szCs w:val="20"/>
          <w:u w:val="single"/>
        </w:rPr>
      </w:pPr>
      <w:r>
        <w:rPr>
          <w:rFonts w:ascii="Arial" w:hAnsi="Arial" w:cs="Arial"/>
          <w:sz w:val="20"/>
          <w:szCs w:val="20"/>
          <w:u w:val="single"/>
        </w:rPr>
        <w:t>Copyright</w:t>
      </w:r>
      <w:r>
        <w:rPr>
          <w:rFonts w:ascii="Arial" w:eastAsia="Arial" w:hAnsi="Arial" w:cs="Arial"/>
          <w:sz w:val="20"/>
          <w:szCs w:val="20"/>
          <w:u w:val="single"/>
        </w:rPr>
        <w:t xml:space="preserve"> </w:t>
      </w:r>
      <w:r>
        <w:rPr>
          <w:rFonts w:ascii="Arial" w:hAnsi="Arial" w:cs="Arial"/>
          <w:sz w:val="20"/>
          <w:szCs w:val="20"/>
          <w:u w:val="single"/>
        </w:rPr>
        <w:t>Notice</w:t>
      </w:r>
    </w:p>
    <w:p w:rsidR="00C10D4C" w:rsidRDefault="00C10D4C">
      <w:pPr>
        <w:rPr>
          <w:rFonts w:ascii="Arial" w:hAnsi="Arial" w:cs="Arial"/>
          <w:sz w:val="20"/>
          <w:szCs w:val="20"/>
        </w:rPr>
      </w:pPr>
    </w:p>
    <w:p w:rsidR="00C10D4C" w:rsidRDefault="00C10D4C">
      <w:pPr>
        <w:rPr>
          <w:rFonts w:ascii="Arial" w:hAnsi="Arial" w:cs="Arial"/>
          <w:sz w:val="20"/>
          <w:szCs w:val="20"/>
        </w:rPr>
      </w:pPr>
      <w:proofErr w:type="gramStart"/>
      <w:r>
        <w:rPr>
          <w:rFonts w:ascii="Arial" w:hAnsi="Arial" w:cs="Arial"/>
          <w:sz w:val="20"/>
          <w:szCs w:val="20"/>
        </w:rPr>
        <w:t>Copyright</w:t>
      </w:r>
      <w:r>
        <w:rPr>
          <w:rFonts w:ascii="Arial" w:eastAsia="Arial" w:hAnsi="Arial" w:cs="Arial"/>
          <w:sz w:val="20"/>
          <w:szCs w:val="20"/>
        </w:rPr>
        <w:t xml:space="preserve"> </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Open</w:t>
      </w:r>
      <w:r>
        <w:rPr>
          <w:rFonts w:ascii="Arial" w:eastAsia="Arial" w:hAnsi="Arial" w:cs="Arial"/>
          <w:sz w:val="20"/>
          <w:szCs w:val="20"/>
        </w:rPr>
        <w:t xml:space="preserve"> </w:t>
      </w:r>
      <w:r>
        <w:rPr>
          <w:rFonts w:ascii="Arial" w:hAnsi="Arial" w:cs="Arial"/>
          <w:sz w:val="20"/>
          <w:szCs w:val="20"/>
        </w:rPr>
        <w:t>Grid</w:t>
      </w:r>
      <w:r>
        <w:rPr>
          <w:rFonts w:ascii="Arial" w:eastAsia="Arial" w:hAnsi="Arial" w:cs="Arial"/>
          <w:sz w:val="20"/>
          <w:szCs w:val="20"/>
        </w:rPr>
        <w:t xml:space="preserve"> </w:t>
      </w:r>
      <w:r>
        <w:rPr>
          <w:rFonts w:ascii="Arial" w:hAnsi="Arial" w:cs="Arial"/>
          <w:sz w:val="20"/>
          <w:szCs w:val="20"/>
        </w:rPr>
        <w:t>Forum,</w:t>
      </w:r>
      <w:r>
        <w:rPr>
          <w:rFonts w:ascii="Arial" w:eastAsia="Arial" w:hAnsi="Arial" w:cs="Arial"/>
          <w:sz w:val="20"/>
          <w:szCs w:val="20"/>
        </w:rPr>
        <w:t xml:space="preserve"> </w:t>
      </w:r>
      <w:r>
        <w:rPr>
          <w:rFonts w:ascii="Arial" w:hAnsi="Arial" w:cs="Arial"/>
          <w:sz w:val="20"/>
          <w:szCs w:val="20"/>
        </w:rPr>
        <w:t>(201</w:t>
      </w:r>
      <w:r w:rsidR="008312BD">
        <w:rPr>
          <w:rFonts w:ascii="Arial" w:hAnsi="Arial" w:cs="Arial"/>
          <w:sz w:val="20"/>
          <w:szCs w:val="20"/>
        </w:rPr>
        <w:t>4</w:t>
      </w:r>
      <w:r>
        <w:rPr>
          <w:rFonts w:ascii="Arial" w:hAnsi="Arial" w:cs="Arial"/>
          <w:sz w:val="20"/>
          <w:szCs w:val="20"/>
        </w:rPr>
        <w:t>).</w:t>
      </w:r>
      <w:proofErr w:type="gramEnd"/>
      <w:r>
        <w:rPr>
          <w:rFonts w:ascii="Arial" w:eastAsia="Arial" w:hAnsi="Arial" w:cs="Arial"/>
          <w:sz w:val="20"/>
          <w:szCs w:val="20"/>
        </w:rPr>
        <w:t xml:space="preserve">  </w:t>
      </w:r>
      <w:r w:rsidR="00EB184F">
        <w:rPr>
          <w:rFonts w:ascii="Arial" w:hAnsi="Arial" w:cs="Arial"/>
          <w:sz w:val="20"/>
          <w:szCs w:val="20"/>
        </w:rPr>
        <w:t>Some</w:t>
      </w:r>
      <w:r>
        <w:rPr>
          <w:rFonts w:ascii="Arial" w:eastAsia="Arial" w:hAnsi="Arial" w:cs="Arial"/>
          <w:sz w:val="20"/>
          <w:szCs w:val="20"/>
        </w:rPr>
        <w:t xml:space="preserve"> </w:t>
      </w:r>
      <w:r>
        <w:rPr>
          <w:rFonts w:ascii="Arial" w:hAnsi="Arial" w:cs="Arial"/>
          <w:sz w:val="20"/>
          <w:szCs w:val="20"/>
        </w:rPr>
        <w:t>Rights</w:t>
      </w:r>
      <w:r>
        <w:rPr>
          <w:rFonts w:ascii="Arial" w:eastAsia="Arial" w:hAnsi="Arial" w:cs="Arial"/>
          <w:sz w:val="20"/>
          <w:szCs w:val="20"/>
        </w:rPr>
        <w:t xml:space="preserve"> </w:t>
      </w:r>
      <w:r>
        <w:rPr>
          <w:rFonts w:ascii="Arial" w:hAnsi="Arial" w:cs="Arial"/>
          <w:sz w:val="20"/>
          <w:szCs w:val="20"/>
        </w:rPr>
        <w:t>Reserved.</w:t>
      </w:r>
      <w:r w:rsidR="00EB184F">
        <w:rPr>
          <w:rFonts w:ascii="Arial" w:hAnsi="Arial" w:cs="Arial"/>
          <w:sz w:val="20"/>
          <w:szCs w:val="20"/>
        </w:rPr>
        <w:t xml:space="preserve"> Distribution is unlimited.</w:t>
      </w:r>
    </w:p>
    <w:p w:rsidR="00C10D4C" w:rsidRDefault="00C10D4C">
      <w:pPr>
        <w:rPr>
          <w:rFonts w:ascii="Arial" w:hAnsi="Arial" w:cs="Arial"/>
          <w:sz w:val="20"/>
          <w:szCs w:val="20"/>
        </w:rPr>
      </w:pPr>
    </w:p>
    <w:p w:rsidR="00C10D4C" w:rsidRPr="00EB184F" w:rsidRDefault="00C10D4C">
      <w:pPr>
        <w:rPr>
          <w:rFonts w:ascii="Arial" w:hAnsi="Arial" w:cs="Arial"/>
          <w:sz w:val="20"/>
          <w:szCs w:val="20"/>
          <w:u w:val="single"/>
        </w:rPr>
      </w:pPr>
      <w:bookmarkStart w:id="1" w:name="_Ref525097868"/>
      <w:r w:rsidRPr="00EB184F">
        <w:rPr>
          <w:rFonts w:ascii="Arial" w:hAnsi="Arial" w:cs="Arial"/>
          <w:sz w:val="20"/>
          <w:szCs w:val="20"/>
          <w:u w:val="single"/>
        </w:rPr>
        <w:t>Abstract</w:t>
      </w:r>
      <w:bookmarkEnd w:id="1"/>
    </w:p>
    <w:p w:rsidR="00C10D4C" w:rsidRDefault="00C10D4C">
      <w:pPr>
        <w:pStyle w:val="nobreak"/>
      </w:pPr>
    </w:p>
    <w:p w:rsidR="00E856C4" w:rsidRDefault="00E856C4" w:rsidP="00E856C4">
      <w:pPr>
        <w:rPr>
          <w:rFonts w:ascii="Arial" w:hAnsi="Arial" w:cs="Arial"/>
          <w:sz w:val="20"/>
          <w:szCs w:val="20"/>
        </w:rPr>
      </w:pP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provides</w:t>
      </w:r>
      <w:r>
        <w:rPr>
          <w:rFonts w:ascii="Arial" w:eastAsia="Arial" w:hAnsi="Arial" w:cs="Arial"/>
          <w:sz w:val="20"/>
          <w:szCs w:val="20"/>
        </w:rPr>
        <w:t xml:space="preserve"> experience </w:t>
      </w:r>
      <w:r>
        <w:rPr>
          <w:rFonts w:ascii="Arial" w:hAnsi="Arial" w:cs="Arial"/>
          <w:sz w:val="20"/>
          <w:szCs w:val="20"/>
        </w:rPr>
        <w:t>information</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OGF</w:t>
      </w:r>
      <w:r>
        <w:rPr>
          <w:rFonts w:ascii="Arial" w:eastAsia="Arial" w:hAnsi="Arial" w:cs="Arial"/>
          <w:sz w:val="20"/>
          <w:szCs w:val="20"/>
        </w:rPr>
        <w:t xml:space="preserve"> </w:t>
      </w:r>
      <w:r>
        <w:rPr>
          <w:rFonts w:ascii="Arial" w:hAnsi="Arial" w:cs="Arial"/>
          <w:sz w:val="20"/>
          <w:szCs w:val="20"/>
        </w:rPr>
        <w:t>community</w:t>
      </w:r>
      <w:r>
        <w:rPr>
          <w:rFonts w:ascii="Arial" w:eastAsia="Arial" w:hAnsi="Arial" w:cs="Arial"/>
          <w:sz w:val="20"/>
          <w:szCs w:val="20"/>
        </w:rPr>
        <w:t xml:space="preserve"> </w:t>
      </w:r>
      <w:r>
        <w:rPr>
          <w:rFonts w:ascii="Arial" w:hAnsi="Arial" w:cs="Arial"/>
          <w:sz w:val="20"/>
          <w:szCs w:val="20"/>
        </w:rPr>
        <w:t>on</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Data</w:t>
      </w:r>
      <w:r>
        <w:rPr>
          <w:rFonts w:ascii="Arial" w:eastAsia="Arial" w:hAnsi="Arial" w:cs="Arial"/>
          <w:sz w:val="20"/>
          <w:szCs w:val="20"/>
        </w:rPr>
        <w:t xml:space="preserve"> </w:t>
      </w:r>
      <w:r>
        <w:rPr>
          <w:rFonts w:ascii="Arial" w:hAnsi="Arial" w:cs="Arial"/>
          <w:sz w:val="20"/>
          <w:szCs w:val="20"/>
        </w:rPr>
        <w:t>Format</w:t>
      </w:r>
      <w:r>
        <w:rPr>
          <w:rFonts w:ascii="Arial" w:eastAsia="Arial" w:hAnsi="Arial" w:cs="Arial"/>
          <w:sz w:val="20"/>
          <w:szCs w:val="20"/>
        </w:rPr>
        <w:t xml:space="preserve"> </w:t>
      </w:r>
      <w:r>
        <w:rPr>
          <w:rFonts w:ascii="Arial" w:hAnsi="Arial" w:cs="Arial"/>
          <w:sz w:val="20"/>
          <w:szCs w:val="20"/>
        </w:rPr>
        <w:t>Description</w:t>
      </w:r>
      <w:r>
        <w:rPr>
          <w:rFonts w:ascii="Arial" w:eastAsia="Arial" w:hAnsi="Arial" w:cs="Arial"/>
          <w:sz w:val="20"/>
          <w:szCs w:val="20"/>
        </w:rPr>
        <w:t xml:space="preserve"> </w:t>
      </w:r>
      <w:r>
        <w:rPr>
          <w:rFonts w:ascii="Arial" w:hAnsi="Arial" w:cs="Arial"/>
          <w:sz w:val="20"/>
          <w:szCs w:val="20"/>
        </w:rPr>
        <w:t>Language</w:t>
      </w:r>
      <w:r>
        <w:rPr>
          <w:rFonts w:ascii="Arial" w:eastAsia="Arial" w:hAnsi="Arial" w:cs="Arial"/>
          <w:sz w:val="20"/>
          <w:szCs w:val="20"/>
        </w:rPr>
        <w:t xml:space="preserve"> </w:t>
      </w:r>
      <w:r>
        <w:rPr>
          <w:rFonts w:ascii="Arial" w:hAnsi="Arial" w:cs="Arial"/>
          <w:sz w:val="20"/>
          <w:szCs w:val="20"/>
        </w:rPr>
        <w:t>(DFDL)</w:t>
      </w:r>
      <w:r>
        <w:rPr>
          <w:rFonts w:ascii="Arial" w:eastAsia="Arial" w:hAnsi="Arial" w:cs="Arial"/>
          <w:sz w:val="20"/>
          <w:szCs w:val="20"/>
        </w:rPr>
        <w:t xml:space="preserve"> </w:t>
      </w:r>
      <w:r>
        <w:rPr>
          <w:rFonts w:ascii="Arial" w:hAnsi="Arial" w:cs="Arial"/>
          <w:sz w:val="20"/>
          <w:szCs w:val="20"/>
        </w:rPr>
        <w:t>1.0</w:t>
      </w:r>
      <w:r>
        <w:rPr>
          <w:rFonts w:ascii="Arial" w:eastAsia="Arial" w:hAnsi="Arial" w:cs="Arial"/>
          <w:sz w:val="20"/>
          <w:szCs w:val="20"/>
        </w:rPr>
        <w:t xml:space="preserve"> </w:t>
      </w:r>
      <w:r>
        <w:rPr>
          <w:rFonts w:ascii="Arial" w:hAnsi="Arial" w:cs="Arial"/>
          <w:sz w:val="20"/>
          <w:szCs w:val="20"/>
        </w:rPr>
        <w:t>specification</w:t>
      </w:r>
      <w:r>
        <w:rPr>
          <w:rFonts w:ascii="Arial" w:eastAsia="Arial" w:hAnsi="Arial" w:cs="Arial"/>
          <w:sz w:val="20"/>
          <w:szCs w:val="20"/>
        </w:rPr>
        <w:t xml:space="preserve"> </w:t>
      </w:r>
      <w:r>
        <w:rPr>
          <w:rFonts w:ascii="Arial" w:hAnsi="Arial" w:cs="Arial"/>
          <w:sz w:val="20"/>
          <w:szCs w:val="20"/>
        </w:rPr>
        <w:t>(GFD-P-R.207).</w:t>
      </w:r>
    </w:p>
    <w:p w:rsidR="00E856C4" w:rsidRDefault="00E856C4" w:rsidP="00E856C4">
      <w:pPr>
        <w:rPr>
          <w:rFonts w:ascii="Arial" w:hAnsi="Arial" w:cs="Arial"/>
          <w:sz w:val="20"/>
          <w:szCs w:val="20"/>
        </w:rPr>
      </w:pPr>
    </w:p>
    <w:p w:rsidR="00E856C4" w:rsidRDefault="00E856C4" w:rsidP="00E856C4">
      <w:pPr>
        <w:rPr>
          <w:rFonts w:ascii="Arial" w:hAnsi="Arial" w:cs="Arial"/>
          <w:sz w:val="20"/>
          <w:szCs w:val="20"/>
        </w:rPr>
      </w:pPr>
      <w:r>
        <w:rPr>
          <w:rFonts w:ascii="Arial" w:hAnsi="Arial" w:cs="Arial"/>
          <w:sz w:val="20"/>
          <w:szCs w:val="20"/>
        </w:rPr>
        <w:t>It lists and describes the non-editorial</w:t>
      </w:r>
      <w:r>
        <w:rPr>
          <w:rFonts w:ascii="Arial" w:eastAsia="Arial" w:hAnsi="Arial" w:cs="Arial"/>
          <w:sz w:val="20"/>
          <w:szCs w:val="20"/>
        </w:rPr>
        <w:t xml:space="preserve"> </w:t>
      </w:r>
      <w:r>
        <w:rPr>
          <w:rFonts w:ascii="Arial" w:hAnsi="Arial" w:cs="Arial"/>
          <w:sz w:val="20"/>
          <w:szCs w:val="20"/>
        </w:rPr>
        <w:t>errata</w:t>
      </w:r>
      <w:r>
        <w:rPr>
          <w:rFonts w:ascii="Arial" w:eastAsia="Arial" w:hAnsi="Arial" w:cs="Arial"/>
          <w:sz w:val="20"/>
          <w:szCs w:val="20"/>
        </w:rPr>
        <w:t xml:space="preserve"> </w:t>
      </w:r>
      <w:r>
        <w:rPr>
          <w:rFonts w:ascii="Arial" w:hAnsi="Arial" w:cs="Arial"/>
          <w:sz w:val="20"/>
          <w:szCs w:val="20"/>
        </w:rPr>
        <w:t>identified</w:t>
      </w:r>
      <w:r>
        <w:rPr>
          <w:rFonts w:ascii="Arial" w:eastAsia="Arial" w:hAnsi="Arial" w:cs="Arial"/>
          <w:sz w:val="20"/>
          <w:szCs w:val="20"/>
        </w:rPr>
        <w:t xml:space="preserve"> </w:t>
      </w:r>
      <w:r>
        <w:rPr>
          <w:rFonts w:ascii="Arial" w:hAnsi="Arial" w:cs="Arial"/>
          <w:sz w:val="20"/>
          <w:szCs w:val="20"/>
        </w:rPr>
        <w:t>in</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DFDL</w:t>
      </w:r>
      <w:r>
        <w:rPr>
          <w:rFonts w:ascii="Arial" w:eastAsia="Arial" w:hAnsi="Arial" w:cs="Arial"/>
          <w:sz w:val="20"/>
          <w:szCs w:val="20"/>
        </w:rPr>
        <w:t xml:space="preserve"> </w:t>
      </w:r>
      <w:r>
        <w:rPr>
          <w:rFonts w:ascii="Arial" w:hAnsi="Arial" w:cs="Arial"/>
          <w:sz w:val="20"/>
          <w:szCs w:val="20"/>
        </w:rPr>
        <w:t>1.0</w:t>
      </w:r>
      <w:r>
        <w:rPr>
          <w:rFonts w:ascii="Arial" w:eastAsia="Arial" w:hAnsi="Arial" w:cs="Arial"/>
          <w:sz w:val="20"/>
          <w:szCs w:val="20"/>
        </w:rPr>
        <w:t xml:space="preserve"> </w:t>
      </w:r>
      <w:r>
        <w:rPr>
          <w:rFonts w:ascii="Arial" w:hAnsi="Arial" w:cs="Arial"/>
          <w:sz w:val="20"/>
          <w:szCs w:val="20"/>
        </w:rPr>
        <w:t xml:space="preserve">specification since its publication in September 2014. It contains all errata up to 2014-11-18. </w:t>
      </w:r>
    </w:p>
    <w:p w:rsidR="00C10D4C" w:rsidRDefault="00C10D4C">
      <w:pPr>
        <w:rPr>
          <w:rFonts w:ascii="Arial" w:hAnsi="Arial" w:cs="Arial"/>
          <w:sz w:val="20"/>
          <w:szCs w:val="20"/>
        </w:rPr>
      </w:pPr>
    </w:p>
    <w:p w:rsidR="00A40930" w:rsidRDefault="00A40930">
      <w:pPr>
        <w:rPr>
          <w:rFonts w:ascii="Arial" w:hAnsi="Arial" w:cs="Arial"/>
          <w:sz w:val="20"/>
          <w:szCs w:val="20"/>
        </w:rPr>
      </w:pPr>
    </w:p>
    <w:p w:rsidR="00C10D4C" w:rsidRDefault="00C10D4C">
      <w:pPr>
        <w:rPr>
          <w:rFonts w:ascii="Arial" w:hAnsi="Arial" w:cs="Arial"/>
          <w:sz w:val="20"/>
          <w:szCs w:val="20"/>
        </w:rPr>
      </w:pPr>
    </w:p>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Pr>
        <w:pStyle w:val="TOC2"/>
        <w:tabs>
          <w:tab w:val="right" w:leader="dot" w:pos="8296"/>
        </w:tabs>
        <w:rPr>
          <w:rFonts w:ascii="Arial" w:hAnsi="Arial" w:cs="Arial"/>
          <w:b/>
        </w:rPr>
      </w:pPr>
      <w:r>
        <w:rPr>
          <w:rFonts w:ascii="Arial" w:hAnsi="Arial" w:cs="Arial"/>
          <w:b/>
        </w:rPr>
        <w:t>Contents</w:t>
      </w:r>
    </w:p>
    <w:p w:rsidR="00677CB6" w:rsidRDefault="00677CB6" w:rsidP="00677CB6"/>
    <w:p w:rsidR="00677CB6" w:rsidRPr="00677CB6" w:rsidRDefault="00677CB6" w:rsidP="00677CB6">
      <w:pPr>
        <w:sectPr w:rsidR="00677CB6" w:rsidRPr="00677CB6">
          <w:headerReference w:type="default" r:id="rId9"/>
          <w:footerReference w:type="default" r:id="rId10"/>
          <w:pgSz w:w="11906" w:h="16838"/>
          <w:pgMar w:top="1440" w:right="1800" w:bottom="1440" w:left="1800" w:header="708" w:footer="708" w:gutter="0"/>
          <w:cols w:space="720"/>
          <w:docGrid w:linePitch="360"/>
        </w:sectPr>
      </w:pP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Pr>
          <w:rFonts w:ascii="Times New Roman" w:hAnsi="Times New Roman" w:cs="Times New Roman"/>
          <w:sz w:val="24"/>
        </w:rPr>
        <w:lastRenderedPageBreak/>
        <w:fldChar w:fldCharType="begin"/>
      </w:r>
      <w:r>
        <w:rPr>
          <w:rFonts w:ascii="Times New Roman" w:hAnsi="Times New Roman" w:cs="Times New Roman"/>
          <w:sz w:val="24"/>
        </w:rPr>
        <w:instrText xml:space="preserve"> TOC \o "1-3" </w:instrText>
      </w:r>
      <w:r>
        <w:rPr>
          <w:rFonts w:ascii="Times New Roman" w:hAnsi="Times New Roman" w:cs="Times New Roman"/>
          <w:sz w:val="24"/>
        </w:rPr>
        <w:fldChar w:fldCharType="separate"/>
      </w:r>
      <w:r>
        <w:rPr>
          <w:noProof/>
        </w:rPr>
        <w:t>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r>
      <w:r>
        <w:rPr>
          <w:noProof/>
        </w:rPr>
        <w:instrText xml:space="preserve"> PAGEREF _Toc384986291 \h </w:instrText>
      </w:r>
      <w:r>
        <w:rPr>
          <w:noProof/>
        </w:rPr>
      </w:r>
      <w:r>
        <w:rPr>
          <w:noProof/>
        </w:rPr>
        <w:fldChar w:fldCharType="separate"/>
      </w:r>
      <w:r w:rsidR="00E55392">
        <w:rPr>
          <w:noProof/>
        </w:rPr>
        <w:t>3</w:t>
      </w:r>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Pr>
          <w:noProof/>
        </w:rPr>
        <w:t>2.</w:t>
      </w:r>
      <w:r>
        <w:rPr>
          <w:rFonts w:asciiTheme="minorHAnsi" w:eastAsiaTheme="minorEastAsia" w:hAnsiTheme="minorHAnsi" w:cstheme="minorBidi"/>
          <w:noProof/>
          <w:sz w:val="22"/>
          <w:szCs w:val="22"/>
          <w:lang w:eastAsia="en-GB"/>
        </w:rPr>
        <w:tab/>
      </w:r>
      <w:r w:rsidRPr="004469A1">
        <w:rPr>
          <w:rFonts w:eastAsia="Arial"/>
          <w:noProof/>
        </w:rPr>
        <w:t>Minor Technical Fixes</w:t>
      </w:r>
      <w:r>
        <w:rPr>
          <w:noProof/>
        </w:rPr>
        <w:tab/>
      </w:r>
      <w:r>
        <w:rPr>
          <w:noProof/>
        </w:rPr>
        <w:fldChar w:fldCharType="begin"/>
      </w:r>
      <w:r>
        <w:rPr>
          <w:noProof/>
        </w:rPr>
        <w:instrText xml:space="preserve"> PAGEREF _Toc384986292 \h </w:instrText>
      </w:r>
      <w:r>
        <w:rPr>
          <w:noProof/>
        </w:rPr>
      </w:r>
      <w:r>
        <w:rPr>
          <w:noProof/>
        </w:rPr>
        <w:fldChar w:fldCharType="separate"/>
      </w:r>
      <w:r w:rsidR="00E55392">
        <w:rPr>
          <w:noProof/>
        </w:rPr>
        <w:t>4</w:t>
      </w:r>
      <w:r>
        <w:rPr>
          <w:noProof/>
        </w:rPr>
        <w:fldChar w:fldCharType="end"/>
      </w:r>
    </w:p>
    <w:p w:rsidR="00CB397B" w:rsidRDefault="00047286">
      <w:pPr>
        <w:pStyle w:val="TOC1"/>
        <w:tabs>
          <w:tab w:val="left" w:pos="566"/>
          <w:tab w:val="right" w:leader="dot" w:pos="8296"/>
        </w:tabs>
        <w:rPr>
          <w:rFonts w:asciiTheme="minorHAnsi" w:eastAsiaTheme="minorEastAsia" w:hAnsiTheme="minorHAnsi" w:cstheme="minorBidi"/>
          <w:noProof/>
          <w:sz w:val="22"/>
          <w:szCs w:val="22"/>
          <w:lang w:eastAsia="en-GB"/>
        </w:rPr>
      </w:pPr>
      <w:r>
        <w:rPr>
          <w:rFonts w:ascii="Helv" w:hAnsi="Helv" w:cs="Helv"/>
          <w:noProof/>
        </w:rPr>
        <w:t>3</w:t>
      </w:r>
      <w:r w:rsidR="00CB397B" w:rsidRPr="004469A1">
        <w:rPr>
          <w:rFonts w:ascii="Helv" w:hAnsi="Helv" w:cs="Helv"/>
          <w:noProof/>
        </w:rPr>
        <w:t>.</w:t>
      </w:r>
      <w:r w:rsidR="00CB397B">
        <w:rPr>
          <w:rFonts w:asciiTheme="minorHAnsi" w:eastAsiaTheme="minorEastAsia" w:hAnsiTheme="minorHAnsi" w:cstheme="minorBidi"/>
          <w:noProof/>
          <w:sz w:val="22"/>
          <w:szCs w:val="22"/>
          <w:lang w:eastAsia="en-GB"/>
        </w:rPr>
        <w:tab/>
      </w:r>
      <w:r w:rsidR="00CB397B">
        <w:rPr>
          <w:noProof/>
        </w:rPr>
        <w:t>Security Considerations</w:t>
      </w:r>
      <w:r w:rsidR="00CB397B">
        <w:rPr>
          <w:noProof/>
        </w:rPr>
        <w:tab/>
      </w:r>
      <w:r w:rsidR="00E252C3">
        <w:rPr>
          <w:noProof/>
        </w:rPr>
        <w:t>6</w:t>
      </w:r>
    </w:p>
    <w:p w:rsidR="00CB397B" w:rsidRDefault="00047286">
      <w:pPr>
        <w:pStyle w:val="TOC1"/>
        <w:tabs>
          <w:tab w:val="left" w:pos="566"/>
          <w:tab w:val="right" w:leader="dot" w:pos="8296"/>
        </w:tabs>
        <w:rPr>
          <w:rFonts w:asciiTheme="minorHAnsi" w:eastAsiaTheme="minorEastAsia" w:hAnsiTheme="minorHAnsi" w:cstheme="minorBidi"/>
          <w:noProof/>
          <w:sz w:val="22"/>
          <w:szCs w:val="22"/>
          <w:lang w:eastAsia="en-GB"/>
        </w:rPr>
      </w:pPr>
      <w:r>
        <w:rPr>
          <w:rFonts w:ascii="Helv" w:hAnsi="Helv" w:cs="Helv"/>
          <w:noProof/>
        </w:rPr>
        <w:t>4</w:t>
      </w:r>
      <w:r w:rsidR="00CB397B" w:rsidRPr="004469A1">
        <w:rPr>
          <w:rFonts w:ascii="Helv" w:hAnsi="Helv" w:cs="Helv"/>
          <w:noProof/>
        </w:rPr>
        <w:t>.</w:t>
      </w:r>
      <w:r w:rsidR="00CB397B">
        <w:rPr>
          <w:rFonts w:asciiTheme="minorHAnsi" w:eastAsiaTheme="minorEastAsia" w:hAnsiTheme="minorHAnsi" w:cstheme="minorBidi"/>
          <w:noProof/>
          <w:sz w:val="22"/>
          <w:szCs w:val="22"/>
          <w:lang w:eastAsia="en-GB"/>
        </w:rPr>
        <w:tab/>
      </w:r>
      <w:r w:rsidR="00CB397B">
        <w:rPr>
          <w:noProof/>
        </w:rPr>
        <w:t>Contributors</w:t>
      </w:r>
      <w:r w:rsidR="00CB397B">
        <w:rPr>
          <w:noProof/>
        </w:rPr>
        <w:tab/>
      </w:r>
      <w:r w:rsidR="00E252C3">
        <w:rPr>
          <w:noProof/>
        </w:rPr>
        <w:t>7</w:t>
      </w:r>
    </w:p>
    <w:p w:rsidR="00CB397B" w:rsidRDefault="00047286">
      <w:pPr>
        <w:pStyle w:val="TOC1"/>
        <w:tabs>
          <w:tab w:val="left" w:pos="566"/>
          <w:tab w:val="right" w:leader="dot" w:pos="8296"/>
        </w:tabs>
        <w:rPr>
          <w:rFonts w:asciiTheme="minorHAnsi" w:eastAsiaTheme="minorEastAsia" w:hAnsiTheme="minorHAnsi" w:cstheme="minorBidi"/>
          <w:noProof/>
          <w:sz w:val="22"/>
          <w:szCs w:val="22"/>
          <w:lang w:eastAsia="en-GB"/>
        </w:rPr>
      </w:pPr>
      <w:r>
        <w:rPr>
          <w:rFonts w:ascii="Helv" w:hAnsi="Helv" w:cs="Helv"/>
          <w:noProof/>
        </w:rPr>
        <w:t>5</w:t>
      </w:r>
      <w:r w:rsidR="00CB397B" w:rsidRPr="004469A1">
        <w:rPr>
          <w:rFonts w:ascii="Helv" w:hAnsi="Helv" w:cs="Helv"/>
          <w:noProof/>
        </w:rPr>
        <w:t>.</w:t>
      </w:r>
      <w:r w:rsidR="00CB397B">
        <w:rPr>
          <w:rFonts w:asciiTheme="minorHAnsi" w:eastAsiaTheme="minorEastAsia" w:hAnsiTheme="minorHAnsi" w:cstheme="minorBidi"/>
          <w:noProof/>
          <w:sz w:val="22"/>
          <w:szCs w:val="22"/>
          <w:lang w:eastAsia="en-GB"/>
        </w:rPr>
        <w:tab/>
      </w:r>
      <w:r w:rsidR="00CB397B">
        <w:rPr>
          <w:noProof/>
        </w:rPr>
        <w:t>Intellectual</w:t>
      </w:r>
      <w:r w:rsidR="00CB397B" w:rsidRPr="004469A1">
        <w:rPr>
          <w:rFonts w:eastAsia="Arial"/>
          <w:noProof/>
        </w:rPr>
        <w:t xml:space="preserve"> </w:t>
      </w:r>
      <w:r w:rsidR="00CB397B">
        <w:rPr>
          <w:noProof/>
        </w:rPr>
        <w:t>Property</w:t>
      </w:r>
      <w:r w:rsidR="00CB397B" w:rsidRPr="004469A1">
        <w:rPr>
          <w:rFonts w:eastAsia="Arial"/>
          <w:noProof/>
        </w:rPr>
        <w:t xml:space="preserve"> </w:t>
      </w:r>
      <w:r w:rsidR="00CB397B">
        <w:rPr>
          <w:noProof/>
        </w:rPr>
        <w:t>Statement</w:t>
      </w:r>
      <w:r w:rsidR="00CB397B">
        <w:rPr>
          <w:noProof/>
        </w:rPr>
        <w:tab/>
      </w:r>
      <w:r w:rsidR="00E252C3">
        <w:rPr>
          <w:noProof/>
        </w:rPr>
        <w:t>8</w:t>
      </w:r>
    </w:p>
    <w:p w:rsidR="00CB397B" w:rsidRDefault="00047286">
      <w:pPr>
        <w:pStyle w:val="TOC1"/>
        <w:tabs>
          <w:tab w:val="left" w:pos="566"/>
          <w:tab w:val="right" w:leader="dot" w:pos="8296"/>
        </w:tabs>
        <w:rPr>
          <w:rFonts w:asciiTheme="minorHAnsi" w:eastAsiaTheme="minorEastAsia" w:hAnsiTheme="minorHAnsi" w:cstheme="minorBidi"/>
          <w:noProof/>
          <w:sz w:val="22"/>
          <w:szCs w:val="22"/>
          <w:lang w:eastAsia="en-GB"/>
        </w:rPr>
      </w:pPr>
      <w:r>
        <w:rPr>
          <w:rFonts w:ascii="Helv" w:hAnsi="Helv" w:cs="Helv"/>
          <w:noProof/>
        </w:rPr>
        <w:t>6</w:t>
      </w:r>
      <w:r w:rsidR="00CB397B" w:rsidRPr="004469A1">
        <w:rPr>
          <w:rFonts w:ascii="Helv" w:hAnsi="Helv" w:cs="Helv"/>
          <w:noProof/>
        </w:rPr>
        <w:t>.</w:t>
      </w:r>
      <w:r w:rsidR="00CB397B">
        <w:rPr>
          <w:rFonts w:asciiTheme="minorHAnsi" w:eastAsiaTheme="minorEastAsia" w:hAnsiTheme="minorHAnsi" w:cstheme="minorBidi"/>
          <w:noProof/>
          <w:sz w:val="22"/>
          <w:szCs w:val="22"/>
          <w:lang w:eastAsia="en-GB"/>
        </w:rPr>
        <w:tab/>
      </w:r>
      <w:r w:rsidR="00CB397B">
        <w:rPr>
          <w:noProof/>
        </w:rPr>
        <w:t>Disclaimer</w:t>
      </w:r>
      <w:r w:rsidR="00CB397B">
        <w:rPr>
          <w:noProof/>
        </w:rPr>
        <w:tab/>
      </w:r>
      <w:r w:rsidR="00E252C3">
        <w:rPr>
          <w:noProof/>
        </w:rPr>
        <w:t>9</w:t>
      </w:r>
    </w:p>
    <w:p w:rsidR="00CB397B" w:rsidRDefault="00047286">
      <w:pPr>
        <w:pStyle w:val="TOC1"/>
        <w:tabs>
          <w:tab w:val="left" w:pos="566"/>
          <w:tab w:val="right" w:leader="dot" w:pos="8296"/>
        </w:tabs>
        <w:rPr>
          <w:rFonts w:asciiTheme="minorHAnsi" w:eastAsiaTheme="minorEastAsia" w:hAnsiTheme="minorHAnsi" w:cstheme="minorBidi"/>
          <w:noProof/>
          <w:sz w:val="22"/>
          <w:szCs w:val="22"/>
          <w:lang w:eastAsia="en-GB"/>
        </w:rPr>
      </w:pPr>
      <w:r>
        <w:rPr>
          <w:rFonts w:ascii="Helv" w:hAnsi="Helv" w:cs="Helv"/>
          <w:noProof/>
        </w:rPr>
        <w:t>7</w:t>
      </w:r>
      <w:r w:rsidR="00CB397B" w:rsidRPr="004469A1">
        <w:rPr>
          <w:rFonts w:ascii="Helv" w:hAnsi="Helv" w:cs="Helv"/>
          <w:noProof/>
        </w:rPr>
        <w:t>.</w:t>
      </w:r>
      <w:r w:rsidR="00CB397B">
        <w:rPr>
          <w:rFonts w:asciiTheme="minorHAnsi" w:eastAsiaTheme="minorEastAsia" w:hAnsiTheme="minorHAnsi" w:cstheme="minorBidi"/>
          <w:noProof/>
          <w:sz w:val="22"/>
          <w:szCs w:val="22"/>
          <w:lang w:eastAsia="en-GB"/>
        </w:rPr>
        <w:tab/>
      </w:r>
      <w:r w:rsidR="00CB397B">
        <w:rPr>
          <w:noProof/>
        </w:rPr>
        <w:t>Full</w:t>
      </w:r>
      <w:r w:rsidR="00CB397B" w:rsidRPr="004469A1">
        <w:rPr>
          <w:rFonts w:eastAsia="Arial"/>
          <w:noProof/>
        </w:rPr>
        <w:t xml:space="preserve"> </w:t>
      </w:r>
      <w:r w:rsidR="00CB397B">
        <w:rPr>
          <w:noProof/>
        </w:rPr>
        <w:t>Copyright</w:t>
      </w:r>
      <w:r w:rsidR="00CB397B" w:rsidRPr="004469A1">
        <w:rPr>
          <w:rFonts w:eastAsia="Arial"/>
          <w:noProof/>
        </w:rPr>
        <w:t xml:space="preserve"> </w:t>
      </w:r>
      <w:r w:rsidR="00CB397B">
        <w:rPr>
          <w:noProof/>
        </w:rPr>
        <w:t>Notice</w:t>
      </w:r>
      <w:r w:rsidR="00CB397B">
        <w:rPr>
          <w:noProof/>
        </w:rPr>
        <w:tab/>
      </w:r>
      <w:r w:rsidR="00E252C3">
        <w:rPr>
          <w:noProof/>
        </w:rPr>
        <w:t>10</w:t>
      </w:r>
    </w:p>
    <w:p w:rsidR="00CB397B" w:rsidRDefault="00047286">
      <w:pPr>
        <w:pStyle w:val="TOC1"/>
        <w:tabs>
          <w:tab w:val="left" w:pos="566"/>
          <w:tab w:val="right" w:leader="dot" w:pos="8296"/>
        </w:tabs>
        <w:rPr>
          <w:rFonts w:asciiTheme="minorHAnsi" w:eastAsiaTheme="minorEastAsia" w:hAnsiTheme="minorHAnsi" w:cstheme="minorBidi"/>
          <w:noProof/>
          <w:sz w:val="22"/>
          <w:szCs w:val="22"/>
          <w:lang w:eastAsia="en-GB"/>
        </w:rPr>
      </w:pPr>
      <w:r>
        <w:rPr>
          <w:rFonts w:ascii="Helv" w:hAnsi="Helv" w:cs="Helv"/>
          <w:noProof/>
        </w:rPr>
        <w:t>8</w:t>
      </w:r>
      <w:r w:rsidR="00CB397B" w:rsidRPr="004469A1">
        <w:rPr>
          <w:rFonts w:ascii="Helv" w:hAnsi="Helv" w:cs="Helv"/>
          <w:noProof/>
        </w:rPr>
        <w:t>.</w:t>
      </w:r>
      <w:r w:rsidR="00CB397B">
        <w:rPr>
          <w:rFonts w:asciiTheme="minorHAnsi" w:eastAsiaTheme="minorEastAsia" w:hAnsiTheme="minorHAnsi" w:cstheme="minorBidi"/>
          <w:noProof/>
          <w:sz w:val="22"/>
          <w:szCs w:val="22"/>
          <w:lang w:eastAsia="en-GB"/>
        </w:rPr>
        <w:tab/>
      </w:r>
      <w:r w:rsidR="00CB397B">
        <w:rPr>
          <w:noProof/>
        </w:rPr>
        <w:t>References</w:t>
      </w:r>
      <w:r w:rsidR="00CB397B">
        <w:rPr>
          <w:noProof/>
        </w:rPr>
        <w:tab/>
      </w:r>
      <w:r w:rsidR="00E252C3">
        <w:rPr>
          <w:noProof/>
        </w:rPr>
        <w:t>11</w:t>
      </w:r>
    </w:p>
    <w:p w:rsidR="00C10D4C" w:rsidRDefault="00CB397B">
      <w:pPr>
        <w:pStyle w:val="TOC1"/>
        <w:tabs>
          <w:tab w:val="right" w:leader="dot" w:pos="8306"/>
        </w:tabs>
        <w:rPr>
          <w:szCs w:val="20"/>
        </w:rPr>
        <w:sectPr w:rsidR="00C10D4C">
          <w:type w:val="continuous"/>
          <w:pgSz w:w="11906" w:h="16838"/>
          <w:pgMar w:top="1440" w:right="1800" w:bottom="1440" w:left="1800" w:header="708" w:footer="708" w:gutter="0"/>
          <w:cols w:space="720"/>
          <w:docGrid w:linePitch="360"/>
        </w:sectPr>
      </w:pPr>
      <w:r>
        <w:rPr>
          <w:rFonts w:ascii="Times New Roman" w:hAnsi="Times New Roman" w:cs="Times New Roman"/>
          <w:sz w:val="24"/>
        </w:rPr>
        <w:fldChar w:fldCharType="end"/>
      </w:r>
    </w:p>
    <w:p w:rsidR="00C10D4C" w:rsidRDefault="00C10D4C">
      <w:pPr>
        <w:tabs>
          <w:tab w:val="right" w:leader="dot" w:pos="8296"/>
        </w:tabs>
        <w:rPr>
          <w:rFonts w:ascii="Arial" w:hAnsi="Arial" w:cs="Arial"/>
          <w:sz w:val="20"/>
          <w:szCs w:val="20"/>
        </w:rPr>
      </w:pPr>
    </w:p>
    <w:p w:rsidR="00C10D4C" w:rsidRDefault="00C10D4C" w:rsidP="001D13ED">
      <w:pPr>
        <w:pStyle w:val="Heading1"/>
        <w:pageBreakBefore/>
        <w:numPr>
          <w:ilvl w:val="0"/>
          <w:numId w:val="16"/>
        </w:numPr>
        <w:rPr>
          <w:sz w:val="24"/>
          <w:szCs w:val="24"/>
        </w:rPr>
      </w:pPr>
      <w:bookmarkStart w:id="2" w:name="_Toc384986291"/>
      <w:r>
        <w:rPr>
          <w:sz w:val="24"/>
          <w:szCs w:val="24"/>
        </w:rPr>
        <w:lastRenderedPageBreak/>
        <w:t>Introduction</w:t>
      </w:r>
      <w:bookmarkEnd w:id="2"/>
    </w:p>
    <w:p w:rsidR="00C10D4C" w:rsidRDefault="00C10D4C">
      <w:pPr>
        <w:pStyle w:val="NormalWeb"/>
        <w:rPr>
          <w:rFonts w:ascii="Arial" w:hAnsi="Arial" w:cs="Arial"/>
          <w:sz w:val="20"/>
          <w:szCs w:val="20"/>
        </w:rPr>
      </w:pP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sidR="00EB184F">
        <w:rPr>
          <w:rFonts w:ascii="Arial" w:eastAsia="Arial" w:hAnsi="Arial" w:cs="Arial"/>
          <w:sz w:val="20"/>
          <w:szCs w:val="20"/>
        </w:rPr>
        <w:t xml:space="preserve">has been created to </w:t>
      </w:r>
      <w:r>
        <w:rPr>
          <w:rFonts w:ascii="Arial" w:hAnsi="Arial" w:cs="Arial"/>
          <w:sz w:val="20"/>
          <w:szCs w:val="20"/>
        </w:rPr>
        <w:t>list</w:t>
      </w:r>
      <w:r w:rsidR="00EB184F">
        <w:rPr>
          <w:rFonts w:ascii="Arial" w:hAnsi="Arial" w:cs="Arial"/>
          <w:sz w:val="20"/>
          <w:szCs w:val="20"/>
        </w:rPr>
        <w:t xml:space="preserve"> issues encountered by implementers of the DFDL 1.0 specification </w:t>
      </w:r>
      <w:r w:rsidR="00E856C4">
        <w:rPr>
          <w:rFonts w:ascii="Arial" w:hAnsi="Arial" w:cs="Arial"/>
          <w:sz w:val="20"/>
          <w:szCs w:val="20"/>
        </w:rPr>
        <w:t xml:space="preserve">GFD.207 </w:t>
      </w:r>
      <w:r w:rsidR="00EB184F">
        <w:rPr>
          <w:rFonts w:ascii="Arial" w:hAnsi="Arial" w:cs="Arial"/>
          <w:sz w:val="20"/>
          <w:szCs w:val="20"/>
        </w:rPr>
        <w:t xml:space="preserve">[DFDL], and users of implementations of the DFDL 1.0 specification. Specifically, it records </w:t>
      </w:r>
      <w:r w:rsidR="00B554D2">
        <w:rPr>
          <w:rFonts w:ascii="Arial" w:hAnsi="Arial" w:cs="Arial"/>
          <w:sz w:val="20"/>
          <w:szCs w:val="20"/>
        </w:rPr>
        <w:t xml:space="preserve">all </w:t>
      </w:r>
      <w:r w:rsidR="00EB184F">
        <w:rPr>
          <w:rFonts w:ascii="Arial" w:hAnsi="Arial" w:cs="Arial"/>
          <w:sz w:val="20"/>
          <w:szCs w:val="20"/>
        </w:rPr>
        <w:t xml:space="preserve">those issues requiring a </w:t>
      </w:r>
      <w:r>
        <w:rPr>
          <w:rFonts w:ascii="Arial" w:hAnsi="Arial" w:cs="Arial"/>
          <w:sz w:val="20"/>
          <w:szCs w:val="20"/>
        </w:rPr>
        <w:t>non-editorial</w:t>
      </w:r>
      <w:r>
        <w:rPr>
          <w:rFonts w:ascii="Arial" w:eastAsia="Arial" w:hAnsi="Arial" w:cs="Arial"/>
          <w:sz w:val="20"/>
          <w:szCs w:val="20"/>
        </w:rPr>
        <w:t xml:space="preserve"> </w:t>
      </w:r>
      <w:r w:rsidR="00EB184F">
        <w:rPr>
          <w:rFonts w:ascii="Arial" w:eastAsia="Arial" w:hAnsi="Arial" w:cs="Arial"/>
          <w:sz w:val="20"/>
          <w:szCs w:val="20"/>
        </w:rPr>
        <w:t>change to the DFDL 1.0 specification</w:t>
      </w:r>
      <w:r w:rsidR="00B554D2">
        <w:rPr>
          <w:rFonts w:ascii="Arial" w:eastAsia="Arial" w:hAnsi="Arial" w:cs="Arial"/>
          <w:sz w:val="20"/>
          <w:szCs w:val="20"/>
        </w:rPr>
        <w:t>,</w:t>
      </w:r>
      <w:r w:rsidR="00EB184F">
        <w:rPr>
          <w:rFonts w:ascii="Arial" w:eastAsia="Arial" w:hAnsi="Arial" w:cs="Arial"/>
          <w:sz w:val="20"/>
          <w:szCs w:val="20"/>
        </w:rPr>
        <w:t xml:space="preserve"> in the form of e</w:t>
      </w:r>
      <w:r>
        <w:rPr>
          <w:rFonts w:ascii="Arial" w:hAnsi="Arial" w:cs="Arial"/>
          <w:sz w:val="20"/>
          <w:szCs w:val="20"/>
        </w:rPr>
        <w:t>rrata</w:t>
      </w:r>
      <w:r w:rsidR="00EB184F">
        <w:rPr>
          <w:rFonts w:ascii="Arial" w:hAnsi="Arial" w:cs="Arial"/>
          <w:sz w:val="20"/>
          <w:szCs w:val="20"/>
        </w:rPr>
        <w:t>.</w:t>
      </w:r>
    </w:p>
    <w:p w:rsidR="00C10D4C" w:rsidRDefault="00C10D4C">
      <w:pPr>
        <w:pStyle w:val="NormalWeb"/>
        <w:rPr>
          <w:rFonts w:ascii="Arial" w:hAnsi="Arial" w:cs="Arial"/>
          <w:sz w:val="20"/>
          <w:szCs w:val="20"/>
        </w:rPr>
      </w:pP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OGF</w:t>
      </w:r>
      <w:r>
        <w:rPr>
          <w:rFonts w:ascii="Arial" w:eastAsia="Arial" w:hAnsi="Arial" w:cs="Arial"/>
          <w:sz w:val="20"/>
          <w:szCs w:val="20"/>
        </w:rPr>
        <w:t xml:space="preserve"> </w:t>
      </w:r>
      <w:r>
        <w:rPr>
          <w:rFonts w:ascii="Arial" w:hAnsi="Arial" w:cs="Arial"/>
          <w:sz w:val="20"/>
          <w:szCs w:val="20"/>
        </w:rPr>
        <w:t>GFD</w:t>
      </w:r>
      <w:r>
        <w:rPr>
          <w:rFonts w:ascii="Arial" w:eastAsia="Arial" w:hAnsi="Arial" w:cs="Arial"/>
          <w:sz w:val="20"/>
          <w:szCs w:val="20"/>
        </w:rPr>
        <w:t xml:space="preserve"> </w:t>
      </w:r>
      <w:r>
        <w:rPr>
          <w:rFonts w:ascii="Arial" w:hAnsi="Arial" w:cs="Arial"/>
          <w:sz w:val="20"/>
          <w:szCs w:val="20"/>
        </w:rPr>
        <w:t>process</w:t>
      </w:r>
      <w:r>
        <w:rPr>
          <w:rFonts w:ascii="Arial" w:eastAsia="Arial" w:hAnsi="Arial" w:cs="Arial"/>
          <w:sz w:val="20"/>
          <w:szCs w:val="20"/>
        </w:rPr>
        <w:t xml:space="preserve"> </w:t>
      </w:r>
      <w:r>
        <w:rPr>
          <w:rFonts w:ascii="Arial" w:hAnsi="Arial" w:cs="Arial"/>
          <w:sz w:val="20"/>
          <w:szCs w:val="20"/>
        </w:rPr>
        <w:t>[GFD]</w:t>
      </w:r>
      <w:r>
        <w:rPr>
          <w:rFonts w:ascii="Arial" w:eastAsia="Arial" w:hAnsi="Arial" w:cs="Arial"/>
          <w:sz w:val="20"/>
          <w:szCs w:val="20"/>
        </w:rPr>
        <w:t xml:space="preserve"> </w:t>
      </w:r>
      <w:r>
        <w:rPr>
          <w:rFonts w:ascii="Arial" w:hAnsi="Arial" w:cs="Arial"/>
          <w:sz w:val="20"/>
          <w:szCs w:val="20"/>
        </w:rPr>
        <w:t>recognises</w:t>
      </w:r>
      <w:r>
        <w:rPr>
          <w:rFonts w:ascii="Arial" w:eastAsia="Arial" w:hAnsi="Arial" w:cs="Arial"/>
          <w:sz w:val="20"/>
          <w:szCs w:val="20"/>
        </w:rPr>
        <w:t xml:space="preserve"> </w:t>
      </w:r>
      <w:r>
        <w:rPr>
          <w:rFonts w:ascii="Arial" w:hAnsi="Arial" w:cs="Arial"/>
          <w:sz w:val="20"/>
          <w:szCs w:val="20"/>
        </w:rPr>
        <w:t>three</w:t>
      </w:r>
      <w:r>
        <w:rPr>
          <w:rFonts w:ascii="Arial" w:eastAsia="Arial" w:hAnsi="Arial" w:cs="Arial"/>
          <w:sz w:val="20"/>
          <w:szCs w:val="20"/>
        </w:rPr>
        <w:t xml:space="preserve"> </w:t>
      </w:r>
      <w:r>
        <w:rPr>
          <w:rFonts w:ascii="Arial" w:hAnsi="Arial" w:cs="Arial"/>
          <w:sz w:val="20"/>
          <w:szCs w:val="20"/>
        </w:rPr>
        <w:t>different</w:t>
      </w:r>
      <w:r>
        <w:rPr>
          <w:rFonts w:ascii="Arial" w:eastAsia="Arial" w:hAnsi="Arial" w:cs="Arial"/>
          <w:sz w:val="20"/>
          <w:szCs w:val="20"/>
        </w:rPr>
        <w:t xml:space="preserve"> </w:t>
      </w:r>
      <w:r>
        <w:rPr>
          <w:rFonts w:ascii="Arial" w:hAnsi="Arial" w:cs="Arial"/>
          <w:sz w:val="20"/>
          <w:szCs w:val="20"/>
        </w:rPr>
        <w:t>kinds</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error</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may</w:t>
      </w:r>
      <w:r>
        <w:rPr>
          <w:rFonts w:ascii="Arial" w:eastAsia="Arial" w:hAnsi="Arial" w:cs="Arial"/>
          <w:sz w:val="20"/>
          <w:szCs w:val="20"/>
        </w:rPr>
        <w:t xml:space="preserve"> </w:t>
      </w:r>
      <w:r>
        <w:rPr>
          <w:rFonts w:ascii="Arial" w:hAnsi="Arial" w:cs="Arial"/>
          <w:sz w:val="20"/>
          <w:szCs w:val="20"/>
        </w:rPr>
        <w:t>be</w:t>
      </w:r>
      <w:r>
        <w:rPr>
          <w:rFonts w:ascii="Arial" w:eastAsia="Arial" w:hAnsi="Arial" w:cs="Arial"/>
          <w:sz w:val="20"/>
          <w:szCs w:val="20"/>
        </w:rPr>
        <w:t xml:space="preserve"> </w:t>
      </w:r>
      <w:r>
        <w:rPr>
          <w:rFonts w:ascii="Arial" w:hAnsi="Arial" w:cs="Arial"/>
          <w:sz w:val="20"/>
          <w:szCs w:val="20"/>
        </w:rPr>
        <w:t>found</w:t>
      </w:r>
      <w:r>
        <w:rPr>
          <w:rFonts w:ascii="Arial" w:eastAsia="Arial" w:hAnsi="Arial" w:cs="Arial"/>
          <w:sz w:val="20"/>
          <w:szCs w:val="20"/>
        </w:rPr>
        <w:t xml:space="preserve"> </w:t>
      </w:r>
      <w:r>
        <w:rPr>
          <w:rFonts w:ascii="Arial" w:hAnsi="Arial" w:cs="Arial"/>
          <w:sz w:val="20"/>
          <w:szCs w:val="20"/>
        </w:rPr>
        <w:t>in</w:t>
      </w:r>
      <w:r>
        <w:rPr>
          <w:rFonts w:ascii="Arial" w:eastAsia="Arial" w:hAnsi="Arial" w:cs="Arial"/>
          <w:sz w:val="20"/>
          <w:szCs w:val="20"/>
        </w:rPr>
        <w:t xml:space="preserve"> </w:t>
      </w:r>
      <w:r>
        <w:rPr>
          <w:rFonts w:ascii="Arial" w:hAnsi="Arial" w:cs="Arial"/>
          <w:sz w:val="20"/>
          <w:szCs w:val="20"/>
        </w:rPr>
        <w:t>OGF</w:t>
      </w:r>
      <w:r>
        <w:rPr>
          <w:rFonts w:ascii="Arial" w:eastAsia="Arial" w:hAnsi="Arial" w:cs="Arial"/>
          <w:sz w:val="20"/>
          <w:szCs w:val="20"/>
        </w:rPr>
        <w:t xml:space="preserve"> </w:t>
      </w:r>
      <w:r>
        <w:rPr>
          <w:rFonts w:ascii="Arial" w:hAnsi="Arial" w:cs="Arial"/>
          <w:sz w:val="20"/>
          <w:szCs w:val="20"/>
        </w:rPr>
        <w:t>specifications:</w:t>
      </w:r>
    </w:p>
    <w:p w:rsidR="00C10D4C" w:rsidRDefault="00C10D4C">
      <w:pPr>
        <w:autoSpaceDE w:val="0"/>
        <w:rPr>
          <w:rFonts w:ascii="Arial" w:hAnsi="Arial" w:cs="Arial"/>
          <w:sz w:val="20"/>
          <w:szCs w:val="20"/>
        </w:rPr>
      </w:pPr>
      <w:r>
        <w:rPr>
          <w:rFonts w:ascii="Arial" w:hAnsi="Arial" w:cs="Arial"/>
          <w:i/>
          <w:sz w:val="20"/>
          <w:szCs w:val="20"/>
        </w:rPr>
        <w:t>Editorial</w:t>
      </w:r>
      <w:r>
        <w:rPr>
          <w:rFonts w:ascii="Arial" w:eastAsia="Arial" w:hAnsi="Arial" w:cs="Arial"/>
          <w:i/>
          <w:sz w:val="20"/>
          <w:szCs w:val="20"/>
        </w:rPr>
        <w:t xml:space="preserve"> </w:t>
      </w:r>
      <w:r>
        <w:rPr>
          <w:rFonts w:ascii="Arial" w:hAnsi="Arial" w:cs="Arial"/>
          <w:i/>
          <w:sz w:val="20"/>
          <w:szCs w:val="20"/>
        </w:rPr>
        <w:t>fixes</w:t>
      </w:r>
      <w:r>
        <w:rPr>
          <w:rFonts w:ascii="Arial" w:hAnsi="Arial" w:cs="Arial"/>
          <w:sz w:val="20"/>
          <w:szCs w:val="20"/>
        </w:rPr>
        <w:t>.</w:t>
      </w:r>
      <w:r>
        <w:rPr>
          <w:rFonts w:ascii="Arial" w:eastAsia="Arial" w:hAnsi="Arial" w:cs="Arial"/>
          <w:sz w:val="20"/>
          <w:szCs w:val="20"/>
        </w:rPr>
        <w:t xml:space="preserve"> </w:t>
      </w:r>
      <w:proofErr w:type="gramStart"/>
      <w:r>
        <w:rPr>
          <w:rFonts w:ascii="Arial" w:hAnsi="Arial" w:cs="Arial"/>
          <w:sz w:val="20"/>
          <w:szCs w:val="20"/>
        </w:rPr>
        <w:t>Updates</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which</w:t>
      </w:r>
      <w:r>
        <w:rPr>
          <w:rFonts w:ascii="Arial" w:eastAsia="Arial" w:hAnsi="Arial" w:cs="Arial"/>
          <w:sz w:val="20"/>
          <w:szCs w:val="20"/>
        </w:rPr>
        <w:t xml:space="preserve"> </w:t>
      </w:r>
      <w:r>
        <w:rPr>
          <w:rFonts w:ascii="Arial" w:hAnsi="Arial" w:cs="Arial"/>
          <w:sz w:val="20"/>
          <w:szCs w:val="20"/>
        </w:rPr>
        <w:t>are</w:t>
      </w:r>
      <w:r>
        <w:rPr>
          <w:rFonts w:ascii="Arial" w:eastAsia="Arial" w:hAnsi="Arial" w:cs="Arial"/>
          <w:sz w:val="20"/>
          <w:szCs w:val="20"/>
        </w:rPr>
        <w:t xml:space="preserve"> </w:t>
      </w:r>
      <w:r>
        <w:rPr>
          <w:rFonts w:ascii="Arial" w:hAnsi="Arial" w:cs="Arial"/>
          <w:sz w:val="20"/>
          <w:szCs w:val="20"/>
        </w:rPr>
        <w:t>not</w:t>
      </w:r>
      <w:r>
        <w:rPr>
          <w:rFonts w:ascii="Arial" w:eastAsia="Arial" w:hAnsi="Arial" w:cs="Arial"/>
          <w:sz w:val="20"/>
          <w:szCs w:val="20"/>
        </w:rPr>
        <w:t xml:space="preserve"> </w:t>
      </w:r>
      <w:r>
        <w:rPr>
          <w:rFonts w:ascii="Arial" w:hAnsi="Arial" w:cs="Arial"/>
          <w:sz w:val="20"/>
          <w:szCs w:val="20"/>
        </w:rPr>
        <w:t>widely</w:t>
      </w:r>
      <w:r>
        <w:rPr>
          <w:rFonts w:ascii="Arial" w:eastAsia="Arial" w:hAnsi="Arial" w:cs="Arial"/>
          <w:sz w:val="20"/>
          <w:szCs w:val="20"/>
        </w:rPr>
        <w:t xml:space="preserve"> </w:t>
      </w:r>
      <w:r>
        <w:rPr>
          <w:rFonts w:ascii="Arial" w:hAnsi="Arial" w:cs="Arial"/>
          <w:sz w:val="20"/>
          <w:szCs w:val="20"/>
        </w:rPr>
        <w:t>announced</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publicized.</w:t>
      </w:r>
      <w:proofErr w:type="gramEnd"/>
    </w:p>
    <w:p w:rsidR="00C10D4C" w:rsidRDefault="00C10D4C">
      <w:pPr>
        <w:autoSpaceDE w:val="0"/>
        <w:rPr>
          <w:rFonts w:ascii="Arial" w:hAnsi="Arial" w:cs="Arial"/>
          <w:sz w:val="20"/>
          <w:szCs w:val="20"/>
        </w:rPr>
      </w:pP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category</w:t>
      </w:r>
      <w:r>
        <w:rPr>
          <w:rFonts w:ascii="Arial" w:eastAsia="Arial" w:hAnsi="Arial" w:cs="Arial"/>
          <w:sz w:val="20"/>
          <w:szCs w:val="20"/>
        </w:rPr>
        <w:t xml:space="preserve"> </w:t>
      </w:r>
      <w:r>
        <w:rPr>
          <w:rFonts w:ascii="Arial" w:hAnsi="Arial" w:cs="Arial"/>
          <w:sz w:val="20"/>
          <w:szCs w:val="20"/>
        </w:rPr>
        <w:t>might</w:t>
      </w:r>
      <w:r>
        <w:rPr>
          <w:rFonts w:ascii="Arial" w:eastAsia="Arial" w:hAnsi="Arial" w:cs="Arial"/>
          <w:sz w:val="20"/>
          <w:szCs w:val="20"/>
        </w:rPr>
        <w:t xml:space="preserve"> </w:t>
      </w:r>
      <w:r>
        <w:rPr>
          <w:rFonts w:ascii="Arial" w:hAnsi="Arial" w:cs="Arial"/>
          <w:sz w:val="20"/>
          <w:szCs w:val="20"/>
        </w:rPr>
        <w:t>include</w:t>
      </w:r>
      <w:r>
        <w:rPr>
          <w:rFonts w:ascii="Arial" w:eastAsia="Arial" w:hAnsi="Arial" w:cs="Arial"/>
          <w:sz w:val="20"/>
          <w:szCs w:val="20"/>
        </w:rPr>
        <w:t xml:space="preserve"> </w:t>
      </w:r>
      <w:r>
        <w:rPr>
          <w:rFonts w:ascii="Arial" w:hAnsi="Arial" w:cs="Arial"/>
          <w:sz w:val="20"/>
          <w:szCs w:val="20"/>
        </w:rPr>
        <w:t>headers/footers,</w:t>
      </w:r>
      <w:r>
        <w:rPr>
          <w:rFonts w:ascii="Arial" w:eastAsia="Arial" w:hAnsi="Arial" w:cs="Arial"/>
          <w:sz w:val="20"/>
          <w:szCs w:val="20"/>
        </w:rPr>
        <w:t xml:space="preserve"> </w:t>
      </w:r>
      <w:r>
        <w:rPr>
          <w:rFonts w:ascii="Arial" w:hAnsi="Arial" w:cs="Arial"/>
          <w:sz w:val="20"/>
          <w:szCs w:val="20"/>
        </w:rPr>
        <w:t>spelling,</w:t>
      </w:r>
      <w:r>
        <w:rPr>
          <w:rFonts w:ascii="Arial" w:eastAsia="Arial" w:hAnsi="Arial" w:cs="Arial"/>
          <w:sz w:val="20"/>
          <w:szCs w:val="20"/>
        </w:rPr>
        <w:t xml:space="preserve"> </w:t>
      </w:r>
      <w:r>
        <w:rPr>
          <w:rFonts w:ascii="Arial" w:hAnsi="Arial" w:cs="Arial"/>
          <w:sz w:val="20"/>
          <w:szCs w:val="20"/>
        </w:rPr>
        <w:t>formatting,</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simple</w:t>
      </w:r>
      <w:r>
        <w:rPr>
          <w:rFonts w:ascii="Arial" w:eastAsia="Arial" w:hAnsi="Arial" w:cs="Arial"/>
          <w:sz w:val="20"/>
          <w:szCs w:val="20"/>
        </w:rPr>
        <w:t xml:space="preserve"> </w:t>
      </w:r>
      <w:r>
        <w:rPr>
          <w:rFonts w:ascii="Arial" w:hAnsi="Arial" w:cs="Arial"/>
          <w:sz w:val="20"/>
          <w:szCs w:val="20"/>
        </w:rPr>
        <w:t>wording</w:t>
      </w:r>
    </w:p>
    <w:p w:rsidR="00C10D4C" w:rsidRDefault="00C10D4C">
      <w:pPr>
        <w:autoSpaceDE w:val="0"/>
        <w:rPr>
          <w:rFonts w:ascii="Arial" w:hAnsi="Arial" w:cs="Arial"/>
          <w:sz w:val="20"/>
          <w:szCs w:val="20"/>
        </w:rPr>
      </w:pPr>
      <w:proofErr w:type="gramStart"/>
      <w:r>
        <w:rPr>
          <w:rFonts w:ascii="Arial" w:hAnsi="Arial" w:cs="Arial"/>
          <w:sz w:val="20"/>
          <w:szCs w:val="20"/>
        </w:rPr>
        <w:t>changes</w:t>
      </w:r>
      <w:proofErr w:type="gramEnd"/>
      <w:r>
        <w:rPr>
          <w:rFonts w:ascii="Arial" w:eastAsia="Arial" w:hAnsi="Arial" w:cs="Arial"/>
          <w:sz w:val="20"/>
          <w:szCs w:val="20"/>
        </w:rPr>
        <w:t xml:space="preserve"> </w:t>
      </w:r>
      <w:r>
        <w:rPr>
          <w:rFonts w:ascii="Arial" w:hAnsi="Arial" w:cs="Arial"/>
          <w:sz w:val="20"/>
          <w:szCs w:val="20"/>
        </w:rPr>
        <w:t>for</w:t>
      </w:r>
      <w:r>
        <w:rPr>
          <w:rFonts w:ascii="Arial" w:eastAsia="Arial" w:hAnsi="Arial" w:cs="Arial"/>
          <w:sz w:val="20"/>
          <w:szCs w:val="20"/>
        </w:rPr>
        <w:t xml:space="preserve"> </w:t>
      </w:r>
      <w:r>
        <w:rPr>
          <w:rFonts w:ascii="Arial" w:hAnsi="Arial" w:cs="Arial"/>
          <w:sz w:val="20"/>
          <w:szCs w:val="20"/>
        </w:rPr>
        <w:t>clarity.</w:t>
      </w:r>
    </w:p>
    <w:p w:rsidR="00C10D4C" w:rsidRDefault="00C10D4C">
      <w:pPr>
        <w:autoSpaceDE w:val="0"/>
        <w:rPr>
          <w:rFonts w:ascii="Arial" w:hAnsi="Arial" w:cs="Arial"/>
          <w:sz w:val="20"/>
          <w:szCs w:val="20"/>
        </w:rPr>
      </w:pPr>
    </w:p>
    <w:p w:rsidR="00C10D4C" w:rsidRDefault="00C10D4C">
      <w:pPr>
        <w:autoSpaceDE w:val="0"/>
        <w:rPr>
          <w:rFonts w:ascii="Arial" w:hAnsi="Arial" w:cs="Arial"/>
          <w:sz w:val="20"/>
          <w:szCs w:val="20"/>
        </w:rPr>
      </w:pPr>
      <w:r>
        <w:rPr>
          <w:rFonts w:ascii="Arial" w:hAnsi="Arial" w:cs="Arial"/>
          <w:i/>
          <w:sz w:val="20"/>
          <w:szCs w:val="20"/>
        </w:rPr>
        <w:t>Minor</w:t>
      </w:r>
      <w:r>
        <w:rPr>
          <w:rFonts w:ascii="Arial" w:eastAsia="Arial" w:hAnsi="Arial" w:cs="Arial"/>
          <w:i/>
          <w:sz w:val="20"/>
          <w:szCs w:val="20"/>
        </w:rPr>
        <w:t xml:space="preserve"> </w:t>
      </w:r>
      <w:r>
        <w:rPr>
          <w:rFonts w:ascii="Arial" w:hAnsi="Arial" w:cs="Arial"/>
          <w:i/>
          <w:sz w:val="20"/>
          <w:szCs w:val="20"/>
        </w:rPr>
        <w:t>technical</w:t>
      </w:r>
      <w:r>
        <w:rPr>
          <w:rFonts w:ascii="Arial" w:eastAsia="Arial" w:hAnsi="Arial" w:cs="Arial"/>
          <w:i/>
          <w:sz w:val="20"/>
          <w:szCs w:val="20"/>
        </w:rPr>
        <w:t xml:space="preserve"> </w:t>
      </w:r>
      <w:r>
        <w:rPr>
          <w:rFonts w:ascii="Arial" w:hAnsi="Arial" w:cs="Arial"/>
          <w:i/>
          <w:sz w:val="20"/>
          <w:szCs w:val="20"/>
        </w:rPr>
        <w:t>fixes.</w:t>
      </w:r>
      <w:r>
        <w:rPr>
          <w:rFonts w:ascii="Arial" w:eastAsia="Arial" w:hAnsi="Arial" w:cs="Arial"/>
          <w:sz w:val="20"/>
          <w:szCs w:val="20"/>
        </w:rPr>
        <w:t xml:space="preserve"> </w:t>
      </w:r>
      <w:proofErr w:type="gramStart"/>
      <w:r>
        <w:rPr>
          <w:rFonts w:ascii="Arial" w:hAnsi="Arial" w:cs="Arial"/>
          <w:sz w:val="20"/>
          <w:szCs w:val="20"/>
        </w:rPr>
        <w:t>Updates</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which</w:t>
      </w:r>
      <w:r>
        <w:rPr>
          <w:rFonts w:ascii="Arial" w:eastAsia="Arial" w:hAnsi="Arial" w:cs="Arial"/>
          <w:sz w:val="20"/>
          <w:szCs w:val="20"/>
        </w:rPr>
        <w:t xml:space="preserve"> </w:t>
      </w:r>
      <w:r>
        <w:rPr>
          <w:rFonts w:ascii="Arial" w:hAnsi="Arial" w:cs="Arial"/>
          <w:sz w:val="20"/>
          <w:szCs w:val="20"/>
        </w:rPr>
        <w:t>are</w:t>
      </w:r>
      <w:r>
        <w:rPr>
          <w:rFonts w:ascii="Arial" w:eastAsia="Arial" w:hAnsi="Arial" w:cs="Arial"/>
          <w:sz w:val="20"/>
          <w:szCs w:val="20"/>
        </w:rPr>
        <w:t xml:space="preserve"> </w:t>
      </w:r>
      <w:r>
        <w:rPr>
          <w:rFonts w:ascii="Arial" w:hAnsi="Arial" w:cs="Arial"/>
          <w:sz w:val="20"/>
          <w:szCs w:val="20"/>
        </w:rPr>
        <w:t>not</w:t>
      </w:r>
      <w:r>
        <w:rPr>
          <w:rFonts w:ascii="Arial" w:eastAsia="Arial" w:hAnsi="Arial" w:cs="Arial"/>
          <w:sz w:val="20"/>
          <w:szCs w:val="20"/>
        </w:rPr>
        <w:t xml:space="preserve"> </w:t>
      </w:r>
      <w:r>
        <w:rPr>
          <w:rFonts w:ascii="Arial" w:hAnsi="Arial" w:cs="Arial"/>
          <w:sz w:val="20"/>
          <w:szCs w:val="20"/>
        </w:rPr>
        <w:t>simply</w:t>
      </w:r>
      <w:r>
        <w:rPr>
          <w:rFonts w:ascii="Arial" w:eastAsia="Arial" w:hAnsi="Arial" w:cs="Arial"/>
          <w:sz w:val="20"/>
          <w:szCs w:val="20"/>
        </w:rPr>
        <w:t xml:space="preserve"> </w:t>
      </w:r>
      <w:r>
        <w:rPr>
          <w:rFonts w:ascii="Arial" w:hAnsi="Arial" w:cs="Arial"/>
          <w:sz w:val="20"/>
          <w:szCs w:val="20"/>
        </w:rPr>
        <w:t>editorial.</w:t>
      </w:r>
      <w:proofErr w:type="gramEnd"/>
      <w:r>
        <w:rPr>
          <w:rFonts w:ascii="Arial" w:eastAsia="Arial" w:hAnsi="Arial" w:cs="Arial"/>
          <w:sz w:val="20"/>
          <w:szCs w:val="20"/>
        </w:rPr>
        <w:t xml:space="preserve"> </w:t>
      </w:r>
      <w:r>
        <w:rPr>
          <w:rFonts w:ascii="Arial" w:hAnsi="Arial" w:cs="Arial"/>
          <w:sz w:val="20"/>
          <w:szCs w:val="20"/>
        </w:rPr>
        <w:t>For</w:t>
      </w:r>
      <w:r>
        <w:rPr>
          <w:rFonts w:ascii="Arial" w:eastAsia="Arial" w:hAnsi="Arial" w:cs="Arial"/>
          <w:sz w:val="20"/>
          <w:szCs w:val="20"/>
        </w:rPr>
        <w:t xml:space="preserve"> </w:t>
      </w:r>
      <w:r>
        <w:rPr>
          <w:rFonts w:ascii="Arial" w:hAnsi="Arial" w:cs="Arial"/>
          <w:sz w:val="20"/>
          <w:szCs w:val="20"/>
        </w:rPr>
        <w:t>example,</w:t>
      </w:r>
    </w:p>
    <w:p w:rsidR="00C10D4C" w:rsidRDefault="00C10D4C">
      <w:pPr>
        <w:autoSpaceDE w:val="0"/>
        <w:rPr>
          <w:rFonts w:ascii="Arial" w:hAnsi="Arial" w:cs="Arial"/>
          <w:sz w:val="20"/>
          <w:szCs w:val="20"/>
        </w:rPr>
      </w:pPr>
      <w:proofErr w:type="gramStart"/>
      <w:r>
        <w:rPr>
          <w:rFonts w:ascii="Arial" w:hAnsi="Arial" w:cs="Arial"/>
          <w:sz w:val="20"/>
          <w:szCs w:val="20"/>
        </w:rPr>
        <w:t>an</w:t>
      </w:r>
      <w:proofErr w:type="gramEnd"/>
      <w:r>
        <w:rPr>
          <w:rFonts w:ascii="Arial" w:eastAsia="Arial" w:hAnsi="Arial" w:cs="Arial"/>
          <w:sz w:val="20"/>
          <w:szCs w:val="20"/>
        </w:rPr>
        <w:t xml:space="preserve"> </w:t>
      </w:r>
      <w:r>
        <w:rPr>
          <w:rFonts w:ascii="Arial" w:hAnsi="Arial" w:cs="Arial"/>
          <w:sz w:val="20"/>
          <w:szCs w:val="20"/>
        </w:rPr>
        <w:t>update</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an</w:t>
      </w:r>
      <w:r>
        <w:rPr>
          <w:rFonts w:ascii="Arial" w:eastAsia="Arial" w:hAnsi="Arial" w:cs="Arial"/>
          <w:sz w:val="20"/>
          <w:szCs w:val="20"/>
        </w:rPr>
        <w:t xml:space="preserve"> </w:t>
      </w:r>
      <w:r>
        <w:rPr>
          <w:rFonts w:ascii="Arial" w:hAnsi="Arial" w:cs="Arial"/>
          <w:sz w:val="20"/>
          <w:szCs w:val="20"/>
        </w:rPr>
        <w:t>XML</w:t>
      </w:r>
      <w:r>
        <w:rPr>
          <w:rFonts w:ascii="Arial" w:eastAsia="Arial" w:hAnsi="Arial" w:cs="Arial"/>
          <w:sz w:val="20"/>
          <w:szCs w:val="20"/>
        </w:rPr>
        <w:t xml:space="preserve"> </w:t>
      </w:r>
      <w:r>
        <w:rPr>
          <w:rFonts w:ascii="Arial" w:hAnsi="Arial" w:cs="Arial"/>
          <w:sz w:val="20"/>
          <w:szCs w:val="20"/>
        </w:rPr>
        <w:t>schema</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addition</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protocol,</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bring</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into</w:t>
      </w:r>
    </w:p>
    <w:p w:rsidR="00C10D4C" w:rsidRDefault="00C10D4C">
      <w:pPr>
        <w:autoSpaceDE w:val="0"/>
        <w:rPr>
          <w:rFonts w:ascii="Arial" w:eastAsia="Arial" w:hAnsi="Arial" w:cs="Arial"/>
          <w:sz w:val="20"/>
          <w:szCs w:val="20"/>
        </w:rPr>
      </w:pPr>
      <w:proofErr w:type="gramStart"/>
      <w:r>
        <w:rPr>
          <w:rFonts w:ascii="Arial" w:hAnsi="Arial" w:cs="Arial"/>
          <w:sz w:val="20"/>
          <w:szCs w:val="20"/>
        </w:rPr>
        <w:t>agreement</w:t>
      </w:r>
      <w:proofErr w:type="gramEnd"/>
      <w:r>
        <w:rPr>
          <w:rFonts w:ascii="Arial" w:eastAsia="Arial" w:hAnsi="Arial" w:cs="Arial"/>
          <w:sz w:val="20"/>
          <w:szCs w:val="20"/>
        </w:rPr>
        <w:t xml:space="preserve"> </w:t>
      </w:r>
      <w:r>
        <w:rPr>
          <w:rFonts w:ascii="Arial" w:hAnsi="Arial" w:cs="Arial"/>
          <w:sz w:val="20"/>
          <w:szCs w:val="20"/>
        </w:rPr>
        <w:t>with</w:t>
      </w:r>
      <w:r>
        <w:rPr>
          <w:rFonts w:ascii="Arial" w:eastAsia="Arial" w:hAnsi="Arial" w:cs="Arial"/>
          <w:sz w:val="20"/>
          <w:szCs w:val="20"/>
        </w:rPr>
        <w:t xml:space="preserve"> </w:t>
      </w:r>
      <w:r>
        <w:rPr>
          <w:rFonts w:ascii="Arial" w:hAnsi="Arial" w:cs="Arial"/>
          <w:sz w:val="20"/>
          <w:szCs w:val="20"/>
        </w:rPr>
        <w:t>current</w:t>
      </w:r>
      <w:r>
        <w:rPr>
          <w:rFonts w:ascii="Arial" w:eastAsia="Arial" w:hAnsi="Arial" w:cs="Arial"/>
          <w:sz w:val="20"/>
          <w:szCs w:val="20"/>
        </w:rPr>
        <w:t xml:space="preserve"> </w:t>
      </w:r>
      <w:r>
        <w:rPr>
          <w:rFonts w:ascii="Arial" w:hAnsi="Arial" w:cs="Arial"/>
          <w:sz w:val="20"/>
          <w:szCs w:val="20"/>
        </w:rPr>
        <w:t>practice.</w:t>
      </w:r>
      <w:r>
        <w:rPr>
          <w:rFonts w:ascii="Arial" w:eastAsia="Arial" w:hAnsi="Arial" w:cs="Arial"/>
          <w:sz w:val="20"/>
          <w:szCs w:val="20"/>
        </w:rPr>
        <w:t xml:space="preserve"> </w:t>
      </w:r>
    </w:p>
    <w:p w:rsidR="00C10D4C" w:rsidRDefault="00C10D4C">
      <w:pPr>
        <w:autoSpaceDE w:val="0"/>
        <w:rPr>
          <w:rFonts w:ascii="Arial" w:hAnsi="Arial" w:cs="Arial"/>
          <w:sz w:val="20"/>
          <w:szCs w:val="20"/>
        </w:rPr>
      </w:pPr>
    </w:p>
    <w:p w:rsidR="00C10D4C" w:rsidRDefault="00C10D4C">
      <w:pPr>
        <w:autoSpaceDE w:val="0"/>
        <w:rPr>
          <w:rFonts w:ascii="Arial" w:hAnsi="Arial" w:cs="Arial"/>
          <w:sz w:val="20"/>
          <w:szCs w:val="20"/>
        </w:rPr>
      </w:pPr>
      <w:r>
        <w:rPr>
          <w:rFonts w:ascii="Arial" w:hAnsi="Arial" w:cs="Arial"/>
          <w:i/>
          <w:sz w:val="20"/>
          <w:szCs w:val="20"/>
        </w:rPr>
        <w:t>Major</w:t>
      </w:r>
      <w:r>
        <w:rPr>
          <w:rFonts w:ascii="Arial" w:eastAsia="Arial" w:hAnsi="Arial" w:cs="Arial"/>
          <w:i/>
          <w:sz w:val="20"/>
          <w:szCs w:val="20"/>
        </w:rPr>
        <w:t xml:space="preserve"> </w:t>
      </w:r>
      <w:r>
        <w:rPr>
          <w:rFonts w:ascii="Arial" w:hAnsi="Arial" w:cs="Arial"/>
          <w:i/>
          <w:sz w:val="20"/>
          <w:szCs w:val="20"/>
        </w:rPr>
        <w:t>technical</w:t>
      </w:r>
      <w:r>
        <w:rPr>
          <w:rFonts w:ascii="Arial" w:eastAsia="Arial" w:hAnsi="Arial" w:cs="Arial"/>
          <w:i/>
          <w:sz w:val="20"/>
          <w:szCs w:val="20"/>
        </w:rPr>
        <w:t xml:space="preserve"> </w:t>
      </w:r>
      <w:r>
        <w:rPr>
          <w:rFonts w:ascii="Arial" w:hAnsi="Arial" w:cs="Arial"/>
          <w:i/>
          <w:sz w:val="20"/>
          <w:szCs w:val="20"/>
        </w:rPr>
        <w:t>fixes.</w:t>
      </w:r>
      <w:r>
        <w:rPr>
          <w:rFonts w:ascii="Arial" w:eastAsia="Arial" w:hAnsi="Arial" w:cs="Arial"/>
          <w:sz w:val="20"/>
          <w:szCs w:val="20"/>
        </w:rPr>
        <w:t xml:space="preserve"> </w:t>
      </w:r>
      <w:r>
        <w:rPr>
          <w:rFonts w:ascii="Arial" w:hAnsi="Arial" w:cs="Arial"/>
          <w:sz w:val="20"/>
          <w:szCs w:val="20"/>
        </w:rPr>
        <w:t>Such</w:t>
      </w:r>
      <w:r>
        <w:rPr>
          <w:rFonts w:ascii="Arial" w:eastAsia="Arial" w:hAnsi="Arial" w:cs="Arial"/>
          <w:sz w:val="20"/>
          <w:szCs w:val="20"/>
        </w:rPr>
        <w:t xml:space="preserve"> </w:t>
      </w:r>
      <w:r>
        <w:rPr>
          <w:rFonts w:ascii="Arial" w:hAnsi="Arial" w:cs="Arial"/>
          <w:sz w:val="20"/>
          <w:szCs w:val="20"/>
        </w:rPr>
        <w:t>fixes</w:t>
      </w:r>
      <w:r>
        <w:rPr>
          <w:rFonts w:ascii="Arial" w:eastAsia="Arial" w:hAnsi="Arial" w:cs="Arial"/>
          <w:sz w:val="20"/>
          <w:szCs w:val="20"/>
        </w:rPr>
        <w:t xml:space="preserve"> </w:t>
      </w:r>
      <w:r>
        <w:rPr>
          <w:rFonts w:ascii="Arial" w:hAnsi="Arial" w:cs="Arial"/>
          <w:sz w:val="20"/>
          <w:szCs w:val="20"/>
        </w:rPr>
        <w:t>will</w:t>
      </w:r>
      <w:r>
        <w:rPr>
          <w:rFonts w:ascii="Arial" w:eastAsia="Arial" w:hAnsi="Arial" w:cs="Arial"/>
          <w:sz w:val="20"/>
          <w:szCs w:val="20"/>
        </w:rPr>
        <w:t xml:space="preserve"> </w:t>
      </w:r>
      <w:r>
        <w:rPr>
          <w:rFonts w:ascii="Arial" w:hAnsi="Arial" w:cs="Arial"/>
          <w:sz w:val="20"/>
          <w:szCs w:val="20"/>
        </w:rPr>
        <w:t>often</w:t>
      </w:r>
      <w:r>
        <w:rPr>
          <w:rFonts w:ascii="Arial" w:eastAsia="Arial" w:hAnsi="Arial" w:cs="Arial"/>
          <w:sz w:val="20"/>
          <w:szCs w:val="20"/>
        </w:rPr>
        <w:t xml:space="preserve"> </w:t>
      </w:r>
      <w:r>
        <w:rPr>
          <w:rFonts w:ascii="Arial" w:hAnsi="Arial" w:cs="Arial"/>
          <w:sz w:val="20"/>
          <w:szCs w:val="20"/>
        </w:rPr>
        <w:t>require</w:t>
      </w:r>
      <w:r>
        <w:rPr>
          <w:rFonts w:ascii="Arial" w:eastAsia="Arial" w:hAnsi="Arial" w:cs="Arial"/>
          <w:sz w:val="20"/>
          <w:szCs w:val="20"/>
        </w:rPr>
        <w:t xml:space="preserve"> </w:t>
      </w:r>
      <w:r>
        <w:rPr>
          <w:rFonts w:ascii="Arial" w:hAnsi="Arial" w:cs="Arial"/>
          <w:sz w:val="20"/>
          <w:szCs w:val="20"/>
        </w:rPr>
        <w:t>additional</w:t>
      </w:r>
      <w:r>
        <w:rPr>
          <w:rFonts w:ascii="Arial" w:eastAsia="Arial" w:hAnsi="Arial" w:cs="Arial"/>
          <w:sz w:val="20"/>
          <w:szCs w:val="20"/>
        </w:rPr>
        <w:t xml:space="preserve"> </w:t>
      </w:r>
      <w:r>
        <w:rPr>
          <w:rFonts w:ascii="Arial" w:hAnsi="Arial" w:cs="Arial"/>
          <w:sz w:val="20"/>
          <w:szCs w:val="20"/>
        </w:rPr>
        <w:t>technical</w:t>
      </w:r>
      <w:r>
        <w:rPr>
          <w:rFonts w:ascii="Arial" w:eastAsia="Arial" w:hAnsi="Arial" w:cs="Arial"/>
          <w:sz w:val="20"/>
          <w:szCs w:val="20"/>
        </w:rPr>
        <w:t xml:space="preserve"> </w:t>
      </w:r>
      <w:r>
        <w:rPr>
          <w:rFonts w:ascii="Arial" w:hAnsi="Arial" w:cs="Arial"/>
          <w:sz w:val="20"/>
          <w:szCs w:val="20"/>
        </w:rPr>
        <w:t>review</w:t>
      </w:r>
      <w:r>
        <w:rPr>
          <w:rFonts w:ascii="Arial" w:eastAsia="Arial" w:hAnsi="Arial" w:cs="Arial"/>
          <w:sz w:val="20"/>
          <w:szCs w:val="20"/>
        </w:rPr>
        <w:t xml:space="preserve"> </w:t>
      </w:r>
      <w:r>
        <w:rPr>
          <w:rFonts w:ascii="Arial" w:hAnsi="Arial" w:cs="Arial"/>
          <w:sz w:val="20"/>
          <w:szCs w:val="20"/>
        </w:rPr>
        <w:t>and</w:t>
      </w:r>
      <w:r>
        <w:rPr>
          <w:rFonts w:ascii="Arial" w:eastAsia="Arial" w:hAnsi="Arial" w:cs="Arial"/>
          <w:sz w:val="20"/>
          <w:szCs w:val="20"/>
        </w:rPr>
        <w:t xml:space="preserve"> </w:t>
      </w:r>
      <w:r>
        <w:rPr>
          <w:rFonts w:ascii="Arial" w:hAnsi="Arial" w:cs="Arial"/>
          <w:sz w:val="20"/>
          <w:szCs w:val="20"/>
        </w:rPr>
        <w:t>result</w:t>
      </w:r>
    </w:p>
    <w:p w:rsidR="00C10D4C" w:rsidRDefault="00C10D4C">
      <w:pPr>
        <w:autoSpaceDE w:val="0"/>
        <w:rPr>
          <w:rFonts w:ascii="Arial" w:eastAsia="Arial" w:hAnsi="Arial" w:cs="Arial"/>
          <w:sz w:val="20"/>
          <w:szCs w:val="20"/>
        </w:rPr>
      </w:pPr>
      <w:proofErr w:type="gramStart"/>
      <w:r>
        <w:rPr>
          <w:rFonts w:ascii="Arial" w:hAnsi="Arial" w:cs="Arial"/>
          <w:sz w:val="20"/>
          <w:szCs w:val="20"/>
        </w:rPr>
        <w:t>in</w:t>
      </w:r>
      <w:proofErr w:type="gramEnd"/>
      <w:r>
        <w:rPr>
          <w:rFonts w:ascii="Arial" w:eastAsia="Arial" w:hAnsi="Arial" w:cs="Arial"/>
          <w:sz w:val="20"/>
          <w:szCs w:val="20"/>
        </w:rPr>
        <w:t xml:space="preserve"> </w:t>
      </w:r>
      <w:r>
        <w:rPr>
          <w:rFonts w:ascii="Arial" w:hAnsi="Arial" w:cs="Arial"/>
          <w:sz w:val="20"/>
          <w:szCs w:val="20"/>
        </w:rPr>
        <w:t>an</w:t>
      </w:r>
      <w:r>
        <w:rPr>
          <w:rFonts w:ascii="Arial" w:eastAsia="Arial" w:hAnsi="Arial" w:cs="Arial"/>
          <w:sz w:val="20"/>
          <w:szCs w:val="20"/>
        </w:rPr>
        <w:t xml:space="preserve"> </w:t>
      </w:r>
      <w:r>
        <w:rPr>
          <w:rFonts w:ascii="Arial" w:hAnsi="Arial" w:cs="Arial"/>
          <w:sz w:val="20"/>
          <w:szCs w:val="20"/>
        </w:rPr>
        <w:t>updated</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replaced</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p>
    <w:p w:rsidR="00C10D4C" w:rsidRDefault="00C10D4C">
      <w:pPr>
        <w:pStyle w:val="NormalWeb"/>
        <w:rPr>
          <w:rFonts w:ascii="Arial" w:eastAsia="Arial" w:hAnsi="Arial" w:cs="Arial"/>
          <w:sz w:val="20"/>
          <w:szCs w:val="20"/>
        </w:rPr>
      </w:pPr>
      <w:r>
        <w:rPr>
          <w:rFonts w:ascii="Arial" w:hAnsi="Arial" w:cs="Arial"/>
          <w:sz w:val="20"/>
          <w:szCs w:val="20"/>
        </w:rPr>
        <w:t>Th</w:t>
      </w:r>
      <w:r w:rsidR="00EB184F">
        <w:rPr>
          <w:rFonts w:ascii="Arial" w:hAnsi="Arial" w:cs="Arial"/>
          <w:sz w:val="20"/>
          <w:szCs w:val="20"/>
        </w:rPr>
        <w:t xml:space="preserve">e </w:t>
      </w:r>
      <w:r>
        <w:rPr>
          <w:rFonts w:ascii="Arial" w:hAnsi="Arial" w:cs="Arial"/>
          <w:sz w:val="20"/>
          <w:szCs w:val="20"/>
        </w:rPr>
        <w:t>following</w:t>
      </w:r>
      <w:r>
        <w:rPr>
          <w:rFonts w:ascii="Arial" w:eastAsia="Arial" w:hAnsi="Arial" w:cs="Arial"/>
          <w:sz w:val="20"/>
          <w:szCs w:val="20"/>
        </w:rPr>
        <w:t xml:space="preserve"> </w:t>
      </w:r>
      <w:r>
        <w:rPr>
          <w:rFonts w:ascii="Arial" w:hAnsi="Arial" w:cs="Arial"/>
          <w:sz w:val="20"/>
          <w:szCs w:val="20"/>
        </w:rPr>
        <w:t>sections</w:t>
      </w:r>
      <w:r>
        <w:rPr>
          <w:rFonts w:ascii="Arial" w:eastAsia="Arial" w:hAnsi="Arial" w:cs="Arial"/>
          <w:sz w:val="20"/>
          <w:szCs w:val="20"/>
        </w:rPr>
        <w:t xml:space="preserve"> </w:t>
      </w:r>
      <w:r w:rsidR="00EB184F">
        <w:rPr>
          <w:rFonts w:ascii="Arial" w:eastAsia="Arial" w:hAnsi="Arial" w:cs="Arial"/>
          <w:sz w:val="20"/>
          <w:szCs w:val="20"/>
        </w:rPr>
        <w:t xml:space="preserve">of this document </w:t>
      </w:r>
      <w:r>
        <w:rPr>
          <w:rFonts w:ascii="Arial" w:hAnsi="Arial" w:cs="Arial"/>
          <w:sz w:val="20"/>
          <w:szCs w:val="20"/>
        </w:rPr>
        <w:t>list</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errata</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fall</w:t>
      </w:r>
      <w:r>
        <w:rPr>
          <w:rFonts w:ascii="Arial" w:eastAsia="Arial" w:hAnsi="Arial" w:cs="Arial"/>
          <w:sz w:val="20"/>
          <w:szCs w:val="20"/>
        </w:rPr>
        <w:t xml:space="preserve"> </w:t>
      </w:r>
      <w:r>
        <w:rPr>
          <w:rFonts w:ascii="Arial" w:hAnsi="Arial" w:cs="Arial"/>
          <w:sz w:val="20"/>
          <w:szCs w:val="20"/>
        </w:rPr>
        <w:t>into</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last</w:t>
      </w:r>
      <w:r>
        <w:rPr>
          <w:rFonts w:ascii="Arial" w:eastAsia="Arial" w:hAnsi="Arial" w:cs="Arial"/>
          <w:sz w:val="20"/>
          <w:szCs w:val="20"/>
        </w:rPr>
        <w:t xml:space="preserve"> </w:t>
      </w:r>
      <w:r>
        <w:rPr>
          <w:rFonts w:ascii="Arial" w:hAnsi="Arial" w:cs="Arial"/>
          <w:sz w:val="20"/>
          <w:szCs w:val="20"/>
        </w:rPr>
        <w:t>two</w:t>
      </w:r>
      <w:r>
        <w:rPr>
          <w:rFonts w:ascii="Arial" w:eastAsia="Arial" w:hAnsi="Arial" w:cs="Arial"/>
          <w:sz w:val="20"/>
          <w:szCs w:val="20"/>
        </w:rPr>
        <w:t xml:space="preserve"> </w:t>
      </w:r>
      <w:r>
        <w:rPr>
          <w:rFonts w:ascii="Arial" w:hAnsi="Arial" w:cs="Arial"/>
          <w:sz w:val="20"/>
          <w:szCs w:val="20"/>
        </w:rPr>
        <w:t>categories.</w:t>
      </w:r>
      <w:r>
        <w:rPr>
          <w:rFonts w:ascii="Arial" w:eastAsia="Arial" w:hAnsi="Arial" w:cs="Arial"/>
          <w:sz w:val="20"/>
          <w:szCs w:val="20"/>
        </w:rPr>
        <w:t xml:space="preserve"> </w:t>
      </w:r>
    </w:p>
    <w:p w:rsidR="009D7492" w:rsidRDefault="009D7492">
      <w:pPr>
        <w:pStyle w:val="NormalWeb"/>
        <w:rPr>
          <w:rFonts w:ascii="Arial" w:eastAsia="Arial" w:hAnsi="Arial" w:cs="Arial"/>
          <w:sz w:val="20"/>
          <w:szCs w:val="20"/>
        </w:rPr>
      </w:pPr>
      <w:r>
        <w:rPr>
          <w:rFonts w:ascii="Arial" w:eastAsia="Arial" w:hAnsi="Arial" w:cs="Arial"/>
          <w:sz w:val="20"/>
          <w:szCs w:val="20"/>
        </w:rPr>
        <w:t xml:space="preserve">All errata are tracked by </w:t>
      </w:r>
      <w:proofErr w:type="spellStart"/>
      <w:r>
        <w:rPr>
          <w:rFonts w:ascii="Arial" w:eastAsia="Arial" w:hAnsi="Arial" w:cs="Arial"/>
          <w:sz w:val="20"/>
          <w:szCs w:val="20"/>
        </w:rPr>
        <w:t>Redmine</w:t>
      </w:r>
      <w:proofErr w:type="spellEnd"/>
      <w:r>
        <w:rPr>
          <w:rFonts w:ascii="Arial" w:eastAsia="Arial" w:hAnsi="Arial" w:cs="Arial"/>
          <w:sz w:val="20"/>
          <w:szCs w:val="20"/>
        </w:rPr>
        <w:t xml:space="preserve"> Issue trackers [ISSUES].</w:t>
      </w:r>
    </w:p>
    <w:p w:rsidR="00C10D4C" w:rsidRDefault="001E4104" w:rsidP="001D13ED">
      <w:pPr>
        <w:pStyle w:val="Heading1"/>
        <w:pageBreakBefore/>
        <w:numPr>
          <w:ilvl w:val="0"/>
          <w:numId w:val="16"/>
        </w:numPr>
        <w:rPr>
          <w:sz w:val="24"/>
          <w:szCs w:val="24"/>
        </w:rPr>
      </w:pPr>
      <w:bookmarkStart w:id="3" w:name="DocumentNode"/>
      <w:bookmarkStart w:id="4" w:name="_Toc384986292"/>
      <w:bookmarkEnd w:id="3"/>
      <w:r>
        <w:rPr>
          <w:rFonts w:eastAsia="Arial"/>
          <w:sz w:val="24"/>
          <w:szCs w:val="24"/>
        </w:rPr>
        <w:lastRenderedPageBreak/>
        <w:t>Minor Technical Fixes</w:t>
      </w:r>
      <w:bookmarkEnd w:id="4"/>
    </w:p>
    <w:p w:rsidR="003765EC" w:rsidRDefault="003765EC" w:rsidP="003765EC">
      <w:pPr>
        <w:rPr>
          <w:rFonts w:ascii="Arial" w:hAnsi="Arial" w:cs="Arial"/>
          <w:sz w:val="20"/>
          <w:szCs w:val="20"/>
        </w:rPr>
      </w:pPr>
      <w:bookmarkStart w:id="5" w:name="DocumentNodeOverview"/>
      <w:bookmarkEnd w:id="5"/>
    </w:p>
    <w:p w:rsidR="00C10D4C" w:rsidRPr="001D7643" w:rsidRDefault="00C10D4C" w:rsidP="003765EC">
      <w:pPr>
        <w:rPr>
          <w:rFonts w:ascii="Arial" w:eastAsia="Arial" w:hAnsi="Arial" w:cs="Arial"/>
          <w:sz w:val="20"/>
          <w:szCs w:val="20"/>
        </w:rPr>
      </w:pP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following</w:t>
      </w:r>
      <w:r w:rsidRPr="001D7643">
        <w:rPr>
          <w:rFonts w:ascii="Arial" w:eastAsia="Arial" w:hAnsi="Arial" w:cs="Arial"/>
          <w:sz w:val="20"/>
          <w:szCs w:val="20"/>
        </w:rPr>
        <w:t xml:space="preserve"> </w:t>
      </w:r>
      <w:r w:rsidRPr="001D7643">
        <w:rPr>
          <w:rFonts w:ascii="Arial" w:hAnsi="Arial" w:cs="Arial"/>
          <w:sz w:val="20"/>
          <w:szCs w:val="20"/>
        </w:rPr>
        <w:t>minor</w:t>
      </w:r>
      <w:r w:rsidRPr="001D7643">
        <w:rPr>
          <w:rFonts w:ascii="Arial" w:eastAsia="Arial" w:hAnsi="Arial" w:cs="Arial"/>
          <w:sz w:val="20"/>
          <w:szCs w:val="20"/>
        </w:rPr>
        <w:t xml:space="preserve"> </w:t>
      </w:r>
      <w:r w:rsidR="001E4104" w:rsidRPr="001D7643">
        <w:rPr>
          <w:rFonts w:ascii="Arial" w:eastAsia="Arial" w:hAnsi="Arial" w:cs="Arial"/>
          <w:sz w:val="20"/>
          <w:szCs w:val="20"/>
        </w:rPr>
        <w:t>technical fixes</w:t>
      </w:r>
      <w:r w:rsidRPr="001D7643">
        <w:rPr>
          <w:rFonts w:ascii="Arial" w:eastAsia="Arial" w:hAnsi="Arial" w:cs="Arial"/>
          <w:sz w:val="20"/>
          <w:szCs w:val="20"/>
        </w:rPr>
        <w:t xml:space="preserve"> </w:t>
      </w:r>
      <w:r w:rsidRPr="001D7643">
        <w:rPr>
          <w:rFonts w:ascii="Arial" w:hAnsi="Arial" w:cs="Arial"/>
          <w:sz w:val="20"/>
          <w:szCs w:val="20"/>
        </w:rPr>
        <w:t>have</w:t>
      </w:r>
      <w:r w:rsidRPr="001D7643">
        <w:rPr>
          <w:rFonts w:ascii="Arial" w:eastAsia="Arial" w:hAnsi="Arial" w:cs="Arial"/>
          <w:sz w:val="20"/>
          <w:szCs w:val="20"/>
        </w:rPr>
        <w:t xml:space="preserve"> </w:t>
      </w:r>
      <w:r w:rsidRPr="001D7643">
        <w:rPr>
          <w:rFonts w:ascii="Arial" w:hAnsi="Arial" w:cs="Arial"/>
          <w:sz w:val="20"/>
          <w:szCs w:val="20"/>
        </w:rPr>
        <w:t>been</w:t>
      </w:r>
      <w:r w:rsidRPr="001D7643">
        <w:rPr>
          <w:rFonts w:ascii="Arial" w:eastAsia="Arial" w:hAnsi="Arial" w:cs="Arial"/>
          <w:sz w:val="20"/>
          <w:szCs w:val="20"/>
        </w:rPr>
        <w:t xml:space="preserve"> </w:t>
      </w:r>
      <w:r w:rsidRPr="001D7643">
        <w:rPr>
          <w:rFonts w:ascii="Arial" w:hAnsi="Arial" w:cs="Arial"/>
          <w:sz w:val="20"/>
          <w:szCs w:val="20"/>
        </w:rPr>
        <w:t>identified.</w:t>
      </w:r>
      <w:r w:rsidRPr="001D7643">
        <w:rPr>
          <w:rFonts w:ascii="Arial" w:eastAsia="Arial" w:hAnsi="Arial" w:cs="Arial"/>
          <w:sz w:val="20"/>
          <w:szCs w:val="20"/>
        </w:rPr>
        <w:t xml:space="preserve"> </w:t>
      </w:r>
    </w:p>
    <w:p w:rsidR="004712F9" w:rsidRPr="001D7643" w:rsidRDefault="004712F9" w:rsidP="004712F9">
      <w:pPr>
        <w:autoSpaceDE w:val="0"/>
        <w:rPr>
          <w:rFonts w:ascii="Arial" w:eastAsia="Helv" w:hAnsi="Arial" w:cs="Arial"/>
          <w:color w:val="000000"/>
          <w:sz w:val="20"/>
          <w:szCs w:val="20"/>
          <w:lang w:eastAsia="en-GB"/>
        </w:rPr>
      </w:pPr>
    </w:p>
    <w:p w:rsidR="00891DA8" w:rsidRPr="00891DA8" w:rsidRDefault="00531A24" w:rsidP="00531A24">
      <w:pPr>
        <w:autoSpaceDE w:val="0"/>
        <w:rPr>
          <w:rFonts w:ascii="Arial" w:eastAsia="Helv" w:hAnsi="Arial" w:cs="Arial"/>
          <w:i/>
          <w:color w:val="000000"/>
          <w:sz w:val="20"/>
          <w:szCs w:val="20"/>
          <w:lang w:eastAsia="en-GB"/>
        </w:rPr>
      </w:pPr>
      <w:r w:rsidRPr="001D7643">
        <w:rPr>
          <w:rFonts w:ascii="Arial" w:eastAsia="Helv" w:hAnsi="Arial" w:cs="Arial"/>
          <w:b/>
          <w:color w:val="000000"/>
          <w:sz w:val="20"/>
          <w:szCs w:val="20"/>
          <w:lang w:eastAsia="en-GB"/>
        </w:rPr>
        <w:t>2.1</w:t>
      </w:r>
      <w:r w:rsidRPr="001D7643">
        <w:rPr>
          <w:rFonts w:ascii="Arial" w:eastAsia="Helv" w:hAnsi="Arial" w:cs="Arial"/>
          <w:color w:val="000000"/>
          <w:sz w:val="20"/>
          <w:szCs w:val="20"/>
          <w:lang w:eastAsia="en-GB"/>
        </w:rPr>
        <w:t xml:space="preserve">. </w:t>
      </w:r>
      <w:r w:rsidRPr="00891DA8">
        <w:rPr>
          <w:rFonts w:ascii="Arial" w:eastAsia="Helv" w:hAnsi="Arial" w:cs="Arial"/>
          <w:i/>
          <w:color w:val="000000"/>
          <w:sz w:val="20"/>
          <w:szCs w:val="20"/>
          <w:lang w:eastAsia="en-GB"/>
        </w:rPr>
        <w:t xml:space="preserve">Section </w:t>
      </w:r>
      <w:r w:rsidR="005A2BEC" w:rsidRPr="00891DA8">
        <w:rPr>
          <w:rFonts w:ascii="Arial" w:eastAsia="Helv" w:hAnsi="Arial" w:cs="Arial"/>
          <w:i/>
          <w:color w:val="000000"/>
          <w:sz w:val="20"/>
          <w:szCs w:val="20"/>
          <w:lang w:eastAsia="en-GB"/>
        </w:rPr>
        <w:t>1</w:t>
      </w:r>
      <w:r w:rsidRPr="00891DA8">
        <w:rPr>
          <w:rFonts w:ascii="Arial" w:eastAsia="Helv" w:hAnsi="Arial" w:cs="Arial"/>
          <w:i/>
          <w:color w:val="000000"/>
          <w:sz w:val="20"/>
          <w:szCs w:val="20"/>
          <w:lang w:eastAsia="en-GB"/>
        </w:rPr>
        <w:t>3.</w:t>
      </w:r>
      <w:r w:rsidR="005A2BEC" w:rsidRPr="00891DA8">
        <w:rPr>
          <w:rFonts w:ascii="Arial" w:eastAsia="Helv" w:hAnsi="Arial" w:cs="Arial"/>
          <w:i/>
          <w:color w:val="000000"/>
          <w:sz w:val="20"/>
          <w:szCs w:val="20"/>
          <w:lang w:eastAsia="en-GB"/>
        </w:rPr>
        <w:t>2.1</w:t>
      </w:r>
      <w:r w:rsidRPr="00891DA8">
        <w:rPr>
          <w:rFonts w:ascii="Arial" w:eastAsia="Helv" w:hAnsi="Arial" w:cs="Arial"/>
          <w:i/>
          <w:color w:val="000000"/>
          <w:sz w:val="20"/>
          <w:szCs w:val="20"/>
          <w:lang w:eastAsia="en-GB"/>
        </w:rPr>
        <w:t>.</w:t>
      </w:r>
      <w:r w:rsidR="005A2BEC" w:rsidRPr="00891DA8">
        <w:rPr>
          <w:rFonts w:ascii="Arial" w:eastAsia="Helv" w:hAnsi="Arial" w:cs="Arial"/>
          <w:i/>
          <w:color w:val="000000"/>
          <w:sz w:val="20"/>
          <w:szCs w:val="20"/>
          <w:lang w:eastAsia="en-GB"/>
        </w:rPr>
        <w:t xml:space="preserve"> </w:t>
      </w:r>
      <w:hyperlink r:id="rId11" w:history="1">
        <w:r w:rsidR="00891DA8" w:rsidRPr="00891DA8">
          <w:rPr>
            <w:rStyle w:val="Hyperlink"/>
            <w:rFonts w:ascii="Arial" w:eastAsia="Helv" w:hAnsi="Arial" w:cs="Arial"/>
            <w:i/>
            <w:sz w:val="20"/>
            <w:szCs w:val="20"/>
            <w:lang w:eastAsia="en-GB"/>
          </w:rPr>
          <w:t>https://redmine.ogf.org/issues/230</w:t>
        </w:r>
      </w:hyperlink>
    </w:p>
    <w:p w:rsidR="00891DA8" w:rsidRDefault="00891DA8" w:rsidP="00531A24">
      <w:pPr>
        <w:autoSpaceDE w:val="0"/>
        <w:rPr>
          <w:rFonts w:ascii="Arial" w:eastAsia="Helv" w:hAnsi="Arial" w:cs="Arial"/>
          <w:color w:val="000000"/>
          <w:sz w:val="20"/>
          <w:szCs w:val="20"/>
          <w:lang w:eastAsia="en-GB"/>
        </w:rPr>
      </w:pPr>
    </w:p>
    <w:p w:rsidR="005A2BEC" w:rsidRDefault="005A2BEC" w:rsidP="00531A24">
      <w:pPr>
        <w:autoSpaceDE w:val="0"/>
        <w:rPr>
          <w:rFonts w:ascii="Arial" w:eastAsia="Times New Roman" w:hAnsi="Arial" w:cs="Arial"/>
          <w:color w:val="000000"/>
          <w:sz w:val="20"/>
          <w:szCs w:val="20"/>
          <w:lang w:eastAsia="en-GB"/>
        </w:rPr>
      </w:pPr>
      <w:r>
        <w:rPr>
          <w:rFonts w:ascii="Arial" w:eastAsia="Times New Roman" w:hAnsi="Arial" w:cs="Arial"/>
          <w:color w:val="2F2F2F"/>
          <w:sz w:val="20"/>
          <w:szCs w:val="20"/>
          <w:lang w:eastAsia="en-GB"/>
        </w:rPr>
        <w:t>C</w:t>
      </w:r>
      <w:r w:rsidRPr="005A2BEC">
        <w:rPr>
          <w:rFonts w:ascii="Arial" w:eastAsia="Times New Roman" w:hAnsi="Arial" w:cs="Arial"/>
          <w:color w:val="2F2F2F"/>
          <w:sz w:val="20"/>
          <w:szCs w:val="20"/>
          <w:lang w:eastAsia="en-GB"/>
        </w:rPr>
        <w:t xml:space="preserve">onsider a </w:t>
      </w:r>
      <w:proofErr w:type="spellStart"/>
      <w:r w:rsidR="00B6746F">
        <w:rPr>
          <w:rFonts w:ascii="Arial" w:eastAsia="Times New Roman" w:hAnsi="Arial" w:cs="Arial"/>
          <w:color w:val="2F2F2F"/>
          <w:sz w:val="20"/>
          <w:szCs w:val="20"/>
          <w:lang w:eastAsia="en-GB"/>
        </w:rPr>
        <w:t>dfdl</w:t>
      </w:r>
      <w:proofErr w:type="gramStart"/>
      <w:r w:rsidR="00B6746F">
        <w:rPr>
          <w:rFonts w:ascii="Arial" w:eastAsia="Times New Roman" w:hAnsi="Arial" w:cs="Arial"/>
          <w:color w:val="2F2F2F"/>
          <w:sz w:val="20"/>
          <w:szCs w:val="20"/>
          <w:lang w:eastAsia="en-GB"/>
        </w:rPr>
        <w:t>:e</w:t>
      </w:r>
      <w:r>
        <w:rPr>
          <w:rFonts w:ascii="Arial" w:eastAsia="Times New Roman" w:hAnsi="Arial" w:cs="Arial"/>
          <w:color w:val="2F2F2F"/>
          <w:sz w:val="20"/>
          <w:szCs w:val="20"/>
          <w:lang w:eastAsia="en-GB"/>
        </w:rPr>
        <w:t>scapeScheme</w:t>
      </w:r>
      <w:proofErr w:type="spellEnd"/>
      <w:proofErr w:type="gramEnd"/>
      <w:r>
        <w:rPr>
          <w:rFonts w:ascii="Arial" w:eastAsia="Times New Roman" w:hAnsi="Arial" w:cs="Arial"/>
          <w:color w:val="2F2F2F"/>
          <w:sz w:val="20"/>
          <w:szCs w:val="20"/>
          <w:lang w:eastAsia="en-GB"/>
        </w:rPr>
        <w:t xml:space="preserve"> annotation with the following properties</w:t>
      </w:r>
      <w:r w:rsidRPr="005A2BEC">
        <w:rPr>
          <w:rFonts w:ascii="Arial" w:eastAsia="Times New Roman" w:hAnsi="Arial" w:cs="Arial"/>
          <w:color w:val="2F2F2F"/>
          <w:sz w:val="20"/>
          <w:szCs w:val="20"/>
          <w:lang w:eastAsia="en-GB"/>
        </w:rPr>
        <w:t>:</w:t>
      </w:r>
      <w:r w:rsidRPr="005A2BEC">
        <w:rPr>
          <w:rFonts w:ascii="Arial" w:eastAsia="Times New Roman" w:hAnsi="Arial" w:cs="Arial"/>
          <w:color w:val="000000"/>
          <w:sz w:val="20"/>
          <w:szCs w:val="20"/>
          <w:lang w:eastAsia="en-GB"/>
        </w:rPr>
        <w:t xml:space="preserve"> </w:t>
      </w:r>
    </w:p>
    <w:p w:rsidR="005A2BEC" w:rsidRPr="005A2BEC" w:rsidRDefault="005A2BEC" w:rsidP="005A2BEC">
      <w:pPr>
        <w:pStyle w:val="ListParagraph"/>
        <w:numPr>
          <w:ilvl w:val="0"/>
          <w:numId w:val="53"/>
        </w:numPr>
        <w:autoSpaceDE w:val="0"/>
        <w:rPr>
          <w:rFonts w:ascii="Arial" w:eastAsia="Helv" w:hAnsi="Arial" w:cs="Arial"/>
          <w:color w:val="000000"/>
          <w:sz w:val="20"/>
          <w:szCs w:val="20"/>
          <w:lang w:eastAsia="en-GB"/>
        </w:rPr>
      </w:pPr>
      <w:proofErr w:type="spellStart"/>
      <w:r>
        <w:rPr>
          <w:rFonts w:ascii="Arial" w:eastAsia="Times New Roman" w:hAnsi="Arial" w:cs="Arial"/>
          <w:color w:val="2F2F2F"/>
          <w:sz w:val="20"/>
          <w:szCs w:val="20"/>
          <w:lang w:eastAsia="en-GB"/>
        </w:rPr>
        <w:t>dfdl:</w:t>
      </w:r>
      <w:r w:rsidRPr="005A2BEC">
        <w:rPr>
          <w:rFonts w:ascii="Arial" w:eastAsia="Times New Roman" w:hAnsi="Arial" w:cs="Arial"/>
          <w:color w:val="2F2F2F"/>
          <w:sz w:val="20"/>
          <w:szCs w:val="20"/>
          <w:lang w:eastAsia="en-GB"/>
        </w:rPr>
        <w:t>escapeBlockStart</w:t>
      </w:r>
      <w:proofErr w:type="spellEnd"/>
      <w:r w:rsidRPr="005A2BEC">
        <w:rPr>
          <w:rFonts w:ascii="Arial" w:eastAsia="Times New Roman" w:hAnsi="Arial" w:cs="Arial"/>
          <w:color w:val="2F2F2F"/>
          <w:sz w:val="20"/>
          <w:szCs w:val="20"/>
          <w:lang w:eastAsia="en-GB"/>
        </w:rPr>
        <w:t>="start"</w:t>
      </w:r>
      <w:r w:rsidRPr="005A2BEC">
        <w:rPr>
          <w:rFonts w:ascii="Arial" w:eastAsia="Times New Roman" w:hAnsi="Arial" w:cs="Arial"/>
          <w:color w:val="000000"/>
          <w:sz w:val="20"/>
          <w:szCs w:val="20"/>
          <w:lang w:eastAsia="en-GB"/>
        </w:rPr>
        <w:t xml:space="preserve"> </w:t>
      </w:r>
    </w:p>
    <w:p w:rsidR="005A2BEC" w:rsidRPr="005A2BEC" w:rsidRDefault="005A2BEC" w:rsidP="005A2BEC">
      <w:pPr>
        <w:pStyle w:val="ListParagraph"/>
        <w:numPr>
          <w:ilvl w:val="0"/>
          <w:numId w:val="53"/>
        </w:numPr>
        <w:autoSpaceDE w:val="0"/>
        <w:rPr>
          <w:rFonts w:ascii="Arial" w:eastAsia="Helv" w:hAnsi="Arial" w:cs="Arial"/>
          <w:color w:val="000000"/>
          <w:sz w:val="20"/>
          <w:szCs w:val="20"/>
          <w:lang w:eastAsia="en-GB"/>
        </w:rPr>
      </w:pPr>
      <w:proofErr w:type="spellStart"/>
      <w:r>
        <w:rPr>
          <w:rFonts w:ascii="Arial" w:eastAsia="Times New Roman" w:hAnsi="Arial" w:cs="Arial"/>
          <w:color w:val="2F2F2F"/>
          <w:sz w:val="20"/>
          <w:szCs w:val="20"/>
          <w:lang w:eastAsia="en-GB"/>
        </w:rPr>
        <w:t>dfdl:</w:t>
      </w:r>
      <w:r w:rsidRPr="005A2BEC">
        <w:rPr>
          <w:rFonts w:ascii="Arial" w:eastAsia="Times New Roman" w:hAnsi="Arial" w:cs="Arial"/>
          <w:color w:val="2F2F2F"/>
          <w:sz w:val="20"/>
          <w:szCs w:val="20"/>
          <w:lang w:eastAsia="en-GB"/>
        </w:rPr>
        <w:t>escapeBlockEnd</w:t>
      </w:r>
      <w:proofErr w:type="spellEnd"/>
      <w:r w:rsidRPr="005A2BEC">
        <w:rPr>
          <w:rFonts w:ascii="Arial" w:eastAsia="Times New Roman" w:hAnsi="Arial" w:cs="Arial"/>
          <w:color w:val="2F2F2F"/>
          <w:sz w:val="20"/>
          <w:szCs w:val="20"/>
          <w:lang w:eastAsia="en-GB"/>
        </w:rPr>
        <w:t>="end"</w:t>
      </w:r>
      <w:r w:rsidRPr="005A2BEC">
        <w:rPr>
          <w:rFonts w:ascii="Arial" w:eastAsia="Times New Roman" w:hAnsi="Arial" w:cs="Arial"/>
          <w:color w:val="000000"/>
          <w:sz w:val="20"/>
          <w:szCs w:val="20"/>
          <w:lang w:eastAsia="en-GB"/>
        </w:rPr>
        <w:t xml:space="preserve"> </w:t>
      </w:r>
    </w:p>
    <w:p w:rsidR="005A2BEC" w:rsidRPr="005A2BEC" w:rsidRDefault="005A2BEC" w:rsidP="005A2BEC">
      <w:pPr>
        <w:pStyle w:val="ListParagraph"/>
        <w:numPr>
          <w:ilvl w:val="0"/>
          <w:numId w:val="53"/>
        </w:numPr>
        <w:autoSpaceDE w:val="0"/>
        <w:rPr>
          <w:rFonts w:ascii="Arial" w:eastAsia="Helv" w:hAnsi="Arial" w:cs="Arial"/>
          <w:color w:val="000000"/>
          <w:sz w:val="20"/>
          <w:szCs w:val="20"/>
          <w:lang w:eastAsia="en-GB"/>
        </w:rPr>
      </w:pPr>
      <w:proofErr w:type="spellStart"/>
      <w:r>
        <w:rPr>
          <w:rFonts w:ascii="Arial" w:eastAsia="Times New Roman" w:hAnsi="Arial" w:cs="Arial"/>
          <w:color w:val="2F2F2F"/>
          <w:sz w:val="20"/>
          <w:szCs w:val="20"/>
          <w:lang w:eastAsia="en-GB"/>
        </w:rPr>
        <w:t>dfdl:</w:t>
      </w:r>
      <w:r w:rsidRPr="005A2BEC">
        <w:rPr>
          <w:rFonts w:ascii="Arial" w:eastAsia="Times New Roman" w:hAnsi="Arial" w:cs="Arial"/>
          <w:color w:val="2F2F2F"/>
          <w:sz w:val="20"/>
          <w:szCs w:val="20"/>
          <w:lang w:eastAsia="en-GB"/>
        </w:rPr>
        <w:t>escapeEscapeCharacter</w:t>
      </w:r>
      <w:proofErr w:type="spellEnd"/>
      <w:r w:rsidRPr="005A2BEC">
        <w:rPr>
          <w:rFonts w:ascii="Arial" w:eastAsia="Times New Roman" w:hAnsi="Arial" w:cs="Arial"/>
          <w:color w:val="2F2F2F"/>
          <w:sz w:val="20"/>
          <w:szCs w:val="20"/>
          <w:lang w:eastAsia="en-GB"/>
        </w:rPr>
        <w:t>="#"</w:t>
      </w:r>
      <w:r w:rsidRPr="005A2BEC">
        <w:rPr>
          <w:rFonts w:ascii="Arial" w:eastAsia="Times New Roman" w:hAnsi="Arial" w:cs="Arial"/>
          <w:color w:val="000000"/>
          <w:sz w:val="20"/>
          <w:szCs w:val="20"/>
          <w:lang w:eastAsia="en-GB"/>
        </w:rPr>
        <w:t xml:space="preserve"> </w:t>
      </w:r>
      <w:r w:rsidRPr="005A2BEC">
        <w:rPr>
          <w:rFonts w:ascii="Arial" w:eastAsia="Times New Roman" w:hAnsi="Arial" w:cs="Arial"/>
          <w:color w:val="000000"/>
          <w:sz w:val="20"/>
          <w:szCs w:val="20"/>
          <w:lang w:eastAsia="en-GB"/>
        </w:rPr>
        <w:br/>
      </w:r>
    </w:p>
    <w:p w:rsidR="00531A24" w:rsidRDefault="009E0E40" w:rsidP="005A2BEC">
      <w:pPr>
        <w:autoSpaceDE w:val="0"/>
        <w:rPr>
          <w:rFonts w:ascii="Arial" w:eastAsia="Times New Roman" w:hAnsi="Arial" w:cs="Arial"/>
          <w:color w:val="2F2F2F"/>
          <w:sz w:val="20"/>
          <w:szCs w:val="20"/>
          <w:lang w:eastAsia="en-GB"/>
        </w:rPr>
      </w:pPr>
      <w:r>
        <w:rPr>
          <w:rFonts w:ascii="Arial" w:eastAsia="Times New Roman" w:hAnsi="Arial" w:cs="Arial"/>
          <w:color w:val="2F2F2F"/>
          <w:sz w:val="20"/>
          <w:szCs w:val="20"/>
          <w:lang w:eastAsia="en-GB"/>
        </w:rPr>
        <w:t>If this is used to</w:t>
      </w:r>
      <w:r w:rsidR="005A2BEC" w:rsidRPr="005A2BEC">
        <w:rPr>
          <w:rFonts w:ascii="Arial" w:eastAsia="Times New Roman" w:hAnsi="Arial" w:cs="Arial"/>
          <w:color w:val="2F2F2F"/>
          <w:sz w:val="20"/>
          <w:szCs w:val="20"/>
          <w:lang w:eastAsia="en-GB"/>
        </w:rPr>
        <w:t xml:space="preserve"> </w:t>
      </w:r>
      <w:r w:rsidR="005A2BEC">
        <w:rPr>
          <w:rFonts w:ascii="Arial" w:eastAsia="Times New Roman" w:hAnsi="Arial" w:cs="Arial"/>
          <w:color w:val="2F2F2F"/>
          <w:sz w:val="20"/>
          <w:szCs w:val="20"/>
          <w:lang w:eastAsia="en-GB"/>
        </w:rPr>
        <w:t xml:space="preserve">serialize a DFDL Infoset element of type </w:t>
      </w:r>
      <w:proofErr w:type="spellStart"/>
      <w:r w:rsidR="005A2BEC">
        <w:rPr>
          <w:rFonts w:ascii="Arial" w:eastAsia="Times New Roman" w:hAnsi="Arial" w:cs="Arial"/>
          <w:color w:val="2F2F2F"/>
          <w:sz w:val="20"/>
          <w:szCs w:val="20"/>
          <w:lang w:eastAsia="en-GB"/>
        </w:rPr>
        <w:t>xs</w:t>
      </w:r>
      <w:proofErr w:type="gramStart"/>
      <w:r w:rsidR="005A2BEC">
        <w:rPr>
          <w:rFonts w:ascii="Arial" w:eastAsia="Times New Roman" w:hAnsi="Arial" w:cs="Arial"/>
          <w:color w:val="2F2F2F"/>
          <w:sz w:val="20"/>
          <w:szCs w:val="20"/>
          <w:lang w:eastAsia="en-GB"/>
        </w:rPr>
        <w:t>:string</w:t>
      </w:r>
      <w:proofErr w:type="spellEnd"/>
      <w:proofErr w:type="gramEnd"/>
      <w:r w:rsidR="005A2BEC">
        <w:rPr>
          <w:rFonts w:ascii="Arial" w:eastAsia="Times New Roman" w:hAnsi="Arial" w:cs="Arial"/>
          <w:color w:val="2F2F2F"/>
          <w:sz w:val="20"/>
          <w:szCs w:val="20"/>
          <w:lang w:eastAsia="en-GB"/>
        </w:rPr>
        <w:t xml:space="preserve"> with value “</w:t>
      </w:r>
      <w:r w:rsidR="005A2BEC" w:rsidRPr="005A2BEC">
        <w:rPr>
          <w:rFonts w:ascii="Arial" w:eastAsia="Times New Roman" w:hAnsi="Arial" w:cs="Arial"/>
          <w:color w:val="2F2F2F"/>
          <w:sz w:val="20"/>
          <w:szCs w:val="20"/>
          <w:lang w:eastAsia="en-GB"/>
        </w:rPr>
        <w:t>A hash is a #</w:t>
      </w:r>
      <w:r w:rsidR="005A2BEC">
        <w:rPr>
          <w:rFonts w:ascii="Arial" w:eastAsia="Times New Roman" w:hAnsi="Arial" w:cs="Arial"/>
          <w:color w:val="2F2F2F"/>
          <w:sz w:val="20"/>
          <w:szCs w:val="20"/>
          <w:lang w:eastAsia="en-GB"/>
        </w:rPr>
        <w:t>”</w:t>
      </w:r>
      <w:r>
        <w:rPr>
          <w:rFonts w:ascii="Arial" w:eastAsia="Times New Roman" w:hAnsi="Arial" w:cs="Arial"/>
          <w:color w:val="2F2F2F"/>
          <w:sz w:val="20"/>
          <w:szCs w:val="20"/>
          <w:lang w:eastAsia="en-GB"/>
        </w:rPr>
        <w:t>, then t</w:t>
      </w:r>
      <w:r w:rsidR="005A2BEC" w:rsidRPr="005A2BEC">
        <w:rPr>
          <w:rFonts w:ascii="Arial" w:eastAsia="Times New Roman" w:hAnsi="Arial" w:cs="Arial"/>
          <w:color w:val="2F2F2F"/>
          <w:sz w:val="20"/>
          <w:szCs w:val="20"/>
          <w:lang w:eastAsia="en-GB"/>
        </w:rPr>
        <w:t>he value</w:t>
      </w:r>
      <w:r w:rsidR="005A2BEC">
        <w:rPr>
          <w:rFonts w:ascii="Arial" w:eastAsia="Times New Roman" w:hAnsi="Arial" w:cs="Arial"/>
          <w:color w:val="2F2F2F"/>
          <w:sz w:val="20"/>
          <w:szCs w:val="20"/>
          <w:lang w:eastAsia="en-GB"/>
        </w:rPr>
        <w:t xml:space="preserve"> is</w:t>
      </w:r>
      <w:r w:rsidR="005A2BEC" w:rsidRPr="005A2BEC">
        <w:rPr>
          <w:rFonts w:ascii="Arial" w:eastAsia="Times New Roman" w:hAnsi="Arial" w:cs="Arial"/>
          <w:color w:val="2F2F2F"/>
          <w:sz w:val="20"/>
          <w:szCs w:val="20"/>
          <w:lang w:eastAsia="en-GB"/>
        </w:rPr>
        <w:t xml:space="preserve"> wrap</w:t>
      </w:r>
      <w:r w:rsidR="005A2BEC">
        <w:rPr>
          <w:rFonts w:ascii="Arial" w:eastAsia="Times New Roman" w:hAnsi="Arial" w:cs="Arial"/>
          <w:color w:val="2F2F2F"/>
          <w:sz w:val="20"/>
          <w:szCs w:val="20"/>
          <w:lang w:eastAsia="en-GB"/>
        </w:rPr>
        <w:t>ped</w:t>
      </w:r>
      <w:r w:rsidR="005A2BEC" w:rsidRPr="005A2BEC">
        <w:rPr>
          <w:rFonts w:ascii="Arial" w:eastAsia="Times New Roman" w:hAnsi="Arial" w:cs="Arial"/>
          <w:color w:val="2F2F2F"/>
          <w:sz w:val="20"/>
          <w:szCs w:val="20"/>
          <w:lang w:eastAsia="en-GB"/>
        </w:rPr>
        <w:t xml:space="preserve"> with the </w:t>
      </w:r>
      <w:proofErr w:type="spellStart"/>
      <w:r w:rsidR="005A2BEC">
        <w:rPr>
          <w:rFonts w:ascii="Arial" w:eastAsia="Times New Roman" w:hAnsi="Arial" w:cs="Arial"/>
          <w:color w:val="2F2F2F"/>
          <w:sz w:val="20"/>
          <w:szCs w:val="20"/>
          <w:lang w:eastAsia="en-GB"/>
        </w:rPr>
        <w:t>dfdl:</w:t>
      </w:r>
      <w:r w:rsidR="005A2BEC" w:rsidRPr="005A2BEC">
        <w:rPr>
          <w:rFonts w:ascii="Arial" w:eastAsia="Times New Roman" w:hAnsi="Arial" w:cs="Arial"/>
          <w:color w:val="2F2F2F"/>
          <w:sz w:val="20"/>
          <w:szCs w:val="20"/>
          <w:lang w:eastAsia="en-GB"/>
        </w:rPr>
        <w:t>escapeBlockStart</w:t>
      </w:r>
      <w:proofErr w:type="spellEnd"/>
      <w:r w:rsidR="005A2BEC" w:rsidRPr="005A2BEC">
        <w:rPr>
          <w:rFonts w:ascii="Arial" w:eastAsia="Times New Roman" w:hAnsi="Arial" w:cs="Arial"/>
          <w:color w:val="2F2F2F"/>
          <w:sz w:val="20"/>
          <w:szCs w:val="20"/>
          <w:lang w:eastAsia="en-GB"/>
        </w:rPr>
        <w:t xml:space="preserve"> and </w:t>
      </w:r>
      <w:proofErr w:type="spellStart"/>
      <w:r w:rsidR="005A2BEC">
        <w:rPr>
          <w:rFonts w:ascii="Arial" w:eastAsia="Times New Roman" w:hAnsi="Arial" w:cs="Arial"/>
          <w:color w:val="2F2F2F"/>
          <w:sz w:val="20"/>
          <w:szCs w:val="20"/>
          <w:lang w:eastAsia="en-GB"/>
        </w:rPr>
        <w:t>dfdl:</w:t>
      </w:r>
      <w:r w:rsidR="005A2BEC" w:rsidRPr="005A2BEC">
        <w:rPr>
          <w:rFonts w:ascii="Arial" w:eastAsia="Times New Roman" w:hAnsi="Arial" w:cs="Arial"/>
          <w:color w:val="2F2F2F"/>
          <w:sz w:val="20"/>
          <w:szCs w:val="20"/>
          <w:lang w:eastAsia="en-GB"/>
        </w:rPr>
        <w:t>escapeBlockEnd</w:t>
      </w:r>
      <w:proofErr w:type="spellEnd"/>
      <w:r w:rsidR="005A2BEC">
        <w:rPr>
          <w:rFonts w:ascii="Arial" w:eastAsia="Times New Roman" w:hAnsi="Arial" w:cs="Arial"/>
          <w:color w:val="2F2F2F"/>
          <w:sz w:val="20"/>
          <w:szCs w:val="20"/>
          <w:lang w:eastAsia="en-GB"/>
        </w:rPr>
        <w:t xml:space="preserve">, giving simple content </w:t>
      </w:r>
      <w:r w:rsidR="005A2BEC" w:rsidRPr="005A2BEC">
        <w:rPr>
          <w:rFonts w:ascii="Arial" w:eastAsia="Times New Roman" w:hAnsi="Arial" w:cs="Arial"/>
          <w:color w:val="2F2F2F"/>
          <w:sz w:val="20"/>
          <w:szCs w:val="20"/>
          <w:lang w:eastAsia="en-GB"/>
        </w:rPr>
        <w:t>"</w:t>
      </w:r>
      <w:proofErr w:type="spellStart"/>
      <w:r w:rsidR="005A2BEC" w:rsidRPr="005A2BEC">
        <w:rPr>
          <w:rFonts w:ascii="Arial" w:eastAsia="Times New Roman" w:hAnsi="Arial" w:cs="Arial"/>
          <w:color w:val="2F2F2F"/>
          <w:sz w:val="20"/>
          <w:szCs w:val="20"/>
          <w:lang w:eastAsia="en-GB"/>
        </w:rPr>
        <w:t>startA</w:t>
      </w:r>
      <w:proofErr w:type="spellEnd"/>
      <w:r w:rsidR="005A2BEC" w:rsidRPr="005A2BEC">
        <w:rPr>
          <w:rFonts w:ascii="Arial" w:eastAsia="Times New Roman" w:hAnsi="Arial" w:cs="Arial"/>
          <w:color w:val="2F2F2F"/>
          <w:sz w:val="20"/>
          <w:szCs w:val="20"/>
          <w:lang w:eastAsia="en-GB"/>
        </w:rPr>
        <w:t xml:space="preserve"> hash is a #end".  </w:t>
      </w:r>
      <w:r w:rsidR="005A2BEC">
        <w:rPr>
          <w:rFonts w:ascii="Arial" w:eastAsia="Times New Roman" w:hAnsi="Arial" w:cs="Arial"/>
          <w:color w:val="2F2F2F"/>
          <w:sz w:val="20"/>
          <w:szCs w:val="20"/>
          <w:lang w:eastAsia="en-GB"/>
        </w:rPr>
        <w:t xml:space="preserve">If this data was parsed, </w:t>
      </w:r>
      <w:r w:rsidR="005A2BEC" w:rsidRPr="005A2BEC">
        <w:rPr>
          <w:rFonts w:ascii="Arial" w:eastAsia="Times New Roman" w:hAnsi="Arial" w:cs="Arial"/>
          <w:color w:val="2F2F2F"/>
          <w:sz w:val="20"/>
          <w:szCs w:val="20"/>
          <w:lang w:eastAsia="en-GB"/>
        </w:rPr>
        <w:t xml:space="preserve">the "#end" </w:t>
      </w:r>
      <w:r w:rsidR="005A2BEC">
        <w:rPr>
          <w:rFonts w:ascii="Arial" w:eastAsia="Times New Roman" w:hAnsi="Arial" w:cs="Arial"/>
          <w:color w:val="2F2F2F"/>
          <w:sz w:val="20"/>
          <w:szCs w:val="20"/>
          <w:lang w:eastAsia="en-GB"/>
        </w:rPr>
        <w:t xml:space="preserve">will be treated as </w:t>
      </w:r>
      <w:r w:rsidR="005A2BEC" w:rsidRPr="005A2BEC">
        <w:rPr>
          <w:rFonts w:ascii="Arial" w:eastAsia="Times New Roman" w:hAnsi="Arial" w:cs="Arial"/>
          <w:color w:val="2F2F2F"/>
          <w:sz w:val="20"/>
          <w:szCs w:val="20"/>
          <w:lang w:eastAsia="en-GB"/>
        </w:rPr>
        <w:t>an escaped escape</w:t>
      </w:r>
      <w:r w:rsidR="005A2BEC">
        <w:rPr>
          <w:rFonts w:ascii="Arial" w:eastAsia="Times New Roman" w:hAnsi="Arial" w:cs="Arial"/>
          <w:color w:val="2F2F2F"/>
          <w:sz w:val="20"/>
          <w:szCs w:val="20"/>
          <w:lang w:eastAsia="en-GB"/>
        </w:rPr>
        <w:t xml:space="preserve"> b</w:t>
      </w:r>
      <w:r w:rsidR="005A2BEC" w:rsidRPr="005A2BEC">
        <w:rPr>
          <w:rFonts w:ascii="Arial" w:eastAsia="Times New Roman" w:hAnsi="Arial" w:cs="Arial"/>
          <w:color w:val="2F2F2F"/>
          <w:sz w:val="20"/>
          <w:szCs w:val="20"/>
          <w:lang w:eastAsia="en-GB"/>
        </w:rPr>
        <w:t>lock</w:t>
      </w:r>
      <w:r w:rsidR="005A2BEC">
        <w:rPr>
          <w:rFonts w:ascii="Arial" w:eastAsia="Times New Roman" w:hAnsi="Arial" w:cs="Arial"/>
          <w:color w:val="2F2F2F"/>
          <w:sz w:val="20"/>
          <w:szCs w:val="20"/>
          <w:lang w:eastAsia="en-GB"/>
        </w:rPr>
        <w:t xml:space="preserve"> e</w:t>
      </w:r>
      <w:r w:rsidR="005A2BEC" w:rsidRPr="005A2BEC">
        <w:rPr>
          <w:rFonts w:ascii="Arial" w:eastAsia="Times New Roman" w:hAnsi="Arial" w:cs="Arial"/>
          <w:color w:val="2F2F2F"/>
          <w:sz w:val="20"/>
          <w:szCs w:val="20"/>
          <w:lang w:eastAsia="en-GB"/>
        </w:rPr>
        <w:t xml:space="preserve">nd and </w:t>
      </w:r>
      <w:r w:rsidR="005A2BEC">
        <w:rPr>
          <w:rFonts w:ascii="Arial" w:eastAsia="Times New Roman" w:hAnsi="Arial" w:cs="Arial"/>
          <w:color w:val="2F2F2F"/>
          <w:sz w:val="20"/>
          <w:szCs w:val="20"/>
          <w:lang w:eastAsia="en-GB"/>
        </w:rPr>
        <w:t xml:space="preserve">the parse will fail, </w:t>
      </w:r>
      <w:r w:rsidR="005A2BEC" w:rsidRPr="005A2BEC">
        <w:rPr>
          <w:rFonts w:ascii="Arial" w:eastAsia="Times New Roman" w:hAnsi="Arial" w:cs="Arial"/>
          <w:color w:val="2F2F2F"/>
          <w:sz w:val="20"/>
          <w:szCs w:val="20"/>
          <w:lang w:eastAsia="en-GB"/>
        </w:rPr>
        <w:t>report</w:t>
      </w:r>
      <w:r w:rsidR="005A2BEC">
        <w:rPr>
          <w:rFonts w:ascii="Arial" w:eastAsia="Times New Roman" w:hAnsi="Arial" w:cs="Arial"/>
          <w:color w:val="2F2F2F"/>
          <w:sz w:val="20"/>
          <w:szCs w:val="20"/>
          <w:lang w:eastAsia="en-GB"/>
        </w:rPr>
        <w:t>ing</w:t>
      </w:r>
      <w:r w:rsidR="005A2BEC" w:rsidRPr="005A2BEC">
        <w:rPr>
          <w:rFonts w:ascii="Arial" w:eastAsia="Times New Roman" w:hAnsi="Arial" w:cs="Arial"/>
          <w:color w:val="2F2F2F"/>
          <w:sz w:val="20"/>
          <w:szCs w:val="20"/>
          <w:lang w:eastAsia="en-GB"/>
        </w:rPr>
        <w:t xml:space="preserve"> that there is no escape</w:t>
      </w:r>
      <w:r w:rsidR="005A2BEC">
        <w:rPr>
          <w:rFonts w:ascii="Arial" w:eastAsia="Times New Roman" w:hAnsi="Arial" w:cs="Arial"/>
          <w:color w:val="2F2F2F"/>
          <w:sz w:val="20"/>
          <w:szCs w:val="20"/>
          <w:lang w:eastAsia="en-GB"/>
        </w:rPr>
        <w:t xml:space="preserve"> b</w:t>
      </w:r>
      <w:r w:rsidR="005A2BEC" w:rsidRPr="005A2BEC">
        <w:rPr>
          <w:rFonts w:ascii="Arial" w:eastAsia="Times New Roman" w:hAnsi="Arial" w:cs="Arial"/>
          <w:color w:val="2F2F2F"/>
          <w:sz w:val="20"/>
          <w:szCs w:val="20"/>
          <w:lang w:eastAsia="en-GB"/>
        </w:rPr>
        <w:t>lock</w:t>
      </w:r>
      <w:r w:rsidR="005A2BEC">
        <w:rPr>
          <w:rFonts w:ascii="Arial" w:eastAsia="Times New Roman" w:hAnsi="Arial" w:cs="Arial"/>
          <w:color w:val="2F2F2F"/>
          <w:sz w:val="20"/>
          <w:szCs w:val="20"/>
          <w:lang w:eastAsia="en-GB"/>
        </w:rPr>
        <w:t xml:space="preserve"> e</w:t>
      </w:r>
      <w:r w:rsidR="005A2BEC" w:rsidRPr="005A2BEC">
        <w:rPr>
          <w:rFonts w:ascii="Arial" w:eastAsia="Times New Roman" w:hAnsi="Arial" w:cs="Arial"/>
          <w:color w:val="2F2F2F"/>
          <w:sz w:val="20"/>
          <w:szCs w:val="20"/>
          <w:lang w:eastAsia="en-GB"/>
        </w:rPr>
        <w:t>nd</w:t>
      </w:r>
      <w:r w:rsidR="005A2BEC">
        <w:rPr>
          <w:rFonts w:ascii="Arial" w:eastAsia="Times New Roman" w:hAnsi="Arial" w:cs="Arial"/>
          <w:color w:val="2F2F2F"/>
          <w:sz w:val="20"/>
          <w:szCs w:val="20"/>
          <w:lang w:eastAsia="en-GB"/>
        </w:rPr>
        <w:t xml:space="preserve"> in the data</w:t>
      </w:r>
      <w:r w:rsidR="005A2BEC" w:rsidRPr="005A2BEC">
        <w:rPr>
          <w:rFonts w:ascii="Arial" w:eastAsia="Times New Roman" w:hAnsi="Arial" w:cs="Arial"/>
          <w:color w:val="2F2F2F"/>
          <w:sz w:val="20"/>
          <w:szCs w:val="20"/>
          <w:lang w:eastAsia="en-GB"/>
        </w:rPr>
        <w:t>.</w:t>
      </w:r>
      <w:r w:rsidR="005A2BEC">
        <w:rPr>
          <w:rFonts w:ascii="Arial" w:eastAsia="Times New Roman" w:hAnsi="Arial" w:cs="Arial"/>
          <w:color w:val="2F2F2F"/>
          <w:sz w:val="20"/>
          <w:szCs w:val="20"/>
          <w:lang w:eastAsia="en-GB"/>
        </w:rPr>
        <w:t xml:space="preserve"> </w:t>
      </w:r>
      <w:r w:rsidR="005A2BEC" w:rsidRPr="005A2BEC">
        <w:rPr>
          <w:rFonts w:ascii="Arial" w:eastAsia="Times New Roman" w:hAnsi="Arial" w:cs="Arial"/>
          <w:color w:val="000000"/>
          <w:sz w:val="20"/>
          <w:szCs w:val="20"/>
          <w:lang w:eastAsia="en-GB"/>
        </w:rPr>
        <w:t xml:space="preserve"> </w:t>
      </w:r>
      <w:r w:rsidR="005A2BEC" w:rsidRPr="005A2BEC">
        <w:rPr>
          <w:rFonts w:ascii="Arial" w:eastAsia="Times New Roman" w:hAnsi="Arial" w:cs="Arial"/>
          <w:color w:val="000000"/>
          <w:sz w:val="20"/>
          <w:szCs w:val="20"/>
          <w:lang w:eastAsia="en-GB"/>
        </w:rPr>
        <w:br/>
      </w:r>
      <w:r w:rsidR="005A2BEC" w:rsidRPr="005A2BEC">
        <w:rPr>
          <w:rFonts w:ascii="Arial" w:eastAsia="Times New Roman" w:hAnsi="Arial" w:cs="Arial"/>
          <w:color w:val="2F2F2F"/>
          <w:sz w:val="20"/>
          <w:szCs w:val="20"/>
          <w:lang w:eastAsia="en-GB"/>
        </w:rPr>
        <w:br/>
      </w:r>
      <w:r>
        <w:rPr>
          <w:rFonts w:ascii="Arial" w:eastAsia="Times New Roman" w:hAnsi="Arial" w:cs="Arial"/>
          <w:color w:val="2F2F2F"/>
          <w:sz w:val="20"/>
          <w:szCs w:val="20"/>
          <w:lang w:eastAsia="en-GB"/>
        </w:rPr>
        <w:t xml:space="preserve">In this scenario, the data is not compliant with the escape scheme, and the DFDL serializer must issue a processing error. </w:t>
      </w:r>
    </w:p>
    <w:p w:rsidR="009E0E40" w:rsidRDefault="009E0E40" w:rsidP="005A2BEC">
      <w:pPr>
        <w:autoSpaceDE w:val="0"/>
        <w:rPr>
          <w:rFonts w:ascii="Arial" w:eastAsia="Times New Roman" w:hAnsi="Arial" w:cs="Arial"/>
          <w:color w:val="2F2F2F"/>
          <w:sz w:val="20"/>
          <w:szCs w:val="20"/>
          <w:lang w:eastAsia="en-GB"/>
        </w:rPr>
      </w:pPr>
    </w:p>
    <w:p w:rsidR="009E0E40" w:rsidRDefault="009E0E40" w:rsidP="005A2BEC">
      <w:pPr>
        <w:autoSpaceDE w:val="0"/>
        <w:rPr>
          <w:rFonts w:ascii="Arial" w:eastAsia="Helv" w:hAnsi="Arial" w:cs="Arial"/>
          <w:color w:val="000000"/>
          <w:sz w:val="20"/>
          <w:szCs w:val="20"/>
          <w:lang w:eastAsia="en-GB"/>
        </w:rPr>
      </w:pPr>
    </w:p>
    <w:p w:rsidR="009E0E40" w:rsidRPr="00891DA8" w:rsidRDefault="009E0E40" w:rsidP="005A2BEC">
      <w:pPr>
        <w:autoSpaceDE w:val="0"/>
        <w:rPr>
          <w:rFonts w:ascii="Arial" w:eastAsia="Helv" w:hAnsi="Arial" w:cs="Arial"/>
          <w:i/>
          <w:color w:val="000000"/>
          <w:sz w:val="20"/>
          <w:szCs w:val="20"/>
          <w:lang w:eastAsia="en-GB"/>
        </w:rPr>
      </w:pPr>
      <w:r w:rsidRPr="00891DA8">
        <w:rPr>
          <w:rFonts w:ascii="Arial" w:eastAsia="Helv" w:hAnsi="Arial" w:cs="Arial"/>
          <w:b/>
          <w:i/>
          <w:color w:val="000000"/>
          <w:sz w:val="20"/>
          <w:szCs w:val="20"/>
          <w:lang w:eastAsia="en-GB"/>
        </w:rPr>
        <w:t>2.2</w:t>
      </w:r>
      <w:r w:rsidRPr="00891DA8">
        <w:rPr>
          <w:rFonts w:ascii="Arial" w:eastAsia="Helv" w:hAnsi="Arial" w:cs="Arial"/>
          <w:i/>
          <w:color w:val="000000"/>
          <w:sz w:val="20"/>
          <w:szCs w:val="20"/>
          <w:lang w:eastAsia="en-GB"/>
        </w:rPr>
        <w:t>. Section 23.</w:t>
      </w:r>
      <w:r w:rsidR="00891DA8" w:rsidRPr="00891DA8">
        <w:rPr>
          <w:rFonts w:ascii="Arial" w:eastAsia="Helv" w:hAnsi="Arial" w:cs="Arial"/>
          <w:i/>
          <w:color w:val="000000"/>
          <w:sz w:val="20"/>
          <w:szCs w:val="20"/>
          <w:lang w:eastAsia="en-GB"/>
        </w:rPr>
        <w:t xml:space="preserve"> </w:t>
      </w:r>
      <w:hyperlink r:id="rId12" w:history="1">
        <w:r w:rsidR="00891DA8" w:rsidRPr="00891DA8">
          <w:rPr>
            <w:rStyle w:val="Hyperlink"/>
            <w:rFonts w:ascii="Arial" w:eastAsia="Helv" w:hAnsi="Arial" w:cs="Arial"/>
            <w:i/>
            <w:sz w:val="20"/>
            <w:szCs w:val="20"/>
            <w:lang w:eastAsia="en-GB"/>
          </w:rPr>
          <w:t>https://redmine.ogf.org/issues/231</w:t>
        </w:r>
      </w:hyperlink>
    </w:p>
    <w:p w:rsidR="00531A24" w:rsidRPr="001D7643" w:rsidRDefault="00531A24" w:rsidP="00531A24">
      <w:pPr>
        <w:autoSpaceDE w:val="0"/>
        <w:rPr>
          <w:rFonts w:ascii="Arial" w:eastAsia="Helv" w:hAnsi="Arial" w:cs="Arial"/>
          <w:color w:val="000000"/>
          <w:sz w:val="20"/>
          <w:szCs w:val="20"/>
          <w:lang w:eastAsia="en-GB"/>
        </w:rPr>
      </w:pPr>
    </w:p>
    <w:p w:rsidR="009E0E40" w:rsidRDefault="009E0E40" w:rsidP="00551C93">
      <w:pPr>
        <w:pStyle w:val="BodyText"/>
        <w:rPr>
          <w:rFonts w:ascii="Helv" w:eastAsia="Times New Roman" w:hAnsi="Helv" w:cs="Helv"/>
          <w:color w:val="0000FF"/>
          <w:sz w:val="20"/>
          <w:szCs w:val="20"/>
          <w:lang w:eastAsia="en-GB"/>
        </w:rPr>
      </w:pPr>
      <w:r w:rsidRPr="009E0E40">
        <w:rPr>
          <w:rFonts w:ascii="Arial" w:hAnsi="Arial" w:cs="Arial"/>
          <w:sz w:val="20"/>
          <w:szCs w:val="20"/>
        </w:rPr>
        <w:t xml:space="preserve">XPath </w:t>
      </w:r>
      <w:r>
        <w:rPr>
          <w:rFonts w:ascii="Arial" w:hAnsi="Arial" w:cs="Arial"/>
          <w:sz w:val="20"/>
          <w:szCs w:val="20"/>
        </w:rPr>
        <w:t xml:space="preserve">2.0 </w:t>
      </w:r>
      <w:r w:rsidR="00DE1B88">
        <w:rPr>
          <w:rFonts w:ascii="Arial" w:hAnsi="Arial" w:cs="Arial"/>
          <w:sz w:val="20"/>
          <w:szCs w:val="20"/>
        </w:rPr>
        <w:t xml:space="preserve">specification [XPATH2] </w:t>
      </w:r>
      <w:r w:rsidRPr="009E0E40">
        <w:rPr>
          <w:rFonts w:ascii="Arial" w:hAnsi="Arial" w:cs="Arial"/>
          <w:sz w:val="20"/>
          <w:szCs w:val="20"/>
        </w:rPr>
        <w:t xml:space="preserve">allows implementation-dependent evaluation of expressions thereby allowing either lazy (sequential) evaluation or full (parallel) evaluation of expressions with OR and </w:t>
      </w:r>
      <w:proofErr w:type="spellStart"/>
      <w:r w:rsidRPr="009E0E40">
        <w:rPr>
          <w:rFonts w:ascii="Arial" w:hAnsi="Arial" w:cs="Arial"/>
          <w:sz w:val="20"/>
          <w:szCs w:val="20"/>
        </w:rPr>
        <w:t>AND</w:t>
      </w:r>
      <w:proofErr w:type="spellEnd"/>
      <w:r w:rsidRPr="009E0E40">
        <w:rPr>
          <w:rFonts w:ascii="Arial" w:hAnsi="Arial" w:cs="Arial"/>
          <w:sz w:val="20"/>
          <w:szCs w:val="20"/>
        </w:rPr>
        <w:t xml:space="preserve"> clauses.</w:t>
      </w:r>
      <w:r>
        <w:rPr>
          <w:rFonts w:ascii="Arial" w:hAnsi="Arial" w:cs="Arial"/>
          <w:sz w:val="20"/>
          <w:szCs w:val="20"/>
        </w:rPr>
        <w:t xml:space="preserve"> This flexibility is not desirable in DFDL 1.0 implementations so the </w:t>
      </w:r>
      <w:r w:rsidRPr="009E0E40">
        <w:rPr>
          <w:rFonts w:ascii="Helv" w:eastAsia="Times New Roman" w:hAnsi="Helv" w:cs="Helv"/>
          <w:color w:val="000000" w:themeColor="text1"/>
          <w:sz w:val="20"/>
          <w:szCs w:val="20"/>
          <w:lang w:eastAsia="en-GB"/>
        </w:rPr>
        <w:t>specification is changed to prescribe lazy (sequential) evaluation left-to-right</w:t>
      </w:r>
      <w:r>
        <w:rPr>
          <w:rFonts w:ascii="Helv" w:eastAsia="Times New Roman" w:hAnsi="Helv" w:cs="Helv"/>
          <w:color w:val="0000FF"/>
          <w:sz w:val="20"/>
          <w:szCs w:val="20"/>
          <w:lang w:eastAsia="en-GB"/>
        </w:rPr>
        <w:t>.</w:t>
      </w:r>
    </w:p>
    <w:p w:rsidR="009E0E40" w:rsidRDefault="009E0E40" w:rsidP="00551C93">
      <w:pPr>
        <w:pStyle w:val="BodyText"/>
        <w:rPr>
          <w:rFonts w:ascii="Helv" w:eastAsia="Times New Roman" w:hAnsi="Helv" w:cs="Helv"/>
          <w:color w:val="0000FF"/>
          <w:sz w:val="20"/>
          <w:szCs w:val="20"/>
          <w:lang w:eastAsia="en-GB"/>
        </w:rPr>
      </w:pPr>
    </w:p>
    <w:p w:rsidR="009E0E40" w:rsidRDefault="009E0E40" w:rsidP="00551C93">
      <w:pPr>
        <w:pStyle w:val="BodyText"/>
        <w:rPr>
          <w:rFonts w:ascii="Helv" w:eastAsia="Times New Roman" w:hAnsi="Helv" w:cs="Helv"/>
          <w:i/>
          <w:color w:val="000000" w:themeColor="text1"/>
          <w:sz w:val="20"/>
          <w:szCs w:val="20"/>
          <w:lang w:eastAsia="en-GB"/>
        </w:rPr>
      </w:pPr>
      <w:r w:rsidRPr="00B6746F">
        <w:rPr>
          <w:rFonts w:ascii="Helv" w:eastAsia="Times New Roman" w:hAnsi="Helv" w:cs="Helv"/>
          <w:b/>
          <w:color w:val="000000" w:themeColor="text1"/>
          <w:sz w:val="20"/>
          <w:szCs w:val="20"/>
          <w:lang w:eastAsia="en-GB"/>
        </w:rPr>
        <w:t>2.3</w:t>
      </w:r>
      <w:r w:rsidRPr="00B6746F">
        <w:rPr>
          <w:rFonts w:ascii="Helv" w:eastAsia="Times New Roman" w:hAnsi="Helv" w:cs="Helv"/>
          <w:color w:val="000000" w:themeColor="text1"/>
          <w:sz w:val="20"/>
          <w:szCs w:val="20"/>
          <w:lang w:eastAsia="en-GB"/>
        </w:rPr>
        <w:t xml:space="preserve">. </w:t>
      </w:r>
      <w:r w:rsidRPr="00B6746F">
        <w:rPr>
          <w:rFonts w:ascii="Helv" w:eastAsia="Times New Roman" w:hAnsi="Helv" w:cs="Helv"/>
          <w:i/>
          <w:color w:val="000000" w:themeColor="text1"/>
          <w:sz w:val="20"/>
          <w:szCs w:val="20"/>
          <w:lang w:eastAsia="en-GB"/>
        </w:rPr>
        <w:t>Section 13.2.1.</w:t>
      </w:r>
      <w:r w:rsidR="00891DA8">
        <w:rPr>
          <w:rFonts w:ascii="Helv" w:eastAsia="Times New Roman" w:hAnsi="Helv" w:cs="Helv"/>
          <w:i/>
          <w:color w:val="000000" w:themeColor="text1"/>
          <w:sz w:val="20"/>
          <w:szCs w:val="20"/>
          <w:lang w:eastAsia="en-GB"/>
        </w:rPr>
        <w:t xml:space="preserve"> </w:t>
      </w:r>
      <w:hyperlink r:id="rId13" w:history="1">
        <w:r w:rsidR="00891DA8" w:rsidRPr="006F76BF">
          <w:rPr>
            <w:rStyle w:val="Hyperlink"/>
            <w:rFonts w:ascii="Helv" w:eastAsia="Times New Roman" w:hAnsi="Helv" w:cs="Helv"/>
            <w:i/>
            <w:sz w:val="20"/>
            <w:szCs w:val="20"/>
            <w:lang w:eastAsia="en-GB"/>
          </w:rPr>
          <w:t>https://redmine.ogf.org/issues/237</w:t>
        </w:r>
      </w:hyperlink>
    </w:p>
    <w:p w:rsidR="00B6746F" w:rsidRPr="00B6746F" w:rsidRDefault="00B6746F" w:rsidP="00551C93">
      <w:pPr>
        <w:pStyle w:val="BodyText"/>
        <w:rPr>
          <w:rFonts w:ascii="Arial" w:hAnsi="Arial" w:cs="Arial"/>
          <w:sz w:val="20"/>
          <w:szCs w:val="20"/>
        </w:rPr>
      </w:pPr>
      <w:r w:rsidRPr="00B6746F">
        <w:rPr>
          <w:rFonts w:ascii="Arial" w:hAnsi="Arial" w:cs="Arial"/>
          <w:sz w:val="20"/>
          <w:szCs w:val="20"/>
        </w:rPr>
        <w:t>E</w:t>
      </w:r>
      <w:r w:rsidR="009E0E40" w:rsidRPr="00B6746F">
        <w:rPr>
          <w:rFonts w:ascii="Arial" w:hAnsi="Arial" w:cs="Arial"/>
          <w:sz w:val="20"/>
          <w:szCs w:val="20"/>
        </w:rPr>
        <w:t xml:space="preserve">xamples of formats </w:t>
      </w:r>
      <w:r w:rsidRPr="00B6746F">
        <w:rPr>
          <w:rFonts w:ascii="Arial" w:hAnsi="Arial" w:cs="Arial"/>
          <w:sz w:val="20"/>
          <w:szCs w:val="20"/>
        </w:rPr>
        <w:t xml:space="preserve">exist </w:t>
      </w:r>
      <w:r w:rsidR="009E0E40" w:rsidRPr="00B6746F">
        <w:rPr>
          <w:rFonts w:ascii="Arial" w:hAnsi="Arial" w:cs="Arial"/>
          <w:sz w:val="20"/>
          <w:szCs w:val="20"/>
        </w:rPr>
        <w:t xml:space="preserve">where an escape character is active when in front of an in-scope delimiter, but not when in front of another character. </w:t>
      </w:r>
      <w:r w:rsidRPr="00B6746F">
        <w:rPr>
          <w:rFonts w:ascii="Arial" w:hAnsi="Arial" w:cs="Arial"/>
          <w:sz w:val="20"/>
          <w:szCs w:val="20"/>
        </w:rPr>
        <w:t xml:space="preserve"> Currently </w:t>
      </w:r>
      <w:r w:rsidR="009E0E40" w:rsidRPr="00B6746F">
        <w:rPr>
          <w:rFonts w:ascii="Arial" w:hAnsi="Arial" w:cs="Arial"/>
          <w:sz w:val="20"/>
          <w:szCs w:val="20"/>
        </w:rPr>
        <w:t>DFDL</w:t>
      </w:r>
      <w:r w:rsidRPr="00B6746F">
        <w:rPr>
          <w:rFonts w:ascii="Arial" w:hAnsi="Arial" w:cs="Arial"/>
          <w:sz w:val="20"/>
          <w:szCs w:val="20"/>
        </w:rPr>
        <w:t xml:space="preserve"> 1.0</w:t>
      </w:r>
      <w:r w:rsidR="009E0E40" w:rsidRPr="00B6746F">
        <w:rPr>
          <w:rFonts w:ascii="Arial" w:hAnsi="Arial" w:cs="Arial"/>
          <w:sz w:val="20"/>
          <w:szCs w:val="20"/>
        </w:rPr>
        <w:t xml:space="preserve"> will remove all instances of escape characters when parsing</w:t>
      </w:r>
      <w:r w:rsidRPr="00B6746F">
        <w:rPr>
          <w:rFonts w:ascii="Arial" w:hAnsi="Arial" w:cs="Arial"/>
          <w:sz w:val="20"/>
          <w:szCs w:val="20"/>
        </w:rPr>
        <w:t xml:space="preserve"> regardless of what follows</w:t>
      </w:r>
      <w:r w:rsidR="009E0E40" w:rsidRPr="00B6746F">
        <w:rPr>
          <w:rFonts w:ascii="Arial" w:hAnsi="Arial" w:cs="Arial"/>
          <w:sz w:val="20"/>
          <w:szCs w:val="20"/>
        </w:rPr>
        <w:t>.</w:t>
      </w:r>
      <w:r w:rsidRPr="00B6746F">
        <w:rPr>
          <w:rFonts w:ascii="Arial" w:hAnsi="Arial" w:cs="Arial"/>
          <w:sz w:val="20"/>
          <w:szCs w:val="20"/>
        </w:rPr>
        <w:t xml:space="preserve"> In order to handle these formats, a new property is added to </w:t>
      </w:r>
      <w:proofErr w:type="spellStart"/>
      <w:r w:rsidRPr="00B6746F">
        <w:rPr>
          <w:rFonts w:ascii="Arial" w:hAnsi="Arial" w:cs="Arial"/>
          <w:sz w:val="20"/>
          <w:szCs w:val="20"/>
        </w:rPr>
        <w:t>dfdl</w:t>
      </w:r>
      <w:proofErr w:type="gramStart"/>
      <w:r w:rsidRPr="00B6746F">
        <w:rPr>
          <w:rFonts w:ascii="Arial" w:hAnsi="Arial" w:cs="Arial"/>
          <w:sz w:val="20"/>
          <w:szCs w:val="20"/>
        </w:rPr>
        <w:t>:escapeScheme</w:t>
      </w:r>
      <w:proofErr w:type="spellEnd"/>
      <w:proofErr w:type="gramEnd"/>
      <w:r w:rsidRPr="00B6746F">
        <w:rPr>
          <w:rFonts w:ascii="Arial" w:hAnsi="Arial" w:cs="Arial"/>
          <w:sz w:val="20"/>
          <w:szCs w:val="20"/>
        </w:rPr>
        <w:t>.</w:t>
      </w:r>
    </w:p>
    <w:tbl>
      <w:tblPr>
        <w:tblStyle w:val="TableGrid"/>
        <w:tblW w:w="0" w:type="auto"/>
        <w:tblLook w:val="04A0" w:firstRow="1" w:lastRow="0" w:firstColumn="1" w:lastColumn="0" w:noHBand="0" w:noVBand="1"/>
      </w:tblPr>
      <w:tblGrid>
        <w:gridCol w:w="2660"/>
        <w:gridCol w:w="5862"/>
      </w:tblGrid>
      <w:tr w:rsidR="00B6746F" w:rsidRPr="00B6746F" w:rsidTr="00DE1B88">
        <w:tc>
          <w:tcPr>
            <w:tcW w:w="2660" w:type="dxa"/>
            <w:shd w:val="clear" w:color="auto" w:fill="D9D9D9" w:themeFill="background1" w:themeFillShade="D9"/>
          </w:tcPr>
          <w:p w:rsidR="00B6746F" w:rsidRPr="00B6746F" w:rsidRDefault="00B6746F" w:rsidP="00551C93">
            <w:pPr>
              <w:pStyle w:val="BodyText"/>
              <w:rPr>
                <w:rFonts w:ascii="Arial" w:hAnsi="Arial" w:cs="Arial"/>
                <w:b/>
                <w:sz w:val="20"/>
                <w:szCs w:val="20"/>
              </w:rPr>
            </w:pPr>
            <w:r w:rsidRPr="00B6746F">
              <w:rPr>
                <w:rFonts w:ascii="Arial" w:hAnsi="Arial" w:cs="Arial"/>
                <w:b/>
                <w:sz w:val="20"/>
                <w:szCs w:val="20"/>
              </w:rPr>
              <w:t>Property Name</w:t>
            </w:r>
          </w:p>
        </w:tc>
        <w:tc>
          <w:tcPr>
            <w:tcW w:w="5862" w:type="dxa"/>
            <w:shd w:val="clear" w:color="auto" w:fill="D9D9D9" w:themeFill="background1" w:themeFillShade="D9"/>
          </w:tcPr>
          <w:p w:rsidR="00B6746F" w:rsidRPr="00B6746F" w:rsidRDefault="00B6746F" w:rsidP="00551C93">
            <w:pPr>
              <w:pStyle w:val="BodyText"/>
              <w:rPr>
                <w:rFonts w:ascii="Arial" w:hAnsi="Arial" w:cs="Arial"/>
                <w:b/>
                <w:sz w:val="20"/>
                <w:szCs w:val="20"/>
              </w:rPr>
            </w:pPr>
            <w:r w:rsidRPr="00B6746F">
              <w:rPr>
                <w:rFonts w:ascii="Arial" w:hAnsi="Arial" w:cs="Arial"/>
                <w:b/>
                <w:sz w:val="20"/>
                <w:szCs w:val="20"/>
              </w:rPr>
              <w:t>Description</w:t>
            </w:r>
          </w:p>
        </w:tc>
      </w:tr>
      <w:tr w:rsidR="00B6746F" w:rsidRPr="00B6746F" w:rsidTr="00B6746F">
        <w:tc>
          <w:tcPr>
            <w:tcW w:w="2660" w:type="dxa"/>
          </w:tcPr>
          <w:p w:rsidR="00B6746F" w:rsidRPr="00B6746F" w:rsidRDefault="00B6746F" w:rsidP="00551C93">
            <w:pPr>
              <w:pStyle w:val="BodyText"/>
              <w:rPr>
                <w:rFonts w:ascii="Arial" w:hAnsi="Arial" w:cs="Arial"/>
                <w:sz w:val="20"/>
                <w:szCs w:val="20"/>
              </w:rPr>
            </w:pPr>
            <w:proofErr w:type="spellStart"/>
            <w:r w:rsidRPr="00B6746F">
              <w:rPr>
                <w:rFonts w:ascii="Arial" w:hAnsi="Arial" w:cs="Arial"/>
                <w:sz w:val="20"/>
                <w:szCs w:val="20"/>
              </w:rPr>
              <w:t>escapeCharacterPolicy</w:t>
            </w:r>
            <w:proofErr w:type="spellEnd"/>
          </w:p>
        </w:tc>
        <w:tc>
          <w:tcPr>
            <w:tcW w:w="5862" w:type="dxa"/>
          </w:tcPr>
          <w:p w:rsidR="00B6746F" w:rsidRPr="00B6746F" w:rsidRDefault="00B6746F" w:rsidP="00B6746F">
            <w:pPr>
              <w:suppressAutoHyphens w:val="0"/>
              <w:spacing w:before="100" w:beforeAutospacing="1" w:after="100" w:afterAutospacing="1"/>
              <w:rPr>
                <w:rFonts w:ascii="Arial" w:eastAsia="Times New Roman" w:hAnsi="Arial" w:cs="Arial"/>
                <w:sz w:val="20"/>
                <w:szCs w:val="20"/>
                <w:lang w:eastAsia="en-GB"/>
              </w:rPr>
            </w:pPr>
            <w:proofErr w:type="spellStart"/>
            <w:r w:rsidRPr="00B6746F">
              <w:rPr>
                <w:rFonts w:ascii="Arial" w:eastAsia="Times New Roman" w:hAnsi="Arial" w:cs="Arial"/>
                <w:sz w:val="20"/>
                <w:szCs w:val="20"/>
                <w:lang w:eastAsia="en-GB"/>
              </w:rPr>
              <w:t>Enum</w:t>
            </w:r>
            <w:proofErr w:type="spellEnd"/>
          </w:p>
          <w:p w:rsidR="00B6746F" w:rsidRPr="00B6746F" w:rsidRDefault="00B6746F" w:rsidP="00B6746F">
            <w:pPr>
              <w:suppressAutoHyphens w:val="0"/>
              <w:spacing w:before="100" w:beforeAutospacing="1" w:after="100" w:afterAutospacing="1"/>
              <w:rPr>
                <w:rFonts w:ascii="Arial" w:eastAsia="Times New Roman" w:hAnsi="Arial" w:cs="Arial"/>
                <w:sz w:val="20"/>
                <w:szCs w:val="20"/>
                <w:lang w:eastAsia="en-GB"/>
              </w:rPr>
            </w:pPr>
            <w:r w:rsidRPr="00B6746F">
              <w:rPr>
                <w:rFonts w:ascii="Arial" w:eastAsia="Times New Roman" w:hAnsi="Arial" w:cs="Arial"/>
                <w:sz w:val="20"/>
                <w:szCs w:val="20"/>
                <w:lang w:eastAsia="en-GB"/>
              </w:rPr>
              <w:t>Valid values are ‘all’, ‘delimiters’.</w:t>
            </w:r>
          </w:p>
          <w:p w:rsidR="00B6746F" w:rsidRPr="00B6746F" w:rsidRDefault="00B6746F" w:rsidP="00B6746F">
            <w:pPr>
              <w:suppressAutoHyphens w:val="0"/>
              <w:spacing w:before="100" w:beforeAutospacing="1" w:after="100" w:afterAutospacing="1"/>
              <w:rPr>
                <w:rFonts w:ascii="Arial" w:eastAsia="Times New Roman" w:hAnsi="Arial" w:cs="Arial"/>
                <w:sz w:val="20"/>
                <w:szCs w:val="20"/>
                <w:lang w:eastAsia="en-GB"/>
              </w:rPr>
            </w:pPr>
            <w:r>
              <w:rPr>
                <w:rFonts w:ascii="Arial" w:eastAsia="Times New Roman" w:hAnsi="Arial" w:cs="Arial"/>
                <w:sz w:val="20"/>
                <w:szCs w:val="20"/>
                <w:lang w:eastAsia="en-GB"/>
              </w:rPr>
              <w:t>C</w:t>
            </w:r>
            <w:r w:rsidRPr="00B6746F">
              <w:rPr>
                <w:rFonts w:ascii="Arial" w:eastAsia="Times New Roman" w:hAnsi="Arial" w:cs="Arial"/>
                <w:sz w:val="20"/>
                <w:szCs w:val="20"/>
                <w:lang w:eastAsia="en-GB"/>
              </w:rPr>
              <w:t xml:space="preserve">ontrols when escape characters are removed during parsing, and output during </w:t>
            </w:r>
            <w:proofErr w:type="spellStart"/>
            <w:r w:rsidRPr="00B6746F">
              <w:rPr>
                <w:rFonts w:ascii="Arial" w:eastAsia="Times New Roman" w:hAnsi="Arial" w:cs="Arial"/>
                <w:sz w:val="20"/>
                <w:szCs w:val="20"/>
                <w:lang w:eastAsia="en-GB"/>
              </w:rPr>
              <w:t>unparsing</w:t>
            </w:r>
            <w:proofErr w:type="spellEnd"/>
            <w:r w:rsidRPr="00B6746F">
              <w:rPr>
                <w:rFonts w:ascii="Arial" w:eastAsia="Times New Roman" w:hAnsi="Arial" w:cs="Arial"/>
                <w:sz w:val="20"/>
                <w:szCs w:val="20"/>
                <w:lang w:eastAsia="en-GB"/>
              </w:rPr>
              <w:t xml:space="preserve">, when </w:t>
            </w:r>
            <w:proofErr w:type="spellStart"/>
            <w:r w:rsidRPr="00B6746F">
              <w:rPr>
                <w:rFonts w:ascii="Arial" w:eastAsia="Times New Roman" w:hAnsi="Arial" w:cs="Arial"/>
                <w:sz w:val="20"/>
                <w:szCs w:val="20"/>
                <w:lang w:eastAsia="en-GB"/>
              </w:rPr>
              <w:t>dfdl</w:t>
            </w:r>
            <w:proofErr w:type="gramStart"/>
            <w:r w:rsidRPr="00B6746F">
              <w:rPr>
                <w:rFonts w:ascii="Arial" w:eastAsia="Times New Roman" w:hAnsi="Arial" w:cs="Arial"/>
                <w:sz w:val="20"/>
                <w:szCs w:val="20"/>
                <w:lang w:eastAsia="en-GB"/>
              </w:rPr>
              <w:t>:escapeKind</w:t>
            </w:r>
            <w:proofErr w:type="spellEnd"/>
            <w:proofErr w:type="gramEnd"/>
            <w:r w:rsidRPr="00B6746F">
              <w:rPr>
                <w:rFonts w:ascii="Arial" w:eastAsia="Times New Roman" w:hAnsi="Arial" w:cs="Arial"/>
                <w:sz w:val="20"/>
                <w:szCs w:val="20"/>
                <w:lang w:eastAsia="en-GB"/>
              </w:rPr>
              <w:t xml:space="preserve"> is '</w:t>
            </w:r>
            <w:proofErr w:type="spellStart"/>
            <w:r w:rsidRPr="00B6746F">
              <w:rPr>
                <w:rFonts w:ascii="Arial" w:eastAsia="Times New Roman" w:hAnsi="Arial" w:cs="Arial"/>
                <w:sz w:val="20"/>
                <w:szCs w:val="20"/>
                <w:lang w:eastAsia="en-GB"/>
              </w:rPr>
              <w:t>escapeCharacter</w:t>
            </w:r>
            <w:proofErr w:type="spellEnd"/>
            <w:r w:rsidRPr="00B6746F">
              <w:rPr>
                <w:rFonts w:ascii="Arial" w:eastAsia="Times New Roman" w:hAnsi="Arial" w:cs="Arial"/>
                <w:sz w:val="20"/>
                <w:szCs w:val="20"/>
                <w:lang w:eastAsia="en-GB"/>
              </w:rPr>
              <w:t>'.</w:t>
            </w:r>
          </w:p>
          <w:p w:rsidR="00B6746F" w:rsidRPr="00B6746F" w:rsidRDefault="00B6746F" w:rsidP="00B6746F">
            <w:pPr>
              <w:suppressAutoHyphens w:val="0"/>
              <w:spacing w:before="100" w:beforeAutospacing="1" w:after="100" w:afterAutospacing="1"/>
              <w:rPr>
                <w:rFonts w:ascii="Arial" w:eastAsia="Times New Roman" w:hAnsi="Arial" w:cs="Arial"/>
                <w:sz w:val="20"/>
                <w:szCs w:val="20"/>
                <w:lang w:eastAsia="en-GB"/>
              </w:rPr>
            </w:pPr>
            <w:r w:rsidRPr="00B6746F">
              <w:rPr>
                <w:rFonts w:ascii="Arial" w:eastAsia="Times New Roman" w:hAnsi="Arial" w:cs="Arial"/>
                <w:sz w:val="20"/>
                <w:szCs w:val="20"/>
                <w:lang w:eastAsia="en-GB"/>
              </w:rPr>
              <w:t>When 'all':</w:t>
            </w:r>
          </w:p>
          <w:p w:rsidR="00B6746F" w:rsidRPr="00B6746F" w:rsidRDefault="00B6746F" w:rsidP="00B6746F">
            <w:pPr>
              <w:suppressAutoHyphens w:val="0"/>
              <w:rPr>
                <w:rFonts w:ascii="Arial" w:eastAsia="Times New Roman" w:hAnsi="Arial" w:cs="Arial"/>
                <w:sz w:val="20"/>
                <w:szCs w:val="20"/>
                <w:lang w:eastAsia="en-GB"/>
              </w:rPr>
            </w:pPr>
            <w:r w:rsidRPr="00B6746F">
              <w:rPr>
                <w:rFonts w:ascii="Arial" w:eastAsia="Times New Roman" w:hAnsi="Arial" w:cs="Arial"/>
                <w:sz w:val="20"/>
                <w:szCs w:val="20"/>
                <w:lang w:eastAsia="en-GB"/>
              </w:rPr>
              <w:t xml:space="preserve">During </w:t>
            </w:r>
            <w:proofErr w:type="spellStart"/>
            <w:r w:rsidRPr="00B6746F">
              <w:rPr>
                <w:rFonts w:ascii="Arial" w:eastAsia="Times New Roman" w:hAnsi="Arial" w:cs="Arial"/>
                <w:sz w:val="20"/>
                <w:szCs w:val="20"/>
                <w:lang w:eastAsia="en-GB"/>
              </w:rPr>
              <w:t>unparsing</w:t>
            </w:r>
            <w:proofErr w:type="spellEnd"/>
            <w:r w:rsidRPr="00B6746F">
              <w:rPr>
                <w:rFonts w:ascii="Arial" w:eastAsia="Times New Roman" w:hAnsi="Arial" w:cs="Arial"/>
                <w:sz w:val="20"/>
                <w:szCs w:val="20"/>
                <w:lang w:eastAsia="en-GB"/>
              </w:rPr>
              <w:t xml:space="preserve"> the following are escaped as described in </w:t>
            </w:r>
            <w:proofErr w:type="spellStart"/>
            <w:r w:rsidRPr="00B6746F">
              <w:rPr>
                <w:rFonts w:ascii="Arial" w:eastAsia="Times New Roman" w:hAnsi="Arial" w:cs="Arial"/>
                <w:sz w:val="20"/>
                <w:szCs w:val="20"/>
                <w:lang w:eastAsia="en-GB"/>
              </w:rPr>
              <w:t>dfdl</w:t>
            </w:r>
            <w:proofErr w:type="gramStart"/>
            <w:r w:rsidRPr="00B6746F">
              <w:rPr>
                <w:rFonts w:ascii="Arial" w:eastAsia="Times New Roman" w:hAnsi="Arial" w:cs="Arial"/>
                <w:sz w:val="20"/>
                <w:szCs w:val="20"/>
                <w:lang w:eastAsia="en-GB"/>
              </w:rPr>
              <w:t>:escapeKind</w:t>
            </w:r>
            <w:proofErr w:type="spellEnd"/>
            <w:proofErr w:type="gramEnd"/>
            <w:r w:rsidRPr="00B6746F">
              <w:rPr>
                <w:rFonts w:ascii="Arial" w:eastAsia="Times New Roman" w:hAnsi="Arial" w:cs="Arial"/>
                <w:sz w:val="20"/>
                <w:szCs w:val="20"/>
                <w:lang w:eastAsia="en-GB"/>
              </w:rPr>
              <w:t xml:space="preserve"> when they are in the data. </w:t>
            </w:r>
          </w:p>
          <w:p w:rsidR="00B6746F" w:rsidRPr="00B6746F" w:rsidRDefault="00B6746F" w:rsidP="00B6746F">
            <w:pPr>
              <w:numPr>
                <w:ilvl w:val="0"/>
                <w:numId w:val="58"/>
              </w:numPr>
              <w:suppressAutoHyphens w:val="0"/>
              <w:spacing w:before="100" w:beforeAutospacing="1" w:after="100" w:afterAutospacing="1"/>
              <w:rPr>
                <w:rFonts w:ascii="Arial" w:eastAsia="Times New Roman" w:hAnsi="Arial" w:cs="Arial"/>
                <w:sz w:val="20"/>
                <w:szCs w:val="20"/>
                <w:lang w:eastAsia="en-GB"/>
              </w:rPr>
            </w:pPr>
            <w:r w:rsidRPr="00B6746F">
              <w:rPr>
                <w:rFonts w:ascii="Arial" w:eastAsia="Times New Roman" w:hAnsi="Arial" w:cs="Arial"/>
                <w:sz w:val="20"/>
                <w:szCs w:val="20"/>
                <w:lang w:eastAsia="en-GB"/>
              </w:rPr>
              <w:t xml:space="preserve">Any in-scope terminating delimiter by escaping its first character. </w:t>
            </w:r>
          </w:p>
          <w:p w:rsidR="00B6746F" w:rsidRPr="00B6746F" w:rsidRDefault="00B6746F" w:rsidP="00B6746F">
            <w:pPr>
              <w:numPr>
                <w:ilvl w:val="0"/>
                <w:numId w:val="58"/>
              </w:numPr>
              <w:suppressAutoHyphens w:val="0"/>
              <w:spacing w:before="100" w:beforeAutospacing="1" w:after="100" w:afterAutospacing="1"/>
              <w:rPr>
                <w:rFonts w:ascii="Arial" w:eastAsia="Times New Roman" w:hAnsi="Arial" w:cs="Arial"/>
                <w:sz w:val="20"/>
                <w:szCs w:val="20"/>
                <w:lang w:eastAsia="en-GB"/>
              </w:rPr>
            </w:pPr>
            <w:proofErr w:type="spellStart"/>
            <w:r w:rsidRPr="00B6746F">
              <w:rPr>
                <w:rFonts w:ascii="Arial" w:eastAsia="Times New Roman" w:hAnsi="Arial" w:cs="Arial"/>
                <w:sz w:val="20"/>
                <w:szCs w:val="20"/>
                <w:lang w:eastAsia="en-GB"/>
              </w:rPr>
              <w:t>dfdl:escapeCharacter</w:t>
            </w:r>
            <w:proofErr w:type="spellEnd"/>
            <w:r w:rsidRPr="00B6746F">
              <w:rPr>
                <w:rFonts w:ascii="Arial" w:eastAsia="Times New Roman" w:hAnsi="Arial" w:cs="Arial"/>
                <w:sz w:val="20"/>
                <w:szCs w:val="20"/>
                <w:lang w:eastAsia="en-GB"/>
              </w:rPr>
              <w:t xml:space="preserve"> (escaped by </w:t>
            </w:r>
            <w:proofErr w:type="spellStart"/>
            <w:r w:rsidRPr="00B6746F">
              <w:rPr>
                <w:rFonts w:ascii="Arial" w:eastAsia="Times New Roman" w:hAnsi="Arial" w:cs="Arial"/>
                <w:sz w:val="20"/>
                <w:szCs w:val="20"/>
                <w:lang w:eastAsia="en-GB"/>
              </w:rPr>
              <w:t>dfdl:escapeEscapeCharacter</w:t>
            </w:r>
            <w:proofErr w:type="spellEnd"/>
            <w:r w:rsidRPr="00B6746F">
              <w:rPr>
                <w:rFonts w:ascii="Arial" w:eastAsia="Times New Roman" w:hAnsi="Arial" w:cs="Arial"/>
                <w:sz w:val="20"/>
                <w:szCs w:val="20"/>
                <w:lang w:eastAsia="en-GB"/>
              </w:rPr>
              <w:t>)</w:t>
            </w:r>
          </w:p>
          <w:p w:rsidR="00B6746F" w:rsidRPr="00B6746F" w:rsidRDefault="00B6746F" w:rsidP="00B6746F">
            <w:pPr>
              <w:numPr>
                <w:ilvl w:val="0"/>
                <w:numId w:val="58"/>
              </w:numPr>
              <w:suppressAutoHyphens w:val="0"/>
              <w:spacing w:before="100" w:beforeAutospacing="1" w:after="100" w:afterAutospacing="1"/>
              <w:rPr>
                <w:rFonts w:ascii="Arial" w:eastAsia="Times New Roman" w:hAnsi="Arial" w:cs="Arial"/>
                <w:sz w:val="20"/>
                <w:szCs w:val="20"/>
                <w:lang w:eastAsia="en-GB"/>
              </w:rPr>
            </w:pPr>
            <w:r w:rsidRPr="00B6746F">
              <w:rPr>
                <w:rFonts w:ascii="Arial" w:eastAsia="Times New Roman" w:hAnsi="Arial" w:cs="Arial"/>
                <w:sz w:val="20"/>
                <w:szCs w:val="20"/>
                <w:lang w:eastAsia="en-GB"/>
              </w:rPr>
              <w:t xml:space="preserve">any </w:t>
            </w:r>
            <w:proofErr w:type="spellStart"/>
            <w:r w:rsidRPr="00B6746F">
              <w:rPr>
                <w:rFonts w:ascii="Arial" w:eastAsia="Times New Roman" w:hAnsi="Arial" w:cs="Arial"/>
                <w:sz w:val="20"/>
                <w:szCs w:val="20"/>
                <w:lang w:eastAsia="en-GB"/>
              </w:rPr>
              <w:t>dfdl:extraEscapedCharacters</w:t>
            </w:r>
            <w:proofErr w:type="spellEnd"/>
          </w:p>
          <w:p w:rsidR="00B6746F" w:rsidRPr="00B6746F" w:rsidRDefault="00B6746F" w:rsidP="00B6746F">
            <w:pPr>
              <w:suppressAutoHyphens w:val="0"/>
              <w:spacing w:before="100" w:beforeAutospacing="1" w:after="100" w:afterAutospacing="1"/>
              <w:rPr>
                <w:rFonts w:ascii="Arial" w:eastAsia="Times New Roman" w:hAnsi="Arial" w:cs="Arial"/>
                <w:sz w:val="20"/>
                <w:szCs w:val="20"/>
                <w:lang w:eastAsia="en-GB"/>
              </w:rPr>
            </w:pPr>
            <w:r w:rsidRPr="00B6746F">
              <w:rPr>
                <w:rFonts w:ascii="Arial" w:eastAsia="Times New Roman" w:hAnsi="Arial" w:cs="Arial"/>
                <w:sz w:val="20"/>
                <w:szCs w:val="20"/>
                <w:lang w:eastAsia="en-GB"/>
              </w:rPr>
              <w:lastRenderedPageBreak/>
              <w:t xml:space="preserve">During parsing, occurrences of </w:t>
            </w:r>
            <w:proofErr w:type="spellStart"/>
            <w:r w:rsidRPr="00B6746F">
              <w:rPr>
                <w:rFonts w:ascii="Arial" w:eastAsia="Times New Roman" w:hAnsi="Arial" w:cs="Arial"/>
                <w:sz w:val="20"/>
                <w:szCs w:val="20"/>
                <w:lang w:eastAsia="en-GB"/>
              </w:rPr>
              <w:t>dfdl</w:t>
            </w:r>
            <w:proofErr w:type="gramStart"/>
            <w:r w:rsidRPr="00B6746F">
              <w:rPr>
                <w:rFonts w:ascii="Arial" w:eastAsia="Times New Roman" w:hAnsi="Arial" w:cs="Arial"/>
                <w:sz w:val="20"/>
                <w:szCs w:val="20"/>
                <w:lang w:eastAsia="en-GB"/>
              </w:rPr>
              <w:t>:escapeCharacter</w:t>
            </w:r>
            <w:proofErr w:type="spellEnd"/>
            <w:proofErr w:type="gramEnd"/>
            <w:r w:rsidRPr="00B6746F">
              <w:rPr>
                <w:rFonts w:ascii="Arial" w:eastAsia="Times New Roman" w:hAnsi="Arial" w:cs="Arial"/>
                <w:sz w:val="20"/>
                <w:szCs w:val="20"/>
                <w:lang w:eastAsia="en-GB"/>
              </w:rPr>
              <w:t xml:space="preserve"> and </w:t>
            </w:r>
            <w:proofErr w:type="spellStart"/>
            <w:r w:rsidRPr="00B6746F">
              <w:rPr>
                <w:rFonts w:ascii="Arial" w:eastAsia="Times New Roman" w:hAnsi="Arial" w:cs="Arial"/>
                <w:sz w:val="20"/>
                <w:szCs w:val="20"/>
                <w:lang w:eastAsia="en-GB"/>
              </w:rPr>
              <w:t>dfdl:escapeEscapeCharacter</w:t>
            </w:r>
            <w:proofErr w:type="spellEnd"/>
            <w:r w:rsidRPr="00B6746F">
              <w:rPr>
                <w:rFonts w:ascii="Arial" w:eastAsia="Times New Roman" w:hAnsi="Arial" w:cs="Arial"/>
                <w:sz w:val="20"/>
                <w:szCs w:val="20"/>
                <w:lang w:eastAsia="en-GB"/>
              </w:rPr>
              <w:t xml:space="preserve"> are interpreted and removed from the data as described in </w:t>
            </w:r>
            <w:proofErr w:type="spellStart"/>
            <w:r w:rsidRPr="00B6746F">
              <w:rPr>
                <w:rFonts w:ascii="Arial" w:eastAsia="Times New Roman" w:hAnsi="Arial" w:cs="Arial"/>
                <w:sz w:val="20"/>
                <w:szCs w:val="20"/>
                <w:lang w:eastAsia="en-GB"/>
              </w:rPr>
              <w:t>dfdl:escapeKind</w:t>
            </w:r>
            <w:proofErr w:type="spellEnd"/>
            <w:r w:rsidRPr="00B6746F">
              <w:rPr>
                <w:rFonts w:ascii="Arial" w:eastAsia="Times New Roman" w:hAnsi="Arial" w:cs="Arial"/>
                <w:sz w:val="20"/>
                <w:szCs w:val="20"/>
                <w:lang w:eastAsia="en-GB"/>
              </w:rPr>
              <w:t>.</w:t>
            </w:r>
          </w:p>
          <w:p w:rsidR="00B6746F" w:rsidRPr="00B6746F" w:rsidRDefault="00B6746F" w:rsidP="00B6746F">
            <w:pPr>
              <w:suppressAutoHyphens w:val="0"/>
              <w:spacing w:before="100" w:beforeAutospacing="1" w:after="100" w:afterAutospacing="1"/>
              <w:rPr>
                <w:rFonts w:ascii="Arial" w:eastAsia="Times New Roman" w:hAnsi="Arial" w:cs="Arial"/>
                <w:sz w:val="20"/>
                <w:szCs w:val="20"/>
                <w:lang w:eastAsia="en-GB"/>
              </w:rPr>
            </w:pPr>
            <w:r w:rsidRPr="00B6746F">
              <w:rPr>
                <w:rFonts w:ascii="Arial" w:eastAsia="Times New Roman" w:hAnsi="Arial" w:cs="Arial"/>
                <w:sz w:val="20"/>
                <w:szCs w:val="20"/>
                <w:lang w:eastAsia="en-GB"/>
              </w:rPr>
              <w:t>When 'delimiters':</w:t>
            </w:r>
          </w:p>
          <w:p w:rsidR="00B6746F" w:rsidRPr="00B6746F" w:rsidRDefault="00B6746F" w:rsidP="00B6746F">
            <w:pPr>
              <w:suppressAutoHyphens w:val="0"/>
              <w:rPr>
                <w:rFonts w:ascii="Arial" w:eastAsia="Times New Roman" w:hAnsi="Arial" w:cs="Arial"/>
                <w:sz w:val="20"/>
                <w:szCs w:val="20"/>
                <w:lang w:eastAsia="en-GB"/>
              </w:rPr>
            </w:pPr>
            <w:r w:rsidRPr="00B6746F">
              <w:rPr>
                <w:rFonts w:ascii="Arial" w:eastAsia="Times New Roman" w:hAnsi="Arial" w:cs="Arial"/>
                <w:sz w:val="20"/>
                <w:szCs w:val="20"/>
                <w:lang w:eastAsia="en-GB"/>
              </w:rPr>
              <w:t xml:space="preserve">During </w:t>
            </w:r>
            <w:proofErr w:type="spellStart"/>
            <w:r w:rsidRPr="00B6746F">
              <w:rPr>
                <w:rFonts w:ascii="Arial" w:eastAsia="Times New Roman" w:hAnsi="Arial" w:cs="Arial"/>
                <w:sz w:val="20"/>
                <w:szCs w:val="20"/>
                <w:lang w:eastAsia="en-GB"/>
              </w:rPr>
              <w:t>unparsing</w:t>
            </w:r>
            <w:proofErr w:type="spellEnd"/>
            <w:r w:rsidRPr="00B6746F">
              <w:rPr>
                <w:rFonts w:ascii="Arial" w:eastAsia="Times New Roman" w:hAnsi="Arial" w:cs="Arial"/>
                <w:sz w:val="20"/>
                <w:szCs w:val="20"/>
                <w:lang w:eastAsia="en-GB"/>
              </w:rPr>
              <w:t xml:space="preserve"> the following are escaped as described in </w:t>
            </w:r>
            <w:proofErr w:type="spellStart"/>
            <w:r w:rsidRPr="00B6746F">
              <w:rPr>
                <w:rFonts w:ascii="Arial" w:eastAsia="Times New Roman" w:hAnsi="Arial" w:cs="Arial"/>
                <w:sz w:val="20"/>
                <w:szCs w:val="20"/>
                <w:lang w:eastAsia="en-GB"/>
              </w:rPr>
              <w:t>dfdl</w:t>
            </w:r>
            <w:proofErr w:type="gramStart"/>
            <w:r w:rsidRPr="00B6746F">
              <w:rPr>
                <w:rFonts w:ascii="Arial" w:eastAsia="Times New Roman" w:hAnsi="Arial" w:cs="Arial"/>
                <w:sz w:val="20"/>
                <w:szCs w:val="20"/>
                <w:lang w:eastAsia="en-GB"/>
              </w:rPr>
              <w:t>:escapeKind</w:t>
            </w:r>
            <w:proofErr w:type="spellEnd"/>
            <w:proofErr w:type="gramEnd"/>
            <w:r w:rsidRPr="00B6746F">
              <w:rPr>
                <w:rFonts w:ascii="Arial" w:eastAsia="Times New Roman" w:hAnsi="Arial" w:cs="Arial"/>
                <w:sz w:val="20"/>
                <w:szCs w:val="20"/>
                <w:lang w:eastAsia="en-GB"/>
              </w:rPr>
              <w:t xml:space="preserve"> when they are in the data. </w:t>
            </w:r>
          </w:p>
          <w:p w:rsidR="00B6746F" w:rsidRPr="00B6746F" w:rsidRDefault="00B6746F" w:rsidP="00B6746F">
            <w:pPr>
              <w:numPr>
                <w:ilvl w:val="0"/>
                <w:numId w:val="59"/>
              </w:numPr>
              <w:suppressAutoHyphens w:val="0"/>
              <w:spacing w:before="100" w:beforeAutospacing="1" w:after="100" w:afterAutospacing="1"/>
              <w:rPr>
                <w:rFonts w:ascii="Arial" w:eastAsia="Times New Roman" w:hAnsi="Arial" w:cs="Arial"/>
                <w:sz w:val="20"/>
                <w:szCs w:val="20"/>
                <w:lang w:eastAsia="en-GB"/>
              </w:rPr>
            </w:pPr>
            <w:r w:rsidRPr="00B6746F">
              <w:rPr>
                <w:rFonts w:ascii="Arial" w:eastAsia="Times New Roman" w:hAnsi="Arial" w:cs="Arial"/>
                <w:sz w:val="20"/>
                <w:szCs w:val="20"/>
                <w:lang w:eastAsia="en-GB"/>
              </w:rPr>
              <w:t xml:space="preserve">Any in-scope terminating delimiter by escaping its first character. </w:t>
            </w:r>
          </w:p>
          <w:p w:rsidR="00B6746F" w:rsidRPr="00B6746F" w:rsidRDefault="00B6746F" w:rsidP="00B6746F">
            <w:pPr>
              <w:numPr>
                <w:ilvl w:val="0"/>
                <w:numId w:val="59"/>
              </w:numPr>
              <w:suppressAutoHyphens w:val="0"/>
              <w:spacing w:before="100" w:beforeAutospacing="1" w:after="100" w:afterAutospacing="1"/>
              <w:rPr>
                <w:rFonts w:ascii="Arial" w:eastAsia="Times New Roman" w:hAnsi="Arial" w:cs="Arial"/>
                <w:sz w:val="20"/>
                <w:szCs w:val="20"/>
                <w:lang w:eastAsia="en-GB"/>
              </w:rPr>
            </w:pPr>
            <w:proofErr w:type="spellStart"/>
            <w:r w:rsidRPr="00B6746F">
              <w:rPr>
                <w:rFonts w:ascii="Arial" w:eastAsia="Times New Roman" w:hAnsi="Arial" w:cs="Arial"/>
                <w:sz w:val="20"/>
                <w:szCs w:val="20"/>
                <w:lang w:eastAsia="en-GB"/>
              </w:rPr>
              <w:t>dfdl:escapeCharacter</w:t>
            </w:r>
            <w:proofErr w:type="spellEnd"/>
            <w:r w:rsidRPr="00B6746F">
              <w:rPr>
                <w:rFonts w:ascii="Arial" w:eastAsia="Times New Roman" w:hAnsi="Arial" w:cs="Arial"/>
                <w:sz w:val="20"/>
                <w:szCs w:val="20"/>
                <w:lang w:eastAsia="en-GB"/>
              </w:rPr>
              <w:t xml:space="preserve"> (escaped by </w:t>
            </w:r>
            <w:proofErr w:type="spellStart"/>
            <w:r w:rsidRPr="00B6746F">
              <w:rPr>
                <w:rFonts w:ascii="Arial" w:eastAsia="Times New Roman" w:hAnsi="Arial" w:cs="Arial"/>
                <w:sz w:val="20"/>
                <w:szCs w:val="20"/>
                <w:lang w:eastAsia="en-GB"/>
              </w:rPr>
              <w:t>dfdl:escapeEscapeCharacter</w:t>
            </w:r>
            <w:proofErr w:type="spellEnd"/>
            <w:r w:rsidRPr="00B6746F">
              <w:rPr>
                <w:rFonts w:ascii="Arial" w:eastAsia="Times New Roman" w:hAnsi="Arial" w:cs="Arial"/>
                <w:sz w:val="20"/>
                <w:szCs w:val="20"/>
                <w:lang w:eastAsia="en-GB"/>
              </w:rPr>
              <w:t>)</w:t>
            </w:r>
          </w:p>
          <w:p w:rsidR="00B6746F" w:rsidRPr="00B6746F" w:rsidRDefault="00B6746F" w:rsidP="00B6746F">
            <w:pPr>
              <w:suppressAutoHyphens w:val="0"/>
              <w:spacing w:before="100" w:beforeAutospacing="1" w:after="100" w:afterAutospacing="1"/>
              <w:rPr>
                <w:rFonts w:ascii="Arial" w:eastAsia="Times New Roman" w:hAnsi="Arial" w:cs="Arial"/>
                <w:sz w:val="20"/>
                <w:szCs w:val="20"/>
                <w:lang w:eastAsia="en-GB"/>
              </w:rPr>
            </w:pPr>
            <w:r w:rsidRPr="00B6746F">
              <w:rPr>
                <w:rFonts w:ascii="Arial" w:eastAsia="Times New Roman" w:hAnsi="Arial" w:cs="Arial"/>
                <w:sz w:val="20"/>
                <w:szCs w:val="20"/>
                <w:lang w:eastAsia="en-GB"/>
              </w:rPr>
              <w:t xml:space="preserve">During parsing, occurrences of </w:t>
            </w:r>
            <w:proofErr w:type="spellStart"/>
            <w:r w:rsidRPr="00B6746F">
              <w:rPr>
                <w:rFonts w:ascii="Arial" w:eastAsia="Times New Roman" w:hAnsi="Arial" w:cs="Arial"/>
                <w:sz w:val="20"/>
                <w:szCs w:val="20"/>
                <w:lang w:eastAsia="en-GB"/>
              </w:rPr>
              <w:t>dfdl</w:t>
            </w:r>
            <w:proofErr w:type="gramStart"/>
            <w:r w:rsidRPr="00B6746F">
              <w:rPr>
                <w:rFonts w:ascii="Arial" w:eastAsia="Times New Roman" w:hAnsi="Arial" w:cs="Arial"/>
                <w:sz w:val="20"/>
                <w:szCs w:val="20"/>
                <w:lang w:eastAsia="en-GB"/>
              </w:rPr>
              <w:t>:escapeCharacter</w:t>
            </w:r>
            <w:proofErr w:type="spellEnd"/>
            <w:proofErr w:type="gramEnd"/>
            <w:r w:rsidRPr="00B6746F">
              <w:rPr>
                <w:rFonts w:ascii="Arial" w:eastAsia="Times New Roman" w:hAnsi="Arial" w:cs="Arial"/>
                <w:sz w:val="20"/>
                <w:szCs w:val="20"/>
                <w:lang w:eastAsia="en-GB"/>
              </w:rPr>
              <w:t xml:space="preserve"> and </w:t>
            </w:r>
            <w:proofErr w:type="spellStart"/>
            <w:r w:rsidRPr="00B6746F">
              <w:rPr>
                <w:rFonts w:ascii="Arial" w:eastAsia="Times New Roman" w:hAnsi="Arial" w:cs="Arial"/>
                <w:sz w:val="20"/>
                <w:szCs w:val="20"/>
                <w:lang w:eastAsia="en-GB"/>
              </w:rPr>
              <w:t>dfdl:escapeEscapeCharacter</w:t>
            </w:r>
            <w:proofErr w:type="spellEnd"/>
            <w:r w:rsidRPr="00B6746F">
              <w:rPr>
                <w:rFonts w:ascii="Arial" w:eastAsia="Times New Roman" w:hAnsi="Arial" w:cs="Arial"/>
                <w:sz w:val="20"/>
                <w:szCs w:val="20"/>
                <w:lang w:eastAsia="en-GB"/>
              </w:rPr>
              <w:t xml:space="preserve"> are interpreted and removed from the data as described in </w:t>
            </w:r>
            <w:proofErr w:type="spellStart"/>
            <w:r w:rsidRPr="00B6746F">
              <w:rPr>
                <w:rFonts w:ascii="Arial" w:eastAsia="Times New Roman" w:hAnsi="Arial" w:cs="Arial"/>
                <w:sz w:val="20"/>
                <w:szCs w:val="20"/>
                <w:lang w:eastAsia="en-GB"/>
              </w:rPr>
              <w:t>dfdl:escapeKind</w:t>
            </w:r>
            <w:proofErr w:type="spellEnd"/>
            <w:r w:rsidRPr="00B6746F">
              <w:rPr>
                <w:rFonts w:ascii="Arial" w:eastAsia="Times New Roman" w:hAnsi="Arial" w:cs="Arial"/>
                <w:sz w:val="20"/>
                <w:szCs w:val="20"/>
                <w:lang w:eastAsia="en-GB"/>
              </w:rPr>
              <w:t xml:space="preserve">, except that </w:t>
            </w:r>
            <w:proofErr w:type="spellStart"/>
            <w:r w:rsidRPr="00B6746F">
              <w:rPr>
                <w:rFonts w:ascii="Arial" w:eastAsia="Times New Roman" w:hAnsi="Arial" w:cs="Arial"/>
                <w:sz w:val="20"/>
                <w:szCs w:val="20"/>
                <w:lang w:eastAsia="en-GB"/>
              </w:rPr>
              <w:t>dfdl:escapeCharacter</w:t>
            </w:r>
            <w:proofErr w:type="spellEnd"/>
            <w:r w:rsidRPr="00B6746F">
              <w:rPr>
                <w:rFonts w:ascii="Arial" w:eastAsia="Times New Roman" w:hAnsi="Arial" w:cs="Arial"/>
                <w:sz w:val="20"/>
                <w:szCs w:val="20"/>
                <w:lang w:eastAsia="en-GB"/>
              </w:rPr>
              <w:t xml:space="preserve"> is only removed when it immediately precedes an in-scope terminating delimiter.</w:t>
            </w:r>
          </w:p>
          <w:p w:rsidR="00B6746F" w:rsidRPr="00B6746F" w:rsidRDefault="00B6746F" w:rsidP="00551C93">
            <w:pPr>
              <w:pStyle w:val="BodyText"/>
              <w:rPr>
                <w:rFonts w:ascii="Arial" w:hAnsi="Arial" w:cs="Arial"/>
                <w:sz w:val="20"/>
                <w:szCs w:val="20"/>
              </w:rPr>
            </w:pPr>
            <w:r>
              <w:rPr>
                <w:rFonts w:ascii="Arial" w:hAnsi="Arial" w:cs="Arial"/>
                <w:sz w:val="20"/>
                <w:szCs w:val="20"/>
              </w:rPr>
              <w:t xml:space="preserve">Annotation: </w:t>
            </w:r>
            <w:proofErr w:type="spellStart"/>
            <w:r>
              <w:rPr>
                <w:rFonts w:ascii="Arial" w:hAnsi="Arial" w:cs="Arial"/>
                <w:sz w:val="20"/>
                <w:szCs w:val="20"/>
              </w:rPr>
              <w:t>dfdl:escapeScheme</w:t>
            </w:r>
            <w:proofErr w:type="spellEnd"/>
          </w:p>
        </w:tc>
      </w:tr>
    </w:tbl>
    <w:p w:rsidR="00B6746F" w:rsidRPr="00B6746F" w:rsidRDefault="00B6746F" w:rsidP="00B6746F">
      <w:pPr>
        <w:suppressAutoHyphens w:val="0"/>
        <w:spacing w:before="100" w:beforeAutospacing="1" w:after="100" w:afterAutospacing="1"/>
        <w:rPr>
          <w:rFonts w:ascii="Arial" w:eastAsia="Times New Roman" w:hAnsi="Arial" w:cs="Arial"/>
          <w:sz w:val="20"/>
          <w:szCs w:val="20"/>
          <w:lang w:eastAsia="en-GB"/>
        </w:rPr>
      </w:pPr>
      <w:r w:rsidRPr="00B6746F">
        <w:rPr>
          <w:rFonts w:ascii="Arial" w:eastAsia="Times New Roman" w:hAnsi="Arial" w:cs="Arial"/>
          <w:sz w:val="20"/>
          <w:szCs w:val="20"/>
          <w:lang w:eastAsia="en-GB"/>
        </w:rPr>
        <w:lastRenderedPageBreak/>
        <w:t>Consequent</w:t>
      </w:r>
      <w:r>
        <w:rPr>
          <w:rFonts w:ascii="Arial" w:eastAsia="Times New Roman" w:hAnsi="Arial" w:cs="Arial"/>
          <w:sz w:val="20"/>
          <w:szCs w:val="20"/>
          <w:lang w:eastAsia="en-GB"/>
        </w:rPr>
        <w:t>i</w:t>
      </w:r>
      <w:r w:rsidRPr="00B6746F">
        <w:rPr>
          <w:rFonts w:ascii="Arial" w:eastAsia="Times New Roman" w:hAnsi="Arial" w:cs="Arial"/>
          <w:sz w:val="20"/>
          <w:szCs w:val="20"/>
          <w:lang w:eastAsia="en-GB"/>
        </w:rPr>
        <w:t xml:space="preserve">al updates to description of </w:t>
      </w:r>
      <w:proofErr w:type="spellStart"/>
      <w:r w:rsidRPr="00B6746F">
        <w:rPr>
          <w:rFonts w:ascii="Arial" w:eastAsia="Times New Roman" w:hAnsi="Arial" w:cs="Arial"/>
          <w:sz w:val="20"/>
          <w:szCs w:val="20"/>
          <w:lang w:eastAsia="en-GB"/>
        </w:rPr>
        <w:t>dfdl</w:t>
      </w:r>
      <w:proofErr w:type="gramStart"/>
      <w:r w:rsidRPr="00B6746F">
        <w:rPr>
          <w:rFonts w:ascii="Arial" w:eastAsia="Times New Roman" w:hAnsi="Arial" w:cs="Arial"/>
          <w:sz w:val="20"/>
          <w:szCs w:val="20"/>
          <w:lang w:eastAsia="en-GB"/>
        </w:rPr>
        <w:t>:escapeKind</w:t>
      </w:r>
      <w:proofErr w:type="spellEnd"/>
      <w:proofErr w:type="gramEnd"/>
      <w:r w:rsidRPr="00B6746F">
        <w:rPr>
          <w:rFonts w:ascii="Arial" w:eastAsia="Times New Roman" w:hAnsi="Arial" w:cs="Arial"/>
          <w:sz w:val="20"/>
          <w:szCs w:val="20"/>
          <w:lang w:eastAsia="en-GB"/>
        </w:rPr>
        <w:t xml:space="preserve"> :</w:t>
      </w:r>
    </w:p>
    <w:p w:rsidR="00B6746F" w:rsidRPr="00B6746F" w:rsidRDefault="00B6746F" w:rsidP="00B6746F">
      <w:pPr>
        <w:suppressAutoHyphens w:val="0"/>
        <w:spacing w:before="100" w:beforeAutospacing="1" w:after="100" w:afterAutospacing="1"/>
        <w:rPr>
          <w:rFonts w:ascii="Arial" w:eastAsia="Times New Roman" w:hAnsi="Arial" w:cs="Arial"/>
          <w:sz w:val="20"/>
          <w:szCs w:val="20"/>
          <w:lang w:eastAsia="en-GB"/>
        </w:rPr>
      </w:pPr>
      <w:r>
        <w:rPr>
          <w:rFonts w:ascii="Arial" w:eastAsia="Times New Roman" w:hAnsi="Arial" w:cs="Arial"/>
          <w:sz w:val="20"/>
          <w:szCs w:val="20"/>
          <w:lang w:eastAsia="en-GB"/>
        </w:rPr>
        <w:t>“</w:t>
      </w:r>
      <w:r w:rsidRPr="00B6746F">
        <w:rPr>
          <w:rFonts w:ascii="Arial" w:eastAsia="Times New Roman" w:hAnsi="Arial" w:cs="Arial"/>
          <w:sz w:val="20"/>
          <w:szCs w:val="20"/>
          <w:lang w:eastAsia="en-GB"/>
        </w:rPr>
        <w:t>When '</w:t>
      </w:r>
      <w:proofErr w:type="spellStart"/>
      <w:r w:rsidRPr="00B6746F">
        <w:rPr>
          <w:rFonts w:ascii="Arial" w:eastAsia="Times New Roman" w:hAnsi="Arial" w:cs="Arial"/>
          <w:sz w:val="20"/>
          <w:szCs w:val="20"/>
          <w:lang w:eastAsia="en-GB"/>
        </w:rPr>
        <w:t>escapeCharacter</w:t>
      </w:r>
      <w:proofErr w:type="spellEnd"/>
      <w:r w:rsidRPr="00B6746F">
        <w:rPr>
          <w:rFonts w:ascii="Arial" w:eastAsia="Times New Roman" w:hAnsi="Arial" w:cs="Arial"/>
          <w:sz w:val="20"/>
          <w:szCs w:val="20"/>
          <w:lang w:eastAsia="en-GB"/>
        </w:rPr>
        <w:t xml:space="preserve">': On </w:t>
      </w:r>
      <w:proofErr w:type="spellStart"/>
      <w:r w:rsidRPr="00B6746F">
        <w:rPr>
          <w:rFonts w:ascii="Arial" w:eastAsia="Times New Roman" w:hAnsi="Arial" w:cs="Arial"/>
          <w:sz w:val="20"/>
          <w:szCs w:val="20"/>
          <w:lang w:eastAsia="en-GB"/>
        </w:rPr>
        <w:t>unparsing</w:t>
      </w:r>
      <w:proofErr w:type="spellEnd"/>
      <w:r w:rsidRPr="00B6746F">
        <w:rPr>
          <w:rFonts w:ascii="Arial" w:eastAsia="Times New Roman" w:hAnsi="Arial" w:cs="Arial"/>
          <w:sz w:val="20"/>
          <w:szCs w:val="20"/>
          <w:lang w:eastAsia="en-GB"/>
        </w:rPr>
        <w:t xml:space="preserve"> a single character of the data is escaped by adding a </w:t>
      </w:r>
      <w:proofErr w:type="spellStart"/>
      <w:r w:rsidRPr="00B6746F">
        <w:rPr>
          <w:rFonts w:ascii="Arial" w:eastAsia="Times New Roman" w:hAnsi="Arial" w:cs="Arial"/>
          <w:sz w:val="20"/>
          <w:szCs w:val="20"/>
          <w:lang w:eastAsia="en-GB"/>
        </w:rPr>
        <w:t>dfdl</w:t>
      </w:r>
      <w:proofErr w:type="gramStart"/>
      <w:r w:rsidRPr="00B6746F">
        <w:rPr>
          <w:rFonts w:ascii="Arial" w:eastAsia="Times New Roman" w:hAnsi="Arial" w:cs="Arial"/>
          <w:sz w:val="20"/>
          <w:szCs w:val="20"/>
          <w:lang w:eastAsia="en-GB"/>
        </w:rPr>
        <w:t>:escapeCharacter</w:t>
      </w:r>
      <w:proofErr w:type="spellEnd"/>
      <w:proofErr w:type="gramEnd"/>
      <w:r w:rsidRPr="00B6746F">
        <w:rPr>
          <w:rFonts w:ascii="Arial" w:eastAsia="Times New Roman" w:hAnsi="Arial" w:cs="Arial"/>
          <w:sz w:val="20"/>
          <w:szCs w:val="20"/>
          <w:lang w:eastAsia="en-GB"/>
        </w:rPr>
        <w:t xml:space="preserve"> or </w:t>
      </w:r>
      <w:proofErr w:type="spellStart"/>
      <w:r w:rsidRPr="00B6746F">
        <w:rPr>
          <w:rFonts w:ascii="Arial" w:eastAsia="Times New Roman" w:hAnsi="Arial" w:cs="Arial"/>
          <w:sz w:val="20"/>
          <w:szCs w:val="20"/>
          <w:lang w:eastAsia="en-GB"/>
        </w:rPr>
        <w:t>dfdl:escapeEscapeCharacter</w:t>
      </w:r>
      <w:proofErr w:type="spellEnd"/>
      <w:r w:rsidRPr="00B6746F">
        <w:rPr>
          <w:rFonts w:ascii="Arial" w:eastAsia="Times New Roman" w:hAnsi="Arial" w:cs="Arial"/>
          <w:sz w:val="20"/>
          <w:szCs w:val="20"/>
          <w:lang w:eastAsia="en-GB"/>
        </w:rPr>
        <w:t xml:space="preserve"> immediately before it. The characters to escape are determined by property </w:t>
      </w:r>
      <w:proofErr w:type="spellStart"/>
      <w:r w:rsidRPr="00B6746F">
        <w:rPr>
          <w:rFonts w:ascii="Arial" w:eastAsia="Times New Roman" w:hAnsi="Arial" w:cs="Arial"/>
          <w:sz w:val="20"/>
          <w:szCs w:val="20"/>
          <w:lang w:eastAsia="en-GB"/>
        </w:rPr>
        <w:t>dfdl</w:t>
      </w:r>
      <w:proofErr w:type="gramStart"/>
      <w:r w:rsidRPr="00B6746F">
        <w:rPr>
          <w:rFonts w:ascii="Arial" w:eastAsia="Times New Roman" w:hAnsi="Arial" w:cs="Arial"/>
          <w:sz w:val="20"/>
          <w:szCs w:val="20"/>
          <w:lang w:eastAsia="en-GB"/>
        </w:rPr>
        <w:t>:escapeCharacterPolicy</w:t>
      </w:r>
      <w:proofErr w:type="spellEnd"/>
      <w:proofErr w:type="gramEnd"/>
      <w:r w:rsidRPr="00B6746F">
        <w:rPr>
          <w:rFonts w:ascii="Arial" w:eastAsia="Times New Roman" w:hAnsi="Arial" w:cs="Arial"/>
          <w:sz w:val="20"/>
          <w:szCs w:val="20"/>
          <w:lang w:eastAsia="en-GB"/>
        </w:rPr>
        <w:t>.</w:t>
      </w:r>
    </w:p>
    <w:p w:rsidR="00B6746F" w:rsidRDefault="00B6746F" w:rsidP="00B6746F">
      <w:pPr>
        <w:suppressAutoHyphens w:val="0"/>
        <w:spacing w:before="100" w:beforeAutospacing="1" w:after="100" w:afterAutospacing="1"/>
        <w:rPr>
          <w:rFonts w:ascii="Arial" w:eastAsia="Times New Roman" w:hAnsi="Arial" w:cs="Arial"/>
          <w:sz w:val="20"/>
          <w:szCs w:val="20"/>
          <w:lang w:eastAsia="en-GB"/>
        </w:rPr>
      </w:pPr>
      <w:r w:rsidRPr="00B6746F">
        <w:rPr>
          <w:rFonts w:ascii="Arial" w:eastAsia="Times New Roman" w:hAnsi="Arial" w:cs="Arial"/>
          <w:sz w:val="20"/>
          <w:szCs w:val="20"/>
          <w:lang w:eastAsia="en-GB"/>
        </w:rPr>
        <w:t xml:space="preserve">On parsing any in-scope terminating delimiter encountered in the data is not interpreted as such when it is immediately preceded by the </w:t>
      </w:r>
      <w:proofErr w:type="spellStart"/>
      <w:r w:rsidRPr="00B6746F">
        <w:rPr>
          <w:rFonts w:ascii="Arial" w:eastAsia="Times New Roman" w:hAnsi="Arial" w:cs="Arial"/>
          <w:sz w:val="20"/>
          <w:szCs w:val="20"/>
          <w:lang w:eastAsia="en-GB"/>
        </w:rPr>
        <w:t>dfdl</w:t>
      </w:r>
      <w:proofErr w:type="gramStart"/>
      <w:r w:rsidRPr="00B6746F">
        <w:rPr>
          <w:rFonts w:ascii="Arial" w:eastAsia="Times New Roman" w:hAnsi="Arial" w:cs="Arial"/>
          <w:sz w:val="20"/>
          <w:szCs w:val="20"/>
          <w:lang w:eastAsia="en-GB"/>
        </w:rPr>
        <w:t>:escapeCharacter</w:t>
      </w:r>
      <w:proofErr w:type="spellEnd"/>
      <w:proofErr w:type="gramEnd"/>
      <w:r w:rsidRPr="00B6746F">
        <w:rPr>
          <w:rFonts w:ascii="Arial" w:eastAsia="Times New Roman" w:hAnsi="Arial" w:cs="Arial"/>
          <w:sz w:val="20"/>
          <w:szCs w:val="20"/>
          <w:lang w:eastAsia="en-GB"/>
        </w:rPr>
        <w:t xml:space="preserve"> (when not itself preceded by the </w:t>
      </w:r>
      <w:proofErr w:type="spellStart"/>
      <w:r w:rsidRPr="00B6746F">
        <w:rPr>
          <w:rFonts w:ascii="Arial" w:eastAsia="Times New Roman" w:hAnsi="Arial" w:cs="Arial"/>
          <w:sz w:val="20"/>
          <w:szCs w:val="20"/>
          <w:lang w:eastAsia="en-GB"/>
        </w:rPr>
        <w:t>dfdl:escapeEscapeCharacter</w:t>
      </w:r>
      <w:proofErr w:type="spellEnd"/>
      <w:r w:rsidRPr="00B6746F">
        <w:rPr>
          <w:rFonts w:ascii="Arial" w:eastAsia="Times New Roman" w:hAnsi="Arial" w:cs="Arial"/>
          <w:sz w:val="20"/>
          <w:szCs w:val="20"/>
          <w:lang w:eastAsia="en-GB"/>
        </w:rPr>
        <w:t xml:space="preserve">). Occurrences of the </w:t>
      </w:r>
      <w:proofErr w:type="spellStart"/>
      <w:r w:rsidRPr="00B6746F">
        <w:rPr>
          <w:rFonts w:ascii="Arial" w:eastAsia="Times New Roman" w:hAnsi="Arial" w:cs="Arial"/>
          <w:sz w:val="20"/>
          <w:szCs w:val="20"/>
          <w:lang w:eastAsia="en-GB"/>
        </w:rPr>
        <w:t>dfdl</w:t>
      </w:r>
      <w:proofErr w:type="gramStart"/>
      <w:r w:rsidRPr="00B6746F">
        <w:rPr>
          <w:rFonts w:ascii="Arial" w:eastAsia="Times New Roman" w:hAnsi="Arial" w:cs="Arial"/>
          <w:sz w:val="20"/>
          <w:szCs w:val="20"/>
          <w:lang w:eastAsia="en-GB"/>
        </w:rPr>
        <w:t>:escapeCharacter</w:t>
      </w:r>
      <w:proofErr w:type="spellEnd"/>
      <w:proofErr w:type="gramEnd"/>
      <w:r w:rsidRPr="00B6746F">
        <w:rPr>
          <w:rFonts w:ascii="Arial" w:eastAsia="Times New Roman" w:hAnsi="Arial" w:cs="Arial"/>
          <w:sz w:val="20"/>
          <w:szCs w:val="20"/>
          <w:lang w:eastAsia="en-GB"/>
        </w:rPr>
        <w:t xml:space="preserve"> and </w:t>
      </w:r>
      <w:proofErr w:type="spellStart"/>
      <w:r w:rsidRPr="00B6746F">
        <w:rPr>
          <w:rFonts w:ascii="Arial" w:eastAsia="Times New Roman" w:hAnsi="Arial" w:cs="Arial"/>
          <w:sz w:val="20"/>
          <w:szCs w:val="20"/>
          <w:lang w:eastAsia="en-GB"/>
        </w:rPr>
        <w:t>dfdl:escapeEscapeCharacter</w:t>
      </w:r>
      <w:proofErr w:type="spellEnd"/>
      <w:r w:rsidRPr="00B6746F">
        <w:rPr>
          <w:rFonts w:ascii="Arial" w:eastAsia="Times New Roman" w:hAnsi="Arial" w:cs="Arial"/>
          <w:sz w:val="20"/>
          <w:szCs w:val="20"/>
          <w:lang w:eastAsia="en-GB"/>
        </w:rPr>
        <w:t xml:space="preserve"> are removed from the data as determined by property </w:t>
      </w:r>
      <w:proofErr w:type="spellStart"/>
      <w:r w:rsidRPr="00B6746F">
        <w:rPr>
          <w:rFonts w:ascii="Arial" w:eastAsia="Times New Roman" w:hAnsi="Arial" w:cs="Arial"/>
          <w:sz w:val="20"/>
          <w:szCs w:val="20"/>
          <w:lang w:eastAsia="en-GB"/>
        </w:rPr>
        <w:t>dfdl:escapeCharacterPolicy</w:t>
      </w:r>
      <w:proofErr w:type="spellEnd"/>
      <w:r w:rsidRPr="00B6746F">
        <w:rPr>
          <w:rFonts w:ascii="Arial" w:eastAsia="Times New Roman" w:hAnsi="Arial" w:cs="Arial"/>
          <w:sz w:val="20"/>
          <w:szCs w:val="20"/>
          <w:lang w:eastAsia="en-GB"/>
        </w:rPr>
        <w:t xml:space="preserve"> unless the </w:t>
      </w:r>
      <w:proofErr w:type="spellStart"/>
      <w:r w:rsidRPr="00B6746F">
        <w:rPr>
          <w:rFonts w:ascii="Arial" w:eastAsia="Times New Roman" w:hAnsi="Arial" w:cs="Arial"/>
          <w:sz w:val="20"/>
          <w:szCs w:val="20"/>
          <w:lang w:eastAsia="en-GB"/>
        </w:rPr>
        <w:t>dfdl:escapeCharacter</w:t>
      </w:r>
      <w:proofErr w:type="spellEnd"/>
      <w:r w:rsidRPr="00B6746F">
        <w:rPr>
          <w:rFonts w:ascii="Arial" w:eastAsia="Times New Roman" w:hAnsi="Arial" w:cs="Arial"/>
          <w:sz w:val="20"/>
          <w:szCs w:val="20"/>
          <w:lang w:eastAsia="en-GB"/>
        </w:rPr>
        <w:t xml:space="preserve"> is preceded by the </w:t>
      </w:r>
      <w:proofErr w:type="spellStart"/>
      <w:r w:rsidRPr="00B6746F">
        <w:rPr>
          <w:rFonts w:ascii="Arial" w:eastAsia="Times New Roman" w:hAnsi="Arial" w:cs="Arial"/>
          <w:sz w:val="20"/>
          <w:szCs w:val="20"/>
          <w:lang w:eastAsia="en-GB"/>
        </w:rPr>
        <w:t>dfdl:escapeEscapeCharacter</w:t>
      </w:r>
      <w:proofErr w:type="spellEnd"/>
      <w:r w:rsidRPr="00B6746F">
        <w:rPr>
          <w:rFonts w:ascii="Arial" w:eastAsia="Times New Roman" w:hAnsi="Arial" w:cs="Arial"/>
          <w:sz w:val="20"/>
          <w:szCs w:val="20"/>
          <w:lang w:eastAsia="en-GB"/>
        </w:rPr>
        <w:t xml:space="preserve">, or the </w:t>
      </w:r>
      <w:proofErr w:type="spellStart"/>
      <w:r w:rsidRPr="00B6746F">
        <w:rPr>
          <w:rFonts w:ascii="Arial" w:eastAsia="Times New Roman" w:hAnsi="Arial" w:cs="Arial"/>
          <w:sz w:val="20"/>
          <w:szCs w:val="20"/>
          <w:lang w:eastAsia="en-GB"/>
        </w:rPr>
        <w:t>dfdl:escapeEscapeCharacter</w:t>
      </w:r>
      <w:proofErr w:type="spellEnd"/>
      <w:r w:rsidRPr="00B6746F">
        <w:rPr>
          <w:rFonts w:ascii="Arial" w:eastAsia="Times New Roman" w:hAnsi="Arial" w:cs="Arial"/>
          <w:sz w:val="20"/>
          <w:szCs w:val="20"/>
          <w:lang w:eastAsia="en-GB"/>
        </w:rPr>
        <w:t xml:space="preserve"> does not precede the </w:t>
      </w:r>
      <w:proofErr w:type="spellStart"/>
      <w:r w:rsidRPr="00B6746F">
        <w:rPr>
          <w:rFonts w:ascii="Arial" w:eastAsia="Times New Roman" w:hAnsi="Arial" w:cs="Arial"/>
          <w:sz w:val="20"/>
          <w:szCs w:val="20"/>
          <w:lang w:eastAsia="en-GB"/>
        </w:rPr>
        <w:t>dfdl:escapeCharacter</w:t>
      </w:r>
      <w:proofErr w:type="spellEnd"/>
      <w:r w:rsidRPr="00B6746F">
        <w:rPr>
          <w:rFonts w:ascii="Arial" w:eastAsia="Times New Roman" w:hAnsi="Arial" w:cs="Arial"/>
          <w:sz w:val="20"/>
          <w:szCs w:val="20"/>
          <w:lang w:eastAsia="en-GB"/>
        </w:rPr>
        <w:t>, respectively.</w:t>
      </w:r>
      <w:r>
        <w:rPr>
          <w:rFonts w:ascii="Arial" w:eastAsia="Times New Roman" w:hAnsi="Arial" w:cs="Arial"/>
          <w:sz w:val="20"/>
          <w:szCs w:val="20"/>
          <w:lang w:eastAsia="en-GB"/>
        </w:rPr>
        <w:t>”</w:t>
      </w:r>
    </w:p>
    <w:p w:rsidR="00891DA8" w:rsidRDefault="00891DA8" w:rsidP="00551C93">
      <w:pPr>
        <w:pStyle w:val="BodyText"/>
        <w:rPr>
          <w:rFonts w:ascii="Arial" w:hAnsi="Arial" w:cs="Arial"/>
          <w:b/>
          <w:sz w:val="20"/>
          <w:szCs w:val="20"/>
        </w:rPr>
      </w:pPr>
    </w:p>
    <w:p w:rsidR="00B6746F" w:rsidRDefault="00B6746F" w:rsidP="00551C93">
      <w:pPr>
        <w:pStyle w:val="BodyText"/>
        <w:rPr>
          <w:rFonts w:ascii="Arial" w:hAnsi="Arial" w:cs="Arial"/>
          <w:i/>
          <w:sz w:val="20"/>
          <w:szCs w:val="20"/>
        </w:rPr>
      </w:pPr>
      <w:r w:rsidRPr="00DE1B88">
        <w:rPr>
          <w:rFonts w:ascii="Arial" w:hAnsi="Arial" w:cs="Arial"/>
          <w:b/>
          <w:sz w:val="20"/>
          <w:szCs w:val="20"/>
        </w:rPr>
        <w:t>2.4</w:t>
      </w:r>
      <w:r>
        <w:rPr>
          <w:rFonts w:ascii="Arial" w:hAnsi="Arial" w:cs="Arial"/>
          <w:sz w:val="20"/>
          <w:szCs w:val="20"/>
        </w:rPr>
        <w:t xml:space="preserve">. </w:t>
      </w:r>
      <w:r w:rsidRPr="00DE1B88">
        <w:rPr>
          <w:rFonts w:ascii="Arial" w:hAnsi="Arial" w:cs="Arial"/>
          <w:i/>
          <w:sz w:val="20"/>
          <w:szCs w:val="20"/>
        </w:rPr>
        <w:t>Section 23.5.2.5</w:t>
      </w:r>
      <w:r>
        <w:rPr>
          <w:rFonts w:ascii="Arial" w:hAnsi="Arial" w:cs="Arial"/>
          <w:sz w:val="20"/>
          <w:szCs w:val="20"/>
        </w:rPr>
        <w:t>.</w:t>
      </w:r>
      <w:r w:rsidR="00AF1E59">
        <w:rPr>
          <w:rFonts w:ascii="Arial" w:hAnsi="Arial" w:cs="Arial"/>
          <w:sz w:val="20"/>
          <w:szCs w:val="20"/>
        </w:rPr>
        <w:t xml:space="preserve"> </w:t>
      </w:r>
      <w:hyperlink r:id="rId14" w:history="1">
        <w:r w:rsidR="00AF1E59" w:rsidRPr="006F76BF">
          <w:rPr>
            <w:rStyle w:val="Hyperlink"/>
            <w:rFonts w:ascii="Arial" w:hAnsi="Arial" w:cs="Arial"/>
            <w:i/>
            <w:sz w:val="20"/>
            <w:szCs w:val="20"/>
          </w:rPr>
          <w:t>https://redmine.ogf.org/issues/239</w:t>
        </w:r>
      </w:hyperlink>
    </w:p>
    <w:p w:rsidR="00B6746F" w:rsidRDefault="00B6746F" w:rsidP="00551C93">
      <w:pPr>
        <w:pStyle w:val="BodyText"/>
        <w:rPr>
          <w:rFonts w:ascii="Arial" w:hAnsi="Arial" w:cs="Arial"/>
          <w:sz w:val="20"/>
          <w:szCs w:val="20"/>
        </w:rPr>
      </w:pPr>
      <w:r>
        <w:rPr>
          <w:rFonts w:ascii="Arial" w:hAnsi="Arial" w:cs="Arial"/>
          <w:sz w:val="20"/>
          <w:szCs w:val="20"/>
        </w:rPr>
        <w:t xml:space="preserve">The description of </w:t>
      </w:r>
      <w:proofErr w:type="spellStart"/>
      <w:r>
        <w:rPr>
          <w:rFonts w:ascii="Arial" w:hAnsi="Arial" w:cs="Arial"/>
          <w:sz w:val="20"/>
          <w:szCs w:val="20"/>
        </w:rPr>
        <w:t>fn</w:t>
      </w:r>
      <w:proofErr w:type="gramStart"/>
      <w:r>
        <w:rPr>
          <w:rFonts w:ascii="Arial" w:hAnsi="Arial" w:cs="Arial"/>
          <w:sz w:val="20"/>
          <w:szCs w:val="20"/>
        </w:rPr>
        <w:t>:exactly</w:t>
      </w:r>
      <w:proofErr w:type="gramEnd"/>
      <w:r>
        <w:rPr>
          <w:rFonts w:ascii="Arial" w:hAnsi="Arial" w:cs="Arial"/>
          <w:sz w:val="20"/>
          <w:szCs w:val="20"/>
        </w:rPr>
        <w:t>-one</w:t>
      </w:r>
      <w:proofErr w:type="spellEnd"/>
      <w:r>
        <w:rPr>
          <w:rFonts w:ascii="Arial" w:hAnsi="Arial" w:cs="Arial"/>
          <w:sz w:val="20"/>
          <w:szCs w:val="20"/>
        </w:rPr>
        <w:t xml:space="preserve">() does not match the XPath 2.0 specification [XPATH2]. It should </w:t>
      </w:r>
      <w:proofErr w:type="gramStart"/>
      <w:r>
        <w:rPr>
          <w:rFonts w:ascii="Arial" w:hAnsi="Arial" w:cs="Arial"/>
          <w:sz w:val="20"/>
          <w:szCs w:val="20"/>
        </w:rPr>
        <w:t xml:space="preserve">state </w:t>
      </w:r>
      <w:r w:rsidR="00DE1B88">
        <w:rPr>
          <w:rFonts w:ascii="Arial" w:hAnsi="Arial" w:cs="Arial"/>
          <w:sz w:val="20"/>
          <w:szCs w:val="20"/>
        </w:rPr>
        <w:t>:</w:t>
      </w:r>
      <w:proofErr w:type="gramEnd"/>
      <w:r w:rsidRPr="00DE1B88">
        <w:rPr>
          <w:rFonts w:ascii="Arial" w:hAnsi="Arial" w:cs="Arial"/>
          <w:sz w:val="20"/>
          <w:szCs w:val="20"/>
        </w:rPr>
        <w:t xml:space="preserve"> </w:t>
      </w:r>
      <w:r w:rsidR="00DE1B88" w:rsidRPr="00DE1B88">
        <w:rPr>
          <w:rFonts w:ascii="Arial" w:hAnsi="Arial" w:cs="Arial"/>
          <w:sz w:val="20"/>
          <w:szCs w:val="20"/>
        </w:rPr>
        <w:t xml:space="preserve">“Returns the input sequence if it contains exactly one item. </w:t>
      </w:r>
      <w:proofErr w:type="gramStart"/>
      <w:r w:rsidR="00DE1B88" w:rsidRPr="00DE1B88">
        <w:rPr>
          <w:rFonts w:ascii="Arial" w:hAnsi="Arial" w:cs="Arial"/>
          <w:sz w:val="20"/>
          <w:szCs w:val="20"/>
        </w:rPr>
        <w:t>Raises an error otherwise.”</w:t>
      </w:r>
      <w:proofErr w:type="gramEnd"/>
    </w:p>
    <w:p w:rsidR="00DE1B88" w:rsidRDefault="00DE1B88" w:rsidP="00551C93">
      <w:pPr>
        <w:pStyle w:val="BodyText"/>
        <w:rPr>
          <w:rFonts w:ascii="Arial" w:hAnsi="Arial" w:cs="Arial"/>
          <w:sz w:val="20"/>
          <w:szCs w:val="20"/>
        </w:rPr>
      </w:pPr>
    </w:p>
    <w:p w:rsidR="00DE1B88" w:rsidRDefault="00DE1B88" w:rsidP="00551C93">
      <w:pPr>
        <w:pStyle w:val="BodyText"/>
        <w:rPr>
          <w:rFonts w:ascii="Arial" w:hAnsi="Arial" w:cs="Arial"/>
          <w:i/>
          <w:sz w:val="20"/>
          <w:szCs w:val="20"/>
        </w:rPr>
      </w:pPr>
      <w:r w:rsidRPr="00DE1B88">
        <w:rPr>
          <w:rFonts w:ascii="Arial" w:hAnsi="Arial" w:cs="Arial"/>
          <w:b/>
          <w:sz w:val="20"/>
          <w:szCs w:val="20"/>
        </w:rPr>
        <w:t>2.5</w:t>
      </w:r>
      <w:r>
        <w:rPr>
          <w:rFonts w:ascii="Arial" w:hAnsi="Arial" w:cs="Arial"/>
          <w:sz w:val="20"/>
          <w:szCs w:val="20"/>
        </w:rPr>
        <w:t xml:space="preserve">. </w:t>
      </w:r>
      <w:r w:rsidRPr="00DE1B88">
        <w:rPr>
          <w:rFonts w:ascii="Arial" w:hAnsi="Arial" w:cs="Arial"/>
          <w:i/>
          <w:sz w:val="20"/>
          <w:szCs w:val="20"/>
        </w:rPr>
        <w:t>Section 23</w:t>
      </w:r>
      <w:r>
        <w:rPr>
          <w:rFonts w:ascii="Arial" w:hAnsi="Arial" w:cs="Arial"/>
          <w:sz w:val="20"/>
          <w:szCs w:val="20"/>
        </w:rPr>
        <w:t>.</w:t>
      </w:r>
      <w:r w:rsidR="00AF1E59">
        <w:rPr>
          <w:rFonts w:ascii="Arial" w:hAnsi="Arial" w:cs="Arial"/>
          <w:sz w:val="20"/>
          <w:szCs w:val="20"/>
        </w:rPr>
        <w:t xml:space="preserve"> </w:t>
      </w:r>
      <w:hyperlink r:id="rId15" w:history="1">
        <w:r w:rsidR="00AF1E59" w:rsidRPr="006F76BF">
          <w:rPr>
            <w:rStyle w:val="Hyperlink"/>
            <w:rFonts w:ascii="Arial" w:hAnsi="Arial" w:cs="Arial"/>
            <w:i/>
            <w:sz w:val="20"/>
            <w:szCs w:val="20"/>
          </w:rPr>
          <w:t>https://redmine.ogf.org/issues/240</w:t>
        </w:r>
      </w:hyperlink>
    </w:p>
    <w:p w:rsidR="00DE1B88" w:rsidRDefault="00DE1B88" w:rsidP="00551C93">
      <w:pPr>
        <w:pStyle w:val="BodyText"/>
        <w:rPr>
          <w:rFonts w:ascii="Arial" w:hAnsi="Arial" w:cs="Arial"/>
          <w:sz w:val="20"/>
          <w:szCs w:val="20"/>
        </w:rPr>
      </w:pPr>
      <w:r w:rsidRPr="009E0E40">
        <w:rPr>
          <w:rFonts w:ascii="Arial" w:hAnsi="Arial" w:cs="Arial"/>
          <w:sz w:val="20"/>
          <w:szCs w:val="20"/>
        </w:rPr>
        <w:t xml:space="preserve">XPath </w:t>
      </w:r>
      <w:r>
        <w:rPr>
          <w:rFonts w:ascii="Arial" w:hAnsi="Arial" w:cs="Arial"/>
          <w:sz w:val="20"/>
          <w:szCs w:val="20"/>
        </w:rPr>
        <w:t xml:space="preserve">2.0 specification [XPATH2] defines its functions to be in namespace </w:t>
      </w:r>
      <w:hyperlink r:id="rId16" w:history="1">
        <w:r w:rsidRPr="00DE1B88">
          <w:rPr>
            <w:rStyle w:val="Hyperlink"/>
            <w:rFonts w:ascii="Arial" w:hAnsi="Arial" w:cs="Arial"/>
            <w:sz w:val="20"/>
            <w:szCs w:val="20"/>
          </w:rPr>
          <w:t>http://www.w3.org/2005/xpath-functions</w:t>
        </w:r>
      </w:hyperlink>
      <w:r w:rsidRPr="00DE1B88">
        <w:rPr>
          <w:rFonts w:ascii="Arial" w:hAnsi="Arial" w:cs="Arial"/>
          <w:sz w:val="20"/>
          <w:szCs w:val="20"/>
        </w:rPr>
        <w:t>. The DFDL specification must bind namespace prefix “</w:t>
      </w:r>
      <w:proofErr w:type="spellStart"/>
      <w:proofErr w:type="gramStart"/>
      <w:r w:rsidRPr="00DE1B88">
        <w:rPr>
          <w:rFonts w:ascii="Arial" w:hAnsi="Arial" w:cs="Arial"/>
          <w:sz w:val="20"/>
          <w:szCs w:val="20"/>
        </w:rPr>
        <w:t>fn</w:t>
      </w:r>
      <w:proofErr w:type="spellEnd"/>
      <w:proofErr w:type="gramEnd"/>
      <w:r w:rsidRPr="00DE1B88">
        <w:rPr>
          <w:rFonts w:ascii="Arial" w:hAnsi="Arial" w:cs="Arial"/>
          <w:sz w:val="20"/>
          <w:szCs w:val="20"/>
        </w:rPr>
        <w:t>:” to this namespace.</w:t>
      </w:r>
    </w:p>
    <w:p w:rsidR="00DE1B88" w:rsidRDefault="00DE1B88" w:rsidP="00DE1B88">
      <w:pPr>
        <w:pStyle w:val="BodyText"/>
        <w:rPr>
          <w:rFonts w:ascii="Arial" w:hAnsi="Arial" w:cs="Arial"/>
          <w:sz w:val="20"/>
          <w:szCs w:val="20"/>
        </w:rPr>
      </w:pPr>
    </w:p>
    <w:p w:rsidR="00DE1B88" w:rsidRDefault="00891DA8" w:rsidP="00DE1B88">
      <w:pPr>
        <w:pStyle w:val="BodyText"/>
        <w:rPr>
          <w:rFonts w:ascii="Arial" w:hAnsi="Arial" w:cs="Arial"/>
          <w:i/>
          <w:sz w:val="20"/>
          <w:szCs w:val="20"/>
        </w:rPr>
      </w:pPr>
      <w:r>
        <w:rPr>
          <w:rFonts w:ascii="Arial" w:hAnsi="Arial" w:cs="Arial"/>
          <w:b/>
          <w:sz w:val="20"/>
          <w:szCs w:val="20"/>
        </w:rPr>
        <w:t>2</w:t>
      </w:r>
      <w:r w:rsidR="00DE1B88" w:rsidRPr="00DE1B88">
        <w:rPr>
          <w:rFonts w:ascii="Arial" w:hAnsi="Arial" w:cs="Arial"/>
          <w:b/>
          <w:sz w:val="20"/>
          <w:szCs w:val="20"/>
        </w:rPr>
        <w:t>.</w:t>
      </w:r>
      <w:r w:rsidR="00DE1B88">
        <w:rPr>
          <w:rFonts w:ascii="Arial" w:hAnsi="Arial" w:cs="Arial"/>
          <w:b/>
          <w:sz w:val="20"/>
          <w:szCs w:val="20"/>
        </w:rPr>
        <w:t>6</w:t>
      </w:r>
      <w:r w:rsidR="00DE1B88">
        <w:rPr>
          <w:rFonts w:ascii="Arial" w:hAnsi="Arial" w:cs="Arial"/>
          <w:sz w:val="20"/>
          <w:szCs w:val="20"/>
        </w:rPr>
        <w:t xml:space="preserve">. </w:t>
      </w:r>
      <w:r w:rsidR="00DE1B88" w:rsidRPr="00DE1B88">
        <w:rPr>
          <w:rFonts w:ascii="Arial" w:hAnsi="Arial" w:cs="Arial"/>
          <w:i/>
          <w:sz w:val="20"/>
          <w:szCs w:val="20"/>
        </w:rPr>
        <w:t xml:space="preserve">Section </w:t>
      </w:r>
      <w:r w:rsidR="00DE1B88">
        <w:rPr>
          <w:rFonts w:ascii="Arial" w:hAnsi="Arial" w:cs="Arial"/>
          <w:i/>
          <w:sz w:val="20"/>
          <w:szCs w:val="20"/>
        </w:rPr>
        <w:t>5.1</w:t>
      </w:r>
      <w:r w:rsidR="00DE1B88">
        <w:rPr>
          <w:rFonts w:ascii="Arial" w:hAnsi="Arial" w:cs="Arial"/>
          <w:sz w:val="20"/>
          <w:szCs w:val="20"/>
        </w:rPr>
        <w:t>.</w:t>
      </w:r>
      <w:r w:rsidR="00AF1E59">
        <w:rPr>
          <w:rFonts w:ascii="Arial" w:hAnsi="Arial" w:cs="Arial"/>
          <w:sz w:val="20"/>
          <w:szCs w:val="20"/>
        </w:rPr>
        <w:t xml:space="preserve"> </w:t>
      </w:r>
      <w:hyperlink r:id="rId17" w:history="1">
        <w:r w:rsidR="00AF1E59" w:rsidRPr="006F76BF">
          <w:rPr>
            <w:rStyle w:val="Hyperlink"/>
            <w:rFonts w:ascii="Arial" w:hAnsi="Arial" w:cs="Arial"/>
            <w:i/>
            <w:sz w:val="20"/>
            <w:szCs w:val="20"/>
          </w:rPr>
          <w:t>https://redmine.ogf.org/issues/241</w:t>
        </w:r>
      </w:hyperlink>
    </w:p>
    <w:p w:rsidR="00516ECD" w:rsidRDefault="00DE1B88" w:rsidP="00DE1B88">
      <w:pPr>
        <w:pStyle w:val="BodyText"/>
        <w:rPr>
          <w:rFonts w:ascii="Arial" w:hAnsi="Arial" w:cs="Arial"/>
          <w:sz w:val="20"/>
          <w:szCs w:val="20"/>
        </w:rPr>
      </w:pPr>
      <w:r>
        <w:rPr>
          <w:rFonts w:ascii="Arial" w:hAnsi="Arial" w:cs="Arial"/>
          <w:sz w:val="20"/>
          <w:szCs w:val="20"/>
        </w:rPr>
        <w:t>The list of XSDL 1.0 constructs supported by DFDL 1.0 includes the attributes “</w:t>
      </w:r>
      <w:proofErr w:type="spellStart"/>
      <w:r>
        <w:rPr>
          <w:rFonts w:ascii="Arial" w:hAnsi="Arial" w:cs="Arial"/>
          <w:sz w:val="20"/>
          <w:szCs w:val="20"/>
        </w:rPr>
        <w:t>elementFormDefault</w:t>
      </w:r>
      <w:proofErr w:type="spellEnd"/>
      <w:r>
        <w:rPr>
          <w:rFonts w:ascii="Arial" w:hAnsi="Arial" w:cs="Arial"/>
          <w:sz w:val="20"/>
          <w:szCs w:val="20"/>
        </w:rPr>
        <w:t xml:space="preserve">” and “form”. These should be explicitly listed. </w:t>
      </w:r>
    </w:p>
    <w:p w:rsidR="00891DA8" w:rsidRDefault="00891DA8" w:rsidP="00DE1B88">
      <w:pPr>
        <w:pStyle w:val="BodyText"/>
        <w:rPr>
          <w:rFonts w:ascii="Arial" w:hAnsi="Arial" w:cs="Arial"/>
          <w:sz w:val="20"/>
          <w:szCs w:val="20"/>
        </w:rPr>
      </w:pPr>
    </w:p>
    <w:p w:rsidR="00891DA8" w:rsidRDefault="00891DA8">
      <w:pPr>
        <w:suppressAutoHyphens w:val="0"/>
        <w:rPr>
          <w:rFonts w:ascii="Arial" w:hAnsi="Arial" w:cs="Arial"/>
          <w:sz w:val="20"/>
          <w:szCs w:val="20"/>
        </w:rPr>
      </w:pPr>
      <w:r w:rsidRPr="00891DA8">
        <w:rPr>
          <w:rFonts w:ascii="Arial" w:hAnsi="Arial" w:cs="Arial"/>
          <w:b/>
          <w:sz w:val="20"/>
          <w:szCs w:val="20"/>
        </w:rPr>
        <w:lastRenderedPageBreak/>
        <w:t>2.7</w:t>
      </w:r>
      <w:r w:rsidRPr="00891DA8">
        <w:rPr>
          <w:rFonts w:ascii="Arial" w:hAnsi="Arial" w:cs="Arial"/>
          <w:sz w:val="20"/>
          <w:szCs w:val="20"/>
        </w:rPr>
        <w:t>.</w:t>
      </w:r>
      <w:r>
        <w:rPr>
          <w:rFonts w:ascii="Arial" w:hAnsi="Arial" w:cs="Arial"/>
          <w:sz w:val="20"/>
          <w:szCs w:val="20"/>
        </w:rPr>
        <w:t xml:space="preserve"> </w:t>
      </w:r>
      <w:r w:rsidRPr="00891DA8">
        <w:rPr>
          <w:rFonts w:ascii="Arial" w:hAnsi="Arial" w:cs="Arial"/>
          <w:i/>
          <w:sz w:val="20"/>
          <w:szCs w:val="20"/>
        </w:rPr>
        <w:t xml:space="preserve">Section 13.6. </w:t>
      </w:r>
      <w:hyperlink r:id="rId18" w:history="1">
        <w:r w:rsidRPr="006F76BF">
          <w:rPr>
            <w:rStyle w:val="Hyperlink"/>
            <w:rFonts w:ascii="Arial" w:hAnsi="Arial" w:cs="Arial"/>
            <w:i/>
            <w:sz w:val="20"/>
            <w:szCs w:val="20"/>
          </w:rPr>
          <w:t>https://redmine.ogf.org/issues/238</w:t>
        </w:r>
      </w:hyperlink>
    </w:p>
    <w:p w:rsidR="00891DA8" w:rsidRDefault="00891DA8">
      <w:pPr>
        <w:suppressAutoHyphens w:val="0"/>
        <w:rPr>
          <w:rFonts w:ascii="Arial" w:hAnsi="Arial" w:cs="Arial"/>
          <w:sz w:val="20"/>
          <w:szCs w:val="20"/>
        </w:rPr>
      </w:pPr>
    </w:p>
    <w:p w:rsidR="00891DA8" w:rsidRDefault="00891DA8">
      <w:pPr>
        <w:suppressAutoHyphens w:val="0"/>
        <w:rPr>
          <w:rFonts w:ascii="Arial" w:hAnsi="Arial" w:cs="Arial"/>
          <w:sz w:val="20"/>
          <w:szCs w:val="20"/>
        </w:rPr>
      </w:pPr>
      <w:r>
        <w:rPr>
          <w:rFonts w:ascii="Arial" w:hAnsi="Arial" w:cs="Arial"/>
          <w:sz w:val="20"/>
          <w:szCs w:val="20"/>
        </w:rPr>
        <w:t xml:space="preserve">The paragraph in the description of the </w:t>
      </w:r>
      <w:proofErr w:type="spellStart"/>
      <w:r>
        <w:rPr>
          <w:rFonts w:ascii="Arial" w:hAnsi="Arial" w:cs="Arial"/>
          <w:sz w:val="20"/>
          <w:szCs w:val="20"/>
        </w:rPr>
        <w:t>textNumberPadCharacter</w:t>
      </w:r>
      <w:proofErr w:type="spellEnd"/>
      <w:r>
        <w:rPr>
          <w:rFonts w:ascii="Arial" w:hAnsi="Arial" w:cs="Arial"/>
          <w:sz w:val="20"/>
          <w:szCs w:val="20"/>
        </w:rPr>
        <w:t xml:space="preserve"> property that describes what happens when the pad character is ‘0’ does not cover edge cases such as a sign being present. It is revised as follows:</w:t>
      </w:r>
    </w:p>
    <w:p w:rsidR="00891DA8" w:rsidRDefault="00891DA8">
      <w:pPr>
        <w:suppressAutoHyphens w:val="0"/>
        <w:rPr>
          <w:rFonts w:ascii="Arial" w:hAnsi="Arial" w:cs="Arial"/>
          <w:sz w:val="20"/>
          <w:szCs w:val="20"/>
        </w:rPr>
      </w:pPr>
    </w:p>
    <w:p w:rsidR="00891DA8" w:rsidRDefault="00891DA8">
      <w:pPr>
        <w:suppressAutoHyphens w:val="0"/>
        <w:rPr>
          <w:rFonts w:ascii="Arial" w:hAnsi="Arial" w:cs="Arial"/>
          <w:sz w:val="20"/>
          <w:szCs w:val="20"/>
        </w:rPr>
      </w:pPr>
      <w:r w:rsidRPr="00891DA8">
        <w:rPr>
          <w:rFonts w:ascii="Arial" w:hAnsi="Arial" w:cs="Arial"/>
          <w:sz w:val="20"/>
          <w:szCs w:val="20"/>
        </w:rPr>
        <w:t xml:space="preserve">"When parsing, if the pad character is '0' and </w:t>
      </w:r>
      <w:proofErr w:type="spellStart"/>
      <w:r w:rsidRPr="00891DA8">
        <w:rPr>
          <w:rFonts w:ascii="Arial" w:hAnsi="Arial" w:cs="Arial"/>
          <w:sz w:val="20"/>
          <w:szCs w:val="20"/>
        </w:rPr>
        <w:t>dfdl</w:t>
      </w:r>
      <w:proofErr w:type="gramStart"/>
      <w:r w:rsidRPr="00891DA8">
        <w:rPr>
          <w:rFonts w:ascii="Arial" w:hAnsi="Arial" w:cs="Arial"/>
          <w:sz w:val="20"/>
          <w:szCs w:val="20"/>
        </w:rPr>
        <w:t>:textTrimKind</w:t>
      </w:r>
      <w:proofErr w:type="spellEnd"/>
      <w:proofErr w:type="gramEnd"/>
      <w:r w:rsidRPr="00891DA8">
        <w:rPr>
          <w:rFonts w:ascii="Arial" w:hAnsi="Arial" w:cs="Arial"/>
          <w:sz w:val="20"/>
          <w:szCs w:val="20"/>
        </w:rPr>
        <w:t xml:space="preserve"> is '</w:t>
      </w:r>
      <w:proofErr w:type="spellStart"/>
      <w:r w:rsidRPr="00891DA8">
        <w:rPr>
          <w:rFonts w:ascii="Arial" w:hAnsi="Arial" w:cs="Arial"/>
          <w:sz w:val="20"/>
          <w:szCs w:val="20"/>
        </w:rPr>
        <w:t>padChar</w:t>
      </w:r>
      <w:proofErr w:type="spellEnd"/>
      <w:r w:rsidRPr="00891DA8">
        <w:rPr>
          <w:rFonts w:ascii="Arial" w:hAnsi="Arial" w:cs="Arial"/>
          <w:sz w:val="20"/>
          <w:szCs w:val="20"/>
        </w:rPr>
        <w:t xml:space="preserve">' then the </w:t>
      </w:r>
      <w:proofErr w:type="spellStart"/>
      <w:r w:rsidRPr="00891DA8">
        <w:rPr>
          <w:rFonts w:ascii="Arial" w:hAnsi="Arial" w:cs="Arial"/>
          <w:sz w:val="20"/>
          <w:szCs w:val="20"/>
        </w:rPr>
        <w:t>SimpleContent</w:t>
      </w:r>
      <w:proofErr w:type="spellEnd"/>
      <w:r w:rsidRPr="00891DA8">
        <w:rPr>
          <w:rFonts w:ascii="Arial" w:hAnsi="Arial" w:cs="Arial"/>
          <w:sz w:val="20"/>
          <w:szCs w:val="20"/>
        </w:rPr>
        <w:t xml:space="preserve"> region is trimmed of the '0' characters as defined by the trimming rules. If at least one '0' character is removed and the trimmed text causes a processing error when parsed, a single '0' character is re-instated and the text is parsed again. This is to handle the case when '0' characters are trimmed away leaving no digits. This rule also applies when the pad character is a DFDL character entity equivalent to '0'. This rule does not apply when the pad character is any other character </w:t>
      </w:r>
      <w:proofErr w:type="gramStart"/>
      <w:r w:rsidRPr="00891DA8">
        <w:rPr>
          <w:rFonts w:ascii="Arial" w:hAnsi="Arial" w:cs="Arial"/>
          <w:sz w:val="20"/>
          <w:szCs w:val="20"/>
        </w:rPr>
        <w:t>nor</w:t>
      </w:r>
      <w:proofErr w:type="gramEnd"/>
      <w:r w:rsidRPr="00891DA8">
        <w:rPr>
          <w:rFonts w:ascii="Arial" w:hAnsi="Arial" w:cs="Arial"/>
          <w:sz w:val="20"/>
          <w:szCs w:val="20"/>
        </w:rPr>
        <w:t xml:space="preserve"> when a pad byte is specified."</w:t>
      </w:r>
    </w:p>
    <w:p w:rsidR="00891DA8" w:rsidRDefault="00891DA8">
      <w:pPr>
        <w:suppressAutoHyphens w:val="0"/>
        <w:rPr>
          <w:rFonts w:ascii="Arial" w:hAnsi="Arial" w:cs="Arial"/>
          <w:sz w:val="20"/>
          <w:szCs w:val="20"/>
        </w:rPr>
      </w:pPr>
    </w:p>
    <w:p w:rsidR="00891DA8" w:rsidRDefault="00891DA8">
      <w:pPr>
        <w:suppressAutoHyphens w:val="0"/>
        <w:rPr>
          <w:rFonts w:ascii="Arial" w:hAnsi="Arial" w:cs="Arial"/>
          <w:sz w:val="20"/>
          <w:szCs w:val="20"/>
        </w:rPr>
      </w:pPr>
    </w:p>
    <w:p w:rsidR="00891DA8" w:rsidRPr="00AF1E59" w:rsidRDefault="00891DA8">
      <w:pPr>
        <w:suppressAutoHyphens w:val="0"/>
        <w:rPr>
          <w:rFonts w:ascii="Arial" w:hAnsi="Arial" w:cs="Arial"/>
          <w:i/>
          <w:sz w:val="20"/>
          <w:szCs w:val="20"/>
        </w:rPr>
      </w:pPr>
      <w:r w:rsidRPr="00AF1E59">
        <w:rPr>
          <w:rFonts w:ascii="Arial" w:hAnsi="Arial" w:cs="Arial"/>
          <w:b/>
          <w:sz w:val="20"/>
          <w:szCs w:val="20"/>
        </w:rPr>
        <w:t>2.8.</w:t>
      </w:r>
      <w:r>
        <w:rPr>
          <w:rFonts w:ascii="Arial" w:hAnsi="Arial" w:cs="Arial"/>
          <w:sz w:val="20"/>
          <w:szCs w:val="20"/>
        </w:rPr>
        <w:t xml:space="preserve"> </w:t>
      </w:r>
      <w:r w:rsidR="00AF1E59" w:rsidRPr="00AF1E59">
        <w:rPr>
          <w:rFonts w:ascii="Arial" w:hAnsi="Arial" w:cs="Arial"/>
          <w:i/>
          <w:sz w:val="20"/>
          <w:szCs w:val="20"/>
        </w:rPr>
        <w:t xml:space="preserve">Sections 14.2, 16. </w:t>
      </w:r>
      <w:hyperlink r:id="rId19" w:history="1">
        <w:r w:rsidR="00AF1E59" w:rsidRPr="00AF1E59">
          <w:rPr>
            <w:rStyle w:val="Hyperlink"/>
            <w:rFonts w:ascii="Arial" w:hAnsi="Arial" w:cs="Arial"/>
            <w:i/>
            <w:sz w:val="20"/>
            <w:szCs w:val="20"/>
          </w:rPr>
          <w:t>https://redmine.ogf.org/issues/243</w:t>
        </w:r>
      </w:hyperlink>
    </w:p>
    <w:p w:rsidR="00AF1E59" w:rsidRDefault="00AF1E59" w:rsidP="00AF1E59">
      <w:pPr>
        <w:suppressAutoHyphens w:val="0"/>
        <w:spacing w:before="100" w:beforeAutospacing="1" w:after="100" w:afterAutospacing="1"/>
        <w:rPr>
          <w:rFonts w:ascii="Arial" w:eastAsia="Times New Roman" w:hAnsi="Arial" w:cs="Arial"/>
          <w:sz w:val="20"/>
          <w:szCs w:val="20"/>
          <w:lang w:eastAsia="en-GB"/>
        </w:rPr>
      </w:pPr>
      <w:r w:rsidRPr="00AF1E59">
        <w:rPr>
          <w:rFonts w:ascii="Arial" w:eastAsia="Times New Roman" w:hAnsi="Arial" w:cs="Arial"/>
          <w:sz w:val="20"/>
          <w:szCs w:val="20"/>
          <w:lang w:eastAsia="en-GB"/>
        </w:rPr>
        <w:t xml:space="preserve">Following changes needed to the specification to clarify the behaviour of separator suppression. </w:t>
      </w:r>
      <w:r>
        <w:rPr>
          <w:rFonts w:ascii="Arial" w:eastAsia="Times New Roman" w:hAnsi="Arial" w:cs="Arial"/>
          <w:sz w:val="20"/>
          <w:szCs w:val="20"/>
          <w:lang w:eastAsia="en-GB"/>
        </w:rPr>
        <w:t xml:space="preserve">If it is applicable, the </w:t>
      </w:r>
      <w:proofErr w:type="spellStart"/>
      <w:r>
        <w:rPr>
          <w:rFonts w:ascii="Arial" w:eastAsia="Times New Roman" w:hAnsi="Arial" w:cs="Arial"/>
          <w:sz w:val="20"/>
          <w:szCs w:val="20"/>
          <w:lang w:eastAsia="en-GB"/>
        </w:rPr>
        <w:t>separatorSuppressionPolicy</w:t>
      </w:r>
      <w:proofErr w:type="spellEnd"/>
      <w:r>
        <w:rPr>
          <w:rFonts w:ascii="Arial" w:eastAsia="Times New Roman" w:hAnsi="Arial" w:cs="Arial"/>
          <w:sz w:val="20"/>
          <w:szCs w:val="20"/>
          <w:lang w:eastAsia="en-GB"/>
        </w:rPr>
        <w:t xml:space="preserve"> should apply to the whole sequence regardless of the </w:t>
      </w:r>
      <w:proofErr w:type="spellStart"/>
      <w:r>
        <w:rPr>
          <w:rFonts w:ascii="Arial" w:eastAsia="Times New Roman" w:hAnsi="Arial" w:cs="Arial"/>
          <w:sz w:val="20"/>
          <w:szCs w:val="20"/>
          <w:lang w:eastAsia="en-GB"/>
        </w:rPr>
        <w:t>occursCountKind</w:t>
      </w:r>
      <w:proofErr w:type="spellEnd"/>
      <w:r>
        <w:rPr>
          <w:rFonts w:ascii="Arial" w:eastAsia="Times New Roman" w:hAnsi="Arial" w:cs="Arial"/>
          <w:sz w:val="20"/>
          <w:szCs w:val="20"/>
          <w:lang w:eastAsia="en-GB"/>
        </w:rPr>
        <w:t xml:space="preserve"> of child elements. </w:t>
      </w:r>
    </w:p>
    <w:p w:rsidR="00AF1E59" w:rsidRPr="00AF1E59" w:rsidRDefault="00AF1E59" w:rsidP="00AF1E59">
      <w:pPr>
        <w:suppressAutoHyphens w:val="0"/>
        <w:spacing w:before="100" w:beforeAutospacing="1" w:after="100" w:afterAutospacing="1"/>
        <w:rPr>
          <w:rFonts w:ascii="Arial" w:eastAsia="Times New Roman" w:hAnsi="Arial" w:cs="Arial"/>
          <w:sz w:val="20"/>
          <w:szCs w:val="20"/>
          <w:lang w:eastAsia="en-GB"/>
        </w:rPr>
      </w:pPr>
      <w:r w:rsidRPr="00AF1E59">
        <w:rPr>
          <w:rFonts w:ascii="Arial" w:eastAsia="Times New Roman" w:hAnsi="Arial" w:cs="Arial"/>
          <w:i/>
          <w:sz w:val="20"/>
          <w:szCs w:val="20"/>
          <w:lang w:eastAsia="en-GB"/>
        </w:rPr>
        <w:t>14.2</w:t>
      </w:r>
      <w:r w:rsidRPr="00AF1E59">
        <w:rPr>
          <w:rFonts w:ascii="Arial" w:eastAsia="Times New Roman" w:hAnsi="Arial" w:cs="Arial"/>
          <w:sz w:val="20"/>
          <w:szCs w:val="20"/>
          <w:lang w:eastAsia="en-GB"/>
        </w:rPr>
        <w:t xml:space="preserve"> - updates to paragraphs that describe positional and non-positional sequences</w:t>
      </w:r>
    </w:p>
    <w:p w:rsidR="00AF1E59" w:rsidRPr="00AF1E59" w:rsidRDefault="00AF1E59" w:rsidP="00AF1E59">
      <w:pPr>
        <w:suppressAutoHyphens w:val="0"/>
        <w:spacing w:before="100" w:beforeAutospacing="1" w:after="100" w:afterAutospacing="1"/>
        <w:rPr>
          <w:rFonts w:ascii="Arial" w:eastAsia="Times New Roman" w:hAnsi="Arial" w:cs="Arial"/>
          <w:sz w:val="20"/>
          <w:szCs w:val="20"/>
          <w:lang w:eastAsia="en-GB"/>
        </w:rPr>
      </w:pPr>
      <w:r>
        <w:rPr>
          <w:rFonts w:ascii="Arial" w:eastAsia="Times New Roman" w:hAnsi="Arial" w:cs="Arial"/>
          <w:b/>
          <w:i/>
          <w:sz w:val="20"/>
          <w:szCs w:val="20"/>
          <w:lang w:eastAsia="en-GB"/>
        </w:rPr>
        <w:t>“</w:t>
      </w:r>
      <w:r w:rsidRPr="00AF1E59">
        <w:rPr>
          <w:rFonts w:ascii="Arial" w:eastAsia="Times New Roman" w:hAnsi="Arial" w:cs="Arial"/>
          <w:b/>
          <w:i/>
          <w:sz w:val="20"/>
          <w:szCs w:val="20"/>
          <w:lang w:eastAsia="en-GB"/>
        </w:rPr>
        <w:t>Positional sequence</w:t>
      </w:r>
      <w:r w:rsidRPr="00AF1E59">
        <w:rPr>
          <w:rFonts w:ascii="Arial" w:eastAsia="Times New Roman" w:hAnsi="Arial" w:cs="Arial"/>
          <w:sz w:val="20"/>
          <w:szCs w:val="20"/>
          <w:lang w:eastAsia="en-GB"/>
        </w:rPr>
        <w:t xml:space="preserve"> - Each occurrence in the sequence can be identified by its position in the data. Typically the components of such a sequence do not have an initiator. In some such sequences, the separators for optional zero-length occurrences may or must be omitted when at the end of the group. </w:t>
      </w:r>
      <w:r w:rsidRPr="00AF1E59">
        <w:rPr>
          <w:rFonts w:ascii="Arial" w:eastAsia="Times New Roman" w:hAnsi="Arial" w:cs="Arial"/>
          <w:bCs/>
          <w:sz w:val="20"/>
          <w:szCs w:val="20"/>
          <w:lang w:eastAsia="en-GB"/>
        </w:rPr>
        <w:t xml:space="preserve">In DFDL, a sequence is considered positional if it contains only required elements and/or optional and array elements that have </w:t>
      </w:r>
      <w:proofErr w:type="spellStart"/>
      <w:r w:rsidRPr="00AF1E59">
        <w:rPr>
          <w:rFonts w:ascii="Arial" w:eastAsia="Times New Roman" w:hAnsi="Arial" w:cs="Arial"/>
          <w:bCs/>
          <w:sz w:val="20"/>
          <w:szCs w:val="20"/>
          <w:lang w:eastAsia="en-GB"/>
        </w:rPr>
        <w:t>dfdl</w:t>
      </w:r>
      <w:proofErr w:type="gramStart"/>
      <w:r w:rsidRPr="00AF1E59">
        <w:rPr>
          <w:rFonts w:ascii="Arial" w:eastAsia="Times New Roman" w:hAnsi="Arial" w:cs="Arial"/>
          <w:bCs/>
          <w:sz w:val="20"/>
          <w:szCs w:val="20"/>
          <w:lang w:eastAsia="en-GB"/>
        </w:rPr>
        <w:t>:occursCountKind</w:t>
      </w:r>
      <w:proofErr w:type="spellEnd"/>
      <w:proofErr w:type="gramEnd"/>
      <w:r w:rsidRPr="00AF1E59">
        <w:rPr>
          <w:rFonts w:ascii="Arial" w:eastAsia="Times New Roman" w:hAnsi="Arial" w:cs="Arial"/>
          <w:bCs/>
          <w:sz w:val="20"/>
          <w:szCs w:val="20"/>
          <w:lang w:eastAsia="en-GB"/>
        </w:rPr>
        <w:t xml:space="preserve"> 'implicit', 'fixed' or 'expression', and it has </w:t>
      </w:r>
      <w:proofErr w:type="spellStart"/>
      <w:r w:rsidRPr="00AF1E59">
        <w:rPr>
          <w:rFonts w:ascii="Arial" w:eastAsia="Times New Roman" w:hAnsi="Arial" w:cs="Arial"/>
          <w:bCs/>
          <w:sz w:val="20"/>
          <w:szCs w:val="20"/>
          <w:lang w:eastAsia="en-GB"/>
        </w:rPr>
        <w:t>dfdl:separatorSuppressionPolicy</w:t>
      </w:r>
      <w:proofErr w:type="spellEnd"/>
      <w:r w:rsidRPr="00AF1E59">
        <w:rPr>
          <w:rFonts w:ascii="Arial" w:eastAsia="Times New Roman" w:hAnsi="Arial" w:cs="Arial"/>
          <w:bCs/>
          <w:sz w:val="20"/>
          <w:szCs w:val="20"/>
          <w:lang w:eastAsia="en-GB"/>
        </w:rPr>
        <w:t xml:space="preserve"> 'never', '</w:t>
      </w:r>
      <w:proofErr w:type="spellStart"/>
      <w:r w:rsidRPr="00AF1E59">
        <w:rPr>
          <w:rFonts w:ascii="Arial" w:eastAsia="Times New Roman" w:hAnsi="Arial" w:cs="Arial"/>
          <w:bCs/>
          <w:sz w:val="20"/>
          <w:szCs w:val="20"/>
          <w:lang w:eastAsia="en-GB"/>
        </w:rPr>
        <w:t>trailingEmptyStrict</w:t>
      </w:r>
      <w:proofErr w:type="spellEnd"/>
      <w:r w:rsidRPr="00AF1E59">
        <w:rPr>
          <w:rFonts w:ascii="Arial" w:eastAsia="Times New Roman" w:hAnsi="Arial" w:cs="Arial"/>
          <w:bCs/>
          <w:sz w:val="20"/>
          <w:szCs w:val="20"/>
          <w:lang w:eastAsia="en-GB"/>
        </w:rPr>
        <w:t>'  or '</w:t>
      </w:r>
      <w:proofErr w:type="spellStart"/>
      <w:r w:rsidRPr="00AF1E59">
        <w:rPr>
          <w:rFonts w:ascii="Arial" w:eastAsia="Times New Roman" w:hAnsi="Arial" w:cs="Arial"/>
          <w:bCs/>
          <w:sz w:val="20"/>
          <w:szCs w:val="20"/>
          <w:lang w:eastAsia="en-GB"/>
        </w:rPr>
        <w:t>trailingEmpty</w:t>
      </w:r>
      <w:proofErr w:type="spellEnd"/>
      <w:r w:rsidRPr="00AF1E59">
        <w:rPr>
          <w:rFonts w:ascii="Arial" w:eastAsia="Times New Roman" w:hAnsi="Arial" w:cs="Arial"/>
          <w:bCs/>
          <w:sz w:val="20"/>
          <w:szCs w:val="20"/>
          <w:lang w:eastAsia="en-GB"/>
        </w:rPr>
        <w:t>'.</w:t>
      </w:r>
      <w:r>
        <w:rPr>
          <w:rFonts w:ascii="Arial" w:eastAsia="Times New Roman" w:hAnsi="Arial" w:cs="Arial"/>
          <w:bCs/>
          <w:sz w:val="20"/>
          <w:szCs w:val="20"/>
          <w:lang w:eastAsia="en-GB"/>
        </w:rPr>
        <w:t>”</w:t>
      </w:r>
    </w:p>
    <w:p w:rsidR="00AF1E59" w:rsidRPr="00AF1E59" w:rsidRDefault="00AF1E59" w:rsidP="00AF1E59">
      <w:pPr>
        <w:suppressAutoHyphens w:val="0"/>
        <w:spacing w:before="100" w:beforeAutospacing="1" w:after="100" w:afterAutospacing="1"/>
        <w:rPr>
          <w:rFonts w:ascii="Arial" w:eastAsia="Times New Roman" w:hAnsi="Arial" w:cs="Arial"/>
          <w:sz w:val="20"/>
          <w:szCs w:val="20"/>
          <w:lang w:eastAsia="en-GB"/>
        </w:rPr>
      </w:pPr>
      <w:r>
        <w:rPr>
          <w:rFonts w:ascii="Arial" w:eastAsia="Times New Roman" w:hAnsi="Arial" w:cs="Arial"/>
          <w:b/>
          <w:i/>
          <w:sz w:val="20"/>
          <w:szCs w:val="20"/>
          <w:lang w:eastAsia="en-GB"/>
        </w:rPr>
        <w:t>“</w:t>
      </w:r>
      <w:r w:rsidRPr="00AF1E59">
        <w:rPr>
          <w:rFonts w:ascii="Arial" w:eastAsia="Times New Roman" w:hAnsi="Arial" w:cs="Arial"/>
          <w:b/>
          <w:i/>
          <w:sz w:val="20"/>
          <w:szCs w:val="20"/>
          <w:lang w:eastAsia="en-GB"/>
        </w:rPr>
        <w:t>Non-positional sequence</w:t>
      </w:r>
      <w:r w:rsidRPr="00AF1E59">
        <w:rPr>
          <w:rFonts w:ascii="Arial" w:eastAsia="Times New Roman" w:hAnsi="Arial" w:cs="Arial"/>
          <w:sz w:val="20"/>
          <w:szCs w:val="20"/>
          <w:lang w:eastAsia="en-GB"/>
        </w:rPr>
        <w:t xml:space="preserve"> - Occurrences in the sequence cannot be identified by their position in the data alone. </w:t>
      </w:r>
      <w:r w:rsidRPr="00AF1E59">
        <w:rPr>
          <w:rFonts w:ascii="Arial" w:eastAsia="Times New Roman" w:hAnsi="Arial" w:cs="Arial"/>
          <w:bCs/>
          <w:sz w:val="20"/>
          <w:szCs w:val="20"/>
          <w:lang w:eastAsia="en-GB"/>
        </w:rPr>
        <w:t>Often</w:t>
      </w:r>
      <w:r w:rsidRPr="00AF1E59">
        <w:rPr>
          <w:rFonts w:ascii="Arial" w:eastAsia="Times New Roman" w:hAnsi="Arial" w:cs="Arial"/>
          <w:sz w:val="20"/>
          <w:szCs w:val="20"/>
          <w:lang w:eastAsia="en-GB"/>
        </w:rPr>
        <w:t xml:space="preserve"> the components of such a sequence have an initiator. Such sequences </w:t>
      </w:r>
      <w:r w:rsidRPr="00AF1E59">
        <w:rPr>
          <w:rFonts w:ascii="Arial" w:eastAsia="Times New Roman" w:hAnsi="Arial" w:cs="Arial"/>
          <w:bCs/>
          <w:sz w:val="20"/>
          <w:szCs w:val="20"/>
          <w:lang w:eastAsia="en-GB"/>
        </w:rPr>
        <w:t>sometimes</w:t>
      </w:r>
      <w:r w:rsidRPr="00AF1E59">
        <w:rPr>
          <w:rFonts w:ascii="Arial" w:eastAsia="Times New Roman" w:hAnsi="Arial" w:cs="Arial"/>
          <w:sz w:val="20"/>
          <w:szCs w:val="20"/>
          <w:lang w:eastAsia="en-GB"/>
        </w:rPr>
        <w:t xml:space="preserve"> allow the separator to be omitted for optional zero-length occurrences anywhere in the sequence. Speculative parsing might need to be employed by to identify each occurrence. </w:t>
      </w:r>
      <w:r w:rsidRPr="00AF1E59">
        <w:rPr>
          <w:rFonts w:ascii="Arial" w:eastAsia="Times New Roman" w:hAnsi="Arial" w:cs="Arial"/>
          <w:bCs/>
          <w:sz w:val="20"/>
          <w:szCs w:val="20"/>
          <w:lang w:eastAsia="en-GB"/>
        </w:rPr>
        <w:t xml:space="preserve">In DFDL, a sequence is non-positional if it contains any optional or array elements that have </w:t>
      </w:r>
      <w:proofErr w:type="spellStart"/>
      <w:r w:rsidRPr="00AF1E59">
        <w:rPr>
          <w:rFonts w:ascii="Arial" w:eastAsia="Times New Roman" w:hAnsi="Arial" w:cs="Arial"/>
          <w:bCs/>
          <w:sz w:val="20"/>
          <w:szCs w:val="20"/>
          <w:lang w:eastAsia="en-GB"/>
        </w:rPr>
        <w:t>dfdl</w:t>
      </w:r>
      <w:proofErr w:type="gramStart"/>
      <w:r w:rsidRPr="00AF1E59">
        <w:rPr>
          <w:rFonts w:ascii="Arial" w:eastAsia="Times New Roman" w:hAnsi="Arial" w:cs="Arial"/>
          <w:bCs/>
          <w:sz w:val="20"/>
          <w:szCs w:val="20"/>
          <w:lang w:eastAsia="en-GB"/>
        </w:rPr>
        <w:t>:occursCountKind</w:t>
      </w:r>
      <w:proofErr w:type="spellEnd"/>
      <w:proofErr w:type="gramEnd"/>
      <w:r w:rsidRPr="00AF1E59">
        <w:rPr>
          <w:rFonts w:ascii="Arial" w:eastAsia="Times New Roman" w:hAnsi="Arial" w:cs="Arial"/>
          <w:bCs/>
          <w:sz w:val="20"/>
          <w:szCs w:val="20"/>
          <w:lang w:eastAsia="en-GB"/>
        </w:rPr>
        <w:t xml:space="preserve"> 'parsed' or '</w:t>
      </w:r>
      <w:proofErr w:type="spellStart"/>
      <w:r w:rsidRPr="00AF1E59">
        <w:rPr>
          <w:rFonts w:ascii="Arial" w:eastAsia="Times New Roman" w:hAnsi="Arial" w:cs="Arial"/>
          <w:bCs/>
          <w:sz w:val="20"/>
          <w:szCs w:val="20"/>
          <w:lang w:eastAsia="en-GB"/>
        </w:rPr>
        <w:t>stopValue</w:t>
      </w:r>
      <w:proofErr w:type="spellEnd"/>
      <w:r w:rsidRPr="00AF1E59">
        <w:rPr>
          <w:rFonts w:ascii="Arial" w:eastAsia="Times New Roman" w:hAnsi="Arial" w:cs="Arial"/>
          <w:bCs/>
          <w:sz w:val="20"/>
          <w:szCs w:val="20"/>
          <w:lang w:eastAsia="en-GB"/>
        </w:rPr>
        <w:t xml:space="preserve">', and/or it has </w:t>
      </w:r>
      <w:proofErr w:type="spellStart"/>
      <w:r w:rsidRPr="00AF1E59">
        <w:rPr>
          <w:rFonts w:ascii="Arial" w:eastAsia="Times New Roman" w:hAnsi="Arial" w:cs="Arial"/>
          <w:bCs/>
          <w:sz w:val="20"/>
          <w:szCs w:val="20"/>
          <w:lang w:eastAsia="en-GB"/>
        </w:rPr>
        <w:t>dfdl:separatorSuppressionPolicy</w:t>
      </w:r>
      <w:proofErr w:type="spellEnd"/>
      <w:r w:rsidRPr="00AF1E59">
        <w:rPr>
          <w:rFonts w:ascii="Arial" w:eastAsia="Times New Roman" w:hAnsi="Arial" w:cs="Arial"/>
          <w:bCs/>
          <w:sz w:val="20"/>
          <w:szCs w:val="20"/>
          <w:lang w:eastAsia="en-GB"/>
        </w:rPr>
        <w:t xml:space="preserve"> '</w:t>
      </w:r>
      <w:proofErr w:type="spellStart"/>
      <w:r w:rsidRPr="00AF1E59">
        <w:rPr>
          <w:rFonts w:ascii="Arial" w:eastAsia="Times New Roman" w:hAnsi="Arial" w:cs="Arial"/>
          <w:bCs/>
          <w:sz w:val="20"/>
          <w:szCs w:val="20"/>
          <w:lang w:eastAsia="en-GB"/>
        </w:rPr>
        <w:t>anyEmpty</w:t>
      </w:r>
      <w:proofErr w:type="spellEnd"/>
      <w:r w:rsidRPr="00AF1E59">
        <w:rPr>
          <w:rFonts w:ascii="Arial" w:eastAsia="Times New Roman" w:hAnsi="Arial" w:cs="Arial"/>
          <w:bCs/>
          <w:sz w:val="20"/>
          <w:szCs w:val="20"/>
          <w:lang w:eastAsia="en-GB"/>
        </w:rPr>
        <w:t>'.</w:t>
      </w:r>
      <w:r>
        <w:rPr>
          <w:rFonts w:ascii="Arial" w:eastAsia="Times New Roman" w:hAnsi="Arial" w:cs="Arial"/>
          <w:bCs/>
          <w:sz w:val="20"/>
          <w:szCs w:val="20"/>
          <w:lang w:eastAsia="en-GB"/>
        </w:rPr>
        <w:t>”</w:t>
      </w:r>
    </w:p>
    <w:p w:rsidR="00AF1E59" w:rsidRPr="00AF1E59" w:rsidRDefault="00AF1E59" w:rsidP="00AF1E59">
      <w:pPr>
        <w:suppressAutoHyphens w:val="0"/>
        <w:spacing w:before="100" w:beforeAutospacing="1" w:after="100" w:afterAutospacing="1"/>
        <w:rPr>
          <w:rFonts w:ascii="Arial" w:eastAsia="Times New Roman" w:hAnsi="Arial" w:cs="Arial"/>
          <w:sz w:val="20"/>
          <w:szCs w:val="20"/>
          <w:lang w:eastAsia="en-GB"/>
        </w:rPr>
      </w:pPr>
      <w:r w:rsidRPr="00AF1E59">
        <w:rPr>
          <w:rFonts w:ascii="Arial" w:eastAsia="Times New Roman" w:hAnsi="Arial" w:cs="Arial"/>
          <w:i/>
          <w:sz w:val="20"/>
          <w:szCs w:val="20"/>
          <w:lang w:eastAsia="en-GB"/>
        </w:rPr>
        <w:t>14.2.2</w:t>
      </w:r>
      <w:r w:rsidRPr="00AF1E59">
        <w:rPr>
          <w:rFonts w:ascii="Arial" w:eastAsia="Times New Roman" w:hAnsi="Arial" w:cs="Arial"/>
          <w:sz w:val="20"/>
          <w:szCs w:val="20"/>
          <w:lang w:eastAsia="en-GB"/>
        </w:rPr>
        <w:t xml:space="preserve"> - updates to the last sentences of the 'When </w:t>
      </w:r>
      <w:proofErr w:type="spellStart"/>
      <w:r w:rsidRPr="00AF1E59">
        <w:rPr>
          <w:rFonts w:ascii="Arial" w:eastAsia="Times New Roman" w:hAnsi="Arial" w:cs="Arial"/>
          <w:sz w:val="20"/>
          <w:szCs w:val="20"/>
          <w:lang w:eastAsia="en-GB"/>
        </w:rPr>
        <w:t>dfdl</w:t>
      </w:r>
      <w:proofErr w:type="gramStart"/>
      <w:r w:rsidRPr="00AF1E59">
        <w:rPr>
          <w:rFonts w:ascii="Arial" w:eastAsia="Times New Roman" w:hAnsi="Arial" w:cs="Arial"/>
          <w:sz w:val="20"/>
          <w:szCs w:val="20"/>
          <w:lang w:eastAsia="en-GB"/>
        </w:rPr>
        <w:t>:occursCountKind</w:t>
      </w:r>
      <w:proofErr w:type="spellEnd"/>
      <w:proofErr w:type="gramEnd"/>
      <w:r w:rsidRPr="00AF1E59">
        <w:rPr>
          <w:rFonts w:ascii="Arial" w:eastAsia="Times New Roman" w:hAnsi="Arial" w:cs="Arial"/>
          <w:sz w:val="20"/>
          <w:szCs w:val="20"/>
          <w:lang w:eastAsia="en-GB"/>
        </w:rPr>
        <w:t xml:space="preserve"> is ...' paragraphs to</w:t>
      </w:r>
      <w:r>
        <w:rPr>
          <w:rFonts w:ascii="Arial" w:eastAsia="Times New Roman" w:hAnsi="Arial" w:cs="Arial"/>
          <w:sz w:val="20"/>
          <w:szCs w:val="20"/>
          <w:lang w:eastAsia="en-GB"/>
        </w:rPr>
        <w:t xml:space="preserve"> match the table and notes</w:t>
      </w:r>
      <w:r w:rsidRPr="00AF1E59">
        <w:rPr>
          <w:rFonts w:ascii="Arial" w:eastAsia="Times New Roman" w:hAnsi="Arial" w:cs="Arial"/>
          <w:sz w:val="20"/>
          <w:szCs w:val="20"/>
          <w:lang w:eastAsia="en-GB"/>
        </w:rPr>
        <w:t>.</w:t>
      </w:r>
    </w:p>
    <w:p w:rsidR="00AF1E59" w:rsidRPr="00AF1E59" w:rsidRDefault="00AF1E59" w:rsidP="00AF1E59">
      <w:pPr>
        <w:suppressAutoHyphens w:val="0"/>
        <w:spacing w:before="100" w:beforeAutospacing="1" w:after="100" w:afterAutospacing="1"/>
        <w:rPr>
          <w:rFonts w:ascii="Arial" w:eastAsia="Times New Roman" w:hAnsi="Arial" w:cs="Arial"/>
          <w:sz w:val="20"/>
          <w:szCs w:val="20"/>
          <w:lang w:eastAsia="en-GB"/>
        </w:rPr>
      </w:pPr>
      <w:r>
        <w:rPr>
          <w:rFonts w:ascii="Arial" w:eastAsia="Times New Roman" w:hAnsi="Arial" w:cs="Arial"/>
          <w:sz w:val="20"/>
          <w:szCs w:val="20"/>
          <w:lang w:eastAsia="en-GB"/>
        </w:rPr>
        <w:t>“</w:t>
      </w:r>
      <w:r w:rsidRPr="00AF1E59">
        <w:rPr>
          <w:rFonts w:ascii="Arial" w:eastAsia="Times New Roman" w:hAnsi="Arial" w:cs="Arial"/>
          <w:sz w:val="20"/>
          <w:szCs w:val="20"/>
          <w:lang w:eastAsia="en-GB"/>
        </w:rPr>
        <w:t xml:space="preserve">When an element is required and is not an array then one occurrence is always expected along with its separator. The </w:t>
      </w:r>
      <w:proofErr w:type="spellStart"/>
      <w:r w:rsidRPr="00AF1E59">
        <w:rPr>
          <w:rFonts w:ascii="Arial" w:eastAsia="Times New Roman" w:hAnsi="Arial" w:cs="Arial"/>
          <w:sz w:val="20"/>
          <w:szCs w:val="20"/>
          <w:lang w:eastAsia="en-GB"/>
        </w:rPr>
        <w:t>dfdl</w:t>
      </w:r>
      <w:proofErr w:type="gramStart"/>
      <w:r w:rsidRPr="00AF1E59">
        <w:rPr>
          <w:rFonts w:ascii="Arial" w:eastAsia="Times New Roman" w:hAnsi="Arial" w:cs="Arial"/>
          <w:sz w:val="20"/>
          <w:szCs w:val="20"/>
          <w:lang w:eastAsia="en-GB"/>
        </w:rPr>
        <w:t>:separatorSuppressionPolicy</w:t>
      </w:r>
      <w:proofErr w:type="spellEnd"/>
      <w:proofErr w:type="gramEnd"/>
      <w:r w:rsidRPr="00AF1E59">
        <w:rPr>
          <w:rFonts w:ascii="Arial" w:eastAsia="Times New Roman" w:hAnsi="Arial" w:cs="Arial"/>
          <w:sz w:val="20"/>
          <w:szCs w:val="20"/>
          <w:lang w:eastAsia="en-GB"/>
        </w:rPr>
        <w:t xml:space="preserve"> </w:t>
      </w:r>
      <w:r w:rsidRPr="00AF1E59">
        <w:rPr>
          <w:rFonts w:ascii="Arial" w:eastAsia="Times New Roman" w:hAnsi="Arial" w:cs="Arial"/>
          <w:bCs/>
          <w:sz w:val="20"/>
          <w:szCs w:val="20"/>
          <w:lang w:eastAsia="en-GB"/>
        </w:rPr>
        <w:t>of the sequence has no effect (nothing is eligible for suppression).</w:t>
      </w:r>
      <w:r w:rsidRPr="00AF1E59">
        <w:rPr>
          <w:rFonts w:ascii="Arial" w:eastAsia="Times New Roman" w:hAnsi="Arial" w:cs="Arial"/>
          <w:sz w:val="20"/>
          <w:szCs w:val="20"/>
          <w:lang w:eastAsia="en-GB"/>
        </w:rPr>
        <w:t xml:space="preserve"> Otherwise the behaviour is dependent on </w:t>
      </w:r>
      <w:proofErr w:type="spellStart"/>
      <w:r w:rsidRPr="00AF1E59">
        <w:rPr>
          <w:rFonts w:ascii="Arial" w:eastAsia="Times New Roman" w:hAnsi="Arial" w:cs="Arial"/>
          <w:sz w:val="20"/>
          <w:szCs w:val="20"/>
          <w:lang w:eastAsia="en-GB"/>
        </w:rPr>
        <w:t>dfdl</w:t>
      </w:r>
      <w:proofErr w:type="gramStart"/>
      <w:r w:rsidRPr="00AF1E59">
        <w:rPr>
          <w:rFonts w:ascii="Arial" w:eastAsia="Times New Roman" w:hAnsi="Arial" w:cs="Arial"/>
          <w:sz w:val="20"/>
          <w:szCs w:val="20"/>
          <w:lang w:eastAsia="en-GB"/>
        </w:rPr>
        <w:t>:occursCountKind</w:t>
      </w:r>
      <w:proofErr w:type="spellEnd"/>
      <w:proofErr w:type="gramEnd"/>
      <w:r w:rsidRPr="00AF1E59">
        <w:rPr>
          <w:rFonts w:ascii="Arial" w:eastAsia="Times New Roman" w:hAnsi="Arial" w:cs="Arial"/>
          <w:sz w:val="20"/>
          <w:szCs w:val="20"/>
          <w:lang w:eastAsia="en-GB"/>
        </w:rPr>
        <w:t>.</w:t>
      </w:r>
      <w:r w:rsidRPr="00AF1E59">
        <w:rPr>
          <w:rFonts w:ascii="Arial" w:eastAsia="Times New Roman" w:hAnsi="Arial" w:cs="Arial"/>
          <w:sz w:val="20"/>
          <w:szCs w:val="20"/>
          <w:lang w:eastAsia="en-GB"/>
        </w:rPr>
        <w:br/>
        <w:t xml:space="preserve">When </w:t>
      </w:r>
      <w:proofErr w:type="spellStart"/>
      <w:r w:rsidRPr="00AF1E59">
        <w:rPr>
          <w:rFonts w:ascii="Arial" w:eastAsia="Times New Roman" w:hAnsi="Arial" w:cs="Arial"/>
          <w:sz w:val="20"/>
          <w:szCs w:val="20"/>
          <w:lang w:eastAsia="en-GB"/>
        </w:rPr>
        <w:t>dfdl</w:t>
      </w:r>
      <w:proofErr w:type="gramStart"/>
      <w:r w:rsidRPr="00AF1E59">
        <w:rPr>
          <w:rFonts w:ascii="Arial" w:eastAsia="Times New Roman" w:hAnsi="Arial" w:cs="Arial"/>
          <w:sz w:val="20"/>
          <w:szCs w:val="20"/>
          <w:lang w:eastAsia="en-GB"/>
        </w:rPr>
        <w:t>:occursCountKind</w:t>
      </w:r>
      <w:proofErr w:type="spellEnd"/>
      <w:proofErr w:type="gramEnd"/>
      <w:r w:rsidRPr="00AF1E59">
        <w:rPr>
          <w:rFonts w:ascii="Arial" w:eastAsia="Times New Roman" w:hAnsi="Arial" w:cs="Arial"/>
          <w:sz w:val="20"/>
          <w:szCs w:val="20"/>
          <w:lang w:eastAsia="en-GB"/>
        </w:rPr>
        <w:t xml:space="preserve"> is 'fixed' then XSDL </w:t>
      </w:r>
      <w:proofErr w:type="spellStart"/>
      <w:r w:rsidRPr="00AF1E59">
        <w:rPr>
          <w:rFonts w:ascii="Arial" w:eastAsia="Times New Roman" w:hAnsi="Arial" w:cs="Arial"/>
          <w:sz w:val="20"/>
          <w:szCs w:val="20"/>
          <w:lang w:eastAsia="en-GB"/>
        </w:rPr>
        <w:t>minOccurs</w:t>
      </w:r>
      <w:proofErr w:type="spellEnd"/>
      <w:r w:rsidRPr="00AF1E59">
        <w:rPr>
          <w:rFonts w:ascii="Arial" w:eastAsia="Times New Roman" w:hAnsi="Arial" w:cs="Arial"/>
          <w:sz w:val="20"/>
          <w:szCs w:val="20"/>
          <w:lang w:eastAsia="en-GB"/>
        </w:rPr>
        <w:t xml:space="preserve"> must equal </w:t>
      </w:r>
      <w:proofErr w:type="spellStart"/>
      <w:r w:rsidRPr="00AF1E59">
        <w:rPr>
          <w:rFonts w:ascii="Arial" w:eastAsia="Times New Roman" w:hAnsi="Arial" w:cs="Arial"/>
          <w:sz w:val="20"/>
          <w:szCs w:val="20"/>
          <w:lang w:eastAsia="en-GB"/>
        </w:rPr>
        <w:t>maxOccurs</w:t>
      </w:r>
      <w:proofErr w:type="spellEnd"/>
      <w:r w:rsidRPr="00AF1E59">
        <w:rPr>
          <w:rFonts w:ascii="Arial" w:eastAsia="Times New Roman" w:hAnsi="Arial" w:cs="Arial"/>
          <w:sz w:val="20"/>
          <w:szCs w:val="20"/>
          <w:lang w:eastAsia="en-GB"/>
        </w:rPr>
        <w:t xml:space="preserve"> and that many occurrences are always expected along with their separators. The </w:t>
      </w:r>
      <w:proofErr w:type="spellStart"/>
      <w:r w:rsidRPr="00AF1E59">
        <w:rPr>
          <w:rFonts w:ascii="Arial" w:eastAsia="Times New Roman" w:hAnsi="Arial" w:cs="Arial"/>
          <w:sz w:val="20"/>
          <w:szCs w:val="20"/>
          <w:lang w:eastAsia="en-GB"/>
        </w:rPr>
        <w:t>dfdl</w:t>
      </w:r>
      <w:proofErr w:type="gramStart"/>
      <w:r w:rsidRPr="00AF1E59">
        <w:rPr>
          <w:rFonts w:ascii="Arial" w:eastAsia="Times New Roman" w:hAnsi="Arial" w:cs="Arial"/>
          <w:sz w:val="20"/>
          <w:szCs w:val="20"/>
          <w:lang w:eastAsia="en-GB"/>
        </w:rPr>
        <w:t>:separatorSuppressionPolicy</w:t>
      </w:r>
      <w:proofErr w:type="spellEnd"/>
      <w:proofErr w:type="gramEnd"/>
      <w:r w:rsidRPr="00AF1E59">
        <w:rPr>
          <w:rFonts w:ascii="Arial" w:eastAsia="Times New Roman" w:hAnsi="Arial" w:cs="Arial"/>
          <w:sz w:val="20"/>
          <w:szCs w:val="20"/>
          <w:lang w:eastAsia="en-GB"/>
        </w:rPr>
        <w:t xml:space="preserve"> </w:t>
      </w:r>
      <w:r w:rsidRPr="00AE380D">
        <w:rPr>
          <w:rFonts w:ascii="Arial" w:eastAsia="Times New Roman" w:hAnsi="Arial" w:cs="Arial"/>
          <w:bCs/>
          <w:sz w:val="20"/>
          <w:szCs w:val="20"/>
          <w:lang w:eastAsia="en-GB"/>
        </w:rPr>
        <w:t>of the sequence has no effect (nothing is eligible for suppression).</w:t>
      </w:r>
      <w:r w:rsidRPr="00AF1E59">
        <w:rPr>
          <w:rFonts w:ascii="Arial" w:eastAsia="Times New Roman" w:hAnsi="Arial" w:cs="Arial"/>
          <w:sz w:val="20"/>
          <w:szCs w:val="20"/>
          <w:lang w:eastAsia="en-GB"/>
        </w:rPr>
        <w:br/>
        <w:t xml:space="preserve">When </w:t>
      </w:r>
      <w:proofErr w:type="spellStart"/>
      <w:r w:rsidRPr="00AF1E59">
        <w:rPr>
          <w:rFonts w:ascii="Arial" w:eastAsia="Times New Roman" w:hAnsi="Arial" w:cs="Arial"/>
          <w:sz w:val="20"/>
          <w:szCs w:val="20"/>
          <w:lang w:eastAsia="en-GB"/>
        </w:rPr>
        <w:t>dfdl</w:t>
      </w:r>
      <w:proofErr w:type="gramStart"/>
      <w:r w:rsidRPr="00AF1E59">
        <w:rPr>
          <w:rFonts w:ascii="Arial" w:eastAsia="Times New Roman" w:hAnsi="Arial" w:cs="Arial"/>
          <w:sz w:val="20"/>
          <w:szCs w:val="20"/>
          <w:lang w:eastAsia="en-GB"/>
        </w:rPr>
        <w:t>:occursCountKind</w:t>
      </w:r>
      <w:proofErr w:type="spellEnd"/>
      <w:proofErr w:type="gramEnd"/>
      <w:r w:rsidRPr="00AF1E59">
        <w:rPr>
          <w:rFonts w:ascii="Arial" w:eastAsia="Times New Roman" w:hAnsi="Arial" w:cs="Arial"/>
          <w:sz w:val="20"/>
          <w:szCs w:val="20"/>
          <w:lang w:eastAsia="en-GB"/>
        </w:rPr>
        <w:t xml:space="preserve"> is 'expression' the number of occurrences is given by </w:t>
      </w:r>
      <w:proofErr w:type="spellStart"/>
      <w:r w:rsidRPr="00AF1E59">
        <w:rPr>
          <w:rFonts w:ascii="Arial" w:eastAsia="Times New Roman" w:hAnsi="Arial" w:cs="Arial"/>
          <w:sz w:val="20"/>
          <w:szCs w:val="20"/>
          <w:lang w:eastAsia="en-GB"/>
        </w:rPr>
        <w:t>dfdl:occursCount</w:t>
      </w:r>
      <w:proofErr w:type="spellEnd"/>
      <w:r w:rsidRPr="00AF1E59">
        <w:rPr>
          <w:rFonts w:ascii="Arial" w:eastAsia="Times New Roman" w:hAnsi="Arial" w:cs="Arial"/>
          <w:sz w:val="20"/>
          <w:szCs w:val="20"/>
          <w:lang w:eastAsia="en-GB"/>
        </w:rPr>
        <w:t xml:space="preserve"> and exactly that many occurrences are always expected along with their separators. The </w:t>
      </w:r>
      <w:proofErr w:type="spellStart"/>
      <w:r w:rsidRPr="00AF1E59">
        <w:rPr>
          <w:rFonts w:ascii="Arial" w:eastAsia="Times New Roman" w:hAnsi="Arial" w:cs="Arial"/>
          <w:sz w:val="20"/>
          <w:szCs w:val="20"/>
          <w:lang w:eastAsia="en-GB"/>
        </w:rPr>
        <w:t>dfdl</w:t>
      </w:r>
      <w:proofErr w:type="gramStart"/>
      <w:r w:rsidRPr="00AF1E59">
        <w:rPr>
          <w:rFonts w:ascii="Arial" w:eastAsia="Times New Roman" w:hAnsi="Arial" w:cs="Arial"/>
          <w:sz w:val="20"/>
          <w:szCs w:val="20"/>
          <w:lang w:eastAsia="en-GB"/>
        </w:rPr>
        <w:t>:separatorSuppressionPolicy</w:t>
      </w:r>
      <w:proofErr w:type="spellEnd"/>
      <w:proofErr w:type="gramEnd"/>
      <w:r w:rsidRPr="00AF1E59">
        <w:rPr>
          <w:rFonts w:ascii="Arial" w:eastAsia="Times New Roman" w:hAnsi="Arial" w:cs="Arial"/>
          <w:sz w:val="20"/>
          <w:szCs w:val="20"/>
          <w:lang w:eastAsia="en-GB"/>
        </w:rPr>
        <w:t xml:space="preserve"> </w:t>
      </w:r>
      <w:r w:rsidRPr="00AE380D">
        <w:rPr>
          <w:rFonts w:ascii="Arial" w:eastAsia="Times New Roman" w:hAnsi="Arial" w:cs="Arial"/>
          <w:bCs/>
          <w:sz w:val="20"/>
          <w:szCs w:val="20"/>
          <w:lang w:eastAsia="en-GB"/>
        </w:rPr>
        <w:t>of the sequence has no effect (nothing is eligible for suppression).</w:t>
      </w:r>
      <w:r w:rsidRPr="00AF1E59">
        <w:rPr>
          <w:rFonts w:ascii="Arial" w:eastAsia="Times New Roman" w:hAnsi="Arial" w:cs="Arial"/>
          <w:sz w:val="20"/>
          <w:szCs w:val="20"/>
          <w:lang w:eastAsia="en-GB"/>
        </w:rPr>
        <w:br/>
        <w:t xml:space="preserve">When </w:t>
      </w:r>
      <w:proofErr w:type="spellStart"/>
      <w:r w:rsidRPr="00AF1E59">
        <w:rPr>
          <w:rFonts w:ascii="Arial" w:eastAsia="Times New Roman" w:hAnsi="Arial" w:cs="Arial"/>
          <w:sz w:val="20"/>
          <w:szCs w:val="20"/>
          <w:lang w:eastAsia="en-GB"/>
        </w:rPr>
        <w:t>dfdl</w:t>
      </w:r>
      <w:proofErr w:type="gramStart"/>
      <w:r w:rsidRPr="00AF1E59">
        <w:rPr>
          <w:rFonts w:ascii="Arial" w:eastAsia="Times New Roman" w:hAnsi="Arial" w:cs="Arial"/>
          <w:sz w:val="20"/>
          <w:szCs w:val="20"/>
          <w:lang w:eastAsia="en-GB"/>
        </w:rPr>
        <w:t>:occursCountKind</w:t>
      </w:r>
      <w:proofErr w:type="spellEnd"/>
      <w:proofErr w:type="gramEnd"/>
      <w:r w:rsidRPr="00AF1E59">
        <w:rPr>
          <w:rFonts w:ascii="Arial" w:eastAsia="Times New Roman" w:hAnsi="Arial" w:cs="Arial"/>
          <w:sz w:val="20"/>
          <w:szCs w:val="20"/>
          <w:lang w:eastAsia="en-GB"/>
        </w:rPr>
        <w:t xml:space="preserve"> is 'parsed' any number of occurrences and their separators are expected. The </w:t>
      </w:r>
      <w:proofErr w:type="spellStart"/>
      <w:r w:rsidRPr="00AF1E59">
        <w:rPr>
          <w:rFonts w:ascii="Arial" w:eastAsia="Times New Roman" w:hAnsi="Arial" w:cs="Arial"/>
          <w:sz w:val="20"/>
          <w:szCs w:val="20"/>
          <w:lang w:eastAsia="en-GB"/>
        </w:rPr>
        <w:t>dfdl</w:t>
      </w:r>
      <w:proofErr w:type="gramStart"/>
      <w:r w:rsidRPr="00AF1E59">
        <w:rPr>
          <w:rFonts w:ascii="Arial" w:eastAsia="Times New Roman" w:hAnsi="Arial" w:cs="Arial"/>
          <w:sz w:val="20"/>
          <w:szCs w:val="20"/>
          <w:lang w:eastAsia="en-GB"/>
        </w:rPr>
        <w:t>:separatorSuppressionPolicy</w:t>
      </w:r>
      <w:proofErr w:type="spellEnd"/>
      <w:proofErr w:type="gramEnd"/>
      <w:r w:rsidRPr="00AF1E59">
        <w:rPr>
          <w:rFonts w:ascii="Arial" w:eastAsia="Times New Roman" w:hAnsi="Arial" w:cs="Arial"/>
          <w:sz w:val="20"/>
          <w:szCs w:val="20"/>
          <w:lang w:eastAsia="en-GB"/>
        </w:rPr>
        <w:t xml:space="preserve"> </w:t>
      </w:r>
      <w:r w:rsidRPr="00AE380D">
        <w:rPr>
          <w:rFonts w:ascii="Arial" w:eastAsia="Times New Roman" w:hAnsi="Arial" w:cs="Arial"/>
          <w:bCs/>
          <w:sz w:val="20"/>
          <w:szCs w:val="20"/>
          <w:lang w:eastAsia="en-GB"/>
        </w:rPr>
        <w:t>of the sequence must be '</w:t>
      </w:r>
      <w:proofErr w:type="spellStart"/>
      <w:r w:rsidRPr="00AE380D">
        <w:rPr>
          <w:rFonts w:ascii="Arial" w:eastAsia="Times New Roman" w:hAnsi="Arial" w:cs="Arial"/>
          <w:bCs/>
          <w:sz w:val="20"/>
          <w:szCs w:val="20"/>
          <w:lang w:eastAsia="en-GB"/>
        </w:rPr>
        <w:t>anyEmpty</w:t>
      </w:r>
      <w:proofErr w:type="spellEnd"/>
      <w:r w:rsidRPr="00AE380D">
        <w:rPr>
          <w:rFonts w:ascii="Arial" w:eastAsia="Times New Roman" w:hAnsi="Arial" w:cs="Arial"/>
          <w:bCs/>
          <w:sz w:val="20"/>
          <w:szCs w:val="20"/>
          <w:lang w:eastAsia="en-GB"/>
        </w:rPr>
        <w:t>' and it is a schema definition error otherwise.</w:t>
      </w:r>
      <w:r w:rsidRPr="00AF1E59">
        <w:rPr>
          <w:rFonts w:ascii="Arial" w:eastAsia="Times New Roman" w:hAnsi="Arial" w:cs="Arial"/>
          <w:sz w:val="20"/>
          <w:szCs w:val="20"/>
          <w:lang w:eastAsia="en-GB"/>
        </w:rPr>
        <w:br/>
        <w:t xml:space="preserve">When </w:t>
      </w:r>
      <w:proofErr w:type="spellStart"/>
      <w:r w:rsidRPr="00AF1E59">
        <w:rPr>
          <w:rFonts w:ascii="Arial" w:eastAsia="Times New Roman" w:hAnsi="Arial" w:cs="Arial"/>
          <w:sz w:val="20"/>
          <w:szCs w:val="20"/>
          <w:lang w:eastAsia="en-GB"/>
        </w:rPr>
        <w:t>dfdl</w:t>
      </w:r>
      <w:proofErr w:type="gramStart"/>
      <w:r w:rsidRPr="00AF1E59">
        <w:rPr>
          <w:rFonts w:ascii="Arial" w:eastAsia="Times New Roman" w:hAnsi="Arial" w:cs="Arial"/>
          <w:sz w:val="20"/>
          <w:szCs w:val="20"/>
          <w:lang w:eastAsia="en-GB"/>
        </w:rPr>
        <w:t>:occursCountKind</w:t>
      </w:r>
      <w:proofErr w:type="spellEnd"/>
      <w:proofErr w:type="gramEnd"/>
      <w:r w:rsidRPr="00AF1E59">
        <w:rPr>
          <w:rFonts w:ascii="Arial" w:eastAsia="Times New Roman" w:hAnsi="Arial" w:cs="Arial"/>
          <w:sz w:val="20"/>
          <w:szCs w:val="20"/>
          <w:lang w:eastAsia="en-GB"/>
        </w:rPr>
        <w:t xml:space="preserve"> is '</w:t>
      </w:r>
      <w:proofErr w:type="spellStart"/>
      <w:r w:rsidRPr="00AF1E59">
        <w:rPr>
          <w:rFonts w:ascii="Arial" w:eastAsia="Times New Roman" w:hAnsi="Arial" w:cs="Arial"/>
          <w:sz w:val="20"/>
          <w:szCs w:val="20"/>
          <w:lang w:eastAsia="en-GB"/>
        </w:rPr>
        <w:t>stopValue</w:t>
      </w:r>
      <w:proofErr w:type="spellEnd"/>
      <w:r w:rsidRPr="00AF1E59">
        <w:rPr>
          <w:rFonts w:ascii="Arial" w:eastAsia="Times New Roman" w:hAnsi="Arial" w:cs="Arial"/>
          <w:sz w:val="20"/>
          <w:szCs w:val="20"/>
          <w:lang w:eastAsia="en-GB"/>
        </w:rPr>
        <w:t xml:space="preserve">', any number of occurrences and their separators </w:t>
      </w:r>
      <w:r w:rsidRPr="00AF1E59">
        <w:rPr>
          <w:rFonts w:ascii="Arial" w:eastAsia="Times New Roman" w:hAnsi="Arial" w:cs="Arial"/>
          <w:sz w:val="20"/>
          <w:szCs w:val="20"/>
          <w:lang w:eastAsia="en-GB"/>
        </w:rPr>
        <w:lastRenderedPageBreak/>
        <w:t xml:space="preserve">are expected followed by the stop value and its separator. The </w:t>
      </w:r>
      <w:proofErr w:type="spellStart"/>
      <w:r w:rsidR="00AE380D">
        <w:rPr>
          <w:rFonts w:ascii="Arial" w:eastAsia="Times New Roman" w:hAnsi="Arial" w:cs="Arial"/>
          <w:sz w:val="20"/>
          <w:szCs w:val="20"/>
          <w:lang w:eastAsia="en-GB"/>
        </w:rPr>
        <w:t>d</w:t>
      </w:r>
      <w:r w:rsidRPr="00AF1E59">
        <w:rPr>
          <w:rFonts w:ascii="Arial" w:eastAsia="Times New Roman" w:hAnsi="Arial" w:cs="Arial"/>
          <w:sz w:val="20"/>
          <w:szCs w:val="20"/>
          <w:lang w:eastAsia="en-GB"/>
        </w:rPr>
        <w:t>fdl</w:t>
      </w:r>
      <w:proofErr w:type="gramStart"/>
      <w:r w:rsidRPr="00AF1E59">
        <w:rPr>
          <w:rFonts w:ascii="Arial" w:eastAsia="Times New Roman" w:hAnsi="Arial" w:cs="Arial"/>
          <w:sz w:val="20"/>
          <w:szCs w:val="20"/>
          <w:lang w:eastAsia="en-GB"/>
        </w:rPr>
        <w:t>:separatorSuppressionPolicy</w:t>
      </w:r>
      <w:proofErr w:type="spellEnd"/>
      <w:proofErr w:type="gramEnd"/>
      <w:r w:rsidRPr="00AF1E59">
        <w:rPr>
          <w:rFonts w:ascii="Arial" w:eastAsia="Times New Roman" w:hAnsi="Arial" w:cs="Arial"/>
          <w:sz w:val="20"/>
          <w:szCs w:val="20"/>
          <w:lang w:eastAsia="en-GB"/>
        </w:rPr>
        <w:t xml:space="preserve"> </w:t>
      </w:r>
      <w:r w:rsidRPr="00AE380D">
        <w:rPr>
          <w:rFonts w:ascii="Arial" w:eastAsia="Times New Roman" w:hAnsi="Arial" w:cs="Arial"/>
          <w:bCs/>
          <w:sz w:val="20"/>
          <w:szCs w:val="20"/>
          <w:lang w:eastAsia="en-GB"/>
        </w:rPr>
        <w:t>of the sequence has no effect.</w:t>
      </w:r>
      <w:r w:rsidRPr="00AF1E59">
        <w:rPr>
          <w:rFonts w:ascii="Arial" w:eastAsia="Times New Roman" w:hAnsi="Arial" w:cs="Arial"/>
          <w:sz w:val="20"/>
          <w:szCs w:val="20"/>
          <w:lang w:eastAsia="en-GB"/>
        </w:rPr>
        <w:t xml:space="preserve"> </w:t>
      </w:r>
      <w:r w:rsidRPr="00AF1E59">
        <w:rPr>
          <w:rFonts w:ascii="Arial" w:eastAsia="Times New Roman" w:hAnsi="Arial" w:cs="Arial"/>
          <w:sz w:val="20"/>
          <w:szCs w:val="20"/>
          <w:lang w:eastAsia="en-GB"/>
        </w:rPr>
        <w:br/>
        <w:t xml:space="preserve">When </w:t>
      </w:r>
      <w:proofErr w:type="spellStart"/>
      <w:r w:rsidRPr="00AF1E59">
        <w:rPr>
          <w:rFonts w:ascii="Arial" w:eastAsia="Times New Roman" w:hAnsi="Arial" w:cs="Arial"/>
          <w:sz w:val="20"/>
          <w:szCs w:val="20"/>
          <w:lang w:eastAsia="en-GB"/>
        </w:rPr>
        <w:t>dfdl</w:t>
      </w:r>
      <w:proofErr w:type="gramStart"/>
      <w:r w:rsidRPr="00AF1E59">
        <w:rPr>
          <w:rFonts w:ascii="Arial" w:eastAsia="Times New Roman" w:hAnsi="Arial" w:cs="Arial"/>
          <w:sz w:val="20"/>
          <w:szCs w:val="20"/>
          <w:lang w:eastAsia="en-GB"/>
        </w:rPr>
        <w:t>:occursCountKind</w:t>
      </w:r>
      <w:proofErr w:type="spellEnd"/>
      <w:proofErr w:type="gramEnd"/>
      <w:r w:rsidRPr="00AF1E59">
        <w:rPr>
          <w:rFonts w:ascii="Arial" w:eastAsia="Times New Roman" w:hAnsi="Arial" w:cs="Arial"/>
          <w:sz w:val="20"/>
          <w:szCs w:val="20"/>
          <w:lang w:eastAsia="en-GB"/>
        </w:rPr>
        <w:t xml:space="preserve"> is 'implicit', between XSDL </w:t>
      </w:r>
      <w:proofErr w:type="spellStart"/>
      <w:r w:rsidRPr="00AF1E59">
        <w:rPr>
          <w:rFonts w:ascii="Arial" w:eastAsia="Times New Roman" w:hAnsi="Arial" w:cs="Arial"/>
          <w:sz w:val="20"/>
          <w:szCs w:val="20"/>
          <w:lang w:eastAsia="en-GB"/>
        </w:rPr>
        <w:t>minOccurs</w:t>
      </w:r>
      <w:proofErr w:type="spellEnd"/>
      <w:r w:rsidRPr="00AF1E59">
        <w:rPr>
          <w:rFonts w:ascii="Arial" w:eastAsia="Times New Roman" w:hAnsi="Arial" w:cs="Arial"/>
          <w:sz w:val="20"/>
          <w:szCs w:val="20"/>
          <w:lang w:eastAsia="en-GB"/>
        </w:rPr>
        <w:t xml:space="preserve"> and </w:t>
      </w:r>
      <w:proofErr w:type="spellStart"/>
      <w:r w:rsidRPr="00AF1E59">
        <w:rPr>
          <w:rFonts w:ascii="Arial" w:eastAsia="Times New Roman" w:hAnsi="Arial" w:cs="Arial"/>
          <w:sz w:val="20"/>
          <w:szCs w:val="20"/>
          <w:lang w:eastAsia="en-GB"/>
        </w:rPr>
        <w:t>maxOccurs</w:t>
      </w:r>
      <w:proofErr w:type="spellEnd"/>
      <w:r w:rsidRPr="00AF1E59">
        <w:rPr>
          <w:rFonts w:ascii="Arial" w:eastAsia="Times New Roman" w:hAnsi="Arial" w:cs="Arial"/>
          <w:sz w:val="20"/>
          <w:szCs w:val="20"/>
          <w:lang w:eastAsia="en-GB"/>
        </w:rPr>
        <w:t xml:space="preserve"> (inclusive) occurrences and their separators are expected, </w:t>
      </w:r>
      <w:r w:rsidRPr="00AE380D">
        <w:rPr>
          <w:rFonts w:ascii="Arial" w:eastAsia="Times New Roman" w:hAnsi="Arial" w:cs="Arial"/>
          <w:bCs/>
          <w:sz w:val="20"/>
          <w:szCs w:val="20"/>
          <w:lang w:eastAsia="en-GB"/>
        </w:rPr>
        <w:t xml:space="preserve">according to the </w:t>
      </w:r>
      <w:proofErr w:type="spellStart"/>
      <w:r w:rsidRPr="00AE380D">
        <w:rPr>
          <w:rFonts w:ascii="Arial" w:eastAsia="Times New Roman" w:hAnsi="Arial" w:cs="Arial"/>
          <w:bCs/>
          <w:sz w:val="20"/>
          <w:szCs w:val="20"/>
          <w:lang w:eastAsia="en-GB"/>
        </w:rPr>
        <w:t>dfdl:separatorSuppressionPolicy</w:t>
      </w:r>
      <w:proofErr w:type="spellEnd"/>
      <w:r w:rsidRPr="00AE380D">
        <w:rPr>
          <w:rFonts w:ascii="Arial" w:eastAsia="Times New Roman" w:hAnsi="Arial" w:cs="Arial"/>
          <w:bCs/>
          <w:sz w:val="20"/>
          <w:szCs w:val="20"/>
          <w:lang w:eastAsia="en-GB"/>
        </w:rPr>
        <w:t xml:space="preserve"> of the sequence.</w:t>
      </w:r>
      <w:r w:rsidR="00AE380D">
        <w:rPr>
          <w:rFonts w:ascii="Arial" w:eastAsia="Times New Roman" w:hAnsi="Arial" w:cs="Arial"/>
          <w:bCs/>
          <w:sz w:val="20"/>
          <w:szCs w:val="20"/>
          <w:lang w:eastAsia="en-GB"/>
        </w:rPr>
        <w:t>”</w:t>
      </w:r>
    </w:p>
    <w:p w:rsidR="00AF1E59" w:rsidRPr="00AF1E59" w:rsidRDefault="00AF1E59" w:rsidP="00AF1E59">
      <w:pPr>
        <w:suppressAutoHyphens w:val="0"/>
        <w:spacing w:before="100" w:beforeAutospacing="1" w:after="100" w:afterAutospacing="1"/>
        <w:rPr>
          <w:rFonts w:ascii="Arial" w:eastAsia="Times New Roman" w:hAnsi="Arial" w:cs="Arial"/>
          <w:sz w:val="20"/>
          <w:szCs w:val="20"/>
          <w:lang w:eastAsia="en-GB"/>
        </w:rPr>
      </w:pPr>
      <w:r w:rsidRPr="00AF1E59">
        <w:rPr>
          <w:rFonts w:ascii="Arial" w:eastAsia="Times New Roman" w:hAnsi="Arial" w:cs="Arial"/>
          <w:i/>
          <w:sz w:val="20"/>
          <w:szCs w:val="20"/>
          <w:lang w:eastAsia="en-GB"/>
        </w:rPr>
        <w:t>14.2.3</w:t>
      </w:r>
      <w:r w:rsidRPr="00AF1E59">
        <w:rPr>
          <w:rFonts w:ascii="Arial" w:eastAsia="Times New Roman" w:hAnsi="Arial" w:cs="Arial"/>
          <w:sz w:val="20"/>
          <w:szCs w:val="20"/>
          <w:lang w:eastAsia="en-GB"/>
        </w:rPr>
        <w:t xml:space="preserve"> - updates to the last sentences of the 'When </w:t>
      </w:r>
      <w:proofErr w:type="spellStart"/>
      <w:r w:rsidRPr="00AF1E59">
        <w:rPr>
          <w:rFonts w:ascii="Arial" w:eastAsia="Times New Roman" w:hAnsi="Arial" w:cs="Arial"/>
          <w:sz w:val="20"/>
          <w:szCs w:val="20"/>
          <w:lang w:eastAsia="en-GB"/>
        </w:rPr>
        <w:t>dfdlk</w:t>
      </w:r>
      <w:proofErr w:type="gramStart"/>
      <w:r w:rsidRPr="00AF1E59">
        <w:rPr>
          <w:rFonts w:ascii="Arial" w:eastAsia="Times New Roman" w:hAnsi="Arial" w:cs="Arial"/>
          <w:sz w:val="20"/>
          <w:szCs w:val="20"/>
          <w:lang w:eastAsia="en-GB"/>
        </w:rPr>
        <w:t>:occursCountKind</w:t>
      </w:r>
      <w:proofErr w:type="spellEnd"/>
      <w:proofErr w:type="gramEnd"/>
      <w:r w:rsidRPr="00AF1E59">
        <w:rPr>
          <w:rFonts w:ascii="Arial" w:eastAsia="Times New Roman" w:hAnsi="Arial" w:cs="Arial"/>
          <w:sz w:val="20"/>
          <w:szCs w:val="20"/>
          <w:lang w:eastAsia="en-GB"/>
        </w:rPr>
        <w:t xml:space="preserve"> is ...' paragraphs to</w:t>
      </w:r>
      <w:r w:rsidR="00AE380D">
        <w:rPr>
          <w:rFonts w:ascii="Arial" w:eastAsia="Times New Roman" w:hAnsi="Arial" w:cs="Arial"/>
          <w:sz w:val="20"/>
          <w:szCs w:val="20"/>
          <w:lang w:eastAsia="en-GB"/>
        </w:rPr>
        <w:t xml:space="preserve"> match the table and notes</w:t>
      </w:r>
      <w:r w:rsidRPr="00AF1E59">
        <w:rPr>
          <w:rFonts w:ascii="Arial" w:eastAsia="Times New Roman" w:hAnsi="Arial" w:cs="Arial"/>
          <w:sz w:val="20"/>
          <w:szCs w:val="20"/>
          <w:lang w:eastAsia="en-GB"/>
        </w:rPr>
        <w:t>.</w:t>
      </w:r>
    </w:p>
    <w:p w:rsidR="00AF1E59" w:rsidRPr="00AF1E59" w:rsidRDefault="00AF1E59" w:rsidP="00AF1E59">
      <w:pPr>
        <w:suppressAutoHyphens w:val="0"/>
        <w:spacing w:before="100" w:beforeAutospacing="1" w:after="100" w:afterAutospacing="1"/>
        <w:rPr>
          <w:rFonts w:ascii="Arial" w:eastAsia="Times New Roman" w:hAnsi="Arial" w:cs="Arial"/>
          <w:sz w:val="20"/>
          <w:szCs w:val="20"/>
          <w:lang w:eastAsia="en-GB"/>
        </w:rPr>
      </w:pPr>
      <w:r w:rsidRPr="00AF1E59">
        <w:rPr>
          <w:rFonts w:ascii="Arial" w:eastAsia="Times New Roman" w:hAnsi="Arial" w:cs="Arial"/>
          <w:sz w:val="20"/>
          <w:szCs w:val="20"/>
          <w:lang w:eastAsia="en-GB"/>
        </w:rPr>
        <w:t xml:space="preserve">When an element is required and is not an array then one occurrence is always output along with its separator. The </w:t>
      </w:r>
      <w:proofErr w:type="spellStart"/>
      <w:r w:rsidRPr="00AF1E59">
        <w:rPr>
          <w:rFonts w:ascii="Arial" w:eastAsia="Times New Roman" w:hAnsi="Arial" w:cs="Arial"/>
          <w:sz w:val="20"/>
          <w:szCs w:val="20"/>
          <w:lang w:eastAsia="en-GB"/>
        </w:rPr>
        <w:t>dfdl</w:t>
      </w:r>
      <w:proofErr w:type="gramStart"/>
      <w:r w:rsidRPr="00AF1E59">
        <w:rPr>
          <w:rFonts w:ascii="Arial" w:eastAsia="Times New Roman" w:hAnsi="Arial" w:cs="Arial"/>
          <w:sz w:val="20"/>
          <w:szCs w:val="20"/>
          <w:lang w:eastAsia="en-GB"/>
        </w:rPr>
        <w:t>:separatorSuppressionPolicy</w:t>
      </w:r>
      <w:proofErr w:type="spellEnd"/>
      <w:proofErr w:type="gramEnd"/>
      <w:r w:rsidRPr="00AF1E59">
        <w:rPr>
          <w:rFonts w:ascii="Arial" w:eastAsia="Times New Roman" w:hAnsi="Arial" w:cs="Arial"/>
          <w:sz w:val="20"/>
          <w:szCs w:val="20"/>
          <w:lang w:eastAsia="en-GB"/>
        </w:rPr>
        <w:t xml:space="preserve"> </w:t>
      </w:r>
      <w:r w:rsidRPr="00AE380D">
        <w:rPr>
          <w:rFonts w:ascii="Arial" w:eastAsia="Times New Roman" w:hAnsi="Arial" w:cs="Arial"/>
          <w:bCs/>
          <w:sz w:val="20"/>
          <w:szCs w:val="20"/>
          <w:lang w:eastAsia="en-GB"/>
        </w:rPr>
        <w:t>of the sequence has no effect (nothing is eligible for suppression).</w:t>
      </w:r>
      <w:r w:rsidRPr="00AF1E59">
        <w:rPr>
          <w:rFonts w:ascii="Arial" w:eastAsia="Times New Roman" w:hAnsi="Arial" w:cs="Arial"/>
          <w:sz w:val="20"/>
          <w:szCs w:val="20"/>
          <w:lang w:eastAsia="en-GB"/>
        </w:rPr>
        <w:br/>
        <w:t xml:space="preserve">Otherwise the behaviour is dependent on </w:t>
      </w:r>
      <w:proofErr w:type="spellStart"/>
      <w:r w:rsidRPr="00AF1E59">
        <w:rPr>
          <w:rFonts w:ascii="Arial" w:eastAsia="Times New Roman" w:hAnsi="Arial" w:cs="Arial"/>
          <w:sz w:val="20"/>
          <w:szCs w:val="20"/>
          <w:lang w:eastAsia="en-GB"/>
        </w:rPr>
        <w:t>dfdl</w:t>
      </w:r>
      <w:proofErr w:type="gramStart"/>
      <w:r w:rsidRPr="00AF1E59">
        <w:rPr>
          <w:rFonts w:ascii="Arial" w:eastAsia="Times New Roman" w:hAnsi="Arial" w:cs="Arial"/>
          <w:sz w:val="20"/>
          <w:szCs w:val="20"/>
          <w:lang w:eastAsia="en-GB"/>
        </w:rPr>
        <w:t>:occursCountKind</w:t>
      </w:r>
      <w:proofErr w:type="spellEnd"/>
      <w:proofErr w:type="gramEnd"/>
      <w:r w:rsidRPr="00AF1E59">
        <w:rPr>
          <w:rFonts w:ascii="Arial" w:eastAsia="Times New Roman" w:hAnsi="Arial" w:cs="Arial"/>
          <w:sz w:val="20"/>
          <w:szCs w:val="20"/>
          <w:lang w:eastAsia="en-GB"/>
        </w:rPr>
        <w:t>.</w:t>
      </w:r>
      <w:r w:rsidRPr="00AF1E59">
        <w:rPr>
          <w:rFonts w:ascii="Arial" w:eastAsia="Times New Roman" w:hAnsi="Arial" w:cs="Arial"/>
          <w:sz w:val="20"/>
          <w:szCs w:val="20"/>
          <w:lang w:eastAsia="en-GB"/>
        </w:rPr>
        <w:br/>
        <w:t xml:space="preserve">When </w:t>
      </w:r>
      <w:proofErr w:type="spellStart"/>
      <w:r w:rsidRPr="00AF1E59">
        <w:rPr>
          <w:rFonts w:ascii="Arial" w:eastAsia="Times New Roman" w:hAnsi="Arial" w:cs="Arial"/>
          <w:sz w:val="20"/>
          <w:szCs w:val="20"/>
          <w:lang w:eastAsia="en-GB"/>
        </w:rPr>
        <w:t>dfdl</w:t>
      </w:r>
      <w:proofErr w:type="gramStart"/>
      <w:r w:rsidRPr="00AF1E59">
        <w:rPr>
          <w:rFonts w:ascii="Arial" w:eastAsia="Times New Roman" w:hAnsi="Arial" w:cs="Arial"/>
          <w:sz w:val="20"/>
          <w:szCs w:val="20"/>
          <w:lang w:eastAsia="en-GB"/>
        </w:rPr>
        <w:t>:occursCountKind</w:t>
      </w:r>
      <w:proofErr w:type="spellEnd"/>
      <w:proofErr w:type="gramEnd"/>
      <w:r w:rsidRPr="00AF1E59">
        <w:rPr>
          <w:rFonts w:ascii="Arial" w:eastAsia="Times New Roman" w:hAnsi="Arial" w:cs="Arial"/>
          <w:sz w:val="20"/>
          <w:szCs w:val="20"/>
          <w:lang w:eastAsia="en-GB"/>
        </w:rPr>
        <w:t xml:space="preserve"> is 'fixed' or 'expression' the occurrences in the augmented Infoset are always output along with their separators. The </w:t>
      </w:r>
      <w:proofErr w:type="spellStart"/>
      <w:r w:rsidRPr="00AF1E59">
        <w:rPr>
          <w:rFonts w:ascii="Arial" w:eastAsia="Times New Roman" w:hAnsi="Arial" w:cs="Arial"/>
          <w:sz w:val="20"/>
          <w:szCs w:val="20"/>
          <w:lang w:eastAsia="en-GB"/>
        </w:rPr>
        <w:t>dfdl</w:t>
      </w:r>
      <w:proofErr w:type="gramStart"/>
      <w:r w:rsidRPr="00AF1E59">
        <w:rPr>
          <w:rFonts w:ascii="Arial" w:eastAsia="Times New Roman" w:hAnsi="Arial" w:cs="Arial"/>
          <w:sz w:val="20"/>
          <w:szCs w:val="20"/>
          <w:lang w:eastAsia="en-GB"/>
        </w:rPr>
        <w:t>:separatorSuppressionPolicy</w:t>
      </w:r>
      <w:proofErr w:type="spellEnd"/>
      <w:proofErr w:type="gramEnd"/>
      <w:r w:rsidRPr="00AF1E59">
        <w:rPr>
          <w:rFonts w:ascii="Arial" w:eastAsia="Times New Roman" w:hAnsi="Arial" w:cs="Arial"/>
          <w:sz w:val="20"/>
          <w:szCs w:val="20"/>
          <w:lang w:eastAsia="en-GB"/>
        </w:rPr>
        <w:t xml:space="preserve"> </w:t>
      </w:r>
      <w:r w:rsidRPr="00AE380D">
        <w:rPr>
          <w:rFonts w:ascii="Arial" w:eastAsia="Times New Roman" w:hAnsi="Arial" w:cs="Arial"/>
          <w:bCs/>
          <w:sz w:val="20"/>
          <w:szCs w:val="20"/>
          <w:lang w:eastAsia="en-GB"/>
        </w:rPr>
        <w:t>of the sequence has no effect (nothing is eligible for suppression).</w:t>
      </w:r>
      <w:r w:rsidRPr="00AF1E59">
        <w:rPr>
          <w:rFonts w:ascii="Arial" w:eastAsia="Times New Roman" w:hAnsi="Arial" w:cs="Arial"/>
          <w:sz w:val="20"/>
          <w:szCs w:val="20"/>
          <w:lang w:eastAsia="en-GB"/>
        </w:rPr>
        <w:br/>
        <w:t xml:space="preserve">When </w:t>
      </w:r>
      <w:proofErr w:type="spellStart"/>
      <w:r w:rsidRPr="00AF1E59">
        <w:rPr>
          <w:rFonts w:ascii="Arial" w:eastAsia="Times New Roman" w:hAnsi="Arial" w:cs="Arial"/>
          <w:sz w:val="20"/>
          <w:szCs w:val="20"/>
          <w:lang w:eastAsia="en-GB"/>
        </w:rPr>
        <w:t>dfdl</w:t>
      </w:r>
      <w:proofErr w:type="gramStart"/>
      <w:r w:rsidRPr="00AF1E59">
        <w:rPr>
          <w:rFonts w:ascii="Arial" w:eastAsia="Times New Roman" w:hAnsi="Arial" w:cs="Arial"/>
          <w:sz w:val="20"/>
          <w:szCs w:val="20"/>
          <w:lang w:eastAsia="en-GB"/>
        </w:rPr>
        <w:t>:occursCountKind</w:t>
      </w:r>
      <w:proofErr w:type="spellEnd"/>
      <w:proofErr w:type="gramEnd"/>
      <w:r w:rsidRPr="00AF1E59">
        <w:rPr>
          <w:rFonts w:ascii="Arial" w:eastAsia="Times New Roman" w:hAnsi="Arial" w:cs="Arial"/>
          <w:sz w:val="20"/>
          <w:szCs w:val="20"/>
          <w:lang w:eastAsia="en-GB"/>
        </w:rPr>
        <w:t xml:space="preserve"> is 'parsed' non zero-length occurrences in the augmented Infoset are output along with their separators. The </w:t>
      </w:r>
      <w:proofErr w:type="spellStart"/>
      <w:r w:rsidRPr="00AF1E59">
        <w:rPr>
          <w:rFonts w:ascii="Arial" w:eastAsia="Times New Roman" w:hAnsi="Arial" w:cs="Arial"/>
          <w:sz w:val="20"/>
          <w:szCs w:val="20"/>
          <w:lang w:eastAsia="en-GB"/>
        </w:rPr>
        <w:t>dfdl</w:t>
      </w:r>
      <w:proofErr w:type="gramStart"/>
      <w:r w:rsidRPr="00AF1E59">
        <w:rPr>
          <w:rFonts w:ascii="Arial" w:eastAsia="Times New Roman" w:hAnsi="Arial" w:cs="Arial"/>
          <w:sz w:val="20"/>
          <w:szCs w:val="20"/>
          <w:lang w:eastAsia="en-GB"/>
        </w:rPr>
        <w:t>:separatorSuppressionPolicy</w:t>
      </w:r>
      <w:proofErr w:type="spellEnd"/>
      <w:proofErr w:type="gramEnd"/>
      <w:r w:rsidRPr="00AF1E59">
        <w:rPr>
          <w:rFonts w:ascii="Arial" w:eastAsia="Times New Roman" w:hAnsi="Arial" w:cs="Arial"/>
          <w:sz w:val="20"/>
          <w:szCs w:val="20"/>
          <w:lang w:eastAsia="en-GB"/>
        </w:rPr>
        <w:t xml:space="preserve"> </w:t>
      </w:r>
      <w:r w:rsidRPr="00AE380D">
        <w:rPr>
          <w:rFonts w:ascii="Arial" w:eastAsia="Times New Roman" w:hAnsi="Arial" w:cs="Arial"/>
          <w:bCs/>
          <w:sz w:val="20"/>
          <w:szCs w:val="20"/>
          <w:lang w:eastAsia="en-GB"/>
        </w:rPr>
        <w:t>of the sequence must be '</w:t>
      </w:r>
      <w:proofErr w:type="spellStart"/>
      <w:r w:rsidRPr="00AE380D">
        <w:rPr>
          <w:rFonts w:ascii="Arial" w:eastAsia="Times New Roman" w:hAnsi="Arial" w:cs="Arial"/>
          <w:bCs/>
          <w:sz w:val="20"/>
          <w:szCs w:val="20"/>
          <w:lang w:eastAsia="en-GB"/>
        </w:rPr>
        <w:t>anyEmpty</w:t>
      </w:r>
      <w:proofErr w:type="spellEnd"/>
      <w:r w:rsidRPr="00AE380D">
        <w:rPr>
          <w:rFonts w:ascii="Arial" w:eastAsia="Times New Roman" w:hAnsi="Arial" w:cs="Arial"/>
          <w:bCs/>
          <w:sz w:val="20"/>
          <w:szCs w:val="20"/>
          <w:lang w:eastAsia="en-GB"/>
        </w:rPr>
        <w:t>' and it is a schema definition error otherwise.</w:t>
      </w:r>
      <w:r w:rsidRPr="00AF1E59">
        <w:rPr>
          <w:rFonts w:ascii="Arial" w:eastAsia="Times New Roman" w:hAnsi="Arial" w:cs="Arial"/>
          <w:sz w:val="20"/>
          <w:szCs w:val="20"/>
          <w:lang w:eastAsia="en-GB"/>
        </w:rPr>
        <w:br/>
        <w:t xml:space="preserve">When </w:t>
      </w:r>
      <w:proofErr w:type="spellStart"/>
      <w:r w:rsidRPr="00AF1E59">
        <w:rPr>
          <w:rFonts w:ascii="Arial" w:eastAsia="Times New Roman" w:hAnsi="Arial" w:cs="Arial"/>
          <w:sz w:val="20"/>
          <w:szCs w:val="20"/>
          <w:lang w:eastAsia="en-GB"/>
        </w:rPr>
        <w:t>dfdl</w:t>
      </w:r>
      <w:proofErr w:type="gramStart"/>
      <w:r w:rsidRPr="00AF1E59">
        <w:rPr>
          <w:rFonts w:ascii="Arial" w:eastAsia="Times New Roman" w:hAnsi="Arial" w:cs="Arial"/>
          <w:sz w:val="20"/>
          <w:szCs w:val="20"/>
          <w:lang w:eastAsia="en-GB"/>
        </w:rPr>
        <w:t>:occursCountKind</w:t>
      </w:r>
      <w:proofErr w:type="spellEnd"/>
      <w:proofErr w:type="gramEnd"/>
      <w:r w:rsidRPr="00AF1E59">
        <w:rPr>
          <w:rFonts w:ascii="Arial" w:eastAsia="Times New Roman" w:hAnsi="Arial" w:cs="Arial"/>
          <w:sz w:val="20"/>
          <w:szCs w:val="20"/>
          <w:lang w:eastAsia="en-GB"/>
        </w:rPr>
        <w:t xml:space="preserve"> is '</w:t>
      </w:r>
      <w:proofErr w:type="spellStart"/>
      <w:r w:rsidRPr="00AF1E59">
        <w:rPr>
          <w:rFonts w:ascii="Arial" w:eastAsia="Times New Roman" w:hAnsi="Arial" w:cs="Arial"/>
          <w:sz w:val="20"/>
          <w:szCs w:val="20"/>
          <w:lang w:eastAsia="en-GB"/>
        </w:rPr>
        <w:t>stopValue</w:t>
      </w:r>
      <w:proofErr w:type="spellEnd"/>
      <w:r w:rsidRPr="00AF1E59">
        <w:rPr>
          <w:rFonts w:ascii="Arial" w:eastAsia="Times New Roman" w:hAnsi="Arial" w:cs="Arial"/>
          <w:sz w:val="20"/>
          <w:szCs w:val="20"/>
          <w:lang w:eastAsia="en-GB"/>
        </w:rPr>
        <w:t xml:space="preserve">' the occurrences in the augmented Infoset are output along with their separators followed by the stop value and its separator, </w:t>
      </w:r>
      <w:r w:rsidRPr="00AE380D">
        <w:rPr>
          <w:rFonts w:ascii="Arial" w:eastAsia="Times New Roman" w:hAnsi="Arial" w:cs="Arial"/>
          <w:bCs/>
          <w:sz w:val="20"/>
          <w:szCs w:val="20"/>
          <w:lang w:eastAsia="en-GB"/>
        </w:rPr>
        <w:t xml:space="preserve">according to the </w:t>
      </w:r>
      <w:proofErr w:type="spellStart"/>
      <w:r w:rsidRPr="00AE380D">
        <w:rPr>
          <w:rFonts w:ascii="Arial" w:eastAsia="Times New Roman" w:hAnsi="Arial" w:cs="Arial"/>
          <w:bCs/>
          <w:sz w:val="20"/>
          <w:szCs w:val="20"/>
          <w:lang w:eastAsia="en-GB"/>
        </w:rPr>
        <w:t>dfdl:separatorSuppressionPolicy</w:t>
      </w:r>
      <w:proofErr w:type="spellEnd"/>
      <w:r w:rsidRPr="00AE380D">
        <w:rPr>
          <w:rFonts w:ascii="Arial" w:eastAsia="Times New Roman" w:hAnsi="Arial" w:cs="Arial"/>
          <w:bCs/>
          <w:sz w:val="20"/>
          <w:szCs w:val="20"/>
          <w:lang w:eastAsia="en-GB"/>
        </w:rPr>
        <w:t xml:space="preserve"> of the sequence.</w:t>
      </w:r>
      <w:r w:rsidRPr="00AF1E59">
        <w:rPr>
          <w:rFonts w:ascii="Arial" w:eastAsia="Times New Roman" w:hAnsi="Arial" w:cs="Arial"/>
          <w:sz w:val="20"/>
          <w:szCs w:val="20"/>
          <w:lang w:eastAsia="en-GB"/>
        </w:rPr>
        <w:br/>
        <w:t xml:space="preserve">When </w:t>
      </w:r>
      <w:proofErr w:type="spellStart"/>
      <w:r w:rsidRPr="00AF1E59">
        <w:rPr>
          <w:rFonts w:ascii="Arial" w:eastAsia="Times New Roman" w:hAnsi="Arial" w:cs="Arial"/>
          <w:sz w:val="20"/>
          <w:szCs w:val="20"/>
          <w:lang w:eastAsia="en-GB"/>
        </w:rPr>
        <w:t>dfdl</w:t>
      </w:r>
      <w:proofErr w:type="gramStart"/>
      <w:r w:rsidRPr="00AF1E59">
        <w:rPr>
          <w:rFonts w:ascii="Arial" w:eastAsia="Times New Roman" w:hAnsi="Arial" w:cs="Arial"/>
          <w:sz w:val="20"/>
          <w:szCs w:val="20"/>
          <w:lang w:eastAsia="en-GB"/>
        </w:rPr>
        <w:t>:occursCountKind</w:t>
      </w:r>
      <w:proofErr w:type="spellEnd"/>
      <w:proofErr w:type="gramEnd"/>
      <w:r w:rsidRPr="00AF1E59">
        <w:rPr>
          <w:rFonts w:ascii="Arial" w:eastAsia="Times New Roman" w:hAnsi="Arial" w:cs="Arial"/>
          <w:sz w:val="20"/>
          <w:szCs w:val="20"/>
          <w:lang w:eastAsia="en-GB"/>
        </w:rPr>
        <w:t xml:space="preserve"> is 'implicit' the occurrences in the augmented Infoset are output along with their separators, </w:t>
      </w:r>
      <w:r w:rsidRPr="00AE380D">
        <w:rPr>
          <w:rFonts w:ascii="Arial" w:eastAsia="Times New Roman" w:hAnsi="Arial" w:cs="Arial"/>
          <w:bCs/>
          <w:sz w:val="20"/>
          <w:szCs w:val="20"/>
          <w:lang w:eastAsia="en-GB"/>
        </w:rPr>
        <w:t xml:space="preserve">according to the </w:t>
      </w:r>
      <w:proofErr w:type="spellStart"/>
      <w:r w:rsidRPr="00AE380D">
        <w:rPr>
          <w:rFonts w:ascii="Arial" w:eastAsia="Times New Roman" w:hAnsi="Arial" w:cs="Arial"/>
          <w:bCs/>
          <w:sz w:val="20"/>
          <w:szCs w:val="20"/>
          <w:lang w:eastAsia="en-GB"/>
        </w:rPr>
        <w:t>dfdl:separatorSuppressionPolicy</w:t>
      </w:r>
      <w:proofErr w:type="spellEnd"/>
      <w:r w:rsidRPr="00AE380D">
        <w:rPr>
          <w:rFonts w:ascii="Arial" w:eastAsia="Times New Roman" w:hAnsi="Arial" w:cs="Arial"/>
          <w:bCs/>
          <w:sz w:val="20"/>
          <w:szCs w:val="20"/>
          <w:lang w:eastAsia="en-GB"/>
        </w:rPr>
        <w:t xml:space="preserve"> of the sequence.</w:t>
      </w:r>
    </w:p>
    <w:p w:rsidR="00AF1E59" w:rsidRDefault="00AF1E59" w:rsidP="00AF1E59">
      <w:pPr>
        <w:suppressAutoHyphens w:val="0"/>
        <w:spacing w:before="100" w:beforeAutospacing="1" w:after="100" w:afterAutospacing="1"/>
        <w:rPr>
          <w:rFonts w:ascii="Arial" w:eastAsia="Times New Roman" w:hAnsi="Arial" w:cs="Arial"/>
          <w:bCs/>
          <w:sz w:val="20"/>
          <w:szCs w:val="20"/>
          <w:lang w:eastAsia="en-GB"/>
        </w:rPr>
      </w:pPr>
      <w:r w:rsidRPr="00AF1E59">
        <w:rPr>
          <w:rFonts w:ascii="Arial" w:eastAsia="Times New Roman" w:hAnsi="Arial" w:cs="Arial"/>
          <w:i/>
          <w:sz w:val="20"/>
          <w:szCs w:val="20"/>
          <w:lang w:eastAsia="en-GB"/>
        </w:rPr>
        <w:t>16</w:t>
      </w:r>
      <w:r w:rsidRPr="00AF1E59">
        <w:rPr>
          <w:rFonts w:ascii="Arial" w:eastAsia="Times New Roman" w:hAnsi="Arial" w:cs="Arial"/>
          <w:sz w:val="20"/>
          <w:szCs w:val="20"/>
          <w:lang w:eastAsia="en-GB"/>
        </w:rPr>
        <w:t xml:space="preserve"> - </w:t>
      </w:r>
      <w:proofErr w:type="gramStart"/>
      <w:r w:rsidRPr="00AF1E59">
        <w:rPr>
          <w:rFonts w:ascii="Arial" w:eastAsia="Times New Roman" w:hAnsi="Arial" w:cs="Arial"/>
          <w:sz w:val="20"/>
          <w:szCs w:val="20"/>
          <w:lang w:eastAsia="en-GB"/>
        </w:rPr>
        <w:t>update</w:t>
      </w:r>
      <w:proofErr w:type="gramEnd"/>
      <w:r w:rsidRPr="00AF1E59">
        <w:rPr>
          <w:rFonts w:ascii="Arial" w:eastAsia="Times New Roman" w:hAnsi="Arial" w:cs="Arial"/>
          <w:sz w:val="20"/>
          <w:szCs w:val="20"/>
          <w:lang w:eastAsia="en-GB"/>
        </w:rPr>
        <w:t xml:space="preserve"> to </w:t>
      </w:r>
      <w:proofErr w:type="spellStart"/>
      <w:r w:rsidRPr="00AF1E59">
        <w:rPr>
          <w:rFonts w:ascii="Arial" w:eastAsia="Times New Roman" w:hAnsi="Arial" w:cs="Arial"/>
          <w:sz w:val="20"/>
          <w:szCs w:val="20"/>
          <w:lang w:eastAsia="en-GB"/>
        </w:rPr>
        <w:t>occursStopValue</w:t>
      </w:r>
      <w:proofErr w:type="spellEnd"/>
      <w:r w:rsidRPr="00AF1E59">
        <w:rPr>
          <w:rFonts w:ascii="Arial" w:eastAsia="Times New Roman" w:hAnsi="Arial" w:cs="Arial"/>
          <w:sz w:val="20"/>
          <w:szCs w:val="20"/>
          <w:lang w:eastAsia="en-GB"/>
        </w:rPr>
        <w:t xml:space="preserve"> property description</w:t>
      </w:r>
      <w:r w:rsidR="00AE380D">
        <w:rPr>
          <w:rFonts w:ascii="Arial" w:eastAsia="Times New Roman" w:hAnsi="Arial" w:cs="Arial"/>
          <w:sz w:val="20"/>
          <w:szCs w:val="20"/>
          <w:lang w:eastAsia="en-GB"/>
        </w:rPr>
        <w:t xml:space="preserve">. </w:t>
      </w:r>
      <w:r w:rsidRPr="00AF1E59">
        <w:rPr>
          <w:rFonts w:ascii="Arial" w:eastAsia="Times New Roman" w:hAnsi="Arial" w:cs="Arial"/>
          <w:sz w:val="20"/>
          <w:szCs w:val="20"/>
          <w:lang w:eastAsia="en-GB"/>
        </w:rPr>
        <w:t xml:space="preserve">The property is a list of logical values, so need to add: </w:t>
      </w:r>
      <w:r w:rsidRPr="00AE380D">
        <w:rPr>
          <w:rFonts w:ascii="Arial" w:eastAsia="Times New Roman" w:hAnsi="Arial" w:cs="Arial"/>
          <w:bCs/>
          <w:sz w:val="20"/>
          <w:szCs w:val="20"/>
          <w:lang w:eastAsia="en-GB"/>
        </w:rPr>
        <w:t xml:space="preserve">"The </w:t>
      </w:r>
      <w:proofErr w:type="spellStart"/>
      <w:r w:rsidRPr="00AE380D">
        <w:rPr>
          <w:rFonts w:ascii="Arial" w:eastAsia="Times New Roman" w:hAnsi="Arial" w:cs="Arial"/>
          <w:bCs/>
          <w:sz w:val="20"/>
          <w:szCs w:val="20"/>
          <w:lang w:eastAsia="en-GB"/>
        </w:rPr>
        <w:t>dfdl</w:t>
      </w:r>
      <w:proofErr w:type="gramStart"/>
      <w:r w:rsidRPr="00AE380D">
        <w:rPr>
          <w:rFonts w:ascii="Arial" w:eastAsia="Times New Roman" w:hAnsi="Arial" w:cs="Arial"/>
          <w:bCs/>
          <w:sz w:val="20"/>
          <w:szCs w:val="20"/>
          <w:lang w:eastAsia="en-GB"/>
        </w:rPr>
        <w:t>:stopValue</w:t>
      </w:r>
      <w:proofErr w:type="spellEnd"/>
      <w:proofErr w:type="gramEnd"/>
      <w:r w:rsidRPr="00AE380D">
        <w:rPr>
          <w:rFonts w:ascii="Arial" w:eastAsia="Times New Roman" w:hAnsi="Arial" w:cs="Arial"/>
          <w:bCs/>
          <w:sz w:val="20"/>
          <w:szCs w:val="20"/>
          <w:lang w:eastAsia="en-GB"/>
        </w:rPr>
        <w:t xml:space="preserve"> property must not be empty string."</w:t>
      </w:r>
    </w:p>
    <w:p w:rsidR="00AE380D" w:rsidRDefault="00AE380D" w:rsidP="00AF1E59">
      <w:pPr>
        <w:suppressAutoHyphens w:val="0"/>
        <w:spacing w:before="100" w:beforeAutospacing="1" w:after="100" w:afterAutospacing="1"/>
        <w:rPr>
          <w:rFonts w:ascii="Arial" w:eastAsia="Times New Roman" w:hAnsi="Arial" w:cs="Arial"/>
          <w:bCs/>
          <w:sz w:val="20"/>
          <w:szCs w:val="20"/>
          <w:lang w:eastAsia="en-GB"/>
        </w:rPr>
      </w:pPr>
    </w:p>
    <w:p w:rsidR="00AE380D" w:rsidRDefault="00AE380D" w:rsidP="00AF1E59">
      <w:pPr>
        <w:suppressAutoHyphens w:val="0"/>
        <w:spacing w:before="100" w:beforeAutospacing="1" w:after="100" w:afterAutospacing="1"/>
        <w:rPr>
          <w:rFonts w:ascii="Arial" w:eastAsia="Times New Roman" w:hAnsi="Arial" w:cs="Arial"/>
          <w:bCs/>
          <w:i/>
          <w:sz w:val="20"/>
          <w:szCs w:val="20"/>
          <w:lang w:eastAsia="en-GB"/>
        </w:rPr>
      </w:pPr>
      <w:r w:rsidRPr="00AE380D">
        <w:rPr>
          <w:rFonts w:ascii="Arial" w:eastAsia="Times New Roman" w:hAnsi="Arial" w:cs="Arial"/>
          <w:b/>
          <w:bCs/>
          <w:sz w:val="20"/>
          <w:szCs w:val="20"/>
          <w:lang w:eastAsia="en-GB"/>
        </w:rPr>
        <w:t>2.9</w:t>
      </w:r>
      <w:r>
        <w:rPr>
          <w:rFonts w:ascii="Arial" w:eastAsia="Times New Roman" w:hAnsi="Arial" w:cs="Arial"/>
          <w:bCs/>
          <w:sz w:val="20"/>
          <w:szCs w:val="20"/>
          <w:lang w:eastAsia="en-GB"/>
        </w:rPr>
        <w:t xml:space="preserve">. </w:t>
      </w:r>
      <w:r w:rsidRPr="00AE380D">
        <w:rPr>
          <w:rFonts w:ascii="Arial" w:eastAsia="Times New Roman" w:hAnsi="Arial" w:cs="Arial"/>
          <w:bCs/>
          <w:i/>
          <w:sz w:val="20"/>
          <w:szCs w:val="20"/>
          <w:lang w:eastAsia="en-GB"/>
        </w:rPr>
        <w:t xml:space="preserve">Section 16.1. </w:t>
      </w:r>
      <w:hyperlink r:id="rId20" w:history="1">
        <w:r w:rsidRPr="006F76BF">
          <w:rPr>
            <w:rStyle w:val="Hyperlink"/>
            <w:rFonts w:ascii="Arial" w:eastAsia="Times New Roman" w:hAnsi="Arial" w:cs="Arial"/>
            <w:bCs/>
            <w:i/>
            <w:sz w:val="20"/>
            <w:szCs w:val="20"/>
            <w:lang w:eastAsia="en-GB"/>
          </w:rPr>
          <w:t>https://redmine.ogf.org/issues/244</w:t>
        </w:r>
      </w:hyperlink>
    </w:p>
    <w:p w:rsidR="00AE380D" w:rsidRPr="00AF1E59" w:rsidRDefault="00AE380D" w:rsidP="00AF1E59">
      <w:pPr>
        <w:suppressAutoHyphens w:val="0"/>
        <w:spacing w:before="100" w:beforeAutospacing="1" w:after="100" w:afterAutospacing="1"/>
        <w:rPr>
          <w:rFonts w:ascii="Arial" w:eastAsia="Times New Roman" w:hAnsi="Arial" w:cs="Arial"/>
          <w:sz w:val="20"/>
          <w:szCs w:val="20"/>
          <w:lang w:eastAsia="en-GB"/>
        </w:rPr>
      </w:pPr>
      <w:r w:rsidRPr="00AE380D">
        <w:rPr>
          <w:rFonts w:ascii="Arial" w:hAnsi="Arial" w:cs="Arial"/>
          <w:sz w:val="20"/>
          <w:szCs w:val="20"/>
        </w:rPr>
        <w:t xml:space="preserve">New clauses added to sections 16.1.1 through 16.1.6 where needed to describe the behaviour </w:t>
      </w:r>
      <w:r w:rsidRPr="00AE380D">
        <w:rPr>
          <w:rFonts w:ascii="Arial" w:eastAsia="Times New Roman" w:hAnsi="Arial" w:cs="Arial"/>
          <w:bCs/>
          <w:sz w:val="20"/>
          <w:szCs w:val="20"/>
          <w:lang w:eastAsia="en-GB"/>
        </w:rPr>
        <w:t xml:space="preserve">when </w:t>
      </w:r>
      <w:proofErr w:type="spellStart"/>
      <w:r w:rsidRPr="00AE380D">
        <w:rPr>
          <w:rFonts w:ascii="Arial" w:eastAsia="Times New Roman" w:hAnsi="Arial" w:cs="Arial"/>
          <w:bCs/>
          <w:sz w:val="20"/>
          <w:szCs w:val="20"/>
          <w:lang w:eastAsia="en-GB"/>
        </w:rPr>
        <w:t>maxOccurs</w:t>
      </w:r>
      <w:proofErr w:type="spellEnd"/>
      <w:r w:rsidRPr="00AE380D">
        <w:rPr>
          <w:rFonts w:ascii="Arial" w:eastAsia="Times New Roman" w:hAnsi="Arial" w:cs="Arial"/>
          <w:bCs/>
          <w:sz w:val="20"/>
          <w:szCs w:val="20"/>
          <w:lang w:eastAsia="en-GB"/>
        </w:rPr>
        <w:t xml:space="preserve"> </w:t>
      </w:r>
      <w:r>
        <w:rPr>
          <w:rFonts w:ascii="Arial" w:eastAsia="Times New Roman" w:hAnsi="Arial" w:cs="Arial"/>
          <w:bCs/>
          <w:sz w:val="20"/>
          <w:szCs w:val="20"/>
          <w:lang w:eastAsia="en-GB"/>
        </w:rPr>
        <w:t xml:space="preserve">or </w:t>
      </w:r>
      <w:proofErr w:type="spellStart"/>
      <w:r>
        <w:rPr>
          <w:rFonts w:ascii="Arial" w:eastAsia="Times New Roman" w:hAnsi="Arial" w:cs="Arial"/>
          <w:bCs/>
          <w:sz w:val="20"/>
          <w:szCs w:val="20"/>
          <w:lang w:eastAsia="en-GB"/>
        </w:rPr>
        <w:t>occursCount</w:t>
      </w:r>
      <w:proofErr w:type="spellEnd"/>
      <w:r>
        <w:rPr>
          <w:rFonts w:ascii="Arial" w:eastAsia="Times New Roman" w:hAnsi="Arial" w:cs="Arial"/>
          <w:bCs/>
          <w:sz w:val="20"/>
          <w:szCs w:val="20"/>
          <w:lang w:eastAsia="en-GB"/>
        </w:rPr>
        <w:t xml:space="preserve"> </w:t>
      </w:r>
      <w:r w:rsidRPr="00AE380D">
        <w:rPr>
          <w:rFonts w:ascii="Arial" w:eastAsia="Times New Roman" w:hAnsi="Arial" w:cs="Arial"/>
          <w:bCs/>
          <w:sz w:val="20"/>
          <w:szCs w:val="20"/>
          <w:lang w:eastAsia="en-GB"/>
        </w:rPr>
        <w:t>is zero.</w:t>
      </w:r>
    </w:p>
    <w:p w:rsidR="00AE380D" w:rsidRPr="00AE380D" w:rsidRDefault="00AE380D" w:rsidP="00AE380D">
      <w:pPr>
        <w:suppressAutoHyphens w:val="0"/>
        <w:spacing w:before="100" w:beforeAutospacing="1" w:after="100" w:afterAutospacing="1"/>
        <w:rPr>
          <w:rFonts w:ascii="Arial" w:eastAsia="Times New Roman" w:hAnsi="Arial" w:cs="Arial"/>
          <w:sz w:val="20"/>
          <w:szCs w:val="20"/>
          <w:lang w:eastAsia="en-GB"/>
        </w:rPr>
      </w:pPr>
      <w:r w:rsidRPr="00AE380D">
        <w:rPr>
          <w:rFonts w:ascii="Arial" w:eastAsia="Times New Roman" w:hAnsi="Arial" w:cs="Arial"/>
          <w:i/>
          <w:sz w:val="20"/>
          <w:szCs w:val="20"/>
          <w:lang w:eastAsia="en-GB"/>
        </w:rPr>
        <w:t xml:space="preserve">16.1.1 </w:t>
      </w:r>
      <w:r w:rsidRPr="00AE380D">
        <w:rPr>
          <w:rFonts w:ascii="Arial" w:eastAsia="Times New Roman" w:hAnsi="Arial" w:cs="Arial"/>
          <w:sz w:val="20"/>
          <w:szCs w:val="20"/>
          <w:lang w:eastAsia="en-GB"/>
        </w:rPr>
        <w:t>(</w:t>
      </w:r>
      <w:proofErr w:type="gramStart"/>
      <w:r w:rsidRPr="00AE380D">
        <w:rPr>
          <w:rFonts w:ascii="Arial" w:eastAsia="Times New Roman" w:hAnsi="Arial" w:cs="Arial"/>
          <w:sz w:val="20"/>
          <w:szCs w:val="20"/>
          <w:lang w:eastAsia="en-GB"/>
        </w:rPr>
        <w:t>fixed</w:t>
      </w:r>
      <w:proofErr w:type="gramEnd"/>
      <w:r w:rsidRPr="00AE380D">
        <w:rPr>
          <w:rFonts w:ascii="Arial" w:eastAsia="Times New Roman" w:hAnsi="Arial" w:cs="Arial"/>
          <w:sz w:val="20"/>
          <w:szCs w:val="20"/>
          <w:lang w:eastAsia="en-GB"/>
        </w:rPr>
        <w:t>):</w:t>
      </w:r>
      <w:r w:rsidRPr="00AE380D">
        <w:rPr>
          <w:rFonts w:ascii="Arial" w:eastAsia="Times New Roman" w:hAnsi="Arial" w:cs="Arial"/>
          <w:sz w:val="20"/>
          <w:szCs w:val="20"/>
          <w:lang w:eastAsia="en-GB"/>
        </w:rPr>
        <w:br/>
        <w:t xml:space="preserve">Parsing: When </w:t>
      </w:r>
      <w:proofErr w:type="spellStart"/>
      <w:r w:rsidRPr="00AE380D">
        <w:rPr>
          <w:rFonts w:ascii="Arial" w:eastAsia="Times New Roman" w:hAnsi="Arial" w:cs="Arial"/>
          <w:sz w:val="20"/>
          <w:szCs w:val="20"/>
          <w:lang w:eastAsia="en-GB"/>
        </w:rPr>
        <w:t>maxOccurs</w:t>
      </w:r>
      <w:proofErr w:type="spellEnd"/>
      <w:r w:rsidRPr="00AE380D">
        <w:rPr>
          <w:rFonts w:ascii="Arial" w:eastAsia="Times New Roman" w:hAnsi="Arial" w:cs="Arial"/>
          <w:sz w:val="20"/>
          <w:szCs w:val="20"/>
          <w:lang w:eastAsia="en-GB"/>
        </w:rPr>
        <w:t xml:space="preserve"> is 0, no occurrences looked for in the data </w:t>
      </w:r>
      <w:r w:rsidRPr="00AE380D">
        <w:rPr>
          <w:rFonts w:ascii="Arial" w:eastAsia="Times New Roman" w:hAnsi="Arial" w:cs="Arial"/>
          <w:sz w:val="20"/>
          <w:szCs w:val="20"/>
          <w:lang w:eastAsia="en-GB"/>
        </w:rPr>
        <w:br/>
      </w:r>
      <w:proofErr w:type="spellStart"/>
      <w:r w:rsidRPr="00AE380D">
        <w:rPr>
          <w:rFonts w:ascii="Arial" w:eastAsia="Times New Roman" w:hAnsi="Arial" w:cs="Arial"/>
          <w:sz w:val="20"/>
          <w:szCs w:val="20"/>
          <w:lang w:eastAsia="en-GB"/>
        </w:rPr>
        <w:t>Unparsing</w:t>
      </w:r>
      <w:proofErr w:type="spellEnd"/>
      <w:r w:rsidRPr="00AE380D">
        <w:rPr>
          <w:rFonts w:ascii="Arial" w:eastAsia="Times New Roman" w:hAnsi="Arial" w:cs="Arial"/>
          <w:sz w:val="20"/>
          <w:szCs w:val="20"/>
          <w:lang w:eastAsia="en-GB"/>
        </w:rPr>
        <w:t xml:space="preserve">: When </w:t>
      </w:r>
      <w:proofErr w:type="spellStart"/>
      <w:r w:rsidRPr="00AE380D">
        <w:rPr>
          <w:rFonts w:ascii="Arial" w:eastAsia="Times New Roman" w:hAnsi="Arial" w:cs="Arial"/>
          <w:sz w:val="20"/>
          <w:szCs w:val="20"/>
          <w:lang w:eastAsia="en-GB"/>
        </w:rPr>
        <w:t>maxOccurs</w:t>
      </w:r>
      <w:proofErr w:type="spellEnd"/>
      <w:r w:rsidRPr="00AE380D">
        <w:rPr>
          <w:rFonts w:ascii="Arial" w:eastAsia="Times New Roman" w:hAnsi="Arial" w:cs="Arial"/>
          <w:sz w:val="20"/>
          <w:szCs w:val="20"/>
          <w:lang w:eastAsia="en-GB"/>
        </w:rPr>
        <w:t xml:space="preserve"> is 0, no occurrences looked for in the </w:t>
      </w:r>
      <w:proofErr w:type="spellStart"/>
      <w:r w:rsidRPr="00AE380D">
        <w:rPr>
          <w:rFonts w:ascii="Arial" w:eastAsia="Times New Roman" w:hAnsi="Arial" w:cs="Arial"/>
          <w:sz w:val="20"/>
          <w:szCs w:val="20"/>
          <w:lang w:eastAsia="en-GB"/>
        </w:rPr>
        <w:t>infoset</w:t>
      </w:r>
      <w:proofErr w:type="spellEnd"/>
      <w:r w:rsidRPr="00AE380D">
        <w:rPr>
          <w:rFonts w:ascii="Arial" w:eastAsia="Times New Roman" w:hAnsi="Arial" w:cs="Arial"/>
          <w:sz w:val="20"/>
          <w:szCs w:val="20"/>
          <w:lang w:eastAsia="en-GB"/>
        </w:rPr>
        <w:t xml:space="preserve"> or written</w:t>
      </w:r>
    </w:p>
    <w:p w:rsidR="00AE380D" w:rsidRPr="00AE380D" w:rsidRDefault="00AE380D" w:rsidP="00AE380D">
      <w:pPr>
        <w:suppressAutoHyphens w:val="0"/>
        <w:spacing w:before="100" w:beforeAutospacing="1" w:after="100" w:afterAutospacing="1"/>
        <w:rPr>
          <w:rFonts w:ascii="Arial" w:eastAsia="Times New Roman" w:hAnsi="Arial" w:cs="Arial"/>
          <w:sz w:val="20"/>
          <w:szCs w:val="20"/>
          <w:lang w:eastAsia="en-GB"/>
        </w:rPr>
      </w:pPr>
      <w:r w:rsidRPr="00AE380D">
        <w:rPr>
          <w:rFonts w:ascii="Arial" w:eastAsia="Times New Roman" w:hAnsi="Arial" w:cs="Arial"/>
          <w:i/>
          <w:sz w:val="20"/>
          <w:szCs w:val="20"/>
          <w:lang w:eastAsia="en-GB"/>
        </w:rPr>
        <w:t xml:space="preserve">16.1.2 </w:t>
      </w:r>
      <w:r w:rsidRPr="00AE380D">
        <w:rPr>
          <w:rFonts w:ascii="Arial" w:eastAsia="Times New Roman" w:hAnsi="Arial" w:cs="Arial"/>
          <w:sz w:val="20"/>
          <w:szCs w:val="20"/>
          <w:lang w:eastAsia="en-GB"/>
        </w:rPr>
        <w:t>(</w:t>
      </w:r>
      <w:proofErr w:type="gramStart"/>
      <w:r w:rsidRPr="00AE380D">
        <w:rPr>
          <w:rFonts w:ascii="Arial" w:eastAsia="Times New Roman" w:hAnsi="Arial" w:cs="Arial"/>
          <w:sz w:val="20"/>
          <w:szCs w:val="20"/>
          <w:lang w:eastAsia="en-GB"/>
        </w:rPr>
        <w:t>implicit</w:t>
      </w:r>
      <w:proofErr w:type="gramEnd"/>
      <w:r w:rsidRPr="00AE380D">
        <w:rPr>
          <w:rFonts w:ascii="Arial" w:eastAsia="Times New Roman" w:hAnsi="Arial" w:cs="Arial"/>
          <w:sz w:val="20"/>
          <w:szCs w:val="20"/>
          <w:lang w:eastAsia="en-GB"/>
        </w:rPr>
        <w:t>):</w:t>
      </w:r>
      <w:r w:rsidRPr="00AE380D">
        <w:rPr>
          <w:rFonts w:ascii="Arial" w:eastAsia="Times New Roman" w:hAnsi="Arial" w:cs="Arial"/>
          <w:sz w:val="20"/>
          <w:szCs w:val="20"/>
          <w:lang w:eastAsia="en-GB"/>
        </w:rPr>
        <w:br/>
        <w:t xml:space="preserve">Parsing: When </w:t>
      </w:r>
      <w:proofErr w:type="spellStart"/>
      <w:r w:rsidRPr="00AE380D">
        <w:rPr>
          <w:rFonts w:ascii="Arial" w:eastAsia="Times New Roman" w:hAnsi="Arial" w:cs="Arial"/>
          <w:sz w:val="20"/>
          <w:szCs w:val="20"/>
          <w:lang w:eastAsia="en-GB"/>
        </w:rPr>
        <w:t>maxOccurs</w:t>
      </w:r>
      <w:proofErr w:type="spellEnd"/>
      <w:r w:rsidRPr="00AE380D">
        <w:rPr>
          <w:rFonts w:ascii="Arial" w:eastAsia="Times New Roman" w:hAnsi="Arial" w:cs="Arial"/>
          <w:sz w:val="20"/>
          <w:szCs w:val="20"/>
          <w:lang w:eastAsia="en-GB"/>
        </w:rPr>
        <w:t xml:space="preserve"> is 0, no occurrences looked for in the data </w:t>
      </w:r>
      <w:r w:rsidRPr="00AE380D">
        <w:rPr>
          <w:rFonts w:ascii="Arial" w:eastAsia="Times New Roman" w:hAnsi="Arial" w:cs="Arial"/>
          <w:sz w:val="20"/>
          <w:szCs w:val="20"/>
          <w:lang w:eastAsia="en-GB"/>
        </w:rPr>
        <w:br/>
      </w:r>
      <w:proofErr w:type="spellStart"/>
      <w:r w:rsidRPr="00AE380D">
        <w:rPr>
          <w:rFonts w:ascii="Arial" w:eastAsia="Times New Roman" w:hAnsi="Arial" w:cs="Arial"/>
          <w:sz w:val="20"/>
          <w:szCs w:val="20"/>
          <w:lang w:eastAsia="en-GB"/>
        </w:rPr>
        <w:t>Unparsing</w:t>
      </w:r>
      <w:proofErr w:type="spellEnd"/>
      <w:r w:rsidRPr="00AE380D">
        <w:rPr>
          <w:rFonts w:ascii="Arial" w:eastAsia="Times New Roman" w:hAnsi="Arial" w:cs="Arial"/>
          <w:sz w:val="20"/>
          <w:szCs w:val="20"/>
          <w:lang w:eastAsia="en-GB"/>
        </w:rPr>
        <w:t xml:space="preserve">: When </w:t>
      </w:r>
      <w:proofErr w:type="spellStart"/>
      <w:r w:rsidRPr="00AE380D">
        <w:rPr>
          <w:rFonts w:ascii="Arial" w:eastAsia="Times New Roman" w:hAnsi="Arial" w:cs="Arial"/>
          <w:sz w:val="20"/>
          <w:szCs w:val="20"/>
          <w:lang w:eastAsia="en-GB"/>
        </w:rPr>
        <w:t>maxOccurs</w:t>
      </w:r>
      <w:proofErr w:type="spellEnd"/>
      <w:r w:rsidRPr="00AE380D">
        <w:rPr>
          <w:rFonts w:ascii="Arial" w:eastAsia="Times New Roman" w:hAnsi="Arial" w:cs="Arial"/>
          <w:sz w:val="20"/>
          <w:szCs w:val="20"/>
          <w:lang w:eastAsia="en-GB"/>
        </w:rPr>
        <w:t xml:space="preserve"> is 0, no occurrences looked for in the </w:t>
      </w:r>
      <w:proofErr w:type="spellStart"/>
      <w:r w:rsidRPr="00AE380D">
        <w:rPr>
          <w:rFonts w:ascii="Arial" w:eastAsia="Times New Roman" w:hAnsi="Arial" w:cs="Arial"/>
          <w:sz w:val="20"/>
          <w:szCs w:val="20"/>
          <w:lang w:eastAsia="en-GB"/>
        </w:rPr>
        <w:t>infoset</w:t>
      </w:r>
      <w:proofErr w:type="spellEnd"/>
      <w:r w:rsidRPr="00AE380D">
        <w:rPr>
          <w:rFonts w:ascii="Arial" w:eastAsia="Times New Roman" w:hAnsi="Arial" w:cs="Arial"/>
          <w:sz w:val="20"/>
          <w:szCs w:val="20"/>
          <w:lang w:eastAsia="en-GB"/>
        </w:rPr>
        <w:t xml:space="preserve"> or written</w:t>
      </w:r>
    </w:p>
    <w:p w:rsidR="00AE380D" w:rsidRPr="00AE380D" w:rsidRDefault="00AE380D" w:rsidP="00AE380D">
      <w:pPr>
        <w:suppressAutoHyphens w:val="0"/>
        <w:spacing w:before="100" w:beforeAutospacing="1" w:after="100" w:afterAutospacing="1"/>
        <w:rPr>
          <w:rFonts w:ascii="Arial" w:eastAsia="Times New Roman" w:hAnsi="Arial" w:cs="Arial"/>
          <w:sz w:val="20"/>
          <w:szCs w:val="20"/>
          <w:lang w:eastAsia="en-GB"/>
        </w:rPr>
      </w:pPr>
      <w:r w:rsidRPr="00AE380D">
        <w:rPr>
          <w:rFonts w:ascii="Arial" w:eastAsia="Times New Roman" w:hAnsi="Arial" w:cs="Arial"/>
          <w:i/>
          <w:sz w:val="20"/>
          <w:szCs w:val="20"/>
          <w:lang w:eastAsia="en-GB"/>
        </w:rPr>
        <w:t xml:space="preserve">16.1.4 </w:t>
      </w:r>
      <w:r w:rsidRPr="00AE380D">
        <w:rPr>
          <w:rFonts w:ascii="Arial" w:eastAsia="Times New Roman" w:hAnsi="Arial" w:cs="Arial"/>
          <w:sz w:val="20"/>
          <w:szCs w:val="20"/>
          <w:lang w:eastAsia="en-GB"/>
        </w:rPr>
        <w:t>(</w:t>
      </w:r>
      <w:proofErr w:type="gramStart"/>
      <w:r w:rsidRPr="00AE380D">
        <w:rPr>
          <w:rFonts w:ascii="Arial" w:eastAsia="Times New Roman" w:hAnsi="Arial" w:cs="Arial"/>
          <w:sz w:val="20"/>
          <w:szCs w:val="20"/>
          <w:lang w:eastAsia="en-GB"/>
        </w:rPr>
        <w:t>expression</w:t>
      </w:r>
      <w:proofErr w:type="gramEnd"/>
      <w:r w:rsidRPr="00AE380D">
        <w:rPr>
          <w:rFonts w:ascii="Arial" w:eastAsia="Times New Roman" w:hAnsi="Arial" w:cs="Arial"/>
          <w:sz w:val="20"/>
          <w:szCs w:val="20"/>
          <w:lang w:eastAsia="en-GB"/>
        </w:rPr>
        <w:t>):</w:t>
      </w:r>
      <w:r w:rsidRPr="00AE380D">
        <w:rPr>
          <w:rFonts w:ascii="Arial" w:eastAsia="Times New Roman" w:hAnsi="Arial" w:cs="Arial"/>
          <w:sz w:val="20"/>
          <w:szCs w:val="20"/>
          <w:lang w:eastAsia="en-GB"/>
        </w:rPr>
        <w:br/>
        <w:t xml:space="preserve">Parsing: When </w:t>
      </w:r>
      <w:proofErr w:type="spellStart"/>
      <w:r w:rsidRPr="00AE380D">
        <w:rPr>
          <w:rFonts w:ascii="Arial" w:eastAsia="Times New Roman" w:hAnsi="Arial" w:cs="Arial"/>
          <w:sz w:val="20"/>
          <w:szCs w:val="20"/>
          <w:lang w:eastAsia="en-GB"/>
        </w:rPr>
        <w:t>dfdl:occursCount</w:t>
      </w:r>
      <w:proofErr w:type="spellEnd"/>
      <w:r w:rsidRPr="00AE380D">
        <w:rPr>
          <w:rFonts w:ascii="Arial" w:eastAsia="Times New Roman" w:hAnsi="Arial" w:cs="Arial"/>
          <w:sz w:val="20"/>
          <w:szCs w:val="20"/>
          <w:lang w:eastAsia="en-GB"/>
        </w:rPr>
        <w:t xml:space="preserve"> is 0, no occurrences looked for in the data</w:t>
      </w:r>
    </w:p>
    <w:p w:rsidR="00AE380D" w:rsidRDefault="00AE380D">
      <w:pPr>
        <w:suppressAutoHyphens w:val="0"/>
        <w:rPr>
          <w:rFonts w:ascii="Arial" w:hAnsi="Arial" w:cs="Arial"/>
          <w:sz w:val="20"/>
          <w:szCs w:val="20"/>
        </w:rPr>
      </w:pPr>
    </w:p>
    <w:p w:rsidR="00AE380D" w:rsidRDefault="00AE380D">
      <w:pPr>
        <w:suppressAutoHyphens w:val="0"/>
        <w:rPr>
          <w:rFonts w:ascii="Arial" w:hAnsi="Arial" w:cs="Arial"/>
          <w:i/>
          <w:sz w:val="20"/>
          <w:szCs w:val="20"/>
        </w:rPr>
      </w:pPr>
      <w:r w:rsidRPr="00AE380D">
        <w:rPr>
          <w:rFonts w:ascii="Arial" w:hAnsi="Arial" w:cs="Arial"/>
          <w:b/>
          <w:sz w:val="20"/>
          <w:szCs w:val="20"/>
        </w:rPr>
        <w:t>2.10</w:t>
      </w:r>
      <w:r>
        <w:rPr>
          <w:rFonts w:ascii="Arial" w:hAnsi="Arial" w:cs="Arial"/>
          <w:sz w:val="20"/>
          <w:szCs w:val="20"/>
        </w:rPr>
        <w:t xml:space="preserve">. </w:t>
      </w:r>
      <w:r w:rsidRPr="00AE380D">
        <w:rPr>
          <w:rFonts w:ascii="Arial" w:hAnsi="Arial" w:cs="Arial"/>
          <w:i/>
          <w:sz w:val="20"/>
          <w:szCs w:val="20"/>
        </w:rPr>
        <w:t xml:space="preserve">Sections various. </w:t>
      </w:r>
      <w:hyperlink r:id="rId21" w:history="1">
        <w:r w:rsidRPr="00AE380D">
          <w:rPr>
            <w:rStyle w:val="Hyperlink"/>
            <w:rFonts w:ascii="Arial" w:hAnsi="Arial" w:cs="Arial"/>
            <w:i/>
            <w:sz w:val="20"/>
            <w:szCs w:val="20"/>
          </w:rPr>
          <w:t>https://redmine.ogf.org/issues/245</w:t>
        </w:r>
      </w:hyperlink>
    </w:p>
    <w:p w:rsidR="006E10B4" w:rsidRPr="006E10B4" w:rsidRDefault="006E10B4" w:rsidP="006E10B4">
      <w:pPr>
        <w:suppressAutoHyphens w:val="0"/>
        <w:spacing w:before="100" w:beforeAutospacing="1" w:after="100" w:afterAutospacing="1"/>
        <w:rPr>
          <w:rFonts w:ascii="Arial" w:eastAsia="Times New Roman" w:hAnsi="Arial" w:cs="Arial"/>
          <w:sz w:val="20"/>
          <w:szCs w:val="20"/>
          <w:lang w:eastAsia="en-GB"/>
        </w:rPr>
      </w:pPr>
      <w:r>
        <w:rPr>
          <w:rFonts w:ascii="Arial" w:eastAsia="Times New Roman" w:hAnsi="Arial" w:cs="Arial"/>
          <w:sz w:val="20"/>
          <w:szCs w:val="20"/>
          <w:lang w:eastAsia="en-GB"/>
        </w:rPr>
        <w:t>T</w:t>
      </w:r>
      <w:r w:rsidRPr="006E10B4">
        <w:rPr>
          <w:rFonts w:ascii="Arial" w:eastAsia="Times New Roman" w:hAnsi="Arial" w:cs="Arial"/>
          <w:sz w:val="20"/>
          <w:szCs w:val="20"/>
          <w:lang w:eastAsia="en-GB"/>
        </w:rPr>
        <w:t xml:space="preserve">he specification is changed to say that a 'fixed length' element </w:t>
      </w:r>
      <w:r>
        <w:rPr>
          <w:rFonts w:ascii="Arial" w:eastAsia="Times New Roman" w:hAnsi="Arial" w:cs="Arial"/>
          <w:sz w:val="20"/>
          <w:szCs w:val="20"/>
          <w:lang w:eastAsia="en-GB"/>
        </w:rPr>
        <w:t>with a non-zero length can never have</w:t>
      </w:r>
      <w:r w:rsidRPr="006E10B4">
        <w:rPr>
          <w:rFonts w:ascii="Arial" w:eastAsia="Times New Roman" w:hAnsi="Arial" w:cs="Arial"/>
          <w:sz w:val="20"/>
          <w:szCs w:val="20"/>
          <w:lang w:eastAsia="en-GB"/>
        </w:rPr>
        <w:t xml:space="preserve"> an empt</w:t>
      </w:r>
      <w:r>
        <w:rPr>
          <w:rFonts w:ascii="Arial" w:eastAsia="Times New Roman" w:hAnsi="Arial" w:cs="Arial"/>
          <w:sz w:val="20"/>
          <w:szCs w:val="20"/>
          <w:lang w:eastAsia="en-GB"/>
        </w:rPr>
        <w:t>y representation. T</w:t>
      </w:r>
      <w:r w:rsidRPr="006E10B4">
        <w:rPr>
          <w:rFonts w:ascii="Arial" w:eastAsia="Times New Roman" w:hAnsi="Arial" w:cs="Arial"/>
          <w:sz w:val="20"/>
          <w:szCs w:val="20"/>
          <w:lang w:eastAsia="en-GB"/>
        </w:rPr>
        <w:t xml:space="preserve">he </w:t>
      </w:r>
      <w:proofErr w:type="spellStart"/>
      <w:r w:rsidRPr="006E10B4">
        <w:rPr>
          <w:rFonts w:ascii="Arial" w:eastAsia="Times New Roman" w:hAnsi="Arial" w:cs="Arial"/>
          <w:sz w:val="20"/>
          <w:szCs w:val="20"/>
          <w:lang w:eastAsia="en-GB"/>
        </w:rPr>
        <w:t>emptyValueDelimiterPolicy</w:t>
      </w:r>
      <w:proofErr w:type="spellEnd"/>
      <w:r w:rsidRPr="006E10B4">
        <w:rPr>
          <w:rFonts w:ascii="Arial" w:eastAsia="Times New Roman" w:hAnsi="Arial" w:cs="Arial"/>
          <w:sz w:val="20"/>
          <w:szCs w:val="20"/>
          <w:lang w:eastAsia="en-GB"/>
        </w:rPr>
        <w:t xml:space="preserve"> does not </w:t>
      </w:r>
      <w:r>
        <w:rPr>
          <w:rFonts w:ascii="Arial" w:eastAsia="Times New Roman" w:hAnsi="Arial" w:cs="Arial"/>
          <w:sz w:val="20"/>
          <w:szCs w:val="20"/>
          <w:lang w:eastAsia="en-GB"/>
        </w:rPr>
        <w:t xml:space="preserve">therefore </w:t>
      </w:r>
      <w:r w:rsidRPr="006E10B4">
        <w:rPr>
          <w:rFonts w:ascii="Arial" w:eastAsia="Times New Roman" w:hAnsi="Arial" w:cs="Arial"/>
          <w:sz w:val="20"/>
          <w:szCs w:val="20"/>
          <w:lang w:eastAsia="en-GB"/>
        </w:rPr>
        <w:t xml:space="preserve">apply and all occurrences of the element will have the fixed length. </w:t>
      </w:r>
      <w:r>
        <w:rPr>
          <w:rFonts w:ascii="Arial" w:eastAsia="Times New Roman" w:hAnsi="Arial" w:cs="Arial"/>
          <w:sz w:val="20"/>
          <w:szCs w:val="20"/>
          <w:lang w:eastAsia="en-GB"/>
        </w:rPr>
        <w:t xml:space="preserve">This is to prevent a catch 22 situation when initiators are </w:t>
      </w:r>
      <w:r w:rsidRPr="006E10B4">
        <w:rPr>
          <w:rFonts w:ascii="Arial" w:eastAsia="Times New Roman" w:hAnsi="Arial" w:cs="Arial"/>
          <w:sz w:val="20"/>
          <w:szCs w:val="20"/>
          <w:lang w:eastAsia="en-GB"/>
        </w:rPr>
        <w:t>present.</w:t>
      </w:r>
      <w:r>
        <w:rPr>
          <w:rFonts w:ascii="Arial" w:eastAsia="Times New Roman" w:hAnsi="Arial" w:cs="Arial"/>
          <w:sz w:val="20"/>
          <w:szCs w:val="20"/>
          <w:lang w:eastAsia="en-GB"/>
        </w:rPr>
        <w:t xml:space="preserve"> </w:t>
      </w:r>
      <w:r w:rsidRPr="006E10B4">
        <w:rPr>
          <w:rFonts w:ascii="Arial" w:eastAsia="Times New Roman" w:hAnsi="Arial" w:cs="Arial"/>
          <w:sz w:val="20"/>
          <w:szCs w:val="20"/>
          <w:lang w:eastAsia="en-GB"/>
        </w:rPr>
        <w:t>Spec changes:</w:t>
      </w:r>
    </w:p>
    <w:p w:rsidR="006E10B4" w:rsidRPr="006E10B4" w:rsidRDefault="006E10B4" w:rsidP="006E10B4">
      <w:pPr>
        <w:suppressAutoHyphens w:val="0"/>
        <w:spacing w:before="100" w:beforeAutospacing="1" w:after="100" w:afterAutospacing="1"/>
        <w:rPr>
          <w:rFonts w:ascii="Arial" w:eastAsia="Times New Roman" w:hAnsi="Arial" w:cs="Arial"/>
          <w:sz w:val="20"/>
          <w:szCs w:val="20"/>
          <w:lang w:eastAsia="en-GB"/>
        </w:rPr>
      </w:pPr>
      <w:r w:rsidRPr="006E10B4">
        <w:rPr>
          <w:rFonts w:ascii="Arial" w:eastAsia="Times New Roman" w:hAnsi="Arial" w:cs="Arial"/>
          <w:sz w:val="20"/>
          <w:szCs w:val="20"/>
          <w:lang w:eastAsia="en-GB"/>
        </w:rPr>
        <w:t xml:space="preserve">Add a definition of 'fixed length element' to the glossary in section 3, being an element of specified length where lengthKind is 'explicit' but length is not an expression, or lengthKind is </w:t>
      </w:r>
      <w:r w:rsidRPr="006E10B4">
        <w:rPr>
          <w:rFonts w:ascii="Arial" w:eastAsia="Times New Roman" w:hAnsi="Arial" w:cs="Arial"/>
          <w:sz w:val="20"/>
          <w:szCs w:val="20"/>
          <w:lang w:eastAsia="en-GB"/>
        </w:rPr>
        <w:lastRenderedPageBreak/>
        <w:t xml:space="preserve">'implicit' (of simple type only). (Note that the spec also uses 'fixed length' for choice branches where </w:t>
      </w:r>
      <w:proofErr w:type="spellStart"/>
      <w:r w:rsidRPr="006E10B4">
        <w:rPr>
          <w:rFonts w:ascii="Arial" w:eastAsia="Times New Roman" w:hAnsi="Arial" w:cs="Arial"/>
          <w:sz w:val="20"/>
          <w:szCs w:val="20"/>
          <w:lang w:eastAsia="en-GB"/>
        </w:rPr>
        <w:t>choiceLengthKind</w:t>
      </w:r>
      <w:proofErr w:type="spellEnd"/>
      <w:r w:rsidRPr="006E10B4">
        <w:rPr>
          <w:rFonts w:ascii="Arial" w:eastAsia="Times New Roman" w:hAnsi="Arial" w:cs="Arial"/>
          <w:sz w:val="20"/>
          <w:szCs w:val="20"/>
          <w:lang w:eastAsia="en-GB"/>
        </w:rPr>
        <w:t xml:space="preserve"> is 'explicit')</w:t>
      </w:r>
    </w:p>
    <w:p w:rsidR="006E10B4" w:rsidRPr="006E10B4" w:rsidRDefault="006E10B4" w:rsidP="006E10B4">
      <w:pPr>
        <w:suppressAutoHyphens w:val="0"/>
        <w:spacing w:before="100" w:beforeAutospacing="1" w:after="100" w:afterAutospacing="1"/>
        <w:rPr>
          <w:rFonts w:ascii="Arial" w:eastAsia="Times New Roman" w:hAnsi="Arial" w:cs="Arial"/>
          <w:sz w:val="20"/>
          <w:szCs w:val="20"/>
          <w:lang w:eastAsia="en-GB"/>
        </w:rPr>
      </w:pPr>
      <w:r w:rsidRPr="006E10B4">
        <w:rPr>
          <w:rFonts w:ascii="Arial" w:eastAsia="Times New Roman" w:hAnsi="Arial" w:cs="Arial"/>
          <w:sz w:val="20"/>
          <w:szCs w:val="20"/>
          <w:lang w:eastAsia="en-GB"/>
        </w:rPr>
        <w:t>Add a paragraph to section 9.2.2 which states that empty representation is not possible for fixed length elements with a non-zero length.</w:t>
      </w:r>
    </w:p>
    <w:p w:rsidR="006E10B4" w:rsidRPr="006E10B4" w:rsidRDefault="006E10B4" w:rsidP="006E10B4">
      <w:pPr>
        <w:suppressAutoHyphens w:val="0"/>
        <w:spacing w:before="100" w:beforeAutospacing="1" w:after="100" w:afterAutospacing="1"/>
        <w:rPr>
          <w:rFonts w:ascii="Arial" w:eastAsia="Times New Roman" w:hAnsi="Arial" w:cs="Arial"/>
          <w:sz w:val="20"/>
          <w:szCs w:val="20"/>
          <w:lang w:eastAsia="en-GB"/>
        </w:rPr>
      </w:pPr>
      <w:r w:rsidRPr="006E10B4">
        <w:rPr>
          <w:rFonts w:ascii="Arial" w:eastAsia="Times New Roman" w:hAnsi="Arial" w:cs="Arial"/>
          <w:sz w:val="20"/>
          <w:szCs w:val="20"/>
          <w:lang w:eastAsia="en-GB"/>
        </w:rPr>
        <w:t xml:space="preserve">Add a clause in 9.4.2.2 and 9.4.2.3 so that the statement about optional occurrences says "If </w:t>
      </w:r>
      <w:proofErr w:type="spellStart"/>
      <w:r w:rsidRPr="006E10B4">
        <w:rPr>
          <w:rFonts w:ascii="Arial" w:eastAsia="Times New Roman" w:hAnsi="Arial" w:cs="Arial"/>
          <w:sz w:val="20"/>
          <w:szCs w:val="20"/>
          <w:lang w:eastAsia="en-GB"/>
        </w:rPr>
        <w:t>dfdl</w:t>
      </w:r>
      <w:proofErr w:type="gramStart"/>
      <w:r w:rsidRPr="006E10B4">
        <w:rPr>
          <w:rFonts w:ascii="Arial" w:eastAsia="Times New Roman" w:hAnsi="Arial" w:cs="Arial"/>
          <w:sz w:val="20"/>
          <w:szCs w:val="20"/>
          <w:lang w:eastAsia="en-GB"/>
        </w:rPr>
        <w:t>:emptyValueDelimiterPolicy</w:t>
      </w:r>
      <w:proofErr w:type="spellEnd"/>
      <w:proofErr w:type="gramEnd"/>
      <w:r w:rsidRPr="006E10B4">
        <w:rPr>
          <w:rFonts w:ascii="Arial" w:eastAsia="Times New Roman" w:hAnsi="Arial" w:cs="Arial"/>
          <w:sz w:val="20"/>
          <w:szCs w:val="20"/>
          <w:lang w:eastAsia="en-GB"/>
        </w:rPr>
        <w:t xml:space="preserve"> </w:t>
      </w:r>
      <w:r w:rsidRPr="006E10B4">
        <w:rPr>
          <w:rFonts w:ascii="Arial" w:eastAsia="Times New Roman" w:hAnsi="Arial" w:cs="Arial"/>
          <w:b/>
          <w:bCs/>
          <w:sz w:val="20"/>
          <w:szCs w:val="20"/>
          <w:lang w:eastAsia="en-GB"/>
        </w:rPr>
        <w:t>is in effect and</w:t>
      </w:r>
      <w:r w:rsidRPr="006E10B4">
        <w:rPr>
          <w:rFonts w:ascii="Arial" w:eastAsia="Times New Roman" w:hAnsi="Arial" w:cs="Arial"/>
          <w:sz w:val="20"/>
          <w:szCs w:val="20"/>
          <w:lang w:eastAsia="en-GB"/>
        </w:rPr>
        <w:t xml:space="preserve"> is not 'none'...", as the words today do not cover cases when it is ignored (no initiator or terminator).</w:t>
      </w:r>
    </w:p>
    <w:p w:rsidR="006E10B4" w:rsidRPr="006E10B4" w:rsidRDefault="006E10B4" w:rsidP="006E10B4">
      <w:pPr>
        <w:suppressAutoHyphens w:val="0"/>
        <w:spacing w:before="100" w:beforeAutospacing="1" w:after="100" w:afterAutospacing="1"/>
        <w:rPr>
          <w:rFonts w:ascii="Arial" w:eastAsia="Times New Roman" w:hAnsi="Arial" w:cs="Arial"/>
          <w:sz w:val="20"/>
          <w:szCs w:val="20"/>
          <w:lang w:eastAsia="en-GB"/>
        </w:rPr>
      </w:pPr>
      <w:r w:rsidRPr="006E10B4">
        <w:rPr>
          <w:rFonts w:ascii="Arial" w:eastAsia="Times New Roman" w:hAnsi="Arial" w:cs="Arial"/>
          <w:sz w:val="20"/>
          <w:szCs w:val="20"/>
          <w:lang w:eastAsia="en-GB"/>
        </w:rPr>
        <w:t xml:space="preserve">Add a new paragraph to the property description of </w:t>
      </w:r>
      <w:proofErr w:type="spellStart"/>
      <w:r w:rsidRPr="006E10B4">
        <w:rPr>
          <w:rFonts w:ascii="Arial" w:eastAsia="Times New Roman" w:hAnsi="Arial" w:cs="Arial"/>
          <w:sz w:val="20"/>
          <w:szCs w:val="20"/>
          <w:lang w:eastAsia="en-GB"/>
        </w:rPr>
        <w:t>emptyValueDelimiterPolicy</w:t>
      </w:r>
      <w:proofErr w:type="spellEnd"/>
      <w:r w:rsidRPr="006E10B4">
        <w:rPr>
          <w:rFonts w:ascii="Arial" w:eastAsia="Times New Roman" w:hAnsi="Arial" w:cs="Arial"/>
          <w:sz w:val="20"/>
          <w:szCs w:val="20"/>
          <w:lang w:eastAsia="en-GB"/>
        </w:rPr>
        <w:t xml:space="preserve"> in section 12.2 "Ignored if the element is fixed length and length is not zero (no empty representation is possible)."</w:t>
      </w:r>
    </w:p>
    <w:p w:rsidR="006E10B4" w:rsidRPr="006E10B4" w:rsidRDefault="006E10B4" w:rsidP="006E10B4">
      <w:pPr>
        <w:suppressAutoHyphens w:val="0"/>
        <w:spacing w:before="100" w:beforeAutospacing="1" w:after="100" w:afterAutospacing="1"/>
        <w:rPr>
          <w:rFonts w:ascii="Arial" w:eastAsia="Times New Roman" w:hAnsi="Arial" w:cs="Arial"/>
          <w:sz w:val="20"/>
          <w:szCs w:val="20"/>
          <w:lang w:eastAsia="en-GB"/>
        </w:rPr>
      </w:pPr>
      <w:r w:rsidRPr="006E10B4">
        <w:rPr>
          <w:rFonts w:ascii="Arial" w:eastAsia="Times New Roman" w:hAnsi="Arial" w:cs="Arial"/>
          <w:sz w:val="20"/>
          <w:szCs w:val="20"/>
          <w:lang w:eastAsia="en-GB"/>
        </w:rPr>
        <w:t xml:space="preserve">Update existing paragraph of the property description of </w:t>
      </w:r>
      <w:proofErr w:type="spellStart"/>
      <w:r w:rsidRPr="006E10B4">
        <w:rPr>
          <w:rFonts w:ascii="Arial" w:eastAsia="Times New Roman" w:hAnsi="Arial" w:cs="Arial"/>
          <w:sz w:val="20"/>
          <w:szCs w:val="20"/>
          <w:lang w:eastAsia="en-GB"/>
        </w:rPr>
        <w:t>emptyValueDelimiterPolicy</w:t>
      </w:r>
      <w:proofErr w:type="spellEnd"/>
      <w:r w:rsidRPr="006E10B4">
        <w:rPr>
          <w:rFonts w:ascii="Arial" w:eastAsia="Times New Roman" w:hAnsi="Arial" w:cs="Arial"/>
          <w:sz w:val="20"/>
          <w:szCs w:val="20"/>
          <w:lang w:eastAsia="en-GB"/>
        </w:rPr>
        <w:t xml:space="preserve"> in section 12.2 "It is a schema definition error if </w:t>
      </w:r>
      <w:proofErr w:type="spellStart"/>
      <w:r w:rsidRPr="006E10B4">
        <w:rPr>
          <w:rFonts w:ascii="Arial" w:eastAsia="Times New Roman" w:hAnsi="Arial" w:cs="Arial"/>
          <w:sz w:val="20"/>
          <w:szCs w:val="20"/>
          <w:lang w:eastAsia="en-GB"/>
        </w:rPr>
        <w:t>dfdl</w:t>
      </w:r>
      <w:proofErr w:type="gramStart"/>
      <w:r w:rsidRPr="006E10B4">
        <w:rPr>
          <w:rFonts w:ascii="Arial" w:eastAsia="Times New Roman" w:hAnsi="Arial" w:cs="Arial"/>
          <w:sz w:val="20"/>
          <w:szCs w:val="20"/>
          <w:lang w:eastAsia="en-GB"/>
        </w:rPr>
        <w:t>:emptyValueDelimiterPolicy</w:t>
      </w:r>
      <w:proofErr w:type="spellEnd"/>
      <w:proofErr w:type="gramEnd"/>
      <w:r w:rsidRPr="006E10B4">
        <w:rPr>
          <w:rFonts w:ascii="Arial" w:eastAsia="Times New Roman" w:hAnsi="Arial" w:cs="Arial"/>
          <w:sz w:val="20"/>
          <w:szCs w:val="20"/>
          <w:lang w:eastAsia="en-GB"/>
        </w:rPr>
        <w:t xml:space="preserve"> </w:t>
      </w:r>
      <w:r w:rsidRPr="006E10B4">
        <w:rPr>
          <w:rFonts w:ascii="Arial" w:eastAsia="Times New Roman" w:hAnsi="Arial" w:cs="Arial"/>
          <w:b/>
          <w:bCs/>
          <w:sz w:val="20"/>
          <w:szCs w:val="20"/>
          <w:lang w:eastAsia="en-GB"/>
        </w:rPr>
        <w:t>is in effect and</w:t>
      </w:r>
      <w:r w:rsidRPr="006E10B4">
        <w:rPr>
          <w:rFonts w:ascii="Arial" w:eastAsia="Times New Roman" w:hAnsi="Arial" w:cs="Arial"/>
          <w:sz w:val="20"/>
          <w:szCs w:val="20"/>
          <w:lang w:eastAsia="en-GB"/>
        </w:rPr>
        <w:t xml:space="preserve"> is set to 'none' or 'terminator' when the parent </w:t>
      </w:r>
      <w:proofErr w:type="spellStart"/>
      <w:r w:rsidRPr="006E10B4">
        <w:rPr>
          <w:rFonts w:ascii="Arial" w:eastAsia="Times New Roman" w:hAnsi="Arial" w:cs="Arial"/>
          <w:sz w:val="20"/>
          <w:szCs w:val="20"/>
          <w:lang w:eastAsia="en-GB"/>
        </w:rPr>
        <w:t>xs:sequence</w:t>
      </w:r>
      <w:proofErr w:type="spellEnd"/>
      <w:r w:rsidRPr="006E10B4">
        <w:rPr>
          <w:rFonts w:ascii="Arial" w:eastAsia="Times New Roman" w:hAnsi="Arial" w:cs="Arial"/>
          <w:sz w:val="20"/>
          <w:szCs w:val="20"/>
          <w:lang w:eastAsia="en-GB"/>
        </w:rPr>
        <w:t xml:space="preserve"> has </w:t>
      </w:r>
      <w:proofErr w:type="spellStart"/>
      <w:r w:rsidRPr="006E10B4">
        <w:rPr>
          <w:rFonts w:ascii="Arial" w:eastAsia="Times New Roman" w:hAnsi="Arial" w:cs="Arial"/>
          <w:sz w:val="20"/>
          <w:szCs w:val="20"/>
          <w:lang w:eastAsia="en-GB"/>
        </w:rPr>
        <w:t>dfdl:initiatedContent</w:t>
      </w:r>
      <w:proofErr w:type="spellEnd"/>
      <w:r w:rsidRPr="006E10B4">
        <w:rPr>
          <w:rFonts w:ascii="Arial" w:eastAsia="Times New Roman" w:hAnsi="Arial" w:cs="Arial"/>
          <w:sz w:val="20"/>
          <w:szCs w:val="20"/>
          <w:lang w:eastAsia="en-GB"/>
        </w:rPr>
        <w:t xml:space="preserve"> 'yes'."</w:t>
      </w:r>
    </w:p>
    <w:p w:rsidR="006E10B4" w:rsidRPr="006E10B4" w:rsidRDefault="006E10B4" w:rsidP="006E10B4">
      <w:pPr>
        <w:suppressAutoHyphens w:val="0"/>
        <w:spacing w:before="100" w:beforeAutospacing="1" w:after="100" w:afterAutospacing="1"/>
        <w:rPr>
          <w:rFonts w:ascii="Arial" w:eastAsia="Times New Roman" w:hAnsi="Arial" w:cs="Arial"/>
          <w:sz w:val="20"/>
          <w:szCs w:val="20"/>
          <w:lang w:eastAsia="en-GB"/>
        </w:rPr>
      </w:pPr>
      <w:r w:rsidRPr="006E10B4">
        <w:rPr>
          <w:rFonts w:ascii="Arial" w:eastAsia="Times New Roman" w:hAnsi="Arial" w:cs="Arial"/>
          <w:sz w:val="20"/>
          <w:szCs w:val="20"/>
          <w:lang w:eastAsia="en-GB"/>
        </w:rPr>
        <w:t xml:space="preserve">Update existing paragraph of the property description of </w:t>
      </w:r>
      <w:proofErr w:type="spellStart"/>
      <w:r w:rsidRPr="006E10B4">
        <w:rPr>
          <w:rFonts w:ascii="Arial" w:eastAsia="Times New Roman" w:hAnsi="Arial" w:cs="Arial"/>
          <w:sz w:val="20"/>
          <w:szCs w:val="20"/>
          <w:lang w:eastAsia="en-GB"/>
        </w:rPr>
        <w:t>nilValueDelimiterPolicy</w:t>
      </w:r>
      <w:proofErr w:type="spellEnd"/>
      <w:r w:rsidRPr="006E10B4">
        <w:rPr>
          <w:rFonts w:ascii="Arial" w:eastAsia="Times New Roman" w:hAnsi="Arial" w:cs="Arial"/>
          <w:sz w:val="20"/>
          <w:szCs w:val="20"/>
          <w:lang w:eastAsia="en-GB"/>
        </w:rPr>
        <w:t xml:space="preserve"> in section 13.15 "It is a schema definition error if </w:t>
      </w:r>
      <w:proofErr w:type="spellStart"/>
      <w:r w:rsidRPr="006E10B4">
        <w:rPr>
          <w:rFonts w:ascii="Arial" w:eastAsia="Times New Roman" w:hAnsi="Arial" w:cs="Arial"/>
          <w:sz w:val="20"/>
          <w:szCs w:val="20"/>
          <w:lang w:eastAsia="en-GB"/>
        </w:rPr>
        <w:t>dfdl</w:t>
      </w:r>
      <w:proofErr w:type="gramStart"/>
      <w:r w:rsidRPr="006E10B4">
        <w:rPr>
          <w:rFonts w:ascii="Arial" w:eastAsia="Times New Roman" w:hAnsi="Arial" w:cs="Arial"/>
          <w:sz w:val="20"/>
          <w:szCs w:val="20"/>
          <w:lang w:eastAsia="en-GB"/>
        </w:rPr>
        <w:t>:nilValueDelimiterPolicy</w:t>
      </w:r>
      <w:proofErr w:type="spellEnd"/>
      <w:proofErr w:type="gramEnd"/>
      <w:r w:rsidRPr="006E10B4">
        <w:rPr>
          <w:rFonts w:ascii="Arial" w:eastAsia="Times New Roman" w:hAnsi="Arial" w:cs="Arial"/>
          <w:sz w:val="20"/>
          <w:szCs w:val="20"/>
          <w:lang w:eastAsia="en-GB"/>
        </w:rPr>
        <w:t xml:space="preserve"> </w:t>
      </w:r>
      <w:r w:rsidRPr="006E10B4">
        <w:rPr>
          <w:rFonts w:ascii="Arial" w:eastAsia="Times New Roman" w:hAnsi="Arial" w:cs="Arial"/>
          <w:b/>
          <w:bCs/>
          <w:sz w:val="20"/>
          <w:szCs w:val="20"/>
          <w:lang w:eastAsia="en-GB"/>
        </w:rPr>
        <w:t>is in effect and</w:t>
      </w:r>
      <w:r w:rsidRPr="006E10B4">
        <w:rPr>
          <w:rFonts w:ascii="Arial" w:eastAsia="Times New Roman" w:hAnsi="Arial" w:cs="Arial"/>
          <w:sz w:val="20"/>
          <w:szCs w:val="20"/>
          <w:lang w:eastAsia="en-GB"/>
        </w:rPr>
        <w:t xml:space="preserve"> is set to 'none' or 'terminator' when the parent </w:t>
      </w:r>
      <w:proofErr w:type="spellStart"/>
      <w:r w:rsidRPr="006E10B4">
        <w:rPr>
          <w:rFonts w:ascii="Arial" w:eastAsia="Times New Roman" w:hAnsi="Arial" w:cs="Arial"/>
          <w:sz w:val="20"/>
          <w:szCs w:val="20"/>
          <w:lang w:eastAsia="en-GB"/>
        </w:rPr>
        <w:t>xs:sequence</w:t>
      </w:r>
      <w:proofErr w:type="spellEnd"/>
      <w:r w:rsidRPr="006E10B4">
        <w:rPr>
          <w:rFonts w:ascii="Arial" w:eastAsia="Times New Roman" w:hAnsi="Arial" w:cs="Arial"/>
          <w:sz w:val="20"/>
          <w:szCs w:val="20"/>
          <w:lang w:eastAsia="en-GB"/>
        </w:rPr>
        <w:t xml:space="preserve"> has </w:t>
      </w:r>
      <w:proofErr w:type="spellStart"/>
      <w:r w:rsidRPr="006E10B4">
        <w:rPr>
          <w:rFonts w:ascii="Arial" w:eastAsia="Times New Roman" w:hAnsi="Arial" w:cs="Arial"/>
          <w:sz w:val="20"/>
          <w:szCs w:val="20"/>
          <w:lang w:eastAsia="en-GB"/>
        </w:rPr>
        <w:t>dfdl:initiatedContent</w:t>
      </w:r>
      <w:proofErr w:type="spellEnd"/>
      <w:r w:rsidRPr="006E10B4">
        <w:rPr>
          <w:rFonts w:ascii="Arial" w:eastAsia="Times New Roman" w:hAnsi="Arial" w:cs="Arial"/>
          <w:sz w:val="20"/>
          <w:szCs w:val="20"/>
          <w:lang w:eastAsia="en-GB"/>
        </w:rPr>
        <w:t xml:space="preserve"> 'yes'."</w:t>
      </w:r>
    </w:p>
    <w:p w:rsidR="006E10B4" w:rsidRPr="006E10B4" w:rsidRDefault="006E10B4" w:rsidP="006E10B4">
      <w:pPr>
        <w:suppressAutoHyphens w:val="0"/>
        <w:spacing w:before="100" w:beforeAutospacing="1" w:after="100" w:afterAutospacing="1"/>
        <w:rPr>
          <w:rFonts w:ascii="Arial" w:eastAsia="Times New Roman" w:hAnsi="Arial" w:cs="Arial"/>
          <w:sz w:val="20"/>
          <w:szCs w:val="20"/>
          <w:lang w:eastAsia="en-GB"/>
        </w:rPr>
      </w:pPr>
      <w:r w:rsidRPr="006E10B4">
        <w:rPr>
          <w:rFonts w:ascii="Arial" w:eastAsia="Times New Roman" w:hAnsi="Arial" w:cs="Arial"/>
          <w:sz w:val="20"/>
          <w:szCs w:val="20"/>
          <w:lang w:eastAsia="en-GB"/>
        </w:rPr>
        <w:t xml:space="preserve">Update existing paragraph of the property description of </w:t>
      </w:r>
      <w:proofErr w:type="spellStart"/>
      <w:r w:rsidRPr="006E10B4">
        <w:rPr>
          <w:rFonts w:ascii="Arial" w:eastAsia="Times New Roman" w:hAnsi="Arial" w:cs="Arial"/>
          <w:sz w:val="20"/>
          <w:szCs w:val="20"/>
          <w:lang w:eastAsia="en-GB"/>
        </w:rPr>
        <w:t>nilKind</w:t>
      </w:r>
      <w:proofErr w:type="spellEnd"/>
      <w:r w:rsidRPr="006E10B4">
        <w:rPr>
          <w:rFonts w:ascii="Arial" w:eastAsia="Times New Roman" w:hAnsi="Arial" w:cs="Arial"/>
          <w:sz w:val="20"/>
          <w:szCs w:val="20"/>
          <w:lang w:eastAsia="en-GB"/>
        </w:rPr>
        <w:t xml:space="preserve"> in section 13.15</w:t>
      </w:r>
      <w:r>
        <w:rPr>
          <w:rFonts w:ascii="Arial" w:eastAsia="Times New Roman" w:hAnsi="Arial" w:cs="Arial"/>
          <w:sz w:val="20"/>
          <w:szCs w:val="20"/>
          <w:lang w:eastAsia="en-GB"/>
        </w:rPr>
        <w:t xml:space="preserve"> to remove the definition of fixed length. </w:t>
      </w:r>
    </w:p>
    <w:p w:rsidR="00AE380D" w:rsidRDefault="00AE380D">
      <w:pPr>
        <w:suppressAutoHyphens w:val="0"/>
        <w:rPr>
          <w:rFonts w:ascii="Arial" w:hAnsi="Arial" w:cs="Arial"/>
          <w:sz w:val="20"/>
          <w:szCs w:val="20"/>
        </w:rPr>
      </w:pPr>
    </w:p>
    <w:p w:rsidR="00F874B3" w:rsidRPr="00F874B3" w:rsidRDefault="00F874B3">
      <w:pPr>
        <w:suppressAutoHyphens w:val="0"/>
        <w:rPr>
          <w:rFonts w:ascii="Arial" w:hAnsi="Arial" w:cs="Arial"/>
          <w:i/>
          <w:sz w:val="20"/>
          <w:szCs w:val="20"/>
        </w:rPr>
      </w:pPr>
      <w:r w:rsidRPr="00F874B3">
        <w:rPr>
          <w:rFonts w:ascii="Arial" w:hAnsi="Arial" w:cs="Arial"/>
          <w:b/>
          <w:sz w:val="20"/>
          <w:szCs w:val="20"/>
        </w:rPr>
        <w:t>2.11</w:t>
      </w:r>
      <w:r>
        <w:rPr>
          <w:rFonts w:ascii="Arial" w:hAnsi="Arial" w:cs="Arial"/>
          <w:sz w:val="20"/>
          <w:szCs w:val="20"/>
        </w:rPr>
        <w:t xml:space="preserve">. </w:t>
      </w:r>
      <w:r w:rsidRPr="00F874B3">
        <w:rPr>
          <w:rFonts w:ascii="Arial" w:hAnsi="Arial" w:cs="Arial"/>
          <w:i/>
          <w:sz w:val="20"/>
          <w:szCs w:val="20"/>
        </w:rPr>
        <w:t xml:space="preserve">Section 23.4. </w:t>
      </w:r>
      <w:hyperlink r:id="rId22" w:history="1">
        <w:r w:rsidRPr="00F874B3">
          <w:rPr>
            <w:rStyle w:val="Hyperlink"/>
            <w:rFonts w:ascii="Arial" w:hAnsi="Arial" w:cs="Arial"/>
            <w:i/>
            <w:sz w:val="20"/>
            <w:szCs w:val="20"/>
          </w:rPr>
          <w:t>https://redmine.ogf.org/issues/246</w:t>
        </w:r>
      </w:hyperlink>
    </w:p>
    <w:p w:rsidR="00F874B3" w:rsidRDefault="00F874B3" w:rsidP="00F874B3">
      <w:pPr>
        <w:suppressAutoHyphens w:val="0"/>
        <w:spacing w:before="100" w:beforeAutospacing="1" w:after="100" w:afterAutospacing="1"/>
        <w:rPr>
          <w:rFonts w:ascii="Arial" w:eastAsia="Times New Roman" w:hAnsi="Arial" w:cs="Arial"/>
          <w:sz w:val="20"/>
          <w:szCs w:val="20"/>
          <w:lang w:eastAsia="en-GB"/>
        </w:rPr>
      </w:pPr>
      <w:r>
        <w:rPr>
          <w:rFonts w:ascii="Arial" w:eastAsia="Times New Roman" w:hAnsi="Arial" w:cs="Arial"/>
          <w:sz w:val="20"/>
          <w:szCs w:val="20"/>
          <w:lang w:eastAsia="en-GB"/>
        </w:rPr>
        <w:t xml:space="preserve">Clarify the meaning of an unqualified path step in a DFDL expression. Add new note after table </w:t>
      </w:r>
      <w:r w:rsidR="008C6C07">
        <w:rPr>
          <w:rFonts w:ascii="Arial" w:eastAsia="Times New Roman" w:hAnsi="Arial" w:cs="Arial"/>
          <w:sz w:val="20"/>
          <w:szCs w:val="20"/>
          <w:lang w:eastAsia="en-GB"/>
        </w:rPr>
        <w:t>57</w:t>
      </w:r>
      <w:r>
        <w:rPr>
          <w:rFonts w:ascii="Arial" w:eastAsia="Times New Roman" w:hAnsi="Arial" w:cs="Arial"/>
          <w:sz w:val="20"/>
          <w:szCs w:val="20"/>
          <w:lang w:eastAsia="en-GB"/>
        </w:rPr>
        <w:t xml:space="preserve"> with accompanying reference.</w:t>
      </w:r>
    </w:p>
    <w:p w:rsidR="00F874B3" w:rsidRPr="00F874B3" w:rsidRDefault="00F874B3" w:rsidP="00F874B3">
      <w:pPr>
        <w:suppressAutoHyphens w:val="0"/>
        <w:spacing w:before="100" w:beforeAutospacing="1" w:after="100" w:afterAutospacing="1"/>
        <w:rPr>
          <w:rFonts w:ascii="Arial" w:eastAsia="Times New Roman" w:hAnsi="Arial" w:cs="Arial"/>
          <w:sz w:val="20"/>
          <w:szCs w:val="20"/>
          <w:lang w:eastAsia="en-GB"/>
        </w:rPr>
      </w:pPr>
      <w:r w:rsidRPr="00F874B3">
        <w:rPr>
          <w:rFonts w:ascii="Arial" w:eastAsia="Times New Roman" w:hAnsi="Arial" w:cs="Arial"/>
          <w:sz w:val="20"/>
          <w:szCs w:val="20"/>
          <w:lang w:eastAsia="en-GB"/>
        </w:rPr>
        <w:t xml:space="preserve">5. </w:t>
      </w:r>
      <w:proofErr w:type="spellStart"/>
      <w:r w:rsidRPr="00F874B3">
        <w:rPr>
          <w:rFonts w:ascii="Arial" w:eastAsia="Times New Roman" w:hAnsi="Arial" w:cs="Arial"/>
          <w:sz w:val="20"/>
          <w:szCs w:val="20"/>
          <w:lang w:eastAsia="en-GB"/>
        </w:rPr>
        <w:t>NameTest</w:t>
      </w:r>
      <w:proofErr w:type="spellEnd"/>
      <w:r w:rsidRPr="00F874B3">
        <w:rPr>
          <w:rFonts w:ascii="Arial" w:eastAsia="Times New Roman" w:hAnsi="Arial" w:cs="Arial"/>
          <w:sz w:val="20"/>
          <w:szCs w:val="20"/>
          <w:lang w:eastAsia="en-GB"/>
        </w:rPr>
        <w:t xml:space="preserve"> - These </w:t>
      </w:r>
      <w:proofErr w:type="spellStart"/>
      <w:r w:rsidRPr="00F874B3">
        <w:rPr>
          <w:rFonts w:ascii="Arial" w:eastAsia="Times New Roman" w:hAnsi="Arial" w:cs="Arial"/>
          <w:sz w:val="20"/>
          <w:szCs w:val="20"/>
          <w:lang w:eastAsia="en-GB"/>
        </w:rPr>
        <w:t>QNames</w:t>
      </w:r>
      <w:proofErr w:type="spellEnd"/>
      <w:r w:rsidRPr="00F874B3">
        <w:rPr>
          <w:rFonts w:ascii="Arial" w:eastAsia="Times New Roman" w:hAnsi="Arial" w:cs="Arial"/>
          <w:sz w:val="20"/>
          <w:szCs w:val="20"/>
          <w:lang w:eastAsia="en-GB"/>
        </w:rPr>
        <w:t xml:space="preserve"> are path steps that refer to elements in the DFDL </w:t>
      </w:r>
      <w:proofErr w:type="spellStart"/>
      <w:r w:rsidRPr="00F874B3">
        <w:rPr>
          <w:rFonts w:ascii="Arial" w:eastAsia="Times New Roman" w:hAnsi="Arial" w:cs="Arial"/>
          <w:sz w:val="20"/>
          <w:szCs w:val="20"/>
          <w:lang w:eastAsia="en-GB"/>
        </w:rPr>
        <w:t>infoset</w:t>
      </w:r>
      <w:proofErr w:type="spellEnd"/>
      <w:r w:rsidRPr="00F874B3">
        <w:rPr>
          <w:rFonts w:ascii="Arial" w:eastAsia="Times New Roman" w:hAnsi="Arial" w:cs="Arial"/>
          <w:sz w:val="20"/>
          <w:szCs w:val="20"/>
          <w:lang w:eastAsia="en-GB"/>
        </w:rPr>
        <w:t xml:space="preserve">. If such an element is in a namespace, then the </w:t>
      </w:r>
      <w:proofErr w:type="spellStart"/>
      <w:r w:rsidRPr="00F874B3">
        <w:rPr>
          <w:rFonts w:ascii="Arial" w:eastAsia="Times New Roman" w:hAnsi="Arial" w:cs="Arial"/>
          <w:sz w:val="20"/>
          <w:szCs w:val="20"/>
          <w:lang w:eastAsia="en-GB"/>
        </w:rPr>
        <w:t>NameTest</w:t>
      </w:r>
      <w:proofErr w:type="spellEnd"/>
      <w:r w:rsidRPr="00F874B3">
        <w:rPr>
          <w:rFonts w:ascii="Arial" w:eastAsia="Times New Roman" w:hAnsi="Arial" w:cs="Arial"/>
          <w:sz w:val="20"/>
          <w:szCs w:val="20"/>
          <w:lang w:eastAsia="en-GB"/>
        </w:rPr>
        <w:t xml:space="preserve"> </w:t>
      </w:r>
      <w:proofErr w:type="spellStart"/>
      <w:r w:rsidRPr="00F874B3">
        <w:rPr>
          <w:rFonts w:ascii="Arial" w:eastAsia="Times New Roman" w:hAnsi="Arial" w:cs="Arial"/>
          <w:sz w:val="20"/>
          <w:szCs w:val="20"/>
          <w:lang w:eastAsia="en-GB"/>
        </w:rPr>
        <w:t>QName</w:t>
      </w:r>
      <w:proofErr w:type="spellEnd"/>
      <w:r w:rsidRPr="00F874B3">
        <w:rPr>
          <w:rFonts w:ascii="Arial" w:eastAsia="Times New Roman" w:hAnsi="Arial" w:cs="Arial"/>
          <w:sz w:val="20"/>
          <w:szCs w:val="20"/>
          <w:lang w:eastAsia="en-GB"/>
        </w:rPr>
        <w:t xml:space="preserve"> must have a prefix which is bound to the namespace. Specifically, any default namespace is not used to implicitly qualify these </w:t>
      </w:r>
      <w:proofErr w:type="spellStart"/>
      <w:r w:rsidRPr="00F874B3">
        <w:rPr>
          <w:rFonts w:ascii="Arial" w:eastAsia="Times New Roman" w:hAnsi="Arial" w:cs="Arial"/>
          <w:sz w:val="20"/>
          <w:szCs w:val="20"/>
          <w:lang w:eastAsia="en-GB"/>
        </w:rPr>
        <w:t>NameTest</w:t>
      </w:r>
      <w:proofErr w:type="spellEnd"/>
      <w:r w:rsidRPr="00F874B3">
        <w:rPr>
          <w:rFonts w:ascii="Arial" w:eastAsia="Times New Roman" w:hAnsi="Arial" w:cs="Arial"/>
          <w:sz w:val="20"/>
          <w:szCs w:val="20"/>
          <w:lang w:eastAsia="en-GB"/>
        </w:rPr>
        <w:t xml:space="preserve"> </w:t>
      </w:r>
      <w:proofErr w:type="spellStart"/>
      <w:r w:rsidRPr="00F874B3">
        <w:rPr>
          <w:rFonts w:ascii="Arial" w:eastAsia="Times New Roman" w:hAnsi="Arial" w:cs="Arial"/>
          <w:sz w:val="20"/>
          <w:szCs w:val="20"/>
          <w:lang w:eastAsia="en-GB"/>
        </w:rPr>
        <w:t>QNames</w:t>
      </w:r>
      <w:proofErr w:type="spellEnd"/>
      <w:r w:rsidRPr="00F874B3">
        <w:rPr>
          <w:rFonts w:ascii="Arial" w:eastAsia="Times New Roman" w:hAnsi="Arial" w:cs="Arial"/>
          <w:sz w:val="20"/>
          <w:szCs w:val="20"/>
          <w:lang w:eastAsia="en-GB"/>
        </w:rPr>
        <w:t xml:space="preserve">. This </w:t>
      </w:r>
      <w:proofErr w:type="spellStart"/>
      <w:r w:rsidRPr="00F874B3">
        <w:rPr>
          <w:rFonts w:ascii="Arial" w:eastAsia="Times New Roman" w:hAnsi="Arial" w:cs="Arial"/>
          <w:sz w:val="20"/>
          <w:szCs w:val="20"/>
          <w:lang w:eastAsia="en-GB"/>
        </w:rPr>
        <w:t>behavior</w:t>
      </w:r>
      <w:proofErr w:type="spellEnd"/>
      <w:r w:rsidRPr="00F874B3">
        <w:rPr>
          <w:rFonts w:ascii="Arial" w:eastAsia="Times New Roman" w:hAnsi="Arial" w:cs="Arial"/>
          <w:sz w:val="20"/>
          <w:szCs w:val="20"/>
          <w:lang w:eastAsia="en-GB"/>
        </w:rPr>
        <w:t xml:space="preserve"> is consistent with XPath expression usage in XML Schema [</w:t>
      </w:r>
      <w:r>
        <w:rPr>
          <w:rFonts w:ascii="Arial" w:eastAsia="Times New Roman" w:hAnsi="Arial" w:cs="Arial"/>
          <w:sz w:val="20"/>
          <w:szCs w:val="20"/>
          <w:lang w:eastAsia="en-GB"/>
        </w:rPr>
        <w:t>x</w:t>
      </w:r>
      <w:r w:rsidRPr="00F874B3">
        <w:rPr>
          <w:rFonts w:ascii="Arial" w:eastAsia="Times New Roman" w:hAnsi="Arial" w:cs="Arial"/>
          <w:sz w:val="20"/>
          <w:szCs w:val="20"/>
          <w:lang w:eastAsia="en-GB"/>
        </w:rPr>
        <w:t xml:space="preserve">] such as in the path property of the </w:t>
      </w:r>
      <w:proofErr w:type="spellStart"/>
      <w:r w:rsidRPr="00F874B3">
        <w:rPr>
          <w:rFonts w:ascii="Arial" w:eastAsia="Times New Roman" w:hAnsi="Arial" w:cs="Arial"/>
          <w:sz w:val="20"/>
          <w:szCs w:val="20"/>
          <w:lang w:eastAsia="en-GB"/>
        </w:rPr>
        <w:t>xs</w:t>
      </w:r>
      <w:proofErr w:type="gramStart"/>
      <w:r w:rsidRPr="00F874B3">
        <w:rPr>
          <w:rFonts w:ascii="Arial" w:eastAsia="Times New Roman" w:hAnsi="Arial" w:cs="Arial"/>
          <w:sz w:val="20"/>
          <w:szCs w:val="20"/>
          <w:lang w:eastAsia="en-GB"/>
        </w:rPr>
        <w:t>:selector</w:t>
      </w:r>
      <w:proofErr w:type="spellEnd"/>
      <w:proofErr w:type="gramEnd"/>
      <w:r w:rsidRPr="00F874B3">
        <w:rPr>
          <w:rFonts w:ascii="Arial" w:eastAsia="Times New Roman" w:hAnsi="Arial" w:cs="Arial"/>
          <w:sz w:val="20"/>
          <w:szCs w:val="20"/>
          <w:lang w:eastAsia="en-GB"/>
        </w:rPr>
        <w:t xml:space="preserve"> and </w:t>
      </w:r>
      <w:proofErr w:type="spellStart"/>
      <w:r w:rsidRPr="00F874B3">
        <w:rPr>
          <w:rFonts w:ascii="Arial" w:eastAsia="Times New Roman" w:hAnsi="Arial" w:cs="Arial"/>
          <w:sz w:val="20"/>
          <w:szCs w:val="20"/>
          <w:lang w:eastAsia="en-GB"/>
        </w:rPr>
        <w:t>xs:field</w:t>
      </w:r>
      <w:proofErr w:type="spellEnd"/>
      <w:r w:rsidRPr="00F874B3">
        <w:rPr>
          <w:rFonts w:ascii="Arial" w:eastAsia="Times New Roman" w:hAnsi="Arial" w:cs="Arial"/>
          <w:sz w:val="20"/>
          <w:szCs w:val="20"/>
          <w:lang w:eastAsia="en-GB"/>
        </w:rPr>
        <w:t xml:space="preserve"> elements within </w:t>
      </w:r>
      <w:proofErr w:type="spellStart"/>
      <w:r w:rsidRPr="00F874B3">
        <w:rPr>
          <w:rFonts w:ascii="Arial" w:eastAsia="Times New Roman" w:hAnsi="Arial" w:cs="Arial"/>
          <w:sz w:val="20"/>
          <w:szCs w:val="20"/>
          <w:lang w:eastAsia="en-GB"/>
        </w:rPr>
        <w:t>xs:key</w:t>
      </w:r>
      <w:proofErr w:type="spellEnd"/>
      <w:r w:rsidRPr="00F874B3">
        <w:rPr>
          <w:rFonts w:ascii="Arial" w:eastAsia="Times New Roman" w:hAnsi="Arial" w:cs="Arial"/>
          <w:sz w:val="20"/>
          <w:szCs w:val="20"/>
          <w:lang w:eastAsia="en-GB"/>
        </w:rPr>
        <w:t xml:space="preserve"> and </w:t>
      </w:r>
      <w:proofErr w:type="spellStart"/>
      <w:r w:rsidRPr="00F874B3">
        <w:rPr>
          <w:rFonts w:ascii="Arial" w:eastAsia="Times New Roman" w:hAnsi="Arial" w:cs="Arial"/>
          <w:sz w:val="20"/>
          <w:szCs w:val="20"/>
          <w:lang w:eastAsia="en-GB"/>
        </w:rPr>
        <w:t>xs:unique</w:t>
      </w:r>
      <w:proofErr w:type="spellEnd"/>
      <w:r w:rsidRPr="00F874B3">
        <w:rPr>
          <w:rFonts w:ascii="Arial" w:eastAsia="Times New Roman" w:hAnsi="Arial" w:cs="Arial"/>
          <w:sz w:val="20"/>
          <w:szCs w:val="20"/>
          <w:lang w:eastAsia="en-GB"/>
        </w:rPr>
        <w:t xml:space="preserve"> constraints, and in related XML standards such as XSLT. Note however, that this </w:t>
      </w:r>
      <w:proofErr w:type="spellStart"/>
      <w:r w:rsidRPr="00F874B3">
        <w:rPr>
          <w:rFonts w:ascii="Arial" w:eastAsia="Times New Roman" w:hAnsi="Arial" w:cs="Arial"/>
          <w:sz w:val="20"/>
          <w:szCs w:val="20"/>
          <w:lang w:eastAsia="en-GB"/>
        </w:rPr>
        <w:t>behavior</w:t>
      </w:r>
      <w:proofErr w:type="spellEnd"/>
      <w:r w:rsidRPr="00F874B3">
        <w:rPr>
          <w:rFonts w:ascii="Arial" w:eastAsia="Times New Roman" w:hAnsi="Arial" w:cs="Arial"/>
          <w:sz w:val="20"/>
          <w:szCs w:val="20"/>
          <w:lang w:eastAsia="en-GB"/>
        </w:rPr>
        <w:t xml:space="preserve"> is different from the way </w:t>
      </w:r>
      <w:proofErr w:type="spellStart"/>
      <w:r w:rsidRPr="00F874B3">
        <w:rPr>
          <w:rFonts w:ascii="Arial" w:eastAsia="Times New Roman" w:hAnsi="Arial" w:cs="Arial"/>
          <w:sz w:val="20"/>
          <w:szCs w:val="20"/>
          <w:lang w:eastAsia="en-GB"/>
        </w:rPr>
        <w:t>QNames</w:t>
      </w:r>
      <w:proofErr w:type="spellEnd"/>
      <w:r w:rsidRPr="00F874B3">
        <w:rPr>
          <w:rFonts w:ascii="Arial" w:eastAsia="Times New Roman" w:hAnsi="Arial" w:cs="Arial"/>
          <w:sz w:val="20"/>
          <w:szCs w:val="20"/>
          <w:lang w:eastAsia="en-GB"/>
        </w:rPr>
        <w:t xml:space="preserve"> are used in other places in XML and DFDL Schemas such as the ref property of an element reference, or the </w:t>
      </w:r>
      <w:proofErr w:type="spellStart"/>
      <w:r w:rsidRPr="00F874B3">
        <w:rPr>
          <w:rFonts w:ascii="Arial" w:eastAsia="Times New Roman" w:hAnsi="Arial" w:cs="Arial"/>
          <w:sz w:val="20"/>
          <w:szCs w:val="20"/>
          <w:lang w:eastAsia="en-GB"/>
        </w:rPr>
        <w:t>dfdl</w:t>
      </w:r>
      <w:proofErr w:type="gramStart"/>
      <w:r w:rsidRPr="00F874B3">
        <w:rPr>
          <w:rFonts w:ascii="Arial" w:eastAsia="Times New Roman" w:hAnsi="Arial" w:cs="Arial"/>
          <w:sz w:val="20"/>
          <w:szCs w:val="20"/>
          <w:lang w:eastAsia="en-GB"/>
        </w:rPr>
        <w:t>:ref</w:t>
      </w:r>
      <w:proofErr w:type="spellEnd"/>
      <w:proofErr w:type="gramEnd"/>
      <w:r w:rsidRPr="00F874B3">
        <w:rPr>
          <w:rFonts w:ascii="Arial" w:eastAsia="Times New Roman" w:hAnsi="Arial" w:cs="Arial"/>
          <w:sz w:val="20"/>
          <w:szCs w:val="20"/>
          <w:lang w:eastAsia="en-GB"/>
        </w:rPr>
        <w:t xml:space="preserve"> property of a DFDL format annotation. There a </w:t>
      </w:r>
      <w:proofErr w:type="spellStart"/>
      <w:r w:rsidRPr="00F874B3">
        <w:rPr>
          <w:rFonts w:ascii="Arial" w:eastAsia="Times New Roman" w:hAnsi="Arial" w:cs="Arial"/>
          <w:sz w:val="20"/>
          <w:szCs w:val="20"/>
          <w:lang w:eastAsia="en-GB"/>
        </w:rPr>
        <w:t>QName</w:t>
      </w:r>
      <w:proofErr w:type="spellEnd"/>
      <w:r w:rsidRPr="00F874B3">
        <w:rPr>
          <w:rFonts w:ascii="Arial" w:eastAsia="Times New Roman" w:hAnsi="Arial" w:cs="Arial"/>
          <w:sz w:val="20"/>
          <w:szCs w:val="20"/>
          <w:lang w:eastAsia="en-GB"/>
        </w:rPr>
        <w:t xml:space="preserve"> with no prefix must always be referring to a global declaration or definition, and so is augmented with the default namespace when needed.</w:t>
      </w:r>
    </w:p>
    <w:p w:rsidR="00F874B3" w:rsidRPr="00F874B3" w:rsidRDefault="00F874B3" w:rsidP="00F874B3">
      <w:pPr>
        <w:suppressAutoHyphens w:val="0"/>
        <w:spacing w:before="100" w:beforeAutospacing="1" w:after="100" w:afterAutospacing="1"/>
        <w:rPr>
          <w:rFonts w:ascii="Arial" w:eastAsia="Times New Roman" w:hAnsi="Arial" w:cs="Arial"/>
          <w:sz w:val="20"/>
          <w:szCs w:val="20"/>
          <w:lang w:eastAsia="en-GB"/>
        </w:rPr>
      </w:pPr>
      <w:r w:rsidRPr="00F874B3">
        <w:rPr>
          <w:rFonts w:ascii="Arial" w:eastAsia="Times New Roman" w:hAnsi="Arial" w:cs="Arial"/>
          <w:sz w:val="20"/>
          <w:szCs w:val="20"/>
          <w:lang w:eastAsia="en-GB"/>
        </w:rPr>
        <w:t>[</w:t>
      </w:r>
      <w:r>
        <w:rPr>
          <w:rFonts w:ascii="Arial" w:eastAsia="Times New Roman" w:hAnsi="Arial" w:cs="Arial"/>
          <w:sz w:val="20"/>
          <w:szCs w:val="20"/>
          <w:lang w:eastAsia="en-GB"/>
        </w:rPr>
        <w:t>x</w:t>
      </w:r>
      <w:r w:rsidRPr="00F874B3">
        <w:rPr>
          <w:rFonts w:ascii="Arial" w:eastAsia="Times New Roman" w:hAnsi="Arial" w:cs="Arial"/>
          <w:sz w:val="20"/>
          <w:szCs w:val="20"/>
          <w:lang w:eastAsia="en-GB"/>
        </w:rPr>
        <w:t>] Definitive XML Schema (</w:t>
      </w:r>
      <w:proofErr w:type="spellStart"/>
      <w:r w:rsidRPr="00F874B3">
        <w:rPr>
          <w:rFonts w:ascii="Arial" w:eastAsia="Times New Roman" w:hAnsi="Arial" w:cs="Arial"/>
          <w:sz w:val="20"/>
          <w:szCs w:val="20"/>
          <w:lang w:eastAsia="en-GB"/>
        </w:rPr>
        <w:t>Walmsley</w:t>
      </w:r>
      <w:proofErr w:type="spellEnd"/>
      <w:r w:rsidRPr="00F874B3">
        <w:rPr>
          <w:rFonts w:ascii="Arial" w:eastAsia="Times New Roman" w:hAnsi="Arial" w:cs="Arial"/>
          <w:sz w:val="20"/>
          <w:szCs w:val="20"/>
          <w:lang w:eastAsia="en-GB"/>
        </w:rPr>
        <w:t>, ISBN 0-13-065567-8) page 390, Section 17.8, Table 17-6 says "A child element-type name which must be prefixed if it is in a namespace".</w:t>
      </w:r>
    </w:p>
    <w:p w:rsidR="00F874B3" w:rsidRPr="00AE380D" w:rsidRDefault="00F874B3">
      <w:pPr>
        <w:suppressAutoHyphens w:val="0"/>
        <w:rPr>
          <w:rFonts w:ascii="Arial" w:hAnsi="Arial" w:cs="Arial"/>
          <w:sz w:val="20"/>
          <w:szCs w:val="20"/>
        </w:rPr>
      </w:pPr>
    </w:p>
    <w:p w:rsidR="008C6C07" w:rsidRDefault="00AE380D">
      <w:pPr>
        <w:suppressAutoHyphens w:val="0"/>
        <w:rPr>
          <w:rFonts w:ascii="Arial" w:hAnsi="Arial" w:cs="Arial"/>
          <w:sz w:val="20"/>
          <w:szCs w:val="20"/>
        </w:rPr>
      </w:pPr>
      <w:r w:rsidRPr="008C6C07">
        <w:rPr>
          <w:rFonts w:ascii="Arial" w:hAnsi="Arial" w:cs="Arial"/>
          <w:b/>
          <w:sz w:val="20"/>
          <w:szCs w:val="20"/>
        </w:rPr>
        <w:t xml:space="preserve"> </w:t>
      </w:r>
      <w:r w:rsidR="00F874B3" w:rsidRPr="008C6C07">
        <w:rPr>
          <w:rFonts w:ascii="Arial" w:hAnsi="Arial" w:cs="Arial"/>
          <w:b/>
          <w:sz w:val="20"/>
          <w:szCs w:val="20"/>
        </w:rPr>
        <w:t>2.12</w:t>
      </w:r>
      <w:r w:rsidR="00F874B3">
        <w:rPr>
          <w:rFonts w:ascii="Arial" w:hAnsi="Arial" w:cs="Arial"/>
          <w:sz w:val="20"/>
          <w:szCs w:val="20"/>
        </w:rPr>
        <w:t xml:space="preserve">. </w:t>
      </w:r>
      <w:r w:rsidR="00F874B3" w:rsidRPr="008C6C07">
        <w:rPr>
          <w:rFonts w:ascii="Arial" w:hAnsi="Arial" w:cs="Arial"/>
          <w:i/>
          <w:sz w:val="20"/>
          <w:szCs w:val="20"/>
        </w:rPr>
        <w:t xml:space="preserve">Section </w:t>
      </w:r>
      <w:r w:rsidR="008C6C07" w:rsidRPr="008C6C07">
        <w:rPr>
          <w:rFonts w:ascii="Arial" w:hAnsi="Arial" w:cs="Arial"/>
          <w:i/>
          <w:sz w:val="20"/>
          <w:szCs w:val="20"/>
        </w:rPr>
        <w:t xml:space="preserve">12.3.7.2.1. </w:t>
      </w:r>
      <w:hyperlink r:id="rId23" w:history="1">
        <w:r w:rsidR="008C6C07" w:rsidRPr="008C6C07">
          <w:rPr>
            <w:rStyle w:val="Hyperlink"/>
            <w:rFonts w:ascii="Arial" w:hAnsi="Arial" w:cs="Arial"/>
            <w:i/>
            <w:sz w:val="20"/>
            <w:szCs w:val="20"/>
          </w:rPr>
          <w:t>https://redmine.ogf.org/issues/247</w:t>
        </w:r>
      </w:hyperlink>
    </w:p>
    <w:p w:rsidR="008C6C07" w:rsidRDefault="008C6C07">
      <w:pPr>
        <w:suppressAutoHyphens w:val="0"/>
        <w:rPr>
          <w:rFonts w:ascii="Arial" w:hAnsi="Arial" w:cs="Arial"/>
          <w:sz w:val="20"/>
          <w:szCs w:val="20"/>
        </w:rPr>
      </w:pPr>
    </w:p>
    <w:p w:rsidR="00891DA8" w:rsidRDefault="008C6C07">
      <w:pPr>
        <w:suppressAutoHyphens w:val="0"/>
        <w:rPr>
          <w:rFonts w:ascii="Arial" w:hAnsi="Arial" w:cs="Arial"/>
          <w:sz w:val="20"/>
          <w:szCs w:val="20"/>
        </w:rPr>
      </w:pPr>
      <w:r>
        <w:rPr>
          <w:rFonts w:ascii="Arial" w:hAnsi="Arial" w:cs="Arial"/>
          <w:sz w:val="20"/>
          <w:szCs w:val="20"/>
        </w:rPr>
        <w:t xml:space="preserve">Correct the </w:t>
      </w:r>
      <w:proofErr w:type="spellStart"/>
      <w:r w:rsidRPr="008C6C07">
        <w:rPr>
          <w:rFonts w:ascii="Arial" w:hAnsi="Arial" w:cs="Arial"/>
          <w:sz w:val="20"/>
          <w:szCs w:val="20"/>
        </w:rPr>
        <w:t>xs</w:t>
      </w:r>
      <w:proofErr w:type="gramStart"/>
      <w:r w:rsidRPr="008C6C07">
        <w:rPr>
          <w:rFonts w:ascii="Arial" w:hAnsi="Arial" w:cs="Arial"/>
          <w:sz w:val="20"/>
          <w:szCs w:val="20"/>
        </w:rPr>
        <w:t>:decimal</w:t>
      </w:r>
      <w:proofErr w:type="spellEnd"/>
      <w:proofErr w:type="gramEnd"/>
      <w:r w:rsidRPr="008C6C07">
        <w:rPr>
          <w:rFonts w:ascii="Arial" w:hAnsi="Arial" w:cs="Arial"/>
          <w:sz w:val="20"/>
          <w:szCs w:val="20"/>
        </w:rPr>
        <w:t xml:space="preserve"> row </w:t>
      </w:r>
      <w:r>
        <w:rPr>
          <w:rFonts w:ascii="Arial" w:hAnsi="Arial" w:cs="Arial"/>
          <w:sz w:val="20"/>
          <w:szCs w:val="20"/>
        </w:rPr>
        <w:t xml:space="preserve">in table 22 so that </w:t>
      </w:r>
      <w:r w:rsidRPr="008C6C07">
        <w:rPr>
          <w:rFonts w:ascii="Arial" w:hAnsi="Arial" w:cs="Arial"/>
          <w:sz w:val="20"/>
          <w:szCs w:val="20"/>
        </w:rPr>
        <w:t xml:space="preserve">the minimum number of bits is </w:t>
      </w:r>
      <w:r>
        <w:rPr>
          <w:rFonts w:ascii="Arial" w:hAnsi="Arial" w:cs="Arial"/>
          <w:sz w:val="20"/>
          <w:szCs w:val="20"/>
        </w:rPr>
        <w:t>8</w:t>
      </w:r>
      <w:r w:rsidRPr="008C6C07">
        <w:rPr>
          <w:rFonts w:ascii="Arial" w:hAnsi="Arial" w:cs="Arial"/>
          <w:sz w:val="20"/>
          <w:szCs w:val="20"/>
        </w:rPr>
        <w:t>. This</w:t>
      </w:r>
      <w:r>
        <w:rPr>
          <w:rFonts w:ascii="Arial" w:hAnsi="Arial" w:cs="Arial"/>
          <w:sz w:val="20"/>
          <w:szCs w:val="20"/>
        </w:rPr>
        <w:t xml:space="preserve"> is because </w:t>
      </w:r>
      <w:proofErr w:type="spellStart"/>
      <w:r w:rsidRPr="008C6C07">
        <w:rPr>
          <w:rFonts w:ascii="Arial" w:hAnsi="Arial" w:cs="Arial"/>
          <w:sz w:val="20"/>
          <w:szCs w:val="20"/>
        </w:rPr>
        <w:t>lengthUnits</w:t>
      </w:r>
      <w:proofErr w:type="spellEnd"/>
      <w:r w:rsidRPr="008C6C07">
        <w:rPr>
          <w:rFonts w:ascii="Arial" w:hAnsi="Arial" w:cs="Arial"/>
          <w:sz w:val="20"/>
          <w:szCs w:val="20"/>
        </w:rPr>
        <w:t xml:space="preserve"> 'bits' is not allowed for </w:t>
      </w:r>
      <w:proofErr w:type="spellStart"/>
      <w:r w:rsidRPr="008C6C07">
        <w:rPr>
          <w:rFonts w:ascii="Arial" w:hAnsi="Arial" w:cs="Arial"/>
          <w:sz w:val="20"/>
          <w:szCs w:val="20"/>
        </w:rPr>
        <w:t>xs</w:t>
      </w:r>
      <w:proofErr w:type="gramStart"/>
      <w:r w:rsidRPr="008C6C07">
        <w:rPr>
          <w:rFonts w:ascii="Arial" w:hAnsi="Arial" w:cs="Arial"/>
          <w:sz w:val="20"/>
          <w:szCs w:val="20"/>
        </w:rPr>
        <w:t>:decimal</w:t>
      </w:r>
      <w:proofErr w:type="spellEnd"/>
      <w:proofErr w:type="gramEnd"/>
      <w:r w:rsidRPr="008C6C07">
        <w:rPr>
          <w:rFonts w:ascii="Arial" w:hAnsi="Arial" w:cs="Arial"/>
          <w:sz w:val="20"/>
          <w:szCs w:val="20"/>
        </w:rPr>
        <w:t xml:space="preserve">. </w:t>
      </w:r>
      <w:r>
        <w:rPr>
          <w:rFonts w:ascii="Arial" w:hAnsi="Arial" w:cs="Arial"/>
          <w:sz w:val="20"/>
          <w:szCs w:val="20"/>
        </w:rPr>
        <w:t>A footnote is added to t</w:t>
      </w:r>
      <w:r w:rsidRPr="008C6C07">
        <w:rPr>
          <w:rFonts w:ascii="Arial" w:hAnsi="Arial" w:cs="Arial"/>
          <w:sz w:val="20"/>
          <w:szCs w:val="20"/>
        </w:rPr>
        <w:t>he table stating this restriction.</w:t>
      </w:r>
      <w:r>
        <w:rPr>
          <w:rFonts w:ascii="Arial" w:hAnsi="Arial" w:cs="Arial"/>
          <w:sz w:val="20"/>
          <w:szCs w:val="20"/>
        </w:rPr>
        <w:t xml:space="preserve"> </w:t>
      </w:r>
      <w:r w:rsidR="00891DA8">
        <w:rPr>
          <w:rFonts w:ascii="Arial" w:hAnsi="Arial" w:cs="Arial"/>
          <w:sz w:val="20"/>
          <w:szCs w:val="20"/>
        </w:rPr>
        <w:br w:type="page"/>
      </w:r>
    </w:p>
    <w:p w:rsidR="008C6C07" w:rsidRDefault="008C6C07">
      <w:pPr>
        <w:suppressAutoHyphens w:val="0"/>
        <w:rPr>
          <w:rFonts w:ascii="Arial" w:hAnsi="Arial" w:cs="Arial"/>
          <w:i/>
          <w:sz w:val="20"/>
          <w:szCs w:val="20"/>
        </w:rPr>
      </w:pPr>
      <w:r w:rsidRPr="008C6C07">
        <w:rPr>
          <w:rFonts w:ascii="Arial" w:hAnsi="Arial" w:cs="Arial"/>
          <w:b/>
          <w:sz w:val="20"/>
          <w:szCs w:val="20"/>
        </w:rPr>
        <w:lastRenderedPageBreak/>
        <w:t>2.13</w:t>
      </w:r>
      <w:r w:rsidRPr="008C6C07">
        <w:rPr>
          <w:rFonts w:ascii="Arial" w:hAnsi="Arial" w:cs="Arial"/>
          <w:i/>
          <w:sz w:val="20"/>
          <w:szCs w:val="20"/>
        </w:rPr>
        <w:t xml:space="preserve">. Section 13.7.1.1. </w:t>
      </w:r>
      <w:hyperlink r:id="rId24" w:history="1">
        <w:r w:rsidRPr="006F76BF">
          <w:rPr>
            <w:rStyle w:val="Hyperlink"/>
            <w:rFonts w:ascii="Arial" w:hAnsi="Arial" w:cs="Arial"/>
            <w:i/>
            <w:sz w:val="20"/>
            <w:szCs w:val="20"/>
          </w:rPr>
          <w:t>https://redmine.ogf.org/issues/248</w:t>
        </w:r>
      </w:hyperlink>
    </w:p>
    <w:p w:rsidR="008C6C07" w:rsidRPr="008C6C07" w:rsidRDefault="008C6C07">
      <w:pPr>
        <w:suppressAutoHyphens w:val="0"/>
        <w:rPr>
          <w:rFonts w:ascii="Arial" w:hAnsi="Arial" w:cs="Arial"/>
          <w:i/>
          <w:sz w:val="20"/>
          <w:szCs w:val="20"/>
        </w:rPr>
      </w:pPr>
    </w:p>
    <w:p w:rsidR="008C6C07" w:rsidRDefault="008C6C07">
      <w:pPr>
        <w:suppressAutoHyphens w:val="0"/>
        <w:rPr>
          <w:rFonts w:ascii="Arial" w:hAnsi="Arial" w:cs="Arial"/>
          <w:sz w:val="20"/>
          <w:szCs w:val="20"/>
        </w:rPr>
      </w:pPr>
      <w:r>
        <w:rPr>
          <w:rFonts w:ascii="Arial" w:hAnsi="Arial" w:cs="Arial"/>
          <w:sz w:val="20"/>
          <w:szCs w:val="20"/>
        </w:rPr>
        <w:t>The paragraphs in section 13.7.1.1 are incorrect and should read as follows:</w:t>
      </w:r>
    </w:p>
    <w:p w:rsidR="008C6C07" w:rsidRDefault="008C6C07" w:rsidP="008C6C07">
      <w:pPr>
        <w:rPr>
          <w:rFonts w:ascii="Arial" w:hAnsi="Arial" w:cs="Arial"/>
          <w:sz w:val="20"/>
          <w:szCs w:val="20"/>
        </w:rPr>
      </w:pPr>
    </w:p>
    <w:p w:rsidR="008C6C07" w:rsidRDefault="008C6C07" w:rsidP="008C6C07">
      <w:pPr>
        <w:rPr>
          <w:rFonts w:ascii="Arial" w:hAnsi="Arial" w:cs="Arial"/>
          <w:sz w:val="20"/>
          <w:szCs w:val="20"/>
        </w:rPr>
      </w:pPr>
      <w:r>
        <w:rPr>
          <w:rFonts w:ascii="Arial" w:hAnsi="Arial" w:cs="Arial"/>
          <w:sz w:val="20"/>
          <w:szCs w:val="20"/>
        </w:rPr>
        <w:t>“</w:t>
      </w:r>
      <w:r w:rsidRPr="008C6C07">
        <w:rPr>
          <w:rFonts w:ascii="Arial" w:hAnsi="Arial" w:cs="Arial"/>
          <w:sz w:val="20"/>
          <w:szCs w:val="20"/>
        </w:rPr>
        <w:t xml:space="preserve">For both parsing and </w:t>
      </w:r>
      <w:proofErr w:type="spellStart"/>
      <w:r w:rsidRPr="008C6C07">
        <w:rPr>
          <w:rFonts w:ascii="Arial" w:hAnsi="Arial" w:cs="Arial"/>
          <w:sz w:val="20"/>
          <w:szCs w:val="20"/>
        </w:rPr>
        <w:t>unparsing</w:t>
      </w:r>
      <w:proofErr w:type="spellEnd"/>
      <w:r w:rsidRPr="008C6C07">
        <w:rPr>
          <w:rFonts w:ascii="Arial" w:hAnsi="Arial" w:cs="Arial"/>
          <w:sz w:val="20"/>
          <w:szCs w:val="20"/>
        </w:rPr>
        <w:t xml:space="preserve">, the bit string that represents the content region for a base-2 binary number is converted to/from an Infoset value by a calculation that involves the length  </w:t>
      </w:r>
      <w:r>
        <w:rPr>
          <w:rFonts w:ascii="Arial" w:hAnsi="Arial" w:cs="Arial"/>
          <w:sz w:val="20"/>
          <w:szCs w:val="20"/>
        </w:rPr>
        <w:t xml:space="preserve">and </w:t>
      </w:r>
      <w:r w:rsidRPr="008C6C07">
        <w:rPr>
          <w:rFonts w:ascii="Arial" w:hAnsi="Arial" w:cs="Arial"/>
          <w:sz w:val="20"/>
          <w:szCs w:val="20"/>
        </w:rPr>
        <w:t xml:space="preserve">the </w:t>
      </w:r>
      <w:proofErr w:type="spellStart"/>
      <w:r w:rsidRPr="008C6C07">
        <w:rPr>
          <w:rFonts w:ascii="Arial" w:hAnsi="Arial" w:cs="Arial"/>
          <w:sz w:val="20"/>
          <w:szCs w:val="20"/>
        </w:rPr>
        <w:t>dfdl:byteOrder</w:t>
      </w:r>
      <w:proofErr w:type="spellEnd"/>
      <w:r w:rsidRPr="008C6C07">
        <w:rPr>
          <w:rFonts w:ascii="Arial" w:hAnsi="Arial" w:cs="Arial"/>
          <w:sz w:val="20"/>
          <w:szCs w:val="20"/>
        </w:rPr>
        <w:t xml:space="preserve"> </w:t>
      </w:r>
      <w:r>
        <w:rPr>
          <w:rFonts w:ascii="Arial" w:hAnsi="Arial" w:cs="Arial"/>
          <w:sz w:val="20"/>
          <w:szCs w:val="20"/>
        </w:rPr>
        <w:t xml:space="preserve">and </w:t>
      </w:r>
      <w:proofErr w:type="spellStart"/>
      <w:r>
        <w:rPr>
          <w:rFonts w:ascii="Arial" w:hAnsi="Arial" w:cs="Arial"/>
          <w:sz w:val="20"/>
          <w:szCs w:val="20"/>
        </w:rPr>
        <w:t>dfdl:bitOrder</w:t>
      </w:r>
      <w:proofErr w:type="spellEnd"/>
      <w:r>
        <w:rPr>
          <w:rFonts w:ascii="Arial" w:hAnsi="Arial" w:cs="Arial"/>
          <w:sz w:val="20"/>
          <w:szCs w:val="20"/>
        </w:rPr>
        <w:t xml:space="preserve"> </w:t>
      </w:r>
      <w:r w:rsidRPr="008C6C07">
        <w:rPr>
          <w:rFonts w:ascii="Arial" w:hAnsi="Arial" w:cs="Arial"/>
          <w:sz w:val="20"/>
          <w:szCs w:val="20"/>
        </w:rPr>
        <w:t>propert</w:t>
      </w:r>
      <w:r>
        <w:rPr>
          <w:rFonts w:ascii="Arial" w:hAnsi="Arial" w:cs="Arial"/>
          <w:sz w:val="20"/>
          <w:szCs w:val="20"/>
        </w:rPr>
        <w:t>ies</w:t>
      </w:r>
      <w:r w:rsidRPr="008C6C07">
        <w:rPr>
          <w:rFonts w:ascii="Arial" w:hAnsi="Arial" w:cs="Arial"/>
          <w:sz w:val="20"/>
          <w:szCs w:val="20"/>
        </w:rPr>
        <w:t>.</w:t>
      </w:r>
    </w:p>
    <w:p w:rsidR="008C6C07" w:rsidRPr="008C6C07" w:rsidRDefault="008C6C07" w:rsidP="008C6C07">
      <w:pPr>
        <w:rPr>
          <w:rFonts w:ascii="Arial" w:hAnsi="Arial" w:cs="Arial"/>
          <w:sz w:val="20"/>
          <w:szCs w:val="20"/>
        </w:rPr>
      </w:pPr>
    </w:p>
    <w:p w:rsidR="008C6C07" w:rsidRDefault="008C6C07" w:rsidP="008C6C07">
      <w:pPr>
        <w:rPr>
          <w:rFonts w:ascii="Arial" w:hAnsi="Arial" w:cs="Arial"/>
          <w:sz w:val="20"/>
          <w:szCs w:val="20"/>
        </w:rPr>
      </w:pPr>
      <w:r w:rsidRPr="008C6C07">
        <w:rPr>
          <w:rFonts w:ascii="Arial" w:hAnsi="Arial" w:cs="Arial"/>
          <w:sz w:val="20"/>
          <w:szCs w:val="20"/>
        </w:rPr>
        <w:t xml:space="preserve">When parsing, DFDL specifies how an unsigned integer of unbounded magnitude is computed from a bit string based on its length, and the </w:t>
      </w:r>
      <w:proofErr w:type="spellStart"/>
      <w:r w:rsidRPr="008C6C07">
        <w:rPr>
          <w:rFonts w:ascii="Arial" w:hAnsi="Arial" w:cs="Arial"/>
          <w:sz w:val="20"/>
          <w:szCs w:val="20"/>
        </w:rPr>
        <w:t>dfdl</w:t>
      </w:r>
      <w:proofErr w:type="gramStart"/>
      <w:r w:rsidRPr="008C6C07">
        <w:rPr>
          <w:rFonts w:ascii="Arial" w:hAnsi="Arial" w:cs="Arial"/>
          <w:sz w:val="20"/>
          <w:szCs w:val="20"/>
        </w:rPr>
        <w:t>:byteOrder</w:t>
      </w:r>
      <w:proofErr w:type="spellEnd"/>
      <w:proofErr w:type="gramEnd"/>
      <w:r w:rsidRPr="008C6C07">
        <w:rPr>
          <w:rFonts w:ascii="Arial" w:hAnsi="Arial" w:cs="Arial"/>
          <w:sz w:val="20"/>
          <w:szCs w:val="20"/>
        </w:rPr>
        <w:t xml:space="preserve"> </w:t>
      </w:r>
      <w:r>
        <w:rPr>
          <w:rFonts w:ascii="Arial" w:hAnsi="Arial" w:cs="Arial"/>
          <w:sz w:val="20"/>
          <w:szCs w:val="20"/>
        </w:rPr>
        <w:t xml:space="preserve">and </w:t>
      </w:r>
      <w:proofErr w:type="spellStart"/>
      <w:r>
        <w:rPr>
          <w:rFonts w:ascii="Arial" w:hAnsi="Arial" w:cs="Arial"/>
          <w:sz w:val="20"/>
          <w:szCs w:val="20"/>
        </w:rPr>
        <w:t>dfdl:bitOrder</w:t>
      </w:r>
      <w:proofErr w:type="spellEnd"/>
      <w:r>
        <w:rPr>
          <w:rFonts w:ascii="Arial" w:hAnsi="Arial" w:cs="Arial"/>
          <w:sz w:val="20"/>
          <w:szCs w:val="20"/>
        </w:rPr>
        <w:t xml:space="preserve"> </w:t>
      </w:r>
      <w:r w:rsidRPr="008C6C07">
        <w:rPr>
          <w:rFonts w:ascii="Arial" w:hAnsi="Arial" w:cs="Arial"/>
          <w:sz w:val="20"/>
          <w:szCs w:val="20"/>
        </w:rPr>
        <w:t>propert</w:t>
      </w:r>
      <w:r>
        <w:rPr>
          <w:rFonts w:ascii="Arial" w:hAnsi="Arial" w:cs="Arial"/>
          <w:sz w:val="20"/>
          <w:szCs w:val="20"/>
        </w:rPr>
        <w:t>ies</w:t>
      </w:r>
      <w:r w:rsidRPr="008C6C07">
        <w:rPr>
          <w:rFonts w:ascii="Arial" w:hAnsi="Arial" w:cs="Arial"/>
          <w:sz w:val="20"/>
          <w:szCs w:val="20"/>
        </w:rPr>
        <w:t xml:space="preserve">. For signed types, this unbounded integer is converted into a signed value by way of the well-known twos-complement scheme, and for the </w:t>
      </w:r>
      <w:proofErr w:type="spellStart"/>
      <w:r w:rsidRPr="008C6C07">
        <w:rPr>
          <w:rFonts w:ascii="Arial" w:hAnsi="Arial" w:cs="Arial"/>
          <w:sz w:val="20"/>
          <w:szCs w:val="20"/>
        </w:rPr>
        <w:t>xs</w:t>
      </w:r>
      <w:proofErr w:type="gramStart"/>
      <w:r w:rsidRPr="008C6C07">
        <w:rPr>
          <w:rFonts w:ascii="Arial" w:hAnsi="Arial" w:cs="Arial"/>
          <w:sz w:val="20"/>
          <w:szCs w:val="20"/>
        </w:rPr>
        <w:t>:decimal</w:t>
      </w:r>
      <w:proofErr w:type="spellEnd"/>
      <w:proofErr w:type="gramEnd"/>
      <w:r w:rsidRPr="008C6C07">
        <w:rPr>
          <w:rFonts w:ascii="Arial" w:hAnsi="Arial" w:cs="Arial"/>
          <w:sz w:val="20"/>
          <w:szCs w:val="20"/>
        </w:rPr>
        <w:t xml:space="preserve"> type, the </w:t>
      </w:r>
      <w:proofErr w:type="spellStart"/>
      <w:r w:rsidRPr="008C6C07">
        <w:rPr>
          <w:rFonts w:ascii="Arial" w:hAnsi="Arial" w:cs="Arial"/>
          <w:sz w:val="20"/>
          <w:szCs w:val="20"/>
        </w:rPr>
        <w:t>dfdl:binaryDecimalVirtualPoint</w:t>
      </w:r>
      <w:proofErr w:type="spellEnd"/>
      <w:r w:rsidRPr="008C6C07">
        <w:rPr>
          <w:rFonts w:ascii="Arial" w:hAnsi="Arial" w:cs="Arial"/>
          <w:sz w:val="20"/>
          <w:szCs w:val="20"/>
        </w:rPr>
        <w:t xml:space="preserve"> property can be used to convert this integer into a decimal value with an integer and a fractional component</w:t>
      </w:r>
    </w:p>
    <w:p w:rsidR="00147F65" w:rsidRPr="008C6C07" w:rsidRDefault="00147F65" w:rsidP="008C6C07">
      <w:pPr>
        <w:rPr>
          <w:rFonts w:ascii="Arial" w:hAnsi="Arial" w:cs="Arial"/>
          <w:sz w:val="20"/>
          <w:szCs w:val="20"/>
        </w:rPr>
      </w:pPr>
    </w:p>
    <w:p w:rsidR="008C6C07" w:rsidRPr="008C6C07" w:rsidRDefault="008C6C07" w:rsidP="008C6C07">
      <w:pPr>
        <w:suppressAutoHyphens w:val="0"/>
        <w:rPr>
          <w:rFonts w:ascii="Arial" w:hAnsi="Arial" w:cs="Arial"/>
          <w:sz w:val="20"/>
          <w:szCs w:val="20"/>
        </w:rPr>
      </w:pPr>
      <w:r w:rsidRPr="008C6C07">
        <w:rPr>
          <w:rFonts w:ascii="Arial" w:hAnsi="Arial" w:cs="Arial"/>
          <w:sz w:val="20"/>
          <w:szCs w:val="20"/>
        </w:rPr>
        <w:t>A DFDL implementation can use any conversion technique consistent with this description.</w:t>
      </w:r>
      <w:r w:rsidR="00147F65">
        <w:rPr>
          <w:rFonts w:ascii="Arial" w:hAnsi="Arial" w:cs="Arial"/>
          <w:sz w:val="20"/>
          <w:szCs w:val="20"/>
        </w:rPr>
        <w:t>”</w:t>
      </w:r>
    </w:p>
    <w:p w:rsidR="008C6C07" w:rsidRDefault="008C6C07">
      <w:pPr>
        <w:suppressAutoHyphens w:val="0"/>
        <w:rPr>
          <w:rFonts w:ascii="Arial" w:hAnsi="Arial" w:cs="Arial"/>
          <w:sz w:val="20"/>
          <w:szCs w:val="20"/>
        </w:rPr>
      </w:pPr>
    </w:p>
    <w:p w:rsidR="00147F65" w:rsidRDefault="00147F65">
      <w:pPr>
        <w:suppressAutoHyphens w:val="0"/>
        <w:rPr>
          <w:rFonts w:ascii="Arial" w:hAnsi="Arial" w:cs="Arial"/>
          <w:sz w:val="20"/>
          <w:szCs w:val="20"/>
        </w:rPr>
      </w:pPr>
    </w:p>
    <w:p w:rsidR="00147F65" w:rsidRDefault="00147F65">
      <w:pPr>
        <w:suppressAutoHyphens w:val="0"/>
        <w:rPr>
          <w:rFonts w:ascii="Arial" w:hAnsi="Arial" w:cs="Arial"/>
          <w:i/>
          <w:sz w:val="20"/>
          <w:szCs w:val="20"/>
        </w:rPr>
      </w:pPr>
      <w:r w:rsidRPr="00147F65">
        <w:rPr>
          <w:rFonts w:ascii="Arial" w:hAnsi="Arial" w:cs="Arial"/>
          <w:b/>
          <w:sz w:val="20"/>
          <w:szCs w:val="20"/>
        </w:rPr>
        <w:t>2.14</w:t>
      </w:r>
      <w:r>
        <w:rPr>
          <w:rFonts w:ascii="Arial" w:hAnsi="Arial" w:cs="Arial"/>
          <w:sz w:val="20"/>
          <w:szCs w:val="20"/>
        </w:rPr>
        <w:t xml:space="preserve">. </w:t>
      </w:r>
      <w:r w:rsidRPr="00147F65">
        <w:rPr>
          <w:rFonts w:ascii="Arial" w:hAnsi="Arial" w:cs="Arial"/>
          <w:i/>
          <w:sz w:val="20"/>
          <w:szCs w:val="20"/>
        </w:rPr>
        <w:t xml:space="preserve">Section 13.7. </w:t>
      </w:r>
      <w:hyperlink r:id="rId25" w:history="1">
        <w:r w:rsidRPr="006F76BF">
          <w:rPr>
            <w:rStyle w:val="Hyperlink"/>
            <w:rFonts w:ascii="Arial" w:hAnsi="Arial" w:cs="Arial"/>
            <w:i/>
            <w:sz w:val="20"/>
            <w:szCs w:val="20"/>
          </w:rPr>
          <w:t>https://redmine.ogf.org/issues/249</w:t>
        </w:r>
      </w:hyperlink>
    </w:p>
    <w:p w:rsidR="00147F65" w:rsidRDefault="00147F65">
      <w:pPr>
        <w:suppressAutoHyphens w:val="0"/>
        <w:rPr>
          <w:rFonts w:ascii="Arial" w:hAnsi="Arial" w:cs="Arial"/>
          <w:i/>
          <w:sz w:val="20"/>
          <w:szCs w:val="20"/>
        </w:rPr>
      </w:pPr>
    </w:p>
    <w:p w:rsidR="00147F65" w:rsidRDefault="00147F65">
      <w:pPr>
        <w:suppressAutoHyphens w:val="0"/>
        <w:rPr>
          <w:rFonts w:ascii="Arial" w:hAnsi="Arial" w:cs="Arial"/>
          <w:sz w:val="20"/>
          <w:szCs w:val="20"/>
        </w:rPr>
      </w:pPr>
      <w:r w:rsidRPr="00147F65">
        <w:rPr>
          <w:rFonts w:ascii="Arial" w:hAnsi="Arial" w:cs="Arial"/>
          <w:sz w:val="20"/>
          <w:szCs w:val="20"/>
        </w:rPr>
        <w:t xml:space="preserve">In the description of </w:t>
      </w:r>
      <w:proofErr w:type="spellStart"/>
      <w:r w:rsidRPr="00147F65">
        <w:rPr>
          <w:rFonts w:ascii="Arial" w:hAnsi="Arial" w:cs="Arial"/>
          <w:sz w:val="20"/>
          <w:szCs w:val="20"/>
        </w:rPr>
        <w:t>binaryDecimalVirtualPoint</w:t>
      </w:r>
      <w:proofErr w:type="spellEnd"/>
      <w:r w:rsidRPr="00147F65">
        <w:rPr>
          <w:rFonts w:ascii="Arial" w:hAnsi="Arial" w:cs="Arial"/>
          <w:sz w:val="20"/>
          <w:szCs w:val="20"/>
        </w:rPr>
        <w:t xml:space="preserve">, clarify that when </w:t>
      </w:r>
      <w:proofErr w:type="spellStart"/>
      <w:r w:rsidRPr="00147F65">
        <w:rPr>
          <w:rFonts w:ascii="Arial" w:hAnsi="Arial" w:cs="Arial"/>
          <w:sz w:val="20"/>
          <w:szCs w:val="20"/>
        </w:rPr>
        <w:t>unparsing</w:t>
      </w:r>
      <w:proofErr w:type="spellEnd"/>
      <w:r>
        <w:rPr>
          <w:rFonts w:ascii="Arial" w:hAnsi="Arial" w:cs="Arial"/>
          <w:sz w:val="20"/>
          <w:szCs w:val="20"/>
        </w:rPr>
        <w:t>,</w:t>
      </w:r>
      <w:r w:rsidRPr="00147F65">
        <w:rPr>
          <w:rFonts w:ascii="Arial" w:hAnsi="Arial" w:cs="Arial"/>
          <w:sz w:val="20"/>
          <w:szCs w:val="20"/>
        </w:rPr>
        <w:t xml:space="preserve"> if the </w:t>
      </w:r>
      <w:r>
        <w:rPr>
          <w:rFonts w:ascii="Arial" w:hAnsi="Arial" w:cs="Arial"/>
          <w:sz w:val="20"/>
          <w:szCs w:val="20"/>
        </w:rPr>
        <w:t xml:space="preserve">property </w:t>
      </w:r>
      <w:r w:rsidRPr="00147F65">
        <w:rPr>
          <w:rFonts w:ascii="Arial" w:hAnsi="Arial" w:cs="Arial"/>
          <w:sz w:val="20"/>
          <w:szCs w:val="20"/>
        </w:rPr>
        <w:t xml:space="preserve">value is not sufficient to remove the decimal point from the </w:t>
      </w:r>
      <w:proofErr w:type="spellStart"/>
      <w:r>
        <w:rPr>
          <w:rFonts w:ascii="Arial" w:hAnsi="Arial" w:cs="Arial"/>
          <w:sz w:val="20"/>
          <w:szCs w:val="20"/>
        </w:rPr>
        <w:t>i</w:t>
      </w:r>
      <w:r w:rsidRPr="00147F65">
        <w:rPr>
          <w:rFonts w:ascii="Arial" w:hAnsi="Arial" w:cs="Arial"/>
          <w:sz w:val="20"/>
          <w:szCs w:val="20"/>
        </w:rPr>
        <w:t>nfoset</w:t>
      </w:r>
      <w:proofErr w:type="spellEnd"/>
      <w:r>
        <w:rPr>
          <w:rFonts w:ascii="Arial" w:hAnsi="Arial" w:cs="Arial"/>
          <w:sz w:val="20"/>
          <w:szCs w:val="20"/>
        </w:rPr>
        <w:t xml:space="preserve"> value</w:t>
      </w:r>
      <w:r w:rsidRPr="00147F65">
        <w:rPr>
          <w:rFonts w:ascii="Arial" w:hAnsi="Arial" w:cs="Arial"/>
          <w:sz w:val="20"/>
          <w:szCs w:val="20"/>
        </w:rPr>
        <w:t>, it is a processing error</w:t>
      </w:r>
      <w:r>
        <w:rPr>
          <w:rFonts w:ascii="Arial" w:hAnsi="Arial" w:cs="Arial"/>
          <w:sz w:val="20"/>
          <w:szCs w:val="20"/>
        </w:rPr>
        <w:t>. This is true even if the resultant number can be converted into an integer (that is, all digits after the decimal point are zero) because it is an example of excess precision.</w:t>
      </w:r>
    </w:p>
    <w:p w:rsidR="00147F65" w:rsidRDefault="00147F65">
      <w:pPr>
        <w:suppressAutoHyphens w:val="0"/>
        <w:rPr>
          <w:rFonts w:ascii="Arial" w:hAnsi="Arial" w:cs="Arial"/>
          <w:sz w:val="20"/>
          <w:szCs w:val="20"/>
        </w:rPr>
      </w:pPr>
    </w:p>
    <w:p w:rsidR="00D55FCD" w:rsidRDefault="00D55FCD">
      <w:pPr>
        <w:suppressAutoHyphens w:val="0"/>
        <w:rPr>
          <w:rFonts w:ascii="Arial" w:hAnsi="Arial" w:cs="Arial"/>
          <w:sz w:val="20"/>
          <w:szCs w:val="20"/>
        </w:rPr>
      </w:pPr>
    </w:p>
    <w:p w:rsidR="00112BED" w:rsidRPr="00D55FCD" w:rsidRDefault="00112BED" w:rsidP="00112BED">
      <w:pPr>
        <w:suppressAutoHyphens w:val="0"/>
        <w:rPr>
          <w:rFonts w:ascii="Arial" w:hAnsi="Arial" w:cs="Arial"/>
          <w:i/>
          <w:sz w:val="20"/>
          <w:szCs w:val="20"/>
        </w:rPr>
      </w:pPr>
      <w:r w:rsidRPr="00D55FCD">
        <w:rPr>
          <w:rFonts w:ascii="Arial" w:hAnsi="Arial" w:cs="Arial"/>
          <w:b/>
          <w:sz w:val="20"/>
          <w:szCs w:val="20"/>
        </w:rPr>
        <w:t>2.15</w:t>
      </w:r>
      <w:r w:rsidRPr="00D55FCD">
        <w:rPr>
          <w:rFonts w:ascii="Arial" w:hAnsi="Arial" w:cs="Arial"/>
          <w:i/>
          <w:sz w:val="20"/>
          <w:szCs w:val="20"/>
        </w:rPr>
        <w:t xml:space="preserve">. Section 12.3. </w:t>
      </w:r>
      <w:hyperlink r:id="rId26" w:history="1">
        <w:r w:rsidRPr="00D55FCD">
          <w:rPr>
            <w:rStyle w:val="Hyperlink"/>
            <w:rFonts w:ascii="Arial" w:hAnsi="Arial" w:cs="Arial"/>
            <w:i/>
            <w:sz w:val="20"/>
            <w:szCs w:val="20"/>
          </w:rPr>
          <w:t>https://redmine.ogf.org/issues/253</w:t>
        </w:r>
      </w:hyperlink>
    </w:p>
    <w:p w:rsidR="00112BED" w:rsidRDefault="00112BED" w:rsidP="00112BED">
      <w:pPr>
        <w:suppressAutoHyphens w:val="0"/>
        <w:rPr>
          <w:rFonts w:ascii="Arial" w:hAnsi="Arial" w:cs="Arial"/>
          <w:sz w:val="20"/>
          <w:szCs w:val="20"/>
        </w:rPr>
      </w:pPr>
      <w:r>
        <w:rPr>
          <w:rFonts w:ascii="Arial" w:hAnsi="Arial" w:cs="Arial"/>
          <w:sz w:val="20"/>
          <w:szCs w:val="20"/>
        </w:rPr>
        <w:t xml:space="preserve"> </w:t>
      </w:r>
      <w:r w:rsidRPr="00147F65">
        <w:rPr>
          <w:rFonts w:ascii="Arial" w:hAnsi="Arial" w:cs="Arial"/>
          <w:sz w:val="20"/>
          <w:szCs w:val="20"/>
        </w:rPr>
        <w:t xml:space="preserve">  </w:t>
      </w:r>
    </w:p>
    <w:p w:rsidR="00112BED" w:rsidRDefault="00112BED" w:rsidP="00112BED">
      <w:pPr>
        <w:suppressAutoHyphens w:val="0"/>
        <w:rPr>
          <w:rFonts w:ascii="Arial" w:hAnsi="Arial" w:cs="Arial"/>
          <w:sz w:val="20"/>
          <w:szCs w:val="20"/>
        </w:rPr>
      </w:pPr>
      <w:r>
        <w:rPr>
          <w:rFonts w:ascii="Arial" w:hAnsi="Arial" w:cs="Arial"/>
          <w:sz w:val="20"/>
          <w:szCs w:val="20"/>
        </w:rPr>
        <w:t xml:space="preserve">Correct the description of </w:t>
      </w:r>
      <w:proofErr w:type="spellStart"/>
      <w:r>
        <w:rPr>
          <w:rFonts w:ascii="Arial" w:hAnsi="Arial" w:cs="Arial"/>
          <w:sz w:val="20"/>
          <w:szCs w:val="20"/>
        </w:rPr>
        <w:t>lengthUnits</w:t>
      </w:r>
      <w:proofErr w:type="spellEnd"/>
      <w:r>
        <w:rPr>
          <w:rFonts w:ascii="Arial" w:hAnsi="Arial" w:cs="Arial"/>
          <w:sz w:val="20"/>
          <w:szCs w:val="20"/>
        </w:rPr>
        <w:t xml:space="preserve"> to state it can have the value ‘bits’ for packed calendars. </w:t>
      </w:r>
    </w:p>
    <w:p w:rsidR="00112BED" w:rsidRPr="00D55FCD" w:rsidRDefault="00112BED" w:rsidP="00112BED">
      <w:pPr>
        <w:suppressAutoHyphens w:val="0"/>
        <w:rPr>
          <w:rFonts w:ascii="Arial" w:hAnsi="Arial" w:cs="Arial"/>
          <w:sz w:val="20"/>
          <w:szCs w:val="20"/>
        </w:rPr>
      </w:pPr>
    </w:p>
    <w:p w:rsidR="00112BED" w:rsidRDefault="00112BED" w:rsidP="00112BED">
      <w:pPr>
        <w:suppressAutoHyphens w:val="0"/>
        <w:rPr>
          <w:rFonts w:ascii="Arial" w:hAnsi="Arial" w:cs="Arial"/>
          <w:sz w:val="20"/>
          <w:szCs w:val="20"/>
        </w:rPr>
      </w:pPr>
      <w:r w:rsidRPr="00D55FCD">
        <w:rPr>
          <w:rFonts w:ascii="Arial" w:hAnsi="Arial" w:cs="Arial"/>
          <w:sz w:val="20"/>
          <w:szCs w:val="20"/>
        </w:rPr>
        <w:t xml:space="preserve">“- 'bits' may only be used for </w:t>
      </w:r>
      <w:proofErr w:type="spellStart"/>
      <w:r w:rsidRPr="00D55FCD">
        <w:rPr>
          <w:rFonts w:ascii="Arial" w:hAnsi="Arial" w:cs="Arial"/>
          <w:sz w:val="20"/>
          <w:szCs w:val="20"/>
        </w:rPr>
        <w:t>xs:boolean</w:t>
      </w:r>
      <w:proofErr w:type="spellEnd"/>
      <w:r w:rsidRPr="00D55FCD">
        <w:rPr>
          <w:rFonts w:ascii="Arial" w:hAnsi="Arial" w:cs="Arial"/>
          <w:sz w:val="20"/>
          <w:szCs w:val="20"/>
        </w:rPr>
        <w:t xml:space="preserve">, </w:t>
      </w:r>
      <w:proofErr w:type="spellStart"/>
      <w:r w:rsidRPr="00D55FCD">
        <w:rPr>
          <w:rFonts w:ascii="Arial" w:hAnsi="Arial" w:cs="Arial"/>
          <w:sz w:val="20"/>
          <w:szCs w:val="20"/>
        </w:rPr>
        <w:t>xs:byte</w:t>
      </w:r>
      <w:proofErr w:type="spellEnd"/>
      <w:r w:rsidRPr="00D55FCD">
        <w:rPr>
          <w:rFonts w:ascii="Arial" w:hAnsi="Arial" w:cs="Arial"/>
          <w:sz w:val="20"/>
          <w:szCs w:val="20"/>
        </w:rPr>
        <w:t xml:space="preserve">, </w:t>
      </w:r>
      <w:proofErr w:type="spellStart"/>
      <w:r w:rsidRPr="00D55FCD">
        <w:rPr>
          <w:rFonts w:ascii="Arial" w:hAnsi="Arial" w:cs="Arial"/>
          <w:sz w:val="20"/>
          <w:szCs w:val="20"/>
        </w:rPr>
        <w:t>xs:short</w:t>
      </w:r>
      <w:proofErr w:type="spellEnd"/>
      <w:r w:rsidRPr="00D55FCD">
        <w:rPr>
          <w:rFonts w:ascii="Arial" w:hAnsi="Arial" w:cs="Arial"/>
          <w:sz w:val="20"/>
          <w:szCs w:val="20"/>
        </w:rPr>
        <w:t xml:space="preserve">, </w:t>
      </w:r>
      <w:proofErr w:type="spellStart"/>
      <w:r w:rsidRPr="00D55FCD">
        <w:rPr>
          <w:rFonts w:ascii="Arial" w:hAnsi="Arial" w:cs="Arial"/>
          <w:sz w:val="20"/>
          <w:szCs w:val="20"/>
        </w:rPr>
        <w:t>xs:int</w:t>
      </w:r>
      <w:proofErr w:type="spellEnd"/>
      <w:r w:rsidRPr="00D55FCD">
        <w:rPr>
          <w:rFonts w:ascii="Arial" w:hAnsi="Arial" w:cs="Arial"/>
          <w:sz w:val="20"/>
          <w:szCs w:val="20"/>
        </w:rPr>
        <w:t xml:space="preserve">, </w:t>
      </w:r>
      <w:proofErr w:type="spellStart"/>
      <w:r w:rsidRPr="00D55FCD">
        <w:rPr>
          <w:rFonts w:ascii="Arial" w:hAnsi="Arial" w:cs="Arial"/>
          <w:sz w:val="20"/>
          <w:szCs w:val="20"/>
        </w:rPr>
        <w:t>xs:long</w:t>
      </w:r>
      <w:proofErr w:type="spellEnd"/>
      <w:r w:rsidRPr="00D55FCD">
        <w:rPr>
          <w:rFonts w:ascii="Arial" w:hAnsi="Arial" w:cs="Arial"/>
          <w:sz w:val="20"/>
          <w:szCs w:val="20"/>
        </w:rPr>
        <w:t xml:space="preserve">, </w:t>
      </w:r>
      <w:proofErr w:type="spellStart"/>
      <w:r w:rsidRPr="00D55FCD">
        <w:rPr>
          <w:rFonts w:ascii="Arial" w:hAnsi="Arial" w:cs="Arial"/>
          <w:sz w:val="20"/>
          <w:szCs w:val="20"/>
        </w:rPr>
        <w:t>xs:unsignedByte</w:t>
      </w:r>
      <w:proofErr w:type="spellEnd"/>
      <w:r w:rsidRPr="00D55FCD">
        <w:rPr>
          <w:rFonts w:ascii="Arial" w:hAnsi="Arial" w:cs="Arial"/>
          <w:sz w:val="20"/>
          <w:szCs w:val="20"/>
        </w:rPr>
        <w:t xml:space="preserve">, </w:t>
      </w:r>
      <w:proofErr w:type="spellStart"/>
      <w:r w:rsidRPr="00D55FCD">
        <w:rPr>
          <w:rFonts w:ascii="Arial" w:hAnsi="Arial" w:cs="Arial"/>
          <w:sz w:val="20"/>
          <w:szCs w:val="20"/>
        </w:rPr>
        <w:t>xs:unsignedShort</w:t>
      </w:r>
      <w:proofErr w:type="spellEnd"/>
      <w:r w:rsidRPr="00D55FCD">
        <w:rPr>
          <w:rFonts w:ascii="Arial" w:hAnsi="Arial" w:cs="Arial"/>
          <w:sz w:val="20"/>
          <w:szCs w:val="20"/>
        </w:rPr>
        <w:t xml:space="preserve">, </w:t>
      </w:r>
      <w:proofErr w:type="spellStart"/>
      <w:r w:rsidRPr="00D55FCD">
        <w:rPr>
          <w:rFonts w:ascii="Arial" w:hAnsi="Arial" w:cs="Arial"/>
          <w:sz w:val="20"/>
          <w:szCs w:val="20"/>
        </w:rPr>
        <w:t>xs:unsignedInt</w:t>
      </w:r>
      <w:proofErr w:type="spellEnd"/>
      <w:r w:rsidRPr="00D55FCD">
        <w:rPr>
          <w:rFonts w:ascii="Arial" w:hAnsi="Arial" w:cs="Arial"/>
          <w:sz w:val="20"/>
          <w:szCs w:val="20"/>
        </w:rPr>
        <w:t xml:space="preserve"> and </w:t>
      </w:r>
      <w:proofErr w:type="spellStart"/>
      <w:r w:rsidRPr="00D55FCD">
        <w:rPr>
          <w:rFonts w:ascii="Arial" w:hAnsi="Arial" w:cs="Arial"/>
          <w:sz w:val="20"/>
          <w:szCs w:val="20"/>
        </w:rPr>
        <w:t>xs:unsignedLong</w:t>
      </w:r>
      <w:proofErr w:type="spellEnd"/>
      <w:r w:rsidRPr="00D55FCD">
        <w:rPr>
          <w:rFonts w:ascii="Arial" w:hAnsi="Arial" w:cs="Arial"/>
          <w:sz w:val="20"/>
          <w:szCs w:val="20"/>
        </w:rPr>
        <w:t xml:space="preserve"> simple types with binary representation, and for calendar simple types with binary packed representation. ”</w:t>
      </w:r>
    </w:p>
    <w:p w:rsidR="00112BED" w:rsidRPr="00D55FCD" w:rsidRDefault="00112BED" w:rsidP="00112BED">
      <w:pPr>
        <w:suppressAutoHyphens w:val="0"/>
        <w:rPr>
          <w:rFonts w:ascii="Arial" w:hAnsi="Arial" w:cs="Arial"/>
          <w:sz w:val="20"/>
          <w:szCs w:val="20"/>
        </w:rPr>
      </w:pPr>
    </w:p>
    <w:p w:rsidR="00112BED" w:rsidRPr="00147F65" w:rsidRDefault="00112BED" w:rsidP="00112BED">
      <w:pPr>
        <w:suppressAutoHyphens w:val="0"/>
        <w:rPr>
          <w:rFonts w:ascii="Arial" w:hAnsi="Arial" w:cs="Arial"/>
          <w:sz w:val="20"/>
          <w:szCs w:val="20"/>
        </w:rPr>
      </w:pPr>
    </w:p>
    <w:p w:rsidR="00112BED" w:rsidRDefault="00112BED" w:rsidP="00112BED">
      <w:pPr>
        <w:suppressAutoHyphens w:val="0"/>
        <w:rPr>
          <w:rFonts w:ascii="Arial" w:hAnsi="Arial" w:cs="Arial"/>
          <w:i/>
          <w:sz w:val="20"/>
          <w:szCs w:val="20"/>
        </w:rPr>
      </w:pPr>
      <w:r w:rsidRPr="00D55FCD">
        <w:rPr>
          <w:rFonts w:ascii="Arial" w:hAnsi="Arial" w:cs="Arial"/>
          <w:b/>
          <w:sz w:val="20"/>
          <w:szCs w:val="20"/>
        </w:rPr>
        <w:t>2.1</w:t>
      </w:r>
      <w:r>
        <w:rPr>
          <w:rFonts w:ascii="Arial" w:hAnsi="Arial" w:cs="Arial"/>
          <w:b/>
          <w:sz w:val="20"/>
          <w:szCs w:val="20"/>
        </w:rPr>
        <w:t>6</w:t>
      </w:r>
      <w:r w:rsidRPr="00D55FCD">
        <w:rPr>
          <w:rFonts w:ascii="Arial" w:hAnsi="Arial" w:cs="Arial"/>
          <w:i/>
          <w:sz w:val="20"/>
          <w:szCs w:val="20"/>
        </w:rPr>
        <w:t>. Section 12.3.</w:t>
      </w:r>
      <w:r>
        <w:rPr>
          <w:rFonts w:ascii="Arial" w:hAnsi="Arial" w:cs="Arial"/>
          <w:i/>
          <w:sz w:val="20"/>
          <w:szCs w:val="20"/>
        </w:rPr>
        <w:t>3, 12.3.4</w:t>
      </w:r>
      <w:r w:rsidR="007D6381">
        <w:rPr>
          <w:rFonts w:ascii="Arial" w:hAnsi="Arial" w:cs="Arial"/>
          <w:i/>
          <w:sz w:val="20"/>
          <w:szCs w:val="20"/>
        </w:rPr>
        <w:t>.</w:t>
      </w:r>
      <w:r w:rsidRPr="00112BED">
        <w:t xml:space="preserve"> </w:t>
      </w:r>
      <w:hyperlink r:id="rId27" w:history="1">
        <w:r w:rsidRPr="001B15B1">
          <w:rPr>
            <w:rStyle w:val="Hyperlink"/>
            <w:rFonts w:ascii="Arial" w:hAnsi="Arial" w:cs="Arial"/>
            <w:i/>
            <w:sz w:val="20"/>
            <w:szCs w:val="20"/>
          </w:rPr>
          <w:t>https://redmine.ogf.org/issues/254</w:t>
        </w:r>
      </w:hyperlink>
    </w:p>
    <w:p w:rsidR="00112BED" w:rsidRDefault="00112BED" w:rsidP="00112BED">
      <w:pPr>
        <w:suppressAutoHyphens w:val="0"/>
        <w:rPr>
          <w:rFonts w:ascii="Arial" w:hAnsi="Arial" w:cs="Arial"/>
          <w:sz w:val="20"/>
          <w:szCs w:val="20"/>
        </w:rPr>
      </w:pPr>
      <w:r>
        <w:rPr>
          <w:rFonts w:ascii="Arial" w:hAnsi="Arial" w:cs="Arial"/>
          <w:sz w:val="20"/>
          <w:szCs w:val="20"/>
        </w:rPr>
        <w:t xml:space="preserve"> </w:t>
      </w:r>
      <w:r w:rsidRPr="00147F65">
        <w:rPr>
          <w:rFonts w:ascii="Arial" w:hAnsi="Arial" w:cs="Arial"/>
          <w:sz w:val="20"/>
          <w:szCs w:val="20"/>
        </w:rPr>
        <w:t xml:space="preserve">  </w:t>
      </w:r>
    </w:p>
    <w:p w:rsidR="00112BED" w:rsidRDefault="00112BED" w:rsidP="00112BED">
      <w:pPr>
        <w:suppressAutoHyphens w:val="0"/>
        <w:rPr>
          <w:rFonts w:ascii="Arial" w:hAnsi="Arial" w:cs="Arial"/>
          <w:sz w:val="20"/>
          <w:szCs w:val="20"/>
        </w:rPr>
      </w:pPr>
      <w:r>
        <w:rPr>
          <w:rFonts w:ascii="Arial" w:hAnsi="Arial" w:cs="Arial"/>
          <w:sz w:val="20"/>
          <w:szCs w:val="20"/>
        </w:rPr>
        <w:t xml:space="preserve">Correct table 18 and table 20 to reflect that </w:t>
      </w:r>
      <w:proofErr w:type="spellStart"/>
      <w:r>
        <w:rPr>
          <w:rFonts w:ascii="Arial" w:hAnsi="Arial" w:cs="Arial"/>
          <w:sz w:val="20"/>
          <w:szCs w:val="20"/>
        </w:rPr>
        <w:t>binarySeconds</w:t>
      </w:r>
      <w:proofErr w:type="spellEnd"/>
      <w:r>
        <w:rPr>
          <w:rFonts w:ascii="Arial" w:hAnsi="Arial" w:cs="Arial"/>
          <w:sz w:val="20"/>
          <w:szCs w:val="20"/>
        </w:rPr>
        <w:t xml:space="preserve"> and </w:t>
      </w:r>
      <w:proofErr w:type="spellStart"/>
      <w:r>
        <w:rPr>
          <w:rFonts w:ascii="Arial" w:hAnsi="Arial" w:cs="Arial"/>
          <w:sz w:val="20"/>
          <w:szCs w:val="20"/>
        </w:rPr>
        <w:t>binaryMilliseconds</w:t>
      </w:r>
      <w:proofErr w:type="spellEnd"/>
      <w:r>
        <w:rPr>
          <w:rFonts w:ascii="Arial" w:hAnsi="Arial" w:cs="Arial"/>
          <w:sz w:val="20"/>
          <w:szCs w:val="20"/>
        </w:rPr>
        <w:t xml:space="preserve"> are not allowable representations for types </w:t>
      </w:r>
      <w:proofErr w:type="spellStart"/>
      <w:r>
        <w:rPr>
          <w:rFonts w:ascii="Arial" w:hAnsi="Arial" w:cs="Arial"/>
          <w:sz w:val="20"/>
          <w:szCs w:val="20"/>
        </w:rPr>
        <w:t>xs</w:t>
      </w:r>
      <w:proofErr w:type="gramStart"/>
      <w:r>
        <w:rPr>
          <w:rFonts w:ascii="Arial" w:hAnsi="Arial" w:cs="Arial"/>
          <w:sz w:val="20"/>
          <w:szCs w:val="20"/>
        </w:rPr>
        <w:t>:date</w:t>
      </w:r>
      <w:proofErr w:type="spellEnd"/>
      <w:proofErr w:type="gramEnd"/>
      <w:r>
        <w:rPr>
          <w:rFonts w:ascii="Arial" w:hAnsi="Arial" w:cs="Arial"/>
          <w:sz w:val="20"/>
          <w:szCs w:val="20"/>
        </w:rPr>
        <w:t xml:space="preserve"> and </w:t>
      </w:r>
      <w:proofErr w:type="spellStart"/>
      <w:r>
        <w:rPr>
          <w:rFonts w:ascii="Arial" w:hAnsi="Arial" w:cs="Arial"/>
          <w:sz w:val="20"/>
          <w:szCs w:val="20"/>
        </w:rPr>
        <w:t>xs:time</w:t>
      </w:r>
      <w:proofErr w:type="spellEnd"/>
      <w:r>
        <w:rPr>
          <w:rFonts w:ascii="Arial" w:hAnsi="Arial" w:cs="Arial"/>
          <w:sz w:val="20"/>
          <w:szCs w:val="20"/>
        </w:rPr>
        <w:t xml:space="preserve">. </w:t>
      </w:r>
    </w:p>
    <w:p w:rsidR="00112BED" w:rsidRPr="00D55FCD" w:rsidRDefault="00112BED" w:rsidP="00112BED">
      <w:pPr>
        <w:suppressAutoHyphens w:val="0"/>
        <w:rPr>
          <w:rFonts w:ascii="Arial" w:hAnsi="Arial" w:cs="Arial"/>
          <w:sz w:val="20"/>
          <w:szCs w:val="20"/>
        </w:rPr>
      </w:pPr>
    </w:p>
    <w:p w:rsidR="00112BED" w:rsidRPr="00147F65" w:rsidRDefault="00112BED" w:rsidP="00112BED">
      <w:pPr>
        <w:suppressAutoHyphens w:val="0"/>
        <w:rPr>
          <w:rFonts w:ascii="Arial" w:hAnsi="Arial" w:cs="Arial"/>
          <w:sz w:val="20"/>
          <w:szCs w:val="20"/>
        </w:rPr>
      </w:pPr>
    </w:p>
    <w:p w:rsidR="007D6381" w:rsidRDefault="007D6381" w:rsidP="007D6381">
      <w:pPr>
        <w:tabs>
          <w:tab w:val="left" w:pos="5436"/>
        </w:tabs>
        <w:suppressAutoHyphens w:val="0"/>
      </w:pPr>
      <w:r w:rsidRPr="00D55FCD">
        <w:rPr>
          <w:rFonts w:ascii="Arial" w:hAnsi="Arial" w:cs="Arial"/>
          <w:b/>
          <w:sz w:val="20"/>
          <w:szCs w:val="20"/>
        </w:rPr>
        <w:t>2.1</w:t>
      </w:r>
      <w:r>
        <w:rPr>
          <w:rFonts w:ascii="Arial" w:hAnsi="Arial" w:cs="Arial"/>
          <w:b/>
          <w:sz w:val="20"/>
          <w:szCs w:val="20"/>
        </w:rPr>
        <w:t>7</w:t>
      </w:r>
      <w:r w:rsidRPr="00D55FCD">
        <w:rPr>
          <w:rFonts w:ascii="Arial" w:hAnsi="Arial" w:cs="Arial"/>
          <w:i/>
          <w:sz w:val="20"/>
          <w:szCs w:val="20"/>
        </w:rPr>
        <w:t>. Section 1</w:t>
      </w:r>
      <w:r>
        <w:rPr>
          <w:rFonts w:ascii="Arial" w:hAnsi="Arial" w:cs="Arial"/>
          <w:i/>
          <w:sz w:val="20"/>
          <w:szCs w:val="20"/>
        </w:rPr>
        <w:t>3.11.</w:t>
      </w:r>
      <w:r w:rsidRPr="00112BED">
        <w:t xml:space="preserve"> </w:t>
      </w:r>
      <w:hyperlink r:id="rId28" w:history="1">
        <w:r w:rsidRPr="007D6381">
          <w:rPr>
            <w:rStyle w:val="Hyperlink"/>
            <w:rFonts w:ascii="Arial" w:hAnsi="Arial" w:cs="Arial"/>
            <w:i/>
            <w:sz w:val="20"/>
            <w:szCs w:val="20"/>
          </w:rPr>
          <w:t>https://redmine.ogf.org/issues/257</w:t>
        </w:r>
      </w:hyperlink>
    </w:p>
    <w:p w:rsidR="007D6381" w:rsidRDefault="007D6381" w:rsidP="007D6381">
      <w:pPr>
        <w:suppressAutoHyphens w:val="0"/>
        <w:rPr>
          <w:rFonts w:ascii="Arial" w:hAnsi="Arial" w:cs="Arial"/>
          <w:sz w:val="20"/>
          <w:szCs w:val="20"/>
        </w:rPr>
      </w:pPr>
      <w:r>
        <w:rPr>
          <w:rFonts w:ascii="Arial" w:hAnsi="Arial" w:cs="Arial"/>
          <w:sz w:val="20"/>
          <w:szCs w:val="20"/>
        </w:rPr>
        <w:t xml:space="preserve"> </w:t>
      </w:r>
      <w:r w:rsidRPr="00147F65">
        <w:rPr>
          <w:rFonts w:ascii="Arial" w:hAnsi="Arial" w:cs="Arial"/>
          <w:sz w:val="20"/>
          <w:szCs w:val="20"/>
        </w:rPr>
        <w:t xml:space="preserve">  </w:t>
      </w:r>
    </w:p>
    <w:p w:rsidR="007D6381" w:rsidRPr="00D55FCD" w:rsidRDefault="007D6381" w:rsidP="007D6381">
      <w:pPr>
        <w:suppressAutoHyphens w:val="0"/>
        <w:rPr>
          <w:rFonts w:ascii="Arial" w:hAnsi="Arial" w:cs="Arial"/>
          <w:sz w:val="20"/>
          <w:szCs w:val="20"/>
        </w:rPr>
      </w:pPr>
      <w:r>
        <w:rPr>
          <w:rFonts w:ascii="Arial" w:hAnsi="Arial" w:cs="Arial"/>
          <w:sz w:val="20"/>
          <w:szCs w:val="20"/>
        </w:rPr>
        <w:t xml:space="preserve">The regular expression for </w:t>
      </w:r>
      <w:proofErr w:type="spellStart"/>
      <w:r>
        <w:rPr>
          <w:rFonts w:ascii="Arial" w:hAnsi="Arial" w:cs="Arial"/>
          <w:sz w:val="20"/>
          <w:szCs w:val="20"/>
        </w:rPr>
        <w:t>calendarTimeZone</w:t>
      </w:r>
      <w:proofErr w:type="spellEnd"/>
      <w:r>
        <w:rPr>
          <w:rFonts w:ascii="Arial" w:hAnsi="Arial" w:cs="Arial"/>
          <w:sz w:val="20"/>
          <w:szCs w:val="20"/>
        </w:rPr>
        <w:t xml:space="preserve"> has one extra closing bracket on the far right-hand end. The bracket is removed. </w:t>
      </w:r>
    </w:p>
    <w:p w:rsidR="007D6381" w:rsidRPr="00147F65" w:rsidRDefault="007D6381" w:rsidP="007D6381">
      <w:pPr>
        <w:suppressAutoHyphens w:val="0"/>
        <w:rPr>
          <w:rFonts w:ascii="Arial" w:hAnsi="Arial" w:cs="Arial"/>
          <w:sz w:val="20"/>
          <w:szCs w:val="20"/>
        </w:rPr>
      </w:pPr>
    </w:p>
    <w:p w:rsidR="007D6381" w:rsidRPr="00147F65" w:rsidRDefault="007D6381" w:rsidP="007D6381">
      <w:pPr>
        <w:suppressAutoHyphens w:val="0"/>
        <w:rPr>
          <w:rFonts w:ascii="Arial" w:hAnsi="Arial" w:cs="Arial"/>
          <w:i/>
          <w:sz w:val="20"/>
          <w:szCs w:val="20"/>
        </w:rPr>
      </w:pPr>
    </w:p>
    <w:p w:rsidR="007D6381" w:rsidRDefault="007D6381" w:rsidP="007D6381">
      <w:pPr>
        <w:tabs>
          <w:tab w:val="left" w:pos="5436"/>
        </w:tabs>
        <w:suppressAutoHyphens w:val="0"/>
        <w:rPr>
          <w:rFonts w:ascii="Arial" w:hAnsi="Arial" w:cs="Arial"/>
          <w:i/>
          <w:sz w:val="20"/>
          <w:szCs w:val="20"/>
        </w:rPr>
      </w:pPr>
      <w:r w:rsidRPr="00D55FCD">
        <w:rPr>
          <w:rFonts w:ascii="Arial" w:hAnsi="Arial" w:cs="Arial"/>
          <w:b/>
          <w:sz w:val="20"/>
          <w:szCs w:val="20"/>
        </w:rPr>
        <w:t>2.1</w:t>
      </w:r>
      <w:r>
        <w:rPr>
          <w:rFonts w:ascii="Arial" w:hAnsi="Arial" w:cs="Arial"/>
          <w:b/>
          <w:sz w:val="20"/>
          <w:szCs w:val="20"/>
        </w:rPr>
        <w:t>8</w:t>
      </w:r>
      <w:r w:rsidRPr="00D55FCD">
        <w:rPr>
          <w:rFonts w:ascii="Arial" w:hAnsi="Arial" w:cs="Arial"/>
          <w:i/>
          <w:sz w:val="20"/>
          <w:szCs w:val="20"/>
        </w:rPr>
        <w:t xml:space="preserve">. Section </w:t>
      </w:r>
      <w:r>
        <w:rPr>
          <w:rFonts w:ascii="Arial" w:hAnsi="Arial" w:cs="Arial"/>
          <w:i/>
          <w:sz w:val="20"/>
          <w:szCs w:val="20"/>
        </w:rPr>
        <w:t>3.11.</w:t>
      </w:r>
      <w:r w:rsidR="0073158F">
        <w:rPr>
          <w:rFonts w:ascii="Arial" w:hAnsi="Arial" w:cs="Arial"/>
          <w:i/>
          <w:sz w:val="20"/>
          <w:szCs w:val="20"/>
        </w:rPr>
        <w:t xml:space="preserve"> </w:t>
      </w:r>
      <w:hyperlink r:id="rId29" w:history="1">
        <w:r w:rsidR="0073158F" w:rsidRPr="001B15B1">
          <w:rPr>
            <w:rStyle w:val="Hyperlink"/>
            <w:rFonts w:ascii="Arial" w:hAnsi="Arial" w:cs="Arial"/>
            <w:i/>
            <w:sz w:val="20"/>
            <w:szCs w:val="20"/>
          </w:rPr>
          <w:t>https://redmine.ogf.org/issues/258</w:t>
        </w:r>
      </w:hyperlink>
    </w:p>
    <w:p w:rsidR="007D6381" w:rsidRDefault="007D6381" w:rsidP="007D6381">
      <w:pPr>
        <w:suppressAutoHyphens w:val="0"/>
        <w:rPr>
          <w:rFonts w:ascii="Arial" w:hAnsi="Arial" w:cs="Arial"/>
          <w:sz w:val="20"/>
          <w:szCs w:val="20"/>
        </w:rPr>
      </w:pPr>
      <w:r>
        <w:rPr>
          <w:rFonts w:ascii="Arial" w:hAnsi="Arial" w:cs="Arial"/>
          <w:sz w:val="20"/>
          <w:szCs w:val="20"/>
        </w:rPr>
        <w:t xml:space="preserve"> </w:t>
      </w:r>
      <w:r w:rsidRPr="00147F65">
        <w:rPr>
          <w:rFonts w:ascii="Arial" w:hAnsi="Arial" w:cs="Arial"/>
          <w:sz w:val="20"/>
          <w:szCs w:val="20"/>
        </w:rPr>
        <w:t xml:space="preserve">  </w:t>
      </w:r>
    </w:p>
    <w:p w:rsidR="007D6381" w:rsidRDefault="007D6381" w:rsidP="007D6381">
      <w:pPr>
        <w:suppressAutoHyphens w:val="0"/>
        <w:rPr>
          <w:rFonts w:ascii="Arial" w:hAnsi="Arial" w:cs="Arial"/>
          <w:sz w:val="20"/>
          <w:szCs w:val="20"/>
        </w:rPr>
      </w:pPr>
      <w:r>
        <w:rPr>
          <w:rFonts w:ascii="Arial" w:hAnsi="Arial" w:cs="Arial"/>
          <w:sz w:val="20"/>
          <w:szCs w:val="20"/>
        </w:rPr>
        <w:t>Erratum 2.100 in [DFDLX1] states:</w:t>
      </w:r>
    </w:p>
    <w:p w:rsidR="007D6381" w:rsidRDefault="007D6381" w:rsidP="007D6381">
      <w:pPr>
        <w:suppressAutoHyphens w:val="0"/>
        <w:rPr>
          <w:rFonts w:ascii="Arial" w:hAnsi="Arial" w:cs="Arial"/>
          <w:sz w:val="20"/>
          <w:szCs w:val="20"/>
        </w:rPr>
      </w:pPr>
    </w:p>
    <w:p w:rsidR="007D6381" w:rsidRPr="007D6381" w:rsidRDefault="007D6381" w:rsidP="007D6381">
      <w:pPr>
        <w:suppressAutoHyphens w:val="0"/>
        <w:rPr>
          <w:rFonts w:ascii="Arial" w:hAnsi="Arial" w:cs="Arial"/>
          <w:i/>
          <w:sz w:val="20"/>
          <w:szCs w:val="20"/>
        </w:rPr>
      </w:pPr>
      <w:r>
        <w:rPr>
          <w:rFonts w:ascii="Arial" w:eastAsia="Times New Roman" w:hAnsi="Arial" w:cs="Arial"/>
          <w:i/>
          <w:color w:val="808080"/>
          <w:sz w:val="20"/>
          <w:szCs w:val="20"/>
          <w:lang w:eastAsia="en-GB"/>
        </w:rPr>
        <w:t>“</w:t>
      </w:r>
      <w:r w:rsidRPr="007D6381">
        <w:rPr>
          <w:rFonts w:ascii="Arial" w:eastAsia="Times New Roman" w:hAnsi="Arial" w:cs="Arial"/>
          <w:i/>
          <w:color w:val="808080"/>
          <w:sz w:val="20"/>
          <w:szCs w:val="20"/>
          <w:lang w:eastAsia="en-GB"/>
        </w:rPr>
        <w:t xml:space="preserve">State that when </w:t>
      </w:r>
      <w:proofErr w:type="spellStart"/>
      <w:r w:rsidRPr="007D6381">
        <w:rPr>
          <w:rFonts w:ascii="Arial" w:eastAsia="Times New Roman" w:hAnsi="Arial" w:cs="Arial"/>
          <w:i/>
          <w:color w:val="808080"/>
          <w:sz w:val="20"/>
          <w:szCs w:val="20"/>
          <w:lang w:eastAsia="en-GB"/>
        </w:rPr>
        <w:t>unparsing</w:t>
      </w:r>
      <w:proofErr w:type="spellEnd"/>
      <w:r w:rsidRPr="007D6381">
        <w:rPr>
          <w:rFonts w:ascii="Arial" w:eastAsia="Times New Roman" w:hAnsi="Arial" w:cs="Arial"/>
          <w:i/>
          <w:color w:val="808080"/>
          <w:sz w:val="20"/>
          <w:szCs w:val="20"/>
          <w:lang w:eastAsia="en-GB"/>
        </w:rPr>
        <w:t xml:space="preserve"> an element with lengthKind ‘explicit’ and where length is an expression, then the data in the Infoset is treated as variable length and not fixed length. The behaviour is the same as lengthKind ‘prefixed’.</w:t>
      </w:r>
      <w:r>
        <w:rPr>
          <w:rFonts w:ascii="Arial" w:eastAsia="Times New Roman" w:hAnsi="Arial" w:cs="Arial"/>
          <w:i/>
          <w:color w:val="808080"/>
          <w:sz w:val="20"/>
          <w:szCs w:val="20"/>
          <w:lang w:eastAsia="en-GB"/>
        </w:rPr>
        <w:t>”</w:t>
      </w:r>
      <w:r w:rsidRPr="007D6381">
        <w:rPr>
          <w:rFonts w:ascii="Arial" w:eastAsia="Times New Roman" w:hAnsi="Arial" w:cs="Arial"/>
          <w:i/>
          <w:color w:val="808080"/>
          <w:sz w:val="20"/>
          <w:szCs w:val="20"/>
          <w:lang w:eastAsia="en-GB"/>
        </w:rPr>
        <w:t xml:space="preserve">  </w:t>
      </w:r>
    </w:p>
    <w:p w:rsidR="007D6381" w:rsidRDefault="007D6381" w:rsidP="007D6381">
      <w:pPr>
        <w:suppressAutoHyphens w:val="0"/>
        <w:rPr>
          <w:rFonts w:ascii="Arial" w:hAnsi="Arial" w:cs="Arial"/>
          <w:sz w:val="20"/>
          <w:szCs w:val="20"/>
        </w:rPr>
      </w:pPr>
    </w:p>
    <w:p w:rsidR="007D6381" w:rsidRPr="007D6381" w:rsidRDefault="007D6381" w:rsidP="007D6381">
      <w:pPr>
        <w:suppressAutoHyphens w:val="0"/>
        <w:rPr>
          <w:rFonts w:ascii="Arial" w:hAnsi="Arial" w:cs="Arial"/>
          <w:sz w:val="20"/>
          <w:szCs w:val="20"/>
        </w:rPr>
      </w:pPr>
      <w:r w:rsidRPr="007D6381">
        <w:rPr>
          <w:rFonts w:ascii="Arial" w:hAnsi="Arial" w:cs="Arial"/>
          <w:sz w:val="20"/>
          <w:szCs w:val="20"/>
        </w:rPr>
        <w:t xml:space="preserve">The implication is that the length expression is ignored when </w:t>
      </w:r>
      <w:proofErr w:type="spellStart"/>
      <w:r w:rsidRPr="007D6381">
        <w:rPr>
          <w:rFonts w:ascii="Arial" w:hAnsi="Arial" w:cs="Arial"/>
          <w:sz w:val="20"/>
          <w:szCs w:val="20"/>
        </w:rPr>
        <w:t>unparsing</w:t>
      </w:r>
      <w:proofErr w:type="spellEnd"/>
      <w:r w:rsidRPr="007D6381">
        <w:rPr>
          <w:rFonts w:ascii="Arial" w:hAnsi="Arial" w:cs="Arial"/>
          <w:sz w:val="20"/>
          <w:szCs w:val="20"/>
        </w:rPr>
        <w:t>.</w:t>
      </w:r>
      <w:r w:rsidR="007F3926">
        <w:rPr>
          <w:rFonts w:ascii="Arial" w:hAnsi="Arial" w:cs="Arial"/>
          <w:sz w:val="20"/>
          <w:szCs w:val="20"/>
        </w:rPr>
        <w:t xml:space="preserve"> However IBM DFDL has an established behaviour where the length expression is evaluated when </w:t>
      </w:r>
      <w:proofErr w:type="spellStart"/>
      <w:r w:rsidR="007F3926">
        <w:rPr>
          <w:rFonts w:ascii="Arial" w:hAnsi="Arial" w:cs="Arial"/>
          <w:sz w:val="20"/>
          <w:szCs w:val="20"/>
        </w:rPr>
        <w:t>unparsing</w:t>
      </w:r>
      <w:proofErr w:type="spellEnd"/>
      <w:r w:rsidR="007F3926">
        <w:rPr>
          <w:rFonts w:ascii="Arial" w:hAnsi="Arial" w:cs="Arial"/>
          <w:sz w:val="20"/>
          <w:szCs w:val="20"/>
        </w:rPr>
        <w:t xml:space="preserve"> and the resultant length used.</w:t>
      </w:r>
    </w:p>
    <w:p w:rsidR="007D6381" w:rsidRDefault="007D6381" w:rsidP="007D6381">
      <w:pPr>
        <w:suppressAutoHyphens w:val="0"/>
      </w:pPr>
    </w:p>
    <w:p w:rsidR="007D6381" w:rsidRDefault="007F3926" w:rsidP="007D6381">
      <w:pPr>
        <w:suppressAutoHyphens w:val="0"/>
        <w:rPr>
          <w:rFonts w:ascii="Arial" w:hAnsi="Arial" w:cs="Arial"/>
          <w:sz w:val="20"/>
          <w:szCs w:val="20"/>
        </w:rPr>
      </w:pPr>
      <w:r>
        <w:rPr>
          <w:rFonts w:ascii="Arial" w:hAnsi="Arial" w:cs="Arial"/>
          <w:sz w:val="20"/>
          <w:szCs w:val="20"/>
        </w:rPr>
        <w:t xml:space="preserve">Due to this, </w:t>
      </w:r>
      <w:r w:rsidR="007D6381" w:rsidRPr="007D6381">
        <w:rPr>
          <w:rFonts w:ascii="Arial" w:hAnsi="Arial" w:cs="Arial"/>
          <w:sz w:val="20"/>
          <w:szCs w:val="20"/>
        </w:rPr>
        <w:t xml:space="preserve">erratum </w:t>
      </w:r>
      <w:r>
        <w:rPr>
          <w:rFonts w:ascii="Arial" w:hAnsi="Arial" w:cs="Arial"/>
          <w:sz w:val="20"/>
          <w:szCs w:val="20"/>
        </w:rPr>
        <w:t xml:space="preserve">2.100 </w:t>
      </w:r>
      <w:r w:rsidR="007D6381" w:rsidRPr="007D6381">
        <w:rPr>
          <w:rFonts w:ascii="Arial" w:hAnsi="Arial" w:cs="Arial"/>
          <w:sz w:val="20"/>
          <w:szCs w:val="20"/>
        </w:rPr>
        <w:t xml:space="preserve">is reversed. </w:t>
      </w:r>
      <w:r w:rsidR="007D6381">
        <w:rPr>
          <w:rFonts w:ascii="Arial" w:hAnsi="Arial" w:cs="Arial"/>
          <w:sz w:val="20"/>
          <w:szCs w:val="20"/>
        </w:rPr>
        <w:t>The s</w:t>
      </w:r>
      <w:r w:rsidR="007D6381" w:rsidRPr="007D6381">
        <w:rPr>
          <w:rFonts w:ascii="Arial" w:hAnsi="Arial" w:cs="Arial"/>
          <w:sz w:val="20"/>
          <w:szCs w:val="20"/>
        </w:rPr>
        <w:t>pec</w:t>
      </w:r>
      <w:r w:rsidR="007D6381">
        <w:rPr>
          <w:rFonts w:ascii="Arial" w:hAnsi="Arial" w:cs="Arial"/>
          <w:sz w:val="20"/>
          <w:szCs w:val="20"/>
        </w:rPr>
        <w:t>ification</w:t>
      </w:r>
      <w:r w:rsidR="007D6381" w:rsidRPr="007D6381">
        <w:rPr>
          <w:rFonts w:ascii="Arial" w:hAnsi="Arial" w:cs="Arial"/>
          <w:sz w:val="20"/>
          <w:szCs w:val="20"/>
        </w:rPr>
        <w:t xml:space="preserve"> will revert to describing lengthKind 'explicit' as fixed length for both literal and expression </w:t>
      </w:r>
      <w:proofErr w:type="gramStart"/>
      <w:r w:rsidR="007D6381" w:rsidRPr="007D6381">
        <w:rPr>
          <w:rFonts w:ascii="Arial" w:hAnsi="Arial" w:cs="Arial"/>
          <w:sz w:val="20"/>
          <w:szCs w:val="20"/>
        </w:rPr>
        <w:t>lengths</w:t>
      </w:r>
      <w:r>
        <w:rPr>
          <w:rFonts w:ascii="Arial" w:hAnsi="Arial" w:cs="Arial"/>
          <w:sz w:val="20"/>
          <w:szCs w:val="20"/>
        </w:rPr>
        <w:t>,</w:t>
      </w:r>
      <w:proofErr w:type="gramEnd"/>
      <w:r>
        <w:rPr>
          <w:rFonts w:ascii="Arial" w:hAnsi="Arial" w:cs="Arial"/>
          <w:sz w:val="20"/>
          <w:szCs w:val="20"/>
        </w:rPr>
        <w:t xml:space="preserve"> and the length expression is evaluated when </w:t>
      </w:r>
      <w:proofErr w:type="spellStart"/>
      <w:r>
        <w:rPr>
          <w:rFonts w:ascii="Arial" w:hAnsi="Arial" w:cs="Arial"/>
          <w:sz w:val="20"/>
          <w:szCs w:val="20"/>
        </w:rPr>
        <w:t>unparsing</w:t>
      </w:r>
      <w:proofErr w:type="spellEnd"/>
      <w:r>
        <w:rPr>
          <w:rFonts w:ascii="Arial" w:hAnsi="Arial" w:cs="Arial"/>
          <w:sz w:val="20"/>
          <w:szCs w:val="20"/>
        </w:rPr>
        <w:t xml:space="preserve"> to provide the length to use</w:t>
      </w:r>
      <w:r w:rsidR="007D6381" w:rsidRPr="007D6381">
        <w:rPr>
          <w:rFonts w:ascii="Arial" w:hAnsi="Arial" w:cs="Arial"/>
          <w:sz w:val="20"/>
          <w:szCs w:val="20"/>
        </w:rPr>
        <w:t>.</w:t>
      </w:r>
    </w:p>
    <w:p w:rsidR="007F3926" w:rsidRDefault="007F3926" w:rsidP="007D6381">
      <w:pPr>
        <w:suppressAutoHyphens w:val="0"/>
        <w:rPr>
          <w:rFonts w:ascii="Arial" w:hAnsi="Arial" w:cs="Arial"/>
          <w:sz w:val="20"/>
          <w:szCs w:val="20"/>
        </w:rPr>
      </w:pPr>
    </w:p>
    <w:p w:rsidR="007F3926" w:rsidRDefault="007F3926" w:rsidP="007D6381">
      <w:pPr>
        <w:suppressAutoHyphens w:val="0"/>
        <w:rPr>
          <w:rFonts w:ascii="Arial" w:hAnsi="Arial" w:cs="Arial"/>
          <w:sz w:val="20"/>
          <w:szCs w:val="20"/>
        </w:rPr>
      </w:pPr>
      <w:r w:rsidRPr="007D6381">
        <w:rPr>
          <w:rFonts w:ascii="Arial" w:hAnsi="Arial" w:cs="Arial"/>
          <w:sz w:val="20"/>
          <w:szCs w:val="20"/>
        </w:rPr>
        <w:t xml:space="preserve">The original variable length behaviour scenario that motivated </w:t>
      </w:r>
      <w:r>
        <w:rPr>
          <w:rFonts w:ascii="Arial" w:hAnsi="Arial" w:cs="Arial"/>
          <w:sz w:val="20"/>
          <w:szCs w:val="20"/>
        </w:rPr>
        <w:t xml:space="preserve">erratum </w:t>
      </w:r>
      <w:r w:rsidRPr="007D6381">
        <w:rPr>
          <w:rFonts w:ascii="Arial" w:hAnsi="Arial" w:cs="Arial"/>
          <w:sz w:val="20"/>
          <w:szCs w:val="20"/>
        </w:rPr>
        <w:t xml:space="preserve">2.100 can still be achieved using </w:t>
      </w:r>
      <w:proofErr w:type="spellStart"/>
      <w:r w:rsidRPr="007D6381">
        <w:rPr>
          <w:rFonts w:ascii="Arial" w:hAnsi="Arial" w:cs="Arial"/>
          <w:sz w:val="20"/>
          <w:szCs w:val="20"/>
        </w:rPr>
        <w:t>outputValueCalc</w:t>
      </w:r>
      <w:proofErr w:type="spellEnd"/>
      <w:r w:rsidRPr="007D6381">
        <w:rPr>
          <w:rFonts w:ascii="Arial" w:hAnsi="Arial" w:cs="Arial"/>
          <w:sz w:val="20"/>
          <w:szCs w:val="20"/>
        </w:rPr>
        <w:t xml:space="preserve"> with </w:t>
      </w:r>
      <w:proofErr w:type="spellStart"/>
      <w:r w:rsidRPr="007D6381">
        <w:rPr>
          <w:rFonts w:ascii="Arial" w:hAnsi="Arial" w:cs="Arial"/>
          <w:sz w:val="20"/>
          <w:szCs w:val="20"/>
        </w:rPr>
        <w:t>dfdl</w:t>
      </w:r>
      <w:proofErr w:type="gramStart"/>
      <w:r w:rsidRPr="007D6381">
        <w:rPr>
          <w:rFonts w:ascii="Arial" w:hAnsi="Arial" w:cs="Arial"/>
          <w:sz w:val="20"/>
          <w:szCs w:val="20"/>
        </w:rPr>
        <w:t>:valueLength</w:t>
      </w:r>
      <w:proofErr w:type="spellEnd"/>
      <w:proofErr w:type="gramEnd"/>
      <w:r w:rsidRPr="007D6381">
        <w:rPr>
          <w:rFonts w:ascii="Arial" w:hAnsi="Arial" w:cs="Arial"/>
          <w:sz w:val="20"/>
          <w:szCs w:val="20"/>
        </w:rPr>
        <w:t>()</w:t>
      </w:r>
      <w:r>
        <w:rPr>
          <w:rFonts w:ascii="Arial" w:hAnsi="Arial" w:cs="Arial"/>
          <w:sz w:val="20"/>
          <w:szCs w:val="20"/>
        </w:rPr>
        <w:t xml:space="preserve"> function</w:t>
      </w:r>
      <w:r w:rsidRPr="007D6381">
        <w:rPr>
          <w:rFonts w:ascii="Arial" w:hAnsi="Arial" w:cs="Arial"/>
          <w:sz w:val="20"/>
          <w:szCs w:val="20"/>
        </w:rPr>
        <w:t>.</w:t>
      </w:r>
    </w:p>
    <w:p w:rsidR="0073158F" w:rsidRDefault="0073158F" w:rsidP="0073158F">
      <w:pPr>
        <w:suppressAutoHyphens w:val="0"/>
        <w:spacing w:before="100" w:beforeAutospacing="1" w:after="100" w:afterAutospacing="1"/>
        <w:rPr>
          <w:rFonts w:ascii="Arial" w:eastAsia="Times New Roman" w:hAnsi="Arial" w:cs="Arial"/>
          <w:bCs/>
          <w:i/>
          <w:sz w:val="20"/>
          <w:szCs w:val="20"/>
          <w:lang w:eastAsia="en-GB"/>
        </w:rPr>
      </w:pPr>
      <w:r w:rsidRPr="00AE380D">
        <w:rPr>
          <w:rFonts w:ascii="Arial" w:eastAsia="Times New Roman" w:hAnsi="Arial" w:cs="Arial"/>
          <w:b/>
          <w:bCs/>
          <w:sz w:val="20"/>
          <w:szCs w:val="20"/>
          <w:lang w:eastAsia="en-GB"/>
        </w:rPr>
        <w:t>2.</w:t>
      </w:r>
      <w:r>
        <w:rPr>
          <w:rFonts w:ascii="Arial" w:eastAsia="Times New Roman" w:hAnsi="Arial" w:cs="Arial"/>
          <w:b/>
          <w:bCs/>
          <w:sz w:val="20"/>
          <w:szCs w:val="20"/>
          <w:lang w:eastAsia="en-GB"/>
        </w:rPr>
        <w:t>19</w:t>
      </w:r>
      <w:r>
        <w:rPr>
          <w:rFonts w:ascii="Arial" w:eastAsia="Times New Roman" w:hAnsi="Arial" w:cs="Arial"/>
          <w:bCs/>
          <w:sz w:val="20"/>
          <w:szCs w:val="20"/>
          <w:lang w:eastAsia="en-GB"/>
        </w:rPr>
        <w:t xml:space="preserve">. </w:t>
      </w:r>
      <w:r w:rsidRPr="00AE380D">
        <w:rPr>
          <w:rFonts w:ascii="Arial" w:eastAsia="Times New Roman" w:hAnsi="Arial" w:cs="Arial"/>
          <w:bCs/>
          <w:i/>
          <w:sz w:val="20"/>
          <w:szCs w:val="20"/>
          <w:lang w:eastAsia="en-GB"/>
        </w:rPr>
        <w:t>Section 16.1</w:t>
      </w:r>
      <w:r>
        <w:rPr>
          <w:rFonts w:ascii="Arial" w:eastAsia="Times New Roman" w:hAnsi="Arial" w:cs="Arial"/>
          <w:bCs/>
          <w:i/>
          <w:sz w:val="20"/>
          <w:szCs w:val="20"/>
          <w:lang w:eastAsia="en-GB"/>
        </w:rPr>
        <w:t>.1, 16.1.2</w:t>
      </w:r>
      <w:r w:rsidRPr="00AE380D">
        <w:rPr>
          <w:rFonts w:ascii="Arial" w:eastAsia="Times New Roman" w:hAnsi="Arial" w:cs="Arial"/>
          <w:bCs/>
          <w:i/>
          <w:sz w:val="20"/>
          <w:szCs w:val="20"/>
          <w:lang w:eastAsia="en-GB"/>
        </w:rPr>
        <w:t xml:space="preserve">. </w:t>
      </w:r>
      <w:hyperlink r:id="rId30" w:history="1">
        <w:r w:rsidRPr="001B15B1">
          <w:rPr>
            <w:rStyle w:val="Hyperlink"/>
            <w:rFonts w:ascii="Arial" w:eastAsia="Times New Roman" w:hAnsi="Arial" w:cs="Arial"/>
            <w:bCs/>
            <w:i/>
            <w:sz w:val="20"/>
            <w:szCs w:val="20"/>
            <w:lang w:eastAsia="en-GB"/>
          </w:rPr>
          <w:t>https://redmine.ogf.org/issues/259</w:t>
        </w:r>
      </w:hyperlink>
    </w:p>
    <w:p w:rsidR="0073158F" w:rsidRPr="0073158F" w:rsidRDefault="0073158F" w:rsidP="0073158F">
      <w:pPr>
        <w:suppressAutoHyphens w:val="0"/>
        <w:spacing w:before="100" w:beforeAutospacing="1" w:after="100" w:afterAutospacing="1"/>
        <w:rPr>
          <w:rFonts w:ascii="Arial" w:hAnsi="Arial" w:cs="Arial"/>
          <w:sz w:val="20"/>
          <w:szCs w:val="20"/>
        </w:rPr>
      </w:pPr>
      <w:r>
        <w:rPr>
          <w:rFonts w:ascii="Arial" w:hAnsi="Arial" w:cs="Arial"/>
          <w:sz w:val="20"/>
          <w:szCs w:val="20"/>
        </w:rPr>
        <w:t xml:space="preserve">Change the </w:t>
      </w:r>
      <w:proofErr w:type="spellStart"/>
      <w:r>
        <w:rPr>
          <w:rFonts w:ascii="Arial" w:hAnsi="Arial" w:cs="Arial"/>
          <w:sz w:val="20"/>
          <w:szCs w:val="20"/>
        </w:rPr>
        <w:t>unparsing</w:t>
      </w:r>
      <w:proofErr w:type="spellEnd"/>
      <w:r>
        <w:rPr>
          <w:rFonts w:ascii="Arial" w:hAnsi="Arial" w:cs="Arial"/>
          <w:sz w:val="20"/>
          <w:szCs w:val="20"/>
        </w:rPr>
        <w:t xml:space="preserve"> behaviour for </w:t>
      </w:r>
      <w:proofErr w:type="spellStart"/>
      <w:r>
        <w:rPr>
          <w:rFonts w:ascii="Arial" w:hAnsi="Arial" w:cs="Arial"/>
          <w:sz w:val="20"/>
          <w:szCs w:val="20"/>
        </w:rPr>
        <w:t>occursCountKind</w:t>
      </w:r>
      <w:proofErr w:type="spellEnd"/>
      <w:r>
        <w:rPr>
          <w:rFonts w:ascii="Arial" w:hAnsi="Arial" w:cs="Arial"/>
          <w:sz w:val="20"/>
          <w:szCs w:val="20"/>
        </w:rPr>
        <w:t xml:space="preserve"> ‘fixed’ and ‘implicit’ to state that the </w:t>
      </w:r>
      <w:proofErr w:type="spellStart"/>
      <w:r>
        <w:rPr>
          <w:rFonts w:ascii="Arial" w:hAnsi="Arial" w:cs="Arial"/>
          <w:sz w:val="20"/>
          <w:szCs w:val="20"/>
        </w:rPr>
        <w:t>unparser</w:t>
      </w:r>
      <w:proofErr w:type="spellEnd"/>
      <w:r>
        <w:rPr>
          <w:rFonts w:ascii="Arial" w:hAnsi="Arial" w:cs="Arial"/>
          <w:sz w:val="20"/>
          <w:szCs w:val="20"/>
        </w:rPr>
        <w:t xml:space="preserve"> stops looking for occurrences in the Infoset once </w:t>
      </w:r>
      <w:proofErr w:type="spellStart"/>
      <w:r>
        <w:rPr>
          <w:rFonts w:ascii="Arial" w:hAnsi="Arial" w:cs="Arial"/>
          <w:sz w:val="20"/>
          <w:szCs w:val="20"/>
        </w:rPr>
        <w:t>maxOccurs</w:t>
      </w:r>
      <w:proofErr w:type="spellEnd"/>
      <w:r>
        <w:rPr>
          <w:rFonts w:ascii="Arial" w:hAnsi="Arial" w:cs="Arial"/>
          <w:sz w:val="20"/>
          <w:szCs w:val="20"/>
        </w:rPr>
        <w:t xml:space="preserve"> has been reached. The spec currently states that it is a processing error if more than </w:t>
      </w:r>
      <w:proofErr w:type="spellStart"/>
      <w:r>
        <w:rPr>
          <w:rFonts w:ascii="Arial" w:hAnsi="Arial" w:cs="Arial"/>
          <w:sz w:val="20"/>
          <w:szCs w:val="20"/>
        </w:rPr>
        <w:t>maxOccurs</w:t>
      </w:r>
      <w:proofErr w:type="spellEnd"/>
      <w:r>
        <w:rPr>
          <w:rFonts w:ascii="Arial" w:hAnsi="Arial" w:cs="Arial"/>
          <w:sz w:val="20"/>
          <w:szCs w:val="20"/>
        </w:rPr>
        <w:t xml:space="preserve"> are </w:t>
      </w:r>
      <w:proofErr w:type="gramStart"/>
      <w:r>
        <w:rPr>
          <w:rFonts w:ascii="Arial" w:hAnsi="Arial" w:cs="Arial"/>
          <w:sz w:val="20"/>
          <w:szCs w:val="20"/>
        </w:rPr>
        <w:t>found,</w:t>
      </w:r>
      <w:proofErr w:type="gramEnd"/>
      <w:r>
        <w:rPr>
          <w:rFonts w:ascii="Arial" w:hAnsi="Arial" w:cs="Arial"/>
          <w:sz w:val="20"/>
          <w:szCs w:val="20"/>
        </w:rPr>
        <w:t xml:space="preserve"> which is not symmetric with parsing behaviour. </w:t>
      </w:r>
    </w:p>
    <w:p w:rsidR="0073158F" w:rsidRDefault="0073158F" w:rsidP="0073158F">
      <w:pPr>
        <w:suppressAutoHyphens w:val="0"/>
        <w:spacing w:before="100" w:beforeAutospacing="1" w:after="100" w:afterAutospacing="1"/>
        <w:rPr>
          <w:rFonts w:ascii="Arial" w:eastAsia="Times New Roman" w:hAnsi="Arial" w:cs="Arial"/>
          <w:bCs/>
          <w:i/>
          <w:sz w:val="20"/>
          <w:szCs w:val="20"/>
          <w:lang w:eastAsia="en-GB"/>
        </w:rPr>
      </w:pPr>
      <w:r w:rsidRPr="00AE380D">
        <w:rPr>
          <w:rFonts w:ascii="Arial" w:eastAsia="Times New Roman" w:hAnsi="Arial" w:cs="Arial"/>
          <w:b/>
          <w:bCs/>
          <w:sz w:val="20"/>
          <w:szCs w:val="20"/>
          <w:lang w:eastAsia="en-GB"/>
        </w:rPr>
        <w:t>2.</w:t>
      </w:r>
      <w:r>
        <w:rPr>
          <w:rFonts w:ascii="Arial" w:eastAsia="Times New Roman" w:hAnsi="Arial" w:cs="Arial"/>
          <w:b/>
          <w:bCs/>
          <w:sz w:val="20"/>
          <w:szCs w:val="20"/>
          <w:lang w:eastAsia="en-GB"/>
        </w:rPr>
        <w:t>20</w:t>
      </w:r>
      <w:r>
        <w:rPr>
          <w:rFonts w:ascii="Arial" w:eastAsia="Times New Roman" w:hAnsi="Arial" w:cs="Arial"/>
          <w:bCs/>
          <w:sz w:val="20"/>
          <w:szCs w:val="20"/>
          <w:lang w:eastAsia="en-GB"/>
        </w:rPr>
        <w:t xml:space="preserve">. </w:t>
      </w:r>
      <w:r w:rsidRPr="00AE380D">
        <w:rPr>
          <w:rFonts w:ascii="Arial" w:eastAsia="Times New Roman" w:hAnsi="Arial" w:cs="Arial"/>
          <w:bCs/>
          <w:i/>
          <w:sz w:val="20"/>
          <w:szCs w:val="20"/>
          <w:lang w:eastAsia="en-GB"/>
        </w:rPr>
        <w:t xml:space="preserve">Section </w:t>
      </w:r>
      <w:r w:rsidR="00BE621B">
        <w:rPr>
          <w:rFonts w:ascii="Arial" w:eastAsia="Times New Roman" w:hAnsi="Arial" w:cs="Arial"/>
          <w:bCs/>
          <w:i/>
          <w:sz w:val="20"/>
          <w:szCs w:val="20"/>
          <w:lang w:eastAsia="en-GB"/>
        </w:rPr>
        <w:t>23.1 and others</w:t>
      </w:r>
      <w:r w:rsidRPr="00AE380D">
        <w:rPr>
          <w:rFonts w:ascii="Arial" w:eastAsia="Times New Roman" w:hAnsi="Arial" w:cs="Arial"/>
          <w:bCs/>
          <w:i/>
          <w:sz w:val="20"/>
          <w:szCs w:val="20"/>
          <w:lang w:eastAsia="en-GB"/>
        </w:rPr>
        <w:t xml:space="preserve">. </w:t>
      </w:r>
      <w:hyperlink r:id="rId31" w:history="1">
        <w:r w:rsidR="00BE621B" w:rsidRPr="001B15B1">
          <w:rPr>
            <w:rStyle w:val="Hyperlink"/>
            <w:rFonts w:ascii="Arial" w:eastAsia="Times New Roman" w:hAnsi="Arial" w:cs="Arial"/>
            <w:bCs/>
            <w:i/>
            <w:sz w:val="20"/>
            <w:szCs w:val="20"/>
            <w:lang w:eastAsia="en-GB"/>
          </w:rPr>
          <w:t>https://redmine.ogf.org/issues/260</w:t>
        </w:r>
      </w:hyperlink>
    </w:p>
    <w:p w:rsidR="00BE621B" w:rsidRDefault="00BE621B" w:rsidP="0073158F">
      <w:pPr>
        <w:suppressAutoHyphens w:val="0"/>
        <w:spacing w:before="100" w:beforeAutospacing="1" w:after="100" w:afterAutospacing="1"/>
        <w:rPr>
          <w:rFonts w:ascii="Arial" w:hAnsi="Arial" w:cs="Arial"/>
          <w:sz w:val="20"/>
          <w:szCs w:val="20"/>
        </w:rPr>
      </w:pPr>
      <w:r>
        <w:rPr>
          <w:rFonts w:ascii="Arial" w:hAnsi="Arial" w:cs="Arial"/>
          <w:sz w:val="20"/>
          <w:szCs w:val="20"/>
        </w:rPr>
        <w:t xml:space="preserve">An </w:t>
      </w:r>
      <w:proofErr w:type="spellStart"/>
      <w:r>
        <w:rPr>
          <w:rFonts w:ascii="Arial" w:hAnsi="Arial" w:cs="Arial"/>
          <w:sz w:val="20"/>
          <w:szCs w:val="20"/>
        </w:rPr>
        <w:t>outputValueCalc</w:t>
      </w:r>
      <w:proofErr w:type="spellEnd"/>
      <w:r>
        <w:rPr>
          <w:rFonts w:ascii="Arial" w:hAnsi="Arial" w:cs="Arial"/>
          <w:sz w:val="20"/>
          <w:szCs w:val="20"/>
        </w:rPr>
        <w:t xml:space="preserve"> property expression may reference an element that follows the element that carries the property.  Add that how far forward the expression can reference is implementation-defined. </w:t>
      </w:r>
      <w:bookmarkStart w:id="6" w:name="_GoBack"/>
      <w:bookmarkEnd w:id="6"/>
    </w:p>
    <w:p w:rsidR="00BE621B" w:rsidRDefault="00BE621B" w:rsidP="0073158F">
      <w:pPr>
        <w:suppressAutoHyphens w:val="0"/>
        <w:spacing w:before="100" w:beforeAutospacing="1" w:after="100" w:afterAutospacing="1"/>
        <w:rPr>
          <w:rFonts w:ascii="Arial" w:hAnsi="Arial" w:cs="Arial"/>
          <w:sz w:val="20"/>
          <w:szCs w:val="20"/>
        </w:rPr>
      </w:pPr>
      <w:r>
        <w:rPr>
          <w:rFonts w:ascii="Arial" w:hAnsi="Arial" w:cs="Arial"/>
          <w:sz w:val="20"/>
          <w:szCs w:val="20"/>
        </w:rPr>
        <w:t xml:space="preserve">The following properties or annotations need ‘no forward reference’ clauses adding to their descriptions: </w:t>
      </w:r>
      <w:proofErr w:type="spellStart"/>
      <w:r>
        <w:rPr>
          <w:rFonts w:ascii="Arial" w:hAnsi="Arial" w:cs="Arial"/>
          <w:sz w:val="20"/>
          <w:szCs w:val="20"/>
        </w:rPr>
        <w:t>calendarLanguage</w:t>
      </w:r>
      <w:proofErr w:type="spellEnd"/>
      <w:r>
        <w:rPr>
          <w:rFonts w:ascii="Arial" w:hAnsi="Arial" w:cs="Arial"/>
          <w:sz w:val="20"/>
          <w:szCs w:val="20"/>
        </w:rPr>
        <w:t xml:space="preserve">, </w:t>
      </w:r>
      <w:proofErr w:type="spellStart"/>
      <w:r>
        <w:rPr>
          <w:rFonts w:ascii="Arial" w:hAnsi="Arial" w:cs="Arial"/>
          <w:sz w:val="20"/>
          <w:szCs w:val="20"/>
        </w:rPr>
        <w:t>choiceDispatchKey</w:t>
      </w:r>
      <w:proofErr w:type="spellEnd"/>
      <w:r>
        <w:rPr>
          <w:rFonts w:ascii="Arial" w:hAnsi="Arial" w:cs="Arial"/>
          <w:sz w:val="20"/>
          <w:szCs w:val="20"/>
        </w:rPr>
        <w:t xml:space="preserve">, </w:t>
      </w:r>
      <w:proofErr w:type="spellStart"/>
      <w:r>
        <w:rPr>
          <w:rFonts w:ascii="Arial" w:hAnsi="Arial" w:cs="Arial"/>
          <w:sz w:val="20"/>
          <w:szCs w:val="20"/>
        </w:rPr>
        <w:t>setVariable</w:t>
      </w:r>
      <w:proofErr w:type="spellEnd"/>
      <w:r>
        <w:rPr>
          <w:rFonts w:ascii="Arial" w:hAnsi="Arial" w:cs="Arial"/>
          <w:sz w:val="20"/>
          <w:szCs w:val="20"/>
        </w:rPr>
        <w:t>.</w:t>
      </w:r>
    </w:p>
    <w:p w:rsidR="0073158F" w:rsidRDefault="0073158F" w:rsidP="0073158F">
      <w:pPr>
        <w:suppressAutoHyphens w:val="0"/>
        <w:spacing w:before="100" w:beforeAutospacing="1" w:after="100" w:afterAutospacing="1"/>
        <w:rPr>
          <w:rFonts w:ascii="Arial" w:eastAsia="Times New Roman" w:hAnsi="Arial" w:cs="Arial"/>
          <w:bCs/>
          <w:i/>
          <w:sz w:val="20"/>
          <w:szCs w:val="20"/>
          <w:lang w:eastAsia="en-GB"/>
        </w:rPr>
      </w:pPr>
      <w:r w:rsidRPr="00AE380D">
        <w:rPr>
          <w:rFonts w:ascii="Arial" w:eastAsia="Times New Roman" w:hAnsi="Arial" w:cs="Arial"/>
          <w:b/>
          <w:bCs/>
          <w:sz w:val="20"/>
          <w:szCs w:val="20"/>
          <w:lang w:eastAsia="en-GB"/>
        </w:rPr>
        <w:t>2.</w:t>
      </w:r>
      <w:r>
        <w:rPr>
          <w:rFonts w:ascii="Arial" w:eastAsia="Times New Roman" w:hAnsi="Arial" w:cs="Arial"/>
          <w:b/>
          <w:bCs/>
          <w:sz w:val="20"/>
          <w:szCs w:val="20"/>
          <w:lang w:eastAsia="en-GB"/>
        </w:rPr>
        <w:t>2</w:t>
      </w:r>
      <w:r>
        <w:rPr>
          <w:rFonts w:ascii="Arial" w:eastAsia="Times New Roman" w:hAnsi="Arial" w:cs="Arial"/>
          <w:b/>
          <w:bCs/>
          <w:sz w:val="20"/>
          <w:szCs w:val="20"/>
          <w:lang w:eastAsia="en-GB"/>
        </w:rPr>
        <w:t>1</w:t>
      </w:r>
      <w:r>
        <w:rPr>
          <w:rFonts w:ascii="Arial" w:eastAsia="Times New Roman" w:hAnsi="Arial" w:cs="Arial"/>
          <w:bCs/>
          <w:sz w:val="20"/>
          <w:szCs w:val="20"/>
          <w:lang w:eastAsia="en-GB"/>
        </w:rPr>
        <w:t xml:space="preserve">. </w:t>
      </w:r>
      <w:r w:rsidRPr="00AE380D">
        <w:rPr>
          <w:rFonts w:ascii="Arial" w:eastAsia="Times New Roman" w:hAnsi="Arial" w:cs="Arial"/>
          <w:bCs/>
          <w:i/>
          <w:sz w:val="20"/>
          <w:szCs w:val="20"/>
          <w:lang w:eastAsia="en-GB"/>
        </w:rPr>
        <w:t>Section 1</w:t>
      </w:r>
      <w:r>
        <w:rPr>
          <w:rFonts w:ascii="Arial" w:eastAsia="Times New Roman" w:hAnsi="Arial" w:cs="Arial"/>
          <w:bCs/>
          <w:i/>
          <w:sz w:val="20"/>
          <w:szCs w:val="20"/>
          <w:lang w:eastAsia="en-GB"/>
        </w:rPr>
        <w:t>5.</w:t>
      </w:r>
      <w:r w:rsidRPr="00AE380D">
        <w:rPr>
          <w:rFonts w:ascii="Arial" w:eastAsia="Times New Roman" w:hAnsi="Arial" w:cs="Arial"/>
          <w:bCs/>
          <w:i/>
          <w:sz w:val="20"/>
          <w:szCs w:val="20"/>
          <w:lang w:eastAsia="en-GB"/>
        </w:rPr>
        <w:t xml:space="preserve"> </w:t>
      </w:r>
      <w:hyperlink r:id="rId32" w:history="1">
        <w:r w:rsidR="00BE621B" w:rsidRPr="001B15B1">
          <w:rPr>
            <w:rStyle w:val="Hyperlink"/>
            <w:rFonts w:ascii="Arial" w:eastAsia="Times New Roman" w:hAnsi="Arial" w:cs="Arial"/>
            <w:bCs/>
            <w:i/>
            <w:sz w:val="20"/>
            <w:szCs w:val="20"/>
            <w:lang w:eastAsia="en-GB"/>
          </w:rPr>
          <w:t>https://redmine.ogf.org/issues/263</w:t>
        </w:r>
      </w:hyperlink>
    </w:p>
    <w:p w:rsidR="0073158F" w:rsidRDefault="0073158F" w:rsidP="0073158F">
      <w:pPr>
        <w:suppressAutoHyphens w:val="0"/>
        <w:spacing w:before="100" w:beforeAutospacing="1" w:after="100" w:afterAutospacing="1"/>
        <w:rPr>
          <w:rFonts w:ascii="Arial" w:hAnsi="Arial" w:cs="Arial"/>
          <w:sz w:val="20"/>
          <w:szCs w:val="20"/>
        </w:rPr>
      </w:pPr>
      <w:r>
        <w:rPr>
          <w:rFonts w:ascii="Arial" w:hAnsi="Arial" w:cs="Arial"/>
          <w:sz w:val="20"/>
          <w:szCs w:val="20"/>
        </w:rPr>
        <w:t xml:space="preserve">Erratum 3.15 in [DFDLX1] introduced direct dispatch choice. The comparison between </w:t>
      </w:r>
      <w:proofErr w:type="spellStart"/>
      <w:r>
        <w:rPr>
          <w:rFonts w:ascii="Arial" w:hAnsi="Arial" w:cs="Arial"/>
          <w:sz w:val="20"/>
          <w:szCs w:val="20"/>
        </w:rPr>
        <w:t>choiceDispatchKey</w:t>
      </w:r>
      <w:proofErr w:type="spellEnd"/>
      <w:r>
        <w:rPr>
          <w:rFonts w:ascii="Arial" w:hAnsi="Arial" w:cs="Arial"/>
          <w:sz w:val="20"/>
          <w:szCs w:val="20"/>
        </w:rPr>
        <w:t xml:space="preserve"> and </w:t>
      </w:r>
      <w:proofErr w:type="spellStart"/>
      <w:r>
        <w:rPr>
          <w:rFonts w:ascii="Arial" w:hAnsi="Arial" w:cs="Arial"/>
          <w:sz w:val="20"/>
          <w:szCs w:val="20"/>
        </w:rPr>
        <w:t>choiceBranchKey</w:t>
      </w:r>
      <w:proofErr w:type="spellEnd"/>
      <w:r>
        <w:rPr>
          <w:rFonts w:ascii="Arial" w:hAnsi="Arial" w:cs="Arial"/>
          <w:sz w:val="20"/>
          <w:szCs w:val="20"/>
        </w:rPr>
        <w:t xml:space="preserve"> was originally case-insensitive, but this was changed by public comment to be case-sensitive, on performance grounds. The public comment update was not applied</w:t>
      </w:r>
      <w:r w:rsidR="00BE621B">
        <w:rPr>
          <w:rFonts w:ascii="Arial" w:hAnsi="Arial" w:cs="Arial"/>
          <w:sz w:val="20"/>
          <w:szCs w:val="20"/>
        </w:rPr>
        <w:t xml:space="preserve"> to the property description for </w:t>
      </w:r>
      <w:proofErr w:type="spellStart"/>
      <w:r w:rsidR="00BE621B">
        <w:rPr>
          <w:rFonts w:ascii="Arial" w:hAnsi="Arial" w:cs="Arial"/>
          <w:sz w:val="20"/>
          <w:szCs w:val="20"/>
        </w:rPr>
        <w:t>choiceBranchKey</w:t>
      </w:r>
      <w:proofErr w:type="spellEnd"/>
      <w:r w:rsidR="00BE621B">
        <w:rPr>
          <w:rFonts w:ascii="Arial" w:hAnsi="Arial" w:cs="Arial"/>
          <w:sz w:val="20"/>
          <w:szCs w:val="20"/>
        </w:rPr>
        <w:t xml:space="preserve">. It is updated to say case-sensitive. </w:t>
      </w:r>
    </w:p>
    <w:p w:rsidR="0073158F" w:rsidRDefault="0073158F" w:rsidP="0073158F">
      <w:pPr>
        <w:suppressAutoHyphens w:val="0"/>
        <w:spacing w:before="100" w:beforeAutospacing="1" w:after="100" w:afterAutospacing="1"/>
        <w:rPr>
          <w:rFonts w:ascii="Arial" w:eastAsia="Times New Roman" w:hAnsi="Arial" w:cs="Arial"/>
          <w:bCs/>
          <w:i/>
          <w:sz w:val="20"/>
          <w:szCs w:val="20"/>
          <w:lang w:eastAsia="en-GB"/>
        </w:rPr>
      </w:pPr>
      <w:r w:rsidRPr="00AE380D">
        <w:rPr>
          <w:rFonts w:ascii="Arial" w:eastAsia="Times New Roman" w:hAnsi="Arial" w:cs="Arial"/>
          <w:b/>
          <w:bCs/>
          <w:sz w:val="20"/>
          <w:szCs w:val="20"/>
          <w:lang w:eastAsia="en-GB"/>
        </w:rPr>
        <w:t>2.</w:t>
      </w:r>
      <w:r>
        <w:rPr>
          <w:rFonts w:ascii="Arial" w:eastAsia="Times New Roman" w:hAnsi="Arial" w:cs="Arial"/>
          <w:b/>
          <w:bCs/>
          <w:sz w:val="20"/>
          <w:szCs w:val="20"/>
          <w:lang w:eastAsia="en-GB"/>
        </w:rPr>
        <w:t>22</w:t>
      </w:r>
      <w:r>
        <w:rPr>
          <w:rFonts w:ascii="Arial" w:eastAsia="Times New Roman" w:hAnsi="Arial" w:cs="Arial"/>
          <w:bCs/>
          <w:sz w:val="20"/>
          <w:szCs w:val="20"/>
          <w:lang w:eastAsia="en-GB"/>
        </w:rPr>
        <w:t xml:space="preserve">. </w:t>
      </w:r>
      <w:r w:rsidRPr="00AE380D">
        <w:rPr>
          <w:rFonts w:ascii="Arial" w:eastAsia="Times New Roman" w:hAnsi="Arial" w:cs="Arial"/>
          <w:bCs/>
          <w:i/>
          <w:sz w:val="20"/>
          <w:szCs w:val="20"/>
          <w:lang w:eastAsia="en-GB"/>
        </w:rPr>
        <w:t xml:space="preserve">Section </w:t>
      </w:r>
      <w:r>
        <w:rPr>
          <w:rFonts w:ascii="Arial" w:eastAsia="Times New Roman" w:hAnsi="Arial" w:cs="Arial"/>
          <w:bCs/>
          <w:i/>
          <w:sz w:val="20"/>
          <w:szCs w:val="20"/>
          <w:lang w:eastAsia="en-GB"/>
        </w:rPr>
        <w:t>13.2.1</w:t>
      </w:r>
      <w:r w:rsidRPr="00AE380D">
        <w:rPr>
          <w:rFonts w:ascii="Arial" w:eastAsia="Times New Roman" w:hAnsi="Arial" w:cs="Arial"/>
          <w:bCs/>
          <w:i/>
          <w:sz w:val="20"/>
          <w:szCs w:val="20"/>
          <w:lang w:eastAsia="en-GB"/>
        </w:rPr>
        <w:t xml:space="preserve">. </w:t>
      </w:r>
      <w:hyperlink r:id="rId33" w:history="1">
        <w:r w:rsidRPr="001B15B1">
          <w:rPr>
            <w:rStyle w:val="Hyperlink"/>
            <w:rFonts w:ascii="Arial" w:eastAsia="Times New Roman" w:hAnsi="Arial" w:cs="Arial"/>
            <w:bCs/>
            <w:i/>
            <w:sz w:val="20"/>
            <w:szCs w:val="20"/>
            <w:lang w:eastAsia="en-GB"/>
          </w:rPr>
          <w:t>https://redmine.ogf.org/issues/264</w:t>
        </w:r>
      </w:hyperlink>
    </w:p>
    <w:p w:rsidR="0073158F" w:rsidRPr="00AE380D" w:rsidRDefault="0073158F" w:rsidP="0073158F">
      <w:pPr>
        <w:suppressAutoHyphens w:val="0"/>
        <w:spacing w:before="100" w:beforeAutospacing="1" w:after="100" w:afterAutospacing="1"/>
        <w:rPr>
          <w:rFonts w:ascii="Arial" w:eastAsia="Times New Roman" w:hAnsi="Arial" w:cs="Arial"/>
          <w:sz w:val="20"/>
          <w:szCs w:val="20"/>
          <w:lang w:eastAsia="en-GB"/>
        </w:rPr>
      </w:pPr>
      <w:r>
        <w:rPr>
          <w:rFonts w:ascii="Arial" w:hAnsi="Arial" w:cs="Arial"/>
          <w:sz w:val="20"/>
          <w:szCs w:val="20"/>
        </w:rPr>
        <w:t>C</w:t>
      </w:r>
      <w:r>
        <w:rPr>
          <w:rFonts w:ascii="Arial" w:hAnsi="Arial" w:cs="Arial"/>
          <w:sz w:val="20"/>
          <w:szCs w:val="20"/>
        </w:rPr>
        <w:t xml:space="preserve">larify that when a block escape scheme is in force for an element when parsing, it is a processing error if the end of the data for the element is reached and the </w:t>
      </w:r>
      <w:proofErr w:type="spellStart"/>
      <w:r>
        <w:rPr>
          <w:rFonts w:ascii="Arial" w:hAnsi="Arial" w:cs="Arial"/>
          <w:sz w:val="20"/>
          <w:szCs w:val="20"/>
        </w:rPr>
        <w:t>escapeBlockEnd</w:t>
      </w:r>
      <w:proofErr w:type="spellEnd"/>
      <w:r>
        <w:rPr>
          <w:rFonts w:ascii="Arial" w:hAnsi="Arial" w:cs="Arial"/>
          <w:sz w:val="20"/>
          <w:szCs w:val="20"/>
        </w:rPr>
        <w:t xml:space="preserve"> is not found in the data. </w:t>
      </w:r>
    </w:p>
    <w:p w:rsidR="0073158F" w:rsidRPr="00AE380D" w:rsidRDefault="0073158F" w:rsidP="0073158F">
      <w:pPr>
        <w:suppressAutoHyphens w:val="0"/>
        <w:spacing w:before="100" w:beforeAutospacing="1" w:after="100" w:afterAutospacing="1"/>
        <w:rPr>
          <w:rFonts w:ascii="Arial" w:eastAsia="Times New Roman" w:hAnsi="Arial" w:cs="Arial"/>
          <w:sz w:val="20"/>
          <w:szCs w:val="20"/>
          <w:lang w:eastAsia="en-GB"/>
        </w:rPr>
      </w:pPr>
    </w:p>
    <w:p w:rsidR="007D6381" w:rsidRPr="00147F65" w:rsidRDefault="007D6381" w:rsidP="007D6381">
      <w:pPr>
        <w:suppressAutoHyphens w:val="0"/>
        <w:rPr>
          <w:rFonts w:ascii="Arial" w:hAnsi="Arial" w:cs="Arial"/>
          <w:i/>
          <w:sz w:val="20"/>
          <w:szCs w:val="20"/>
        </w:rPr>
      </w:pPr>
    </w:p>
    <w:p w:rsidR="00D55FCD" w:rsidRDefault="00D55FCD">
      <w:pPr>
        <w:suppressAutoHyphens w:val="0"/>
        <w:rPr>
          <w:rFonts w:ascii="Arial" w:hAnsi="Arial" w:cs="Arial"/>
          <w:sz w:val="20"/>
          <w:szCs w:val="20"/>
        </w:rPr>
      </w:pPr>
      <w:r>
        <w:rPr>
          <w:rFonts w:ascii="Arial" w:hAnsi="Arial" w:cs="Arial"/>
          <w:sz w:val="20"/>
          <w:szCs w:val="20"/>
        </w:rPr>
        <w:br w:type="page"/>
      </w:r>
    </w:p>
    <w:p w:rsidR="009366A4" w:rsidRPr="001D7643" w:rsidRDefault="009366A4" w:rsidP="00E856C4">
      <w:pPr>
        <w:pStyle w:val="StyleHeading112pt"/>
        <w:numPr>
          <w:ilvl w:val="0"/>
          <w:numId w:val="11"/>
        </w:numPr>
      </w:pPr>
      <w:bookmarkStart w:id="7" w:name="_Toc384986296"/>
      <w:bookmarkStart w:id="8" w:name="_Toc341182588"/>
      <w:r w:rsidRPr="001D7643">
        <w:lastRenderedPageBreak/>
        <w:t>Security Considerations</w:t>
      </w:r>
      <w:bookmarkEnd w:id="7"/>
    </w:p>
    <w:p w:rsidR="00CA2AEC" w:rsidRPr="001D7643" w:rsidRDefault="009366A4" w:rsidP="009366A4">
      <w:pPr>
        <w:rPr>
          <w:rFonts w:ascii="Arial" w:hAnsi="Arial" w:cs="Arial"/>
          <w:sz w:val="20"/>
          <w:szCs w:val="20"/>
        </w:rPr>
      </w:pPr>
      <w:r w:rsidRPr="001D7643">
        <w:rPr>
          <w:rFonts w:ascii="Arial" w:hAnsi="Arial" w:cs="Arial"/>
          <w:sz w:val="20"/>
          <w:szCs w:val="20"/>
        </w:rPr>
        <w:t xml:space="preserve">Security considerations are dealt with in the corresponding sections of the DFDL 1.0 specification [DFDL].  </w:t>
      </w:r>
    </w:p>
    <w:p w:rsidR="00CA2AEC" w:rsidRPr="001D7643" w:rsidRDefault="00CA2AEC" w:rsidP="009366A4">
      <w:pPr>
        <w:rPr>
          <w:rFonts w:ascii="Arial" w:hAnsi="Arial" w:cs="Arial"/>
          <w:sz w:val="20"/>
          <w:szCs w:val="20"/>
        </w:rPr>
      </w:pPr>
    </w:p>
    <w:p w:rsidR="009366A4" w:rsidRPr="001D7643" w:rsidRDefault="009366A4" w:rsidP="009366A4">
      <w:pPr>
        <w:rPr>
          <w:rFonts w:ascii="Arial" w:hAnsi="Arial" w:cs="Arial"/>
          <w:sz w:val="20"/>
          <w:szCs w:val="20"/>
        </w:rPr>
      </w:pPr>
      <w:r w:rsidRPr="001D7643">
        <w:rPr>
          <w:rFonts w:ascii="Arial" w:hAnsi="Arial" w:cs="Arial"/>
          <w:sz w:val="20"/>
          <w:szCs w:val="20"/>
        </w:rPr>
        <w:t>No additional s</w:t>
      </w:r>
      <w:r w:rsidR="00CA2AEC" w:rsidRPr="001D7643">
        <w:rPr>
          <w:rFonts w:ascii="Arial" w:hAnsi="Arial" w:cs="Arial"/>
          <w:sz w:val="20"/>
          <w:szCs w:val="20"/>
        </w:rPr>
        <w:t>ecurity issues have been raised.</w:t>
      </w:r>
    </w:p>
    <w:p w:rsidR="009366A4" w:rsidRPr="001D7643" w:rsidRDefault="009366A4" w:rsidP="009366A4">
      <w:pPr>
        <w:pStyle w:val="BodyText"/>
        <w:rPr>
          <w:rFonts w:ascii="Arial" w:hAnsi="Arial" w:cs="Arial"/>
        </w:rPr>
      </w:pPr>
      <w:r w:rsidRPr="001D7643">
        <w:rPr>
          <w:rFonts w:ascii="Arial" w:hAnsi="Arial" w:cs="Arial"/>
        </w:rPr>
        <w:br w:type="page"/>
      </w:r>
    </w:p>
    <w:p w:rsidR="00C10D4C" w:rsidRPr="001D7643" w:rsidRDefault="00C10D4C" w:rsidP="007513F2">
      <w:pPr>
        <w:pStyle w:val="StyleHeading112pt"/>
        <w:numPr>
          <w:ilvl w:val="0"/>
          <w:numId w:val="11"/>
        </w:numPr>
      </w:pPr>
      <w:bookmarkStart w:id="9" w:name="_Toc384986297"/>
      <w:r w:rsidRPr="001D7643">
        <w:lastRenderedPageBreak/>
        <w:t>Contributors</w:t>
      </w:r>
      <w:bookmarkEnd w:id="8"/>
      <w:bookmarkEnd w:id="9"/>
    </w:p>
    <w:p w:rsidR="00C10D4C" w:rsidRPr="001D7643" w:rsidRDefault="00C10D4C">
      <w:pPr>
        <w:autoSpaceDE w:val="0"/>
        <w:rPr>
          <w:rFonts w:ascii="Arial" w:hAnsi="Arial" w:cs="Arial"/>
          <w:sz w:val="20"/>
        </w:rPr>
      </w:pPr>
    </w:p>
    <w:p w:rsidR="00C10D4C" w:rsidRPr="001D7643" w:rsidRDefault="00C10D4C">
      <w:pPr>
        <w:autoSpaceDE w:val="0"/>
        <w:rPr>
          <w:rFonts w:ascii="Arial" w:eastAsia="Arial" w:hAnsi="Arial" w:cs="Arial"/>
          <w:sz w:val="20"/>
        </w:rPr>
      </w:pPr>
      <w:r w:rsidRPr="001D7643">
        <w:rPr>
          <w:rFonts w:ascii="Arial" w:hAnsi="Arial" w:cs="Arial"/>
          <w:sz w:val="20"/>
        </w:rPr>
        <w:t>Stephen</w:t>
      </w:r>
      <w:r w:rsidRPr="001D7643">
        <w:rPr>
          <w:rFonts w:ascii="Arial" w:eastAsia="Arial" w:hAnsi="Arial" w:cs="Arial"/>
          <w:sz w:val="20"/>
        </w:rPr>
        <w:t xml:space="preserve"> </w:t>
      </w:r>
      <w:r w:rsidRPr="001D7643">
        <w:rPr>
          <w:rFonts w:ascii="Arial" w:hAnsi="Arial" w:cs="Arial"/>
          <w:sz w:val="20"/>
        </w:rPr>
        <w:t>M.</w:t>
      </w:r>
      <w:r w:rsidRPr="001D7643">
        <w:rPr>
          <w:rFonts w:ascii="Arial" w:eastAsia="Arial" w:hAnsi="Arial" w:cs="Arial"/>
          <w:sz w:val="20"/>
        </w:rPr>
        <w:t xml:space="preserve"> </w:t>
      </w:r>
      <w:r w:rsidRPr="001D7643">
        <w:rPr>
          <w:rFonts w:ascii="Arial" w:hAnsi="Arial" w:cs="Arial"/>
          <w:sz w:val="20"/>
        </w:rPr>
        <w:t>Hanson,</w:t>
      </w:r>
      <w:r w:rsidRPr="001D7643">
        <w:rPr>
          <w:rFonts w:ascii="Arial" w:eastAsia="Arial" w:hAnsi="Arial" w:cs="Arial"/>
          <w:sz w:val="20"/>
        </w:rPr>
        <w:t xml:space="preserve"> </w:t>
      </w:r>
    </w:p>
    <w:p w:rsidR="00C10D4C" w:rsidRPr="001D7643" w:rsidRDefault="00C10D4C">
      <w:pPr>
        <w:autoSpaceDE w:val="0"/>
        <w:rPr>
          <w:rFonts w:ascii="Arial" w:eastAsia="Arial" w:hAnsi="Arial" w:cs="Arial"/>
          <w:sz w:val="20"/>
        </w:rPr>
      </w:pPr>
      <w:r w:rsidRPr="001D7643">
        <w:rPr>
          <w:rFonts w:ascii="Arial" w:hAnsi="Arial" w:cs="Arial"/>
          <w:sz w:val="20"/>
        </w:rPr>
        <w:t>IBM</w:t>
      </w:r>
      <w:r w:rsidRPr="001D7643">
        <w:rPr>
          <w:rFonts w:ascii="Arial" w:eastAsia="Arial" w:hAnsi="Arial" w:cs="Arial"/>
          <w:sz w:val="20"/>
        </w:rPr>
        <w:t xml:space="preserve"> </w:t>
      </w:r>
      <w:r w:rsidRPr="001D7643">
        <w:rPr>
          <w:rFonts w:ascii="Arial" w:hAnsi="Arial" w:cs="Arial"/>
          <w:sz w:val="20"/>
        </w:rPr>
        <w:t>Software</w:t>
      </w:r>
      <w:r w:rsidRPr="001D7643">
        <w:rPr>
          <w:rFonts w:ascii="Arial" w:eastAsia="Arial" w:hAnsi="Arial" w:cs="Arial"/>
          <w:sz w:val="20"/>
        </w:rPr>
        <w:t xml:space="preserve"> </w:t>
      </w:r>
      <w:r w:rsidRPr="001D7643">
        <w:rPr>
          <w:rFonts w:ascii="Arial" w:hAnsi="Arial" w:cs="Arial"/>
          <w:sz w:val="20"/>
        </w:rPr>
        <w:t>Group,</w:t>
      </w:r>
      <w:r w:rsidRPr="001D7643">
        <w:rPr>
          <w:rFonts w:ascii="Arial" w:eastAsia="Arial" w:hAnsi="Arial" w:cs="Arial"/>
          <w:sz w:val="20"/>
        </w:rPr>
        <w:t xml:space="preserve"> </w:t>
      </w:r>
    </w:p>
    <w:p w:rsidR="00C10D4C" w:rsidRPr="001D7643" w:rsidRDefault="00C10D4C">
      <w:pPr>
        <w:autoSpaceDE w:val="0"/>
        <w:rPr>
          <w:rFonts w:ascii="Arial" w:eastAsia="Arial" w:hAnsi="Arial" w:cs="Arial"/>
          <w:sz w:val="20"/>
        </w:rPr>
      </w:pPr>
      <w:proofErr w:type="spellStart"/>
      <w:r w:rsidRPr="001D7643">
        <w:rPr>
          <w:rFonts w:ascii="Arial" w:hAnsi="Arial" w:cs="Arial"/>
          <w:sz w:val="20"/>
        </w:rPr>
        <w:t>Hursley</w:t>
      </w:r>
      <w:proofErr w:type="spellEnd"/>
      <w:r w:rsidRPr="001D7643">
        <w:rPr>
          <w:rFonts w:ascii="Arial" w:hAnsi="Arial" w:cs="Arial"/>
          <w:sz w:val="20"/>
        </w:rPr>
        <w:t>,</w:t>
      </w:r>
      <w:r w:rsidRPr="001D7643">
        <w:rPr>
          <w:rFonts w:ascii="Arial" w:eastAsia="Arial" w:hAnsi="Arial" w:cs="Arial"/>
          <w:sz w:val="20"/>
        </w:rPr>
        <w:t xml:space="preserve"> </w:t>
      </w:r>
    </w:p>
    <w:p w:rsidR="00C10D4C" w:rsidRPr="001D7643" w:rsidRDefault="00C10D4C">
      <w:pPr>
        <w:autoSpaceDE w:val="0"/>
        <w:rPr>
          <w:rFonts w:ascii="Arial" w:hAnsi="Arial" w:cs="Arial"/>
          <w:sz w:val="20"/>
        </w:rPr>
      </w:pPr>
      <w:proofErr w:type="spellStart"/>
      <w:r w:rsidRPr="001D7643">
        <w:rPr>
          <w:rFonts w:ascii="Arial" w:hAnsi="Arial" w:cs="Arial"/>
          <w:sz w:val="20"/>
        </w:rPr>
        <w:t>Winchester</w:t>
      </w:r>
      <w:proofErr w:type="gramStart"/>
      <w:r w:rsidRPr="001D7643">
        <w:rPr>
          <w:rFonts w:ascii="Arial" w:hAnsi="Arial" w:cs="Arial"/>
          <w:sz w:val="20"/>
        </w:rPr>
        <w:t>,UK</w:t>
      </w:r>
      <w:proofErr w:type="spellEnd"/>
      <w:proofErr w:type="gramEnd"/>
    </w:p>
    <w:p w:rsidR="00C10D4C" w:rsidRPr="001D7643" w:rsidRDefault="00050A49">
      <w:pPr>
        <w:autoSpaceDE w:val="0"/>
        <w:rPr>
          <w:rFonts w:ascii="Arial" w:hAnsi="Arial" w:cs="Arial"/>
          <w:sz w:val="20"/>
          <w:szCs w:val="20"/>
        </w:rPr>
      </w:pPr>
      <w:hyperlink r:id="rId34" w:history="1">
        <w:r w:rsidR="00C35346" w:rsidRPr="001D7643">
          <w:rPr>
            <w:rStyle w:val="Hyperlink"/>
            <w:rFonts w:ascii="Arial" w:hAnsi="Arial" w:cs="Arial"/>
            <w:sz w:val="20"/>
            <w:szCs w:val="20"/>
          </w:rPr>
          <w:t>smh@uk.ibm.com</w:t>
        </w:r>
      </w:hyperlink>
    </w:p>
    <w:p w:rsidR="00C10D4C" w:rsidRPr="001D7643" w:rsidRDefault="00C10D4C">
      <w:pPr>
        <w:autoSpaceDE w:val="0"/>
        <w:rPr>
          <w:rFonts w:ascii="Arial" w:hAnsi="Arial" w:cs="Arial"/>
          <w:sz w:val="20"/>
        </w:rPr>
      </w:pPr>
    </w:p>
    <w:p w:rsidR="00C10D4C" w:rsidRPr="001D7643" w:rsidRDefault="00C10D4C">
      <w:pPr>
        <w:autoSpaceDE w:val="0"/>
        <w:rPr>
          <w:rFonts w:ascii="Arial" w:eastAsia="Arial" w:hAnsi="Arial" w:cs="Arial"/>
          <w:sz w:val="20"/>
          <w:szCs w:val="20"/>
          <w:lang w:val="es-ES"/>
        </w:rPr>
      </w:pPr>
      <w:r w:rsidRPr="001D7643">
        <w:rPr>
          <w:rFonts w:ascii="Arial" w:hAnsi="Arial" w:cs="Arial"/>
          <w:sz w:val="20"/>
          <w:szCs w:val="20"/>
          <w:lang w:val="es-ES"/>
        </w:rPr>
        <w:t>Michael</w:t>
      </w:r>
      <w:r w:rsidRPr="001D7643">
        <w:rPr>
          <w:rFonts w:ascii="Arial" w:eastAsia="Arial" w:hAnsi="Arial" w:cs="Arial"/>
          <w:sz w:val="20"/>
          <w:szCs w:val="20"/>
          <w:lang w:val="es-ES"/>
        </w:rPr>
        <w:t xml:space="preserve"> </w:t>
      </w:r>
      <w:r w:rsidRPr="001D7643">
        <w:rPr>
          <w:rFonts w:ascii="Arial" w:hAnsi="Arial" w:cs="Arial"/>
          <w:sz w:val="20"/>
          <w:szCs w:val="20"/>
          <w:lang w:val="es-ES"/>
        </w:rPr>
        <w:t>J.</w:t>
      </w:r>
      <w:r w:rsidRPr="001D7643">
        <w:rPr>
          <w:rFonts w:ascii="Arial" w:eastAsia="Arial" w:hAnsi="Arial" w:cs="Arial"/>
          <w:sz w:val="20"/>
          <w:szCs w:val="20"/>
          <w:lang w:val="es-ES"/>
        </w:rPr>
        <w:t xml:space="preserve"> </w:t>
      </w:r>
      <w:proofErr w:type="spellStart"/>
      <w:r w:rsidRPr="001D7643">
        <w:rPr>
          <w:rFonts w:ascii="Arial" w:hAnsi="Arial" w:cs="Arial"/>
          <w:sz w:val="20"/>
          <w:szCs w:val="20"/>
          <w:lang w:val="es-ES"/>
        </w:rPr>
        <w:t>Beckerle</w:t>
      </w:r>
      <w:proofErr w:type="spellEnd"/>
      <w:r w:rsidRPr="001D7643">
        <w:rPr>
          <w:rFonts w:ascii="Arial" w:hAnsi="Arial" w:cs="Arial"/>
          <w:sz w:val="20"/>
          <w:szCs w:val="20"/>
          <w:lang w:val="es-ES"/>
        </w:rPr>
        <w:t>,</w:t>
      </w:r>
      <w:r w:rsidRPr="001D7643">
        <w:rPr>
          <w:rFonts w:ascii="Arial" w:eastAsia="Arial" w:hAnsi="Arial" w:cs="Arial"/>
          <w:sz w:val="20"/>
          <w:szCs w:val="20"/>
          <w:lang w:val="es-ES"/>
        </w:rPr>
        <w:t xml:space="preserve"> </w:t>
      </w:r>
      <w:bookmarkStart w:id="10" w:name="OLE_LINK2"/>
      <w:bookmarkStart w:id="11" w:name="OLE_LINK1"/>
    </w:p>
    <w:bookmarkEnd w:id="10"/>
    <w:bookmarkEnd w:id="11"/>
    <w:p w:rsidR="00C10D4C" w:rsidRPr="001D7643" w:rsidRDefault="003C5738">
      <w:pPr>
        <w:autoSpaceDE w:val="0"/>
        <w:rPr>
          <w:rFonts w:ascii="Arial" w:hAnsi="Arial" w:cs="Arial"/>
          <w:sz w:val="20"/>
          <w:szCs w:val="20"/>
        </w:rPr>
      </w:pPr>
      <w:proofErr w:type="spellStart"/>
      <w:r w:rsidRPr="001D7643">
        <w:rPr>
          <w:rFonts w:ascii="Arial" w:hAnsi="Arial" w:cs="Arial"/>
          <w:sz w:val="20"/>
          <w:szCs w:val="20"/>
        </w:rPr>
        <w:t>Tresys</w:t>
      </w:r>
      <w:proofErr w:type="spellEnd"/>
      <w:r w:rsidRPr="001D7643">
        <w:rPr>
          <w:rFonts w:ascii="Arial" w:hAnsi="Arial" w:cs="Arial"/>
          <w:sz w:val="20"/>
          <w:szCs w:val="20"/>
        </w:rPr>
        <w:t xml:space="preserve"> Technology,</w:t>
      </w:r>
    </w:p>
    <w:p w:rsidR="003C5738" w:rsidRPr="001D7643" w:rsidRDefault="003C5738">
      <w:pPr>
        <w:autoSpaceDE w:val="0"/>
        <w:rPr>
          <w:rFonts w:ascii="Arial" w:hAnsi="Arial" w:cs="Arial"/>
          <w:sz w:val="20"/>
          <w:szCs w:val="20"/>
        </w:rPr>
      </w:pPr>
      <w:r w:rsidRPr="001D7643">
        <w:rPr>
          <w:rFonts w:ascii="Arial" w:hAnsi="Arial" w:cs="Arial"/>
          <w:sz w:val="20"/>
          <w:szCs w:val="20"/>
        </w:rPr>
        <w:t>Columbia, MD, USA</w:t>
      </w:r>
    </w:p>
    <w:p w:rsidR="00C10D4C" w:rsidRPr="001D7643" w:rsidRDefault="00050A49">
      <w:pPr>
        <w:autoSpaceDE w:val="0"/>
        <w:rPr>
          <w:rFonts w:ascii="Arial" w:hAnsi="Arial" w:cs="Arial"/>
          <w:sz w:val="20"/>
          <w:szCs w:val="20"/>
        </w:rPr>
      </w:pPr>
      <w:hyperlink r:id="rId35" w:history="1">
        <w:r w:rsidR="003C5738" w:rsidRPr="001D7643">
          <w:rPr>
            <w:rStyle w:val="Hyperlink"/>
            <w:rFonts w:ascii="Arial" w:hAnsi="Arial" w:cs="Arial"/>
            <w:sz w:val="20"/>
            <w:szCs w:val="20"/>
          </w:rPr>
          <w:t>mbeckerle@tresys.com</w:t>
        </w:r>
      </w:hyperlink>
    </w:p>
    <w:p w:rsidR="00C10D4C" w:rsidRPr="001D7643" w:rsidRDefault="00C10D4C">
      <w:pPr>
        <w:autoSpaceDE w:val="0"/>
        <w:rPr>
          <w:rFonts w:ascii="Arial" w:hAnsi="Arial" w:cs="Arial"/>
          <w:sz w:val="20"/>
        </w:rPr>
      </w:pPr>
    </w:p>
    <w:p w:rsidR="00C10D4C" w:rsidRPr="001D7643" w:rsidRDefault="00C10D4C">
      <w:pPr>
        <w:autoSpaceDE w:val="0"/>
        <w:rPr>
          <w:rFonts w:ascii="Arial" w:hAnsi="Arial" w:cs="Arial"/>
          <w:sz w:val="20"/>
        </w:rPr>
      </w:pPr>
      <w:r w:rsidRPr="001D7643">
        <w:rPr>
          <w:rFonts w:ascii="Arial" w:hAnsi="Arial" w:cs="Arial"/>
          <w:sz w:val="20"/>
        </w:rPr>
        <w:t>We</w:t>
      </w:r>
      <w:r w:rsidRPr="001D7643">
        <w:rPr>
          <w:rFonts w:ascii="Arial" w:eastAsia="Arial" w:hAnsi="Arial" w:cs="Arial"/>
          <w:sz w:val="20"/>
        </w:rPr>
        <w:t xml:space="preserve"> </w:t>
      </w:r>
      <w:r w:rsidRPr="001D7643">
        <w:rPr>
          <w:rFonts w:ascii="Arial" w:hAnsi="Arial" w:cs="Arial"/>
          <w:sz w:val="20"/>
        </w:rPr>
        <w:t>greatly</w:t>
      </w:r>
      <w:r w:rsidRPr="001D7643">
        <w:rPr>
          <w:rFonts w:ascii="Arial" w:eastAsia="Arial" w:hAnsi="Arial" w:cs="Arial"/>
          <w:sz w:val="20"/>
        </w:rPr>
        <w:t xml:space="preserve"> </w:t>
      </w:r>
      <w:r w:rsidRPr="001D7643">
        <w:rPr>
          <w:rFonts w:ascii="Arial" w:hAnsi="Arial" w:cs="Arial"/>
          <w:sz w:val="20"/>
        </w:rPr>
        <w:t>acknowledge</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contributions</w:t>
      </w:r>
      <w:r w:rsidRPr="001D7643">
        <w:rPr>
          <w:rFonts w:ascii="Arial" w:eastAsia="Arial" w:hAnsi="Arial" w:cs="Arial"/>
          <w:sz w:val="20"/>
        </w:rPr>
        <w:t xml:space="preserve"> </w:t>
      </w:r>
      <w:r w:rsidRPr="001D7643">
        <w:rPr>
          <w:rFonts w:ascii="Arial" w:hAnsi="Arial" w:cs="Arial"/>
          <w:sz w:val="20"/>
        </w:rPr>
        <w:t>made</w:t>
      </w:r>
      <w:r w:rsidRPr="001D7643">
        <w:rPr>
          <w:rFonts w:ascii="Arial" w:eastAsia="Arial" w:hAnsi="Arial" w:cs="Arial"/>
          <w:sz w:val="20"/>
        </w:rPr>
        <w:t xml:space="preserve"> </w:t>
      </w:r>
      <w:r w:rsidRPr="001D7643">
        <w:rPr>
          <w:rFonts w:ascii="Arial" w:hAnsi="Arial" w:cs="Arial"/>
          <w:sz w:val="20"/>
        </w:rPr>
        <w:t>to</w:t>
      </w:r>
      <w:r w:rsidRPr="001D7643">
        <w:rPr>
          <w:rFonts w:ascii="Arial" w:eastAsia="Arial" w:hAnsi="Arial" w:cs="Arial"/>
          <w:sz w:val="20"/>
        </w:rPr>
        <w:t xml:space="preserve"> </w:t>
      </w:r>
      <w:r w:rsidRPr="001D7643">
        <w:rPr>
          <w:rFonts w:ascii="Arial" w:hAnsi="Arial" w:cs="Arial"/>
          <w:sz w:val="20"/>
        </w:rPr>
        <w:t>this</w:t>
      </w:r>
      <w:r w:rsidRPr="001D7643">
        <w:rPr>
          <w:rFonts w:ascii="Arial" w:eastAsia="Arial" w:hAnsi="Arial" w:cs="Arial"/>
          <w:sz w:val="20"/>
        </w:rPr>
        <w:t xml:space="preserve"> </w:t>
      </w:r>
      <w:r w:rsidRPr="001D7643">
        <w:rPr>
          <w:rFonts w:ascii="Arial" w:hAnsi="Arial" w:cs="Arial"/>
          <w:sz w:val="20"/>
        </w:rPr>
        <w:t>document</w:t>
      </w:r>
      <w:r w:rsidRPr="001D7643">
        <w:rPr>
          <w:rFonts w:ascii="Arial" w:eastAsia="Arial" w:hAnsi="Arial" w:cs="Arial"/>
          <w:sz w:val="20"/>
        </w:rPr>
        <w:t xml:space="preserve"> </w:t>
      </w:r>
      <w:r w:rsidRPr="001D7643">
        <w:rPr>
          <w:rFonts w:ascii="Arial" w:hAnsi="Arial" w:cs="Arial"/>
          <w:sz w:val="20"/>
        </w:rPr>
        <w:t>by</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following</w:t>
      </w:r>
      <w:r w:rsidRPr="001D7643">
        <w:rPr>
          <w:rFonts w:ascii="Arial" w:eastAsia="Arial" w:hAnsi="Arial" w:cs="Arial"/>
          <w:sz w:val="20"/>
        </w:rPr>
        <w:t xml:space="preserve"> </w:t>
      </w:r>
      <w:r w:rsidRPr="001D7643">
        <w:rPr>
          <w:rFonts w:ascii="Arial" w:hAnsi="Arial" w:cs="Arial"/>
          <w:sz w:val="20"/>
        </w:rPr>
        <w:t>people.</w:t>
      </w:r>
    </w:p>
    <w:p w:rsidR="00C10D4C" w:rsidRPr="001D7643" w:rsidRDefault="00C10D4C">
      <w:pPr>
        <w:autoSpaceDE w:val="0"/>
        <w:rPr>
          <w:rFonts w:ascii="Arial" w:hAnsi="Arial" w:cs="Arial"/>
          <w:sz w:val="20"/>
        </w:rPr>
      </w:pPr>
    </w:p>
    <w:p w:rsidR="00C10D4C" w:rsidRPr="001D7643" w:rsidRDefault="00C10D4C">
      <w:pPr>
        <w:autoSpaceDE w:val="0"/>
        <w:rPr>
          <w:rFonts w:ascii="Arial" w:eastAsia="Arial" w:hAnsi="Arial" w:cs="Arial"/>
          <w:sz w:val="20"/>
        </w:rPr>
      </w:pPr>
      <w:r w:rsidRPr="001D7643">
        <w:rPr>
          <w:rFonts w:ascii="Arial" w:hAnsi="Arial" w:cs="Arial"/>
          <w:sz w:val="20"/>
        </w:rPr>
        <w:t>Tim</w:t>
      </w:r>
      <w:r w:rsidRPr="001D7643">
        <w:rPr>
          <w:rFonts w:ascii="Arial" w:eastAsia="Arial" w:hAnsi="Arial" w:cs="Arial"/>
          <w:sz w:val="20"/>
        </w:rPr>
        <w:t xml:space="preserve"> </w:t>
      </w:r>
      <w:proofErr w:type="spellStart"/>
      <w:r w:rsidRPr="001D7643">
        <w:rPr>
          <w:rFonts w:ascii="Arial" w:hAnsi="Arial" w:cs="Arial"/>
          <w:sz w:val="20"/>
        </w:rPr>
        <w:t>Kimber</w:t>
      </w:r>
      <w:proofErr w:type="spellEnd"/>
      <w:r w:rsidRPr="001D7643">
        <w:rPr>
          <w:rFonts w:ascii="Arial" w:hAnsi="Arial" w:cs="Arial"/>
          <w:sz w:val="20"/>
        </w:rPr>
        <w:t>,</w:t>
      </w:r>
      <w:r w:rsidRPr="001D7643">
        <w:rPr>
          <w:rFonts w:ascii="Arial" w:eastAsia="Arial" w:hAnsi="Arial" w:cs="Arial"/>
          <w:sz w:val="20"/>
        </w:rPr>
        <w:t xml:space="preserve"> </w:t>
      </w:r>
      <w:r w:rsidRPr="001D7643">
        <w:rPr>
          <w:rFonts w:ascii="Arial" w:hAnsi="Arial" w:cs="Arial"/>
          <w:sz w:val="20"/>
        </w:rPr>
        <w:t>IBM</w:t>
      </w:r>
      <w:r w:rsidRPr="001D7643">
        <w:rPr>
          <w:rFonts w:ascii="Arial" w:eastAsia="Arial" w:hAnsi="Arial" w:cs="Arial"/>
          <w:sz w:val="20"/>
        </w:rPr>
        <w:t xml:space="preserve"> </w:t>
      </w:r>
      <w:r w:rsidRPr="001D7643">
        <w:rPr>
          <w:rFonts w:ascii="Arial" w:hAnsi="Arial" w:cs="Arial"/>
          <w:sz w:val="20"/>
        </w:rPr>
        <w:t>Software</w:t>
      </w:r>
      <w:r w:rsidRPr="001D7643">
        <w:rPr>
          <w:rFonts w:ascii="Arial" w:eastAsia="Arial" w:hAnsi="Arial" w:cs="Arial"/>
          <w:sz w:val="20"/>
        </w:rPr>
        <w:t xml:space="preserve"> </w:t>
      </w:r>
      <w:r w:rsidRPr="001D7643">
        <w:rPr>
          <w:rFonts w:ascii="Arial" w:hAnsi="Arial" w:cs="Arial"/>
          <w:sz w:val="20"/>
        </w:rPr>
        <w:t>Group,</w:t>
      </w:r>
      <w:r w:rsidRPr="001D7643">
        <w:rPr>
          <w:rFonts w:ascii="Arial" w:eastAsia="Arial" w:hAnsi="Arial" w:cs="Arial"/>
          <w:sz w:val="20"/>
        </w:rPr>
        <w:t xml:space="preserve"> </w:t>
      </w:r>
      <w:proofErr w:type="spellStart"/>
      <w:r w:rsidRPr="001D7643">
        <w:rPr>
          <w:rFonts w:ascii="Arial" w:hAnsi="Arial" w:cs="Arial"/>
          <w:sz w:val="20"/>
        </w:rPr>
        <w:t>Hursley</w:t>
      </w:r>
      <w:proofErr w:type="spellEnd"/>
      <w:r w:rsidRPr="001D7643">
        <w:rPr>
          <w:rFonts w:ascii="Arial" w:hAnsi="Arial" w:cs="Arial"/>
          <w:sz w:val="20"/>
        </w:rPr>
        <w:t>,</w:t>
      </w:r>
      <w:r w:rsidRPr="001D7643">
        <w:rPr>
          <w:rFonts w:ascii="Arial" w:eastAsia="Arial" w:hAnsi="Arial" w:cs="Arial"/>
          <w:sz w:val="20"/>
        </w:rPr>
        <w:t xml:space="preserve"> </w:t>
      </w:r>
      <w:r w:rsidRPr="001D7643">
        <w:rPr>
          <w:rFonts w:ascii="Arial" w:hAnsi="Arial" w:cs="Arial"/>
          <w:sz w:val="20"/>
        </w:rPr>
        <w:t>UK</w:t>
      </w:r>
      <w:r w:rsidRPr="001D7643">
        <w:rPr>
          <w:rFonts w:ascii="Arial" w:eastAsia="Arial" w:hAnsi="Arial" w:cs="Arial"/>
          <w:sz w:val="20"/>
        </w:rPr>
        <w:t xml:space="preserve"> </w:t>
      </w:r>
    </w:p>
    <w:p w:rsidR="00E856C4" w:rsidRPr="001D7643" w:rsidRDefault="00E856C4" w:rsidP="00E856C4">
      <w:pPr>
        <w:rPr>
          <w:rFonts w:ascii="Arial" w:hAnsi="Arial" w:cs="Arial"/>
          <w:sz w:val="20"/>
        </w:rPr>
      </w:pPr>
      <w:r>
        <w:rPr>
          <w:rFonts w:ascii="Arial" w:hAnsi="Arial" w:cs="Arial"/>
          <w:sz w:val="20"/>
        </w:rPr>
        <w:t>Alex Wood</w:t>
      </w:r>
      <w:r w:rsidRPr="001D7643">
        <w:rPr>
          <w:rFonts w:ascii="Arial" w:hAnsi="Arial" w:cs="Arial"/>
          <w:sz w:val="20"/>
        </w:rPr>
        <w:t>,</w:t>
      </w:r>
      <w:r w:rsidRPr="001D7643">
        <w:rPr>
          <w:rFonts w:ascii="Arial" w:eastAsia="Arial" w:hAnsi="Arial" w:cs="Arial"/>
          <w:sz w:val="20"/>
        </w:rPr>
        <w:t xml:space="preserve"> </w:t>
      </w:r>
      <w:r w:rsidRPr="001D7643">
        <w:rPr>
          <w:rFonts w:ascii="Arial" w:hAnsi="Arial" w:cs="Arial"/>
          <w:sz w:val="20"/>
        </w:rPr>
        <w:t>IBM</w:t>
      </w:r>
      <w:r w:rsidRPr="001D7643">
        <w:rPr>
          <w:rFonts w:ascii="Arial" w:eastAsia="Arial" w:hAnsi="Arial" w:cs="Arial"/>
          <w:sz w:val="20"/>
        </w:rPr>
        <w:t xml:space="preserve"> </w:t>
      </w:r>
      <w:r w:rsidRPr="001D7643">
        <w:rPr>
          <w:rFonts w:ascii="Arial" w:hAnsi="Arial" w:cs="Arial"/>
          <w:sz w:val="20"/>
        </w:rPr>
        <w:t>Software</w:t>
      </w:r>
      <w:r w:rsidRPr="001D7643">
        <w:rPr>
          <w:rFonts w:ascii="Arial" w:eastAsia="Arial" w:hAnsi="Arial" w:cs="Arial"/>
          <w:sz w:val="20"/>
        </w:rPr>
        <w:t xml:space="preserve"> </w:t>
      </w:r>
      <w:r w:rsidRPr="001D7643">
        <w:rPr>
          <w:rFonts w:ascii="Arial" w:hAnsi="Arial" w:cs="Arial"/>
          <w:sz w:val="20"/>
        </w:rPr>
        <w:t>Group,</w:t>
      </w:r>
      <w:r w:rsidRPr="001D7643">
        <w:rPr>
          <w:rFonts w:ascii="Arial" w:eastAsia="Arial" w:hAnsi="Arial" w:cs="Arial"/>
          <w:sz w:val="20"/>
        </w:rPr>
        <w:t xml:space="preserve"> </w:t>
      </w:r>
      <w:proofErr w:type="spellStart"/>
      <w:r w:rsidRPr="001D7643">
        <w:rPr>
          <w:rFonts w:ascii="Arial" w:hAnsi="Arial" w:cs="Arial"/>
          <w:sz w:val="20"/>
        </w:rPr>
        <w:t>Hursley</w:t>
      </w:r>
      <w:proofErr w:type="spellEnd"/>
      <w:r w:rsidRPr="001D7643">
        <w:rPr>
          <w:rFonts w:ascii="Arial" w:hAnsi="Arial" w:cs="Arial"/>
          <w:sz w:val="20"/>
        </w:rPr>
        <w:t>,</w:t>
      </w:r>
      <w:r w:rsidRPr="001D7643">
        <w:rPr>
          <w:rFonts w:ascii="Arial" w:eastAsia="Arial" w:hAnsi="Arial" w:cs="Arial"/>
          <w:sz w:val="20"/>
        </w:rPr>
        <w:t xml:space="preserve"> </w:t>
      </w:r>
      <w:r w:rsidRPr="001D7643">
        <w:rPr>
          <w:rFonts w:ascii="Arial" w:hAnsi="Arial" w:cs="Arial"/>
          <w:sz w:val="20"/>
        </w:rPr>
        <w:t>UK</w:t>
      </w:r>
    </w:p>
    <w:p w:rsidR="00E856C4" w:rsidRPr="001D7643" w:rsidRDefault="00E856C4" w:rsidP="00E856C4">
      <w:pPr>
        <w:rPr>
          <w:rFonts w:ascii="Arial" w:hAnsi="Arial" w:cs="Arial"/>
          <w:sz w:val="20"/>
        </w:rPr>
      </w:pPr>
      <w:r>
        <w:rPr>
          <w:rFonts w:ascii="Arial" w:hAnsi="Arial" w:cs="Arial"/>
          <w:sz w:val="20"/>
        </w:rPr>
        <w:t>Mark Frost</w:t>
      </w:r>
      <w:r w:rsidRPr="001D7643">
        <w:rPr>
          <w:rFonts w:ascii="Arial" w:hAnsi="Arial" w:cs="Arial"/>
          <w:sz w:val="20"/>
        </w:rPr>
        <w:t>,</w:t>
      </w:r>
      <w:r w:rsidRPr="001D7643">
        <w:rPr>
          <w:rFonts w:ascii="Arial" w:eastAsia="Arial" w:hAnsi="Arial" w:cs="Arial"/>
          <w:sz w:val="20"/>
        </w:rPr>
        <w:t xml:space="preserve"> </w:t>
      </w:r>
      <w:r w:rsidRPr="001D7643">
        <w:rPr>
          <w:rFonts w:ascii="Arial" w:hAnsi="Arial" w:cs="Arial"/>
          <w:sz w:val="20"/>
        </w:rPr>
        <w:t>IBM</w:t>
      </w:r>
      <w:r w:rsidRPr="001D7643">
        <w:rPr>
          <w:rFonts w:ascii="Arial" w:eastAsia="Arial" w:hAnsi="Arial" w:cs="Arial"/>
          <w:sz w:val="20"/>
        </w:rPr>
        <w:t xml:space="preserve"> </w:t>
      </w:r>
      <w:r w:rsidRPr="001D7643">
        <w:rPr>
          <w:rFonts w:ascii="Arial" w:hAnsi="Arial" w:cs="Arial"/>
          <w:sz w:val="20"/>
        </w:rPr>
        <w:t>Software</w:t>
      </w:r>
      <w:r w:rsidRPr="001D7643">
        <w:rPr>
          <w:rFonts w:ascii="Arial" w:eastAsia="Arial" w:hAnsi="Arial" w:cs="Arial"/>
          <w:sz w:val="20"/>
        </w:rPr>
        <w:t xml:space="preserve"> </w:t>
      </w:r>
      <w:r w:rsidRPr="001D7643">
        <w:rPr>
          <w:rFonts w:ascii="Arial" w:hAnsi="Arial" w:cs="Arial"/>
          <w:sz w:val="20"/>
        </w:rPr>
        <w:t>Group,</w:t>
      </w:r>
      <w:r w:rsidRPr="001D7643">
        <w:rPr>
          <w:rFonts w:ascii="Arial" w:eastAsia="Arial" w:hAnsi="Arial" w:cs="Arial"/>
          <w:sz w:val="20"/>
        </w:rPr>
        <w:t xml:space="preserve"> </w:t>
      </w:r>
      <w:proofErr w:type="spellStart"/>
      <w:r w:rsidRPr="001D7643">
        <w:rPr>
          <w:rFonts w:ascii="Arial" w:hAnsi="Arial" w:cs="Arial"/>
          <w:sz w:val="20"/>
        </w:rPr>
        <w:t>Hursley</w:t>
      </w:r>
      <w:proofErr w:type="spellEnd"/>
      <w:r w:rsidRPr="001D7643">
        <w:rPr>
          <w:rFonts w:ascii="Arial" w:hAnsi="Arial" w:cs="Arial"/>
          <w:sz w:val="20"/>
        </w:rPr>
        <w:t>,</w:t>
      </w:r>
      <w:r w:rsidRPr="001D7643">
        <w:rPr>
          <w:rFonts w:ascii="Arial" w:eastAsia="Arial" w:hAnsi="Arial" w:cs="Arial"/>
          <w:sz w:val="20"/>
        </w:rPr>
        <w:t xml:space="preserve"> </w:t>
      </w:r>
      <w:r w:rsidRPr="001D7643">
        <w:rPr>
          <w:rFonts w:ascii="Arial" w:hAnsi="Arial" w:cs="Arial"/>
          <w:sz w:val="20"/>
        </w:rPr>
        <w:t>UK</w:t>
      </w:r>
    </w:p>
    <w:p w:rsidR="00E856C4" w:rsidRPr="001D7643" w:rsidRDefault="00E856C4" w:rsidP="00E856C4">
      <w:pPr>
        <w:rPr>
          <w:rFonts w:ascii="Arial" w:hAnsi="Arial" w:cs="Arial"/>
          <w:sz w:val="20"/>
        </w:rPr>
      </w:pPr>
      <w:r>
        <w:rPr>
          <w:rFonts w:ascii="Arial" w:hAnsi="Arial" w:cs="Arial"/>
          <w:sz w:val="20"/>
        </w:rPr>
        <w:t>Andrew Edwards</w:t>
      </w:r>
      <w:r w:rsidRPr="001D7643">
        <w:rPr>
          <w:rFonts w:ascii="Arial" w:hAnsi="Arial" w:cs="Arial"/>
          <w:sz w:val="20"/>
        </w:rPr>
        <w:t>,</w:t>
      </w:r>
      <w:r w:rsidRPr="001D7643">
        <w:rPr>
          <w:rFonts w:ascii="Arial" w:eastAsia="Arial" w:hAnsi="Arial" w:cs="Arial"/>
          <w:sz w:val="20"/>
        </w:rPr>
        <w:t xml:space="preserve"> </w:t>
      </w:r>
      <w:r w:rsidRPr="001D7643">
        <w:rPr>
          <w:rFonts w:ascii="Arial" w:hAnsi="Arial" w:cs="Arial"/>
          <w:sz w:val="20"/>
        </w:rPr>
        <w:t>IBM</w:t>
      </w:r>
      <w:r w:rsidRPr="001D7643">
        <w:rPr>
          <w:rFonts w:ascii="Arial" w:eastAsia="Arial" w:hAnsi="Arial" w:cs="Arial"/>
          <w:sz w:val="20"/>
        </w:rPr>
        <w:t xml:space="preserve"> </w:t>
      </w:r>
      <w:r w:rsidRPr="001D7643">
        <w:rPr>
          <w:rFonts w:ascii="Arial" w:hAnsi="Arial" w:cs="Arial"/>
          <w:sz w:val="20"/>
        </w:rPr>
        <w:t>Software</w:t>
      </w:r>
      <w:r w:rsidRPr="001D7643">
        <w:rPr>
          <w:rFonts w:ascii="Arial" w:eastAsia="Arial" w:hAnsi="Arial" w:cs="Arial"/>
          <w:sz w:val="20"/>
        </w:rPr>
        <w:t xml:space="preserve"> </w:t>
      </w:r>
      <w:r w:rsidRPr="001D7643">
        <w:rPr>
          <w:rFonts w:ascii="Arial" w:hAnsi="Arial" w:cs="Arial"/>
          <w:sz w:val="20"/>
        </w:rPr>
        <w:t>Group,</w:t>
      </w:r>
      <w:r w:rsidRPr="001D7643">
        <w:rPr>
          <w:rFonts w:ascii="Arial" w:eastAsia="Arial" w:hAnsi="Arial" w:cs="Arial"/>
          <w:sz w:val="20"/>
        </w:rPr>
        <w:t xml:space="preserve"> </w:t>
      </w:r>
      <w:proofErr w:type="spellStart"/>
      <w:r w:rsidRPr="001D7643">
        <w:rPr>
          <w:rFonts w:ascii="Arial" w:hAnsi="Arial" w:cs="Arial"/>
          <w:sz w:val="20"/>
        </w:rPr>
        <w:t>Hursley</w:t>
      </w:r>
      <w:proofErr w:type="spellEnd"/>
      <w:r w:rsidRPr="001D7643">
        <w:rPr>
          <w:rFonts w:ascii="Arial" w:hAnsi="Arial" w:cs="Arial"/>
          <w:sz w:val="20"/>
        </w:rPr>
        <w:t>,</w:t>
      </w:r>
      <w:r w:rsidRPr="001D7643">
        <w:rPr>
          <w:rFonts w:ascii="Arial" w:eastAsia="Arial" w:hAnsi="Arial" w:cs="Arial"/>
          <w:sz w:val="20"/>
        </w:rPr>
        <w:t xml:space="preserve"> </w:t>
      </w:r>
      <w:r w:rsidRPr="001D7643">
        <w:rPr>
          <w:rFonts w:ascii="Arial" w:hAnsi="Arial" w:cs="Arial"/>
          <w:sz w:val="20"/>
        </w:rPr>
        <w:t>UK</w:t>
      </w:r>
    </w:p>
    <w:p w:rsidR="00FC6B31" w:rsidRPr="001D7643" w:rsidRDefault="00FC6B31">
      <w:pPr>
        <w:rPr>
          <w:rFonts w:ascii="Arial" w:hAnsi="Arial" w:cs="Arial"/>
          <w:sz w:val="20"/>
        </w:rPr>
      </w:pPr>
    </w:p>
    <w:p w:rsidR="00C10D4C" w:rsidRPr="001D7643" w:rsidRDefault="00C10D4C">
      <w:pPr>
        <w:pageBreakBefore/>
        <w:rPr>
          <w:rFonts w:ascii="Arial" w:hAnsi="Arial" w:cs="Arial"/>
          <w:sz w:val="20"/>
          <w:szCs w:val="20"/>
        </w:rPr>
      </w:pPr>
    </w:p>
    <w:p w:rsidR="00C10D4C" w:rsidRPr="001D7643" w:rsidRDefault="00C10D4C" w:rsidP="007513F2">
      <w:pPr>
        <w:pStyle w:val="StyleHeading112pt"/>
        <w:numPr>
          <w:ilvl w:val="0"/>
          <w:numId w:val="11"/>
        </w:numPr>
      </w:pPr>
      <w:bookmarkStart w:id="12" w:name="_Toc341182589"/>
      <w:bookmarkStart w:id="13" w:name="_Toc384986298"/>
      <w:r w:rsidRPr="001D7643">
        <w:t>Intellectual</w:t>
      </w:r>
      <w:r w:rsidRPr="001D7643">
        <w:rPr>
          <w:rFonts w:eastAsia="Arial"/>
        </w:rPr>
        <w:t xml:space="preserve"> </w:t>
      </w:r>
      <w:r w:rsidRPr="001D7643">
        <w:t>Property</w:t>
      </w:r>
      <w:r w:rsidRPr="001D7643">
        <w:rPr>
          <w:rFonts w:eastAsia="Arial"/>
        </w:rPr>
        <w:t xml:space="preserve"> </w:t>
      </w:r>
      <w:r w:rsidRPr="001D7643">
        <w:t>Statement</w:t>
      </w:r>
      <w:bookmarkEnd w:id="12"/>
      <w:bookmarkEnd w:id="13"/>
    </w:p>
    <w:p w:rsidR="00C10D4C" w:rsidRPr="001D7643" w:rsidRDefault="00C10D4C">
      <w:pPr>
        <w:rPr>
          <w:rFonts w:ascii="Arial" w:hAnsi="Arial" w:cs="Arial"/>
          <w:sz w:val="20"/>
          <w:lang w:eastAsia="zh-CN"/>
        </w:rPr>
      </w:pP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OGF</w:t>
      </w:r>
      <w:r w:rsidRPr="001D7643">
        <w:rPr>
          <w:rFonts w:ascii="Arial" w:eastAsia="Arial" w:hAnsi="Arial" w:cs="Arial"/>
          <w:sz w:val="20"/>
          <w:lang w:eastAsia="zh-CN"/>
        </w:rPr>
        <w:t xml:space="preserve"> </w:t>
      </w:r>
      <w:r w:rsidRPr="001D7643">
        <w:rPr>
          <w:rFonts w:ascii="Arial" w:hAnsi="Arial" w:cs="Arial"/>
          <w:sz w:val="20"/>
          <w:lang w:eastAsia="zh-CN"/>
        </w:rPr>
        <w:t>takes</w:t>
      </w:r>
      <w:r w:rsidRPr="001D7643">
        <w:rPr>
          <w:rFonts w:ascii="Arial" w:eastAsia="Arial" w:hAnsi="Arial" w:cs="Arial"/>
          <w:sz w:val="20"/>
          <w:lang w:eastAsia="zh-CN"/>
        </w:rPr>
        <w:t xml:space="preserve"> </w:t>
      </w:r>
      <w:r w:rsidRPr="001D7643">
        <w:rPr>
          <w:rFonts w:ascii="Arial" w:hAnsi="Arial" w:cs="Arial"/>
          <w:sz w:val="20"/>
          <w:lang w:eastAsia="zh-CN"/>
        </w:rPr>
        <w:t>no</w:t>
      </w:r>
      <w:r w:rsidRPr="001D7643">
        <w:rPr>
          <w:rFonts w:ascii="Arial" w:eastAsia="Arial" w:hAnsi="Arial" w:cs="Arial"/>
          <w:sz w:val="20"/>
          <w:lang w:eastAsia="zh-CN"/>
        </w:rPr>
        <w:t xml:space="preserve"> </w:t>
      </w:r>
      <w:r w:rsidRPr="001D7643">
        <w:rPr>
          <w:rFonts w:ascii="Arial" w:hAnsi="Arial" w:cs="Arial"/>
          <w:sz w:val="20"/>
          <w:lang w:eastAsia="zh-CN"/>
        </w:rPr>
        <w:t>position</w:t>
      </w:r>
      <w:r w:rsidRPr="001D7643">
        <w:rPr>
          <w:rFonts w:ascii="Arial" w:eastAsia="Arial" w:hAnsi="Arial" w:cs="Arial"/>
          <w:sz w:val="20"/>
          <w:lang w:eastAsia="zh-CN"/>
        </w:rPr>
        <w:t xml:space="preserve"> </w:t>
      </w:r>
      <w:r w:rsidRPr="001D7643">
        <w:rPr>
          <w:rFonts w:ascii="Arial" w:hAnsi="Arial" w:cs="Arial"/>
          <w:sz w:val="20"/>
          <w:lang w:eastAsia="zh-CN"/>
        </w:rPr>
        <w:t>regarding</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validity</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scope</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intellectual</w:t>
      </w:r>
      <w:r w:rsidRPr="001D7643">
        <w:rPr>
          <w:rFonts w:ascii="Arial" w:eastAsia="Arial" w:hAnsi="Arial" w:cs="Arial"/>
          <w:sz w:val="20"/>
          <w:lang w:eastAsia="zh-CN"/>
        </w:rPr>
        <w:t xml:space="preserve"> </w:t>
      </w:r>
      <w:r w:rsidRPr="001D7643">
        <w:rPr>
          <w:rFonts w:ascii="Arial" w:hAnsi="Arial" w:cs="Arial"/>
          <w:sz w:val="20"/>
          <w:lang w:eastAsia="zh-CN"/>
        </w:rPr>
        <w:t>property</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other</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that</w:t>
      </w:r>
      <w:r w:rsidRPr="001D7643">
        <w:rPr>
          <w:rFonts w:ascii="Arial" w:eastAsia="Arial" w:hAnsi="Arial" w:cs="Arial"/>
          <w:sz w:val="20"/>
          <w:lang w:eastAsia="zh-CN"/>
        </w:rPr>
        <w:t xml:space="preserve"> </w:t>
      </w:r>
      <w:r w:rsidRPr="001D7643">
        <w:rPr>
          <w:rFonts w:ascii="Arial" w:hAnsi="Arial" w:cs="Arial"/>
          <w:sz w:val="20"/>
          <w:lang w:eastAsia="zh-CN"/>
        </w:rPr>
        <w:t>might</w:t>
      </w:r>
      <w:r w:rsidRPr="001D7643">
        <w:rPr>
          <w:rFonts w:ascii="Arial" w:eastAsia="Arial" w:hAnsi="Arial" w:cs="Arial"/>
          <w:sz w:val="20"/>
          <w:lang w:eastAsia="zh-CN"/>
        </w:rPr>
        <w:t xml:space="preserve"> </w:t>
      </w:r>
      <w:r w:rsidRPr="001D7643">
        <w:rPr>
          <w:rFonts w:ascii="Arial" w:hAnsi="Arial" w:cs="Arial"/>
          <w:sz w:val="20"/>
          <w:lang w:eastAsia="zh-CN"/>
        </w:rPr>
        <w:t>be</w:t>
      </w:r>
      <w:r w:rsidRPr="001D7643">
        <w:rPr>
          <w:rFonts w:ascii="Arial" w:eastAsia="Arial" w:hAnsi="Arial" w:cs="Arial"/>
          <w:sz w:val="20"/>
          <w:lang w:eastAsia="zh-CN"/>
        </w:rPr>
        <w:t xml:space="preserve"> </w:t>
      </w:r>
      <w:r w:rsidRPr="001D7643">
        <w:rPr>
          <w:rFonts w:ascii="Arial" w:hAnsi="Arial" w:cs="Arial"/>
          <w:sz w:val="20"/>
          <w:lang w:eastAsia="zh-CN"/>
        </w:rPr>
        <w:t>claimed</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pertain</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implementation</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use</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technology</w:t>
      </w:r>
      <w:r w:rsidRPr="001D7643">
        <w:rPr>
          <w:rFonts w:ascii="Arial" w:eastAsia="Arial" w:hAnsi="Arial" w:cs="Arial"/>
          <w:sz w:val="20"/>
          <w:lang w:eastAsia="zh-CN"/>
        </w:rPr>
        <w:t xml:space="preserve"> </w:t>
      </w:r>
      <w:r w:rsidRPr="001D7643">
        <w:rPr>
          <w:rFonts w:ascii="Arial" w:hAnsi="Arial" w:cs="Arial"/>
          <w:sz w:val="20"/>
          <w:lang w:eastAsia="zh-CN"/>
        </w:rPr>
        <w:t>described</w:t>
      </w:r>
      <w:r w:rsidRPr="001D7643">
        <w:rPr>
          <w:rFonts w:ascii="Arial" w:eastAsia="Arial" w:hAnsi="Arial" w:cs="Arial"/>
          <w:sz w:val="20"/>
          <w:lang w:eastAsia="zh-CN"/>
        </w:rPr>
        <w:t xml:space="preserve"> </w:t>
      </w:r>
      <w:r w:rsidRPr="001D7643">
        <w:rPr>
          <w:rFonts w:ascii="Arial" w:hAnsi="Arial" w:cs="Arial"/>
          <w:sz w:val="20"/>
          <w:lang w:eastAsia="zh-CN"/>
        </w:rPr>
        <w:t>in</w:t>
      </w:r>
      <w:r w:rsidRPr="001D7643">
        <w:rPr>
          <w:rFonts w:ascii="Arial" w:eastAsia="Arial" w:hAnsi="Arial" w:cs="Arial"/>
          <w:sz w:val="20"/>
          <w:lang w:eastAsia="zh-CN"/>
        </w:rPr>
        <w:t xml:space="preserve"> </w:t>
      </w:r>
      <w:r w:rsidRPr="001D7643">
        <w:rPr>
          <w:rFonts w:ascii="Arial" w:hAnsi="Arial" w:cs="Arial"/>
          <w:sz w:val="20"/>
          <w:lang w:eastAsia="zh-CN"/>
        </w:rPr>
        <w:t>this</w:t>
      </w:r>
      <w:r w:rsidRPr="001D7643">
        <w:rPr>
          <w:rFonts w:ascii="Arial" w:eastAsia="Arial" w:hAnsi="Arial" w:cs="Arial"/>
          <w:sz w:val="20"/>
          <w:lang w:eastAsia="zh-CN"/>
        </w:rPr>
        <w:t xml:space="preserve"> </w:t>
      </w:r>
      <w:r w:rsidRPr="001D7643">
        <w:rPr>
          <w:rFonts w:ascii="Arial" w:hAnsi="Arial" w:cs="Arial"/>
          <w:sz w:val="20"/>
          <w:lang w:eastAsia="zh-CN"/>
        </w:rPr>
        <w:t>document</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extent</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which</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license</w:t>
      </w:r>
      <w:r w:rsidRPr="001D7643">
        <w:rPr>
          <w:rFonts w:ascii="Arial" w:eastAsia="Arial" w:hAnsi="Arial" w:cs="Arial"/>
          <w:sz w:val="20"/>
          <w:lang w:eastAsia="zh-CN"/>
        </w:rPr>
        <w:t xml:space="preserve"> </w:t>
      </w:r>
      <w:r w:rsidRPr="001D7643">
        <w:rPr>
          <w:rFonts w:ascii="Arial" w:hAnsi="Arial" w:cs="Arial"/>
          <w:sz w:val="20"/>
          <w:lang w:eastAsia="zh-CN"/>
        </w:rPr>
        <w:t>under</w:t>
      </w:r>
      <w:r w:rsidRPr="001D7643">
        <w:rPr>
          <w:rFonts w:ascii="Arial" w:eastAsia="Arial" w:hAnsi="Arial" w:cs="Arial"/>
          <w:sz w:val="20"/>
          <w:lang w:eastAsia="zh-CN"/>
        </w:rPr>
        <w:t xml:space="preserve"> </w:t>
      </w:r>
      <w:r w:rsidRPr="001D7643">
        <w:rPr>
          <w:rFonts w:ascii="Arial" w:hAnsi="Arial" w:cs="Arial"/>
          <w:sz w:val="20"/>
          <w:lang w:eastAsia="zh-CN"/>
        </w:rPr>
        <w:t>such</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might</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might</w:t>
      </w:r>
      <w:r w:rsidRPr="001D7643">
        <w:rPr>
          <w:rFonts w:ascii="Arial" w:eastAsia="Arial" w:hAnsi="Arial" w:cs="Arial"/>
          <w:sz w:val="20"/>
          <w:lang w:eastAsia="zh-CN"/>
        </w:rPr>
        <w:t xml:space="preserve"> </w:t>
      </w:r>
      <w:r w:rsidRPr="001D7643">
        <w:rPr>
          <w:rFonts w:ascii="Arial" w:hAnsi="Arial" w:cs="Arial"/>
          <w:sz w:val="20"/>
          <w:lang w:eastAsia="zh-CN"/>
        </w:rPr>
        <w:t>not</w:t>
      </w:r>
      <w:r w:rsidRPr="001D7643">
        <w:rPr>
          <w:rFonts w:ascii="Arial" w:eastAsia="Arial" w:hAnsi="Arial" w:cs="Arial"/>
          <w:sz w:val="20"/>
          <w:lang w:eastAsia="zh-CN"/>
        </w:rPr>
        <w:t xml:space="preserve"> </w:t>
      </w:r>
      <w:r w:rsidRPr="001D7643">
        <w:rPr>
          <w:rFonts w:ascii="Arial" w:hAnsi="Arial" w:cs="Arial"/>
          <w:sz w:val="20"/>
          <w:lang w:eastAsia="zh-CN"/>
        </w:rPr>
        <w:t>be</w:t>
      </w:r>
      <w:r w:rsidRPr="001D7643">
        <w:rPr>
          <w:rFonts w:ascii="Arial" w:eastAsia="Arial" w:hAnsi="Arial" w:cs="Arial"/>
          <w:sz w:val="20"/>
          <w:lang w:eastAsia="zh-CN"/>
        </w:rPr>
        <w:t xml:space="preserve"> </w:t>
      </w:r>
      <w:r w:rsidRPr="001D7643">
        <w:rPr>
          <w:rFonts w:ascii="Arial" w:hAnsi="Arial" w:cs="Arial"/>
          <w:sz w:val="20"/>
          <w:lang w:eastAsia="zh-CN"/>
        </w:rPr>
        <w:t>available;</w:t>
      </w:r>
      <w:r w:rsidRPr="001D7643">
        <w:rPr>
          <w:rFonts w:ascii="Arial" w:eastAsia="Arial" w:hAnsi="Arial" w:cs="Arial"/>
          <w:sz w:val="20"/>
          <w:lang w:eastAsia="zh-CN"/>
        </w:rPr>
        <w:t xml:space="preserve"> </w:t>
      </w:r>
      <w:r w:rsidRPr="001D7643">
        <w:rPr>
          <w:rFonts w:ascii="Arial" w:hAnsi="Arial" w:cs="Arial"/>
          <w:sz w:val="20"/>
          <w:lang w:eastAsia="zh-CN"/>
        </w:rPr>
        <w:t>neither</w:t>
      </w:r>
      <w:r w:rsidRPr="001D7643">
        <w:rPr>
          <w:rFonts w:ascii="Arial" w:eastAsia="Arial" w:hAnsi="Arial" w:cs="Arial"/>
          <w:sz w:val="20"/>
          <w:lang w:eastAsia="zh-CN"/>
        </w:rPr>
        <w:t xml:space="preserve"> </w:t>
      </w:r>
      <w:r w:rsidRPr="001D7643">
        <w:rPr>
          <w:rFonts w:ascii="Arial" w:hAnsi="Arial" w:cs="Arial"/>
          <w:sz w:val="20"/>
          <w:lang w:eastAsia="zh-CN"/>
        </w:rPr>
        <w:t>does</w:t>
      </w:r>
      <w:r w:rsidRPr="001D7643">
        <w:rPr>
          <w:rFonts w:ascii="Arial" w:eastAsia="Arial" w:hAnsi="Arial" w:cs="Arial"/>
          <w:sz w:val="20"/>
          <w:lang w:eastAsia="zh-CN"/>
        </w:rPr>
        <w:t xml:space="preserve"> </w:t>
      </w:r>
      <w:r w:rsidRPr="001D7643">
        <w:rPr>
          <w:rFonts w:ascii="Arial" w:hAnsi="Arial" w:cs="Arial"/>
          <w:sz w:val="20"/>
          <w:lang w:eastAsia="zh-CN"/>
        </w:rPr>
        <w:t>it</w:t>
      </w:r>
      <w:r w:rsidRPr="001D7643">
        <w:rPr>
          <w:rFonts w:ascii="Arial" w:eastAsia="Arial" w:hAnsi="Arial" w:cs="Arial"/>
          <w:sz w:val="20"/>
          <w:lang w:eastAsia="zh-CN"/>
        </w:rPr>
        <w:t xml:space="preserve"> </w:t>
      </w:r>
      <w:r w:rsidRPr="001D7643">
        <w:rPr>
          <w:rFonts w:ascii="Arial" w:hAnsi="Arial" w:cs="Arial"/>
          <w:sz w:val="20"/>
          <w:lang w:eastAsia="zh-CN"/>
        </w:rPr>
        <w:t>represent</w:t>
      </w:r>
      <w:r w:rsidRPr="001D7643">
        <w:rPr>
          <w:rFonts w:ascii="Arial" w:eastAsia="Arial" w:hAnsi="Arial" w:cs="Arial"/>
          <w:sz w:val="20"/>
          <w:lang w:eastAsia="zh-CN"/>
        </w:rPr>
        <w:t xml:space="preserve"> </w:t>
      </w:r>
      <w:r w:rsidRPr="001D7643">
        <w:rPr>
          <w:rFonts w:ascii="Arial" w:hAnsi="Arial" w:cs="Arial"/>
          <w:sz w:val="20"/>
          <w:lang w:eastAsia="zh-CN"/>
        </w:rPr>
        <w:t>that</w:t>
      </w:r>
      <w:r w:rsidRPr="001D7643">
        <w:rPr>
          <w:rFonts w:ascii="Arial" w:eastAsia="Arial" w:hAnsi="Arial" w:cs="Arial"/>
          <w:sz w:val="20"/>
          <w:lang w:eastAsia="zh-CN"/>
        </w:rPr>
        <w:t xml:space="preserve"> </w:t>
      </w:r>
      <w:r w:rsidRPr="001D7643">
        <w:rPr>
          <w:rFonts w:ascii="Arial" w:hAnsi="Arial" w:cs="Arial"/>
          <w:sz w:val="20"/>
          <w:lang w:eastAsia="zh-CN"/>
        </w:rPr>
        <w:t>it</w:t>
      </w:r>
      <w:r w:rsidRPr="001D7643">
        <w:rPr>
          <w:rFonts w:ascii="Arial" w:eastAsia="Arial" w:hAnsi="Arial" w:cs="Arial"/>
          <w:sz w:val="20"/>
          <w:lang w:eastAsia="zh-CN"/>
        </w:rPr>
        <w:t xml:space="preserve"> </w:t>
      </w:r>
      <w:r w:rsidRPr="001D7643">
        <w:rPr>
          <w:rFonts w:ascii="Arial" w:hAnsi="Arial" w:cs="Arial"/>
          <w:sz w:val="20"/>
          <w:lang w:eastAsia="zh-CN"/>
        </w:rPr>
        <w:t>has</w:t>
      </w:r>
      <w:r w:rsidRPr="001D7643">
        <w:rPr>
          <w:rFonts w:ascii="Arial" w:eastAsia="Arial" w:hAnsi="Arial" w:cs="Arial"/>
          <w:sz w:val="20"/>
          <w:lang w:eastAsia="zh-CN"/>
        </w:rPr>
        <w:t xml:space="preserve"> </w:t>
      </w:r>
      <w:r w:rsidRPr="001D7643">
        <w:rPr>
          <w:rFonts w:ascii="Arial" w:hAnsi="Arial" w:cs="Arial"/>
          <w:sz w:val="20"/>
          <w:lang w:eastAsia="zh-CN"/>
        </w:rPr>
        <w:t>made</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effort</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identify</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such</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Copies</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claims</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made</w:t>
      </w:r>
      <w:r w:rsidRPr="001D7643">
        <w:rPr>
          <w:rFonts w:ascii="Arial" w:eastAsia="Arial" w:hAnsi="Arial" w:cs="Arial"/>
          <w:sz w:val="20"/>
          <w:lang w:eastAsia="zh-CN"/>
        </w:rPr>
        <w:t xml:space="preserve"> </w:t>
      </w:r>
      <w:r w:rsidRPr="001D7643">
        <w:rPr>
          <w:rFonts w:ascii="Arial" w:hAnsi="Arial" w:cs="Arial"/>
          <w:sz w:val="20"/>
          <w:lang w:eastAsia="zh-CN"/>
        </w:rPr>
        <w:t>available</w:t>
      </w:r>
      <w:r w:rsidRPr="001D7643">
        <w:rPr>
          <w:rFonts w:ascii="Arial" w:eastAsia="Arial" w:hAnsi="Arial" w:cs="Arial"/>
          <w:sz w:val="20"/>
          <w:lang w:eastAsia="zh-CN"/>
        </w:rPr>
        <w:t xml:space="preserve"> </w:t>
      </w:r>
      <w:r w:rsidRPr="001D7643">
        <w:rPr>
          <w:rFonts w:ascii="Arial" w:hAnsi="Arial" w:cs="Arial"/>
          <w:sz w:val="20"/>
          <w:lang w:eastAsia="zh-CN"/>
        </w:rPr>
        <w:t>for</w:t>
      </w:r>
      <w:r w:rsidRPr="001D7643">
        <w:rPr>
          <w:rFonts w:ascii="Arial" w:eastAsia="Arial" w:hAnsi="Arial" w:cs="Arial"/>
          <w:sz w:val="20"/>
          <w:lang w:eastAsia="zh-CN"/>
        </w:rPr>
        <w:t xml:space="preserve"> </w:t>
      </w:r>
      <w:r w:rsidRPr="001D7643">
        <w:rPr>
          <w:rFonts w:ascii="Arial" w:hAnsi="Arial" w:cs="Arial"/>
          <w:sz w:val="20"/>
          <w:lang w:eastAsia="zh-CN"/>
        </w:rPr>
        <w:t>publication</w:t>
      </w:r>
      <w:r w:rsidRPr="001D7643">
        <w:rPr>
          <w:rFonts w:ascii="Arial" w:eastAsia="Arial" w:hAnsi="Arial" w:cs="Arial"/>
          <w:sz w:val="20"/>
          <w:lang w:eastAsia="zh-CN"/>
        </w:rPr>
        <w:t xml:space="preserve"> </w:t>
      </w:r>
      <w:r w:rsidRPr="001D7643">
        <w:rPr>
          <w:rFonts w:ascii="Arial" w:hAnsi="Arial" w:cs="Arial"/>
          <w:sz w:val="20"/>
          <w:lang w:eastAsia="zh-CN"/>
        </w:rPr>
        <w:t>and</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assurances</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licenses</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be</w:t>
      </w:r>
      <w:r w:rsidRPr="001D7643">
        <w:rPr>
          <w:rFonts w:ascii="Arial" w:eastAsia="Arial" w:hAnsi="Arial" w:cs="Arial"/>
          <w:sz w:val="20"/>
          <w:lang w:eastAsia="zh-CN"/>
        </w:rPr>
        <w:t xml:space="preserve"> </w:t>
      </w:r>
      <w:r w:rsidRPr="001D7643">
        <w:rPr>
          <w:rFonts w:ascii="Arial" w:hAnsi="Arial" w:cs="Arial"/>
          <w:sz w:val="20"/>
          <w:lang w:eastAsia="zh-CN"/>
        </w:rPr>
        <w:t>made</w:t>
      </w:r>
      <w:r w:rsidRPr="001D7643">
        <w:rPr>
          <w:rFonts w:ascii="Arial" w:eastAsia="Arial" w:hAnsi="Arial" w:cs="Arial"/>
          <w:sz w:val="20"/>
          <w:lang w:eastAsia="zh-CN"/>
        </w:rPr>
        <w:t xml:space="preserve"> </w:t>
      </w:r>
      <w:r w:rsidRPr="001D7643">
        <w:rPr>
          <w:rFonts w:ascii="Arial" w:hAnsi="Arial" w:cs="Arial"/>
          <w:sz w:val="20"/>
          <w:lang w:eastAsia="zh-CN"/>
        </w:rPr>
        <w:t>available,</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result</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an</w:t>
      </w:r>
      <w:r w:rsidRPr="001D7643">
        <w:rPr>
          <w:rFonts w:ascii="Arial" w:eastAsia="Arial" w:hAnsi="Arial" w:cs="Arial"/>
          <w:sz w:val="20"/>
          <w:lang w:eastAsia="zh-CN"/>
        </w:rPr>
        <w:t xml:space="preserve"> </w:t>
      </w:r>
      <w:r w:rsidRPr="001D7643">
        <w:rPr>
          <w:rFonts w:ascii="Arial" w:hAnsi="Arial" w:cs="Arial"/>
          <w:sz w:val="20"/>
          <w:lang w:eastAsia="zh-CN"/>
        </w:rPr>
        <w:t>attempt</w:t>
      </w:r>
      <w:r w:rsidRPr="001D7643">
        <w:rPr>
          <w:rFonts w:ascii="Arial" w:eastAsia="Arial" w:hAnsi="Arial" w:cs="Arial"/>
          <w:sz w:val="20"/>
          <w:lang w:eastAsia="zh-CN"/>
        </w:rPr>
        <w:t xml:space="preserve"> </w:t>
      </w:r>
      <w:r w:rsidRPr="001D7643">
        <w:rPr>
          <w:rFonts w:ascii="Arial" w:hAnsi="Arial" w:cs="Arial"/>
          <w:sz w:val="20"/>
          <w:lang w:eastAsia="zh-CN"/>
        </w:rPr>
        <w:t>made</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obtain</w:t>
      </w:r>
      <w:r w:rsidRPr="001D7643">
        <w:rPr>
          <w:rFonts w:ascii="Arial" w:eastAsia="Arial" w:hAnsi="Arial" w:cs="Arial"/>
          <w:sz w:val="20"/>
          <w:lang w:eastAsia="zh-CN"/>
        </w:rPr>
        <w:t xml:space="preserve"> </w:t>
      </w:r>
      <w:r w:rsidRPr="001D7643">
        <w:rPr>
          <w:rFonts w:ascii="Arial" w:hAnsi="Arial" w:cs="Arial"/>
          <w:sz w:val="20"/>
          <w:lang w:eastAsia="zh-CN"/>
        </w:rPr>
        <w:t>a</w:t>
      </w:r>
      <w:r w:rsidRPr="001D7643">
        <w:rPr>
          <w:rFonts w:ascii="Arial" w:eastAsia="Arial" w:hAnsi="Arial" w:cs="Arial"/>
          <w:sz w:val="20"/>
          <w:lang w:eastAsia="zh-CN"/>
        </w:rPr>
        <w:t xml:space="preserve"> </w:t>
      </w:r>
      <w:r w:rsidRPr="001D7643">
        <w:rPr>
          <w:rFonts w:ascii="Arial" w:hAnsi="Arial" w:cs="Arial"/>
          <w:sz w:val="20"/>
          <w:lang w:eastAsia="zh-CN"/>
        </w:rPr>
        <w:t>general</w:t>
      </w:r>
      <w:r w:rsidRPr="001D7643">
        <w:rPr>
          <w:rFonts w:ascii="Arial" w:eastAsia="Arial" w:hAnsi="Arial" w:cs="Arial"/>
          <w:sz w:val="20"/>
          <w:lang w:eastAsia="zh-CN"/>
        </w:rPr>
        <w:t xml:space="preserve"> </w:t>
      </w:r>
      <w:r w:rsidRPr="001D7643">
        <w:rPr>
          <w:rFonts w:ascii="Arial" w:hAnsi="Arial" w:cs="Arial"/>
          <w:sz w:val="20"/>
          <w:lang w:eastAsia="zh-CN"/>
        </w:rPr>
        <w:t>license</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permission</w:t>
      </w:r>
      <w:r w:rsidRPr="001D7643">
        <w:rPr>
          <w:rFonts w:ascii="Arial" w:eastAsia="Arial" w:hAnsi="Arial" w:cs="Arial"/>
          <w:sz w:val="20"/>
          <w:lang w:eastAsia="zh-CN"/>
        </w:rPr>
        <w:t xml:space="preserve"> </w:t>
      </w:r>
      <w:r w:rsidRPr="001D7643">
        <w:rPr>
          <w:rFonts w:ascii="Arial" w:hAnsi="Arial" w:cs="Arial"/>
          <w:sz w:val="20"/>
          <w:lang w:eastAsia="zh-CN"/>
        </w:rPr>
        <w:t>for</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use</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such</w:t>
      </w:r>
      <w:r w:rsidRPr="001D7643">
        <w:rPr>
          <w:rFonts w:ascii="Arial" w:eastAsia="Arial" w:hAnsi="Arial" w:cs="Arial"/>
          <w:sz w:val="20"/>
          <w:lang w:eastAsia="zh-CN"/>
        </w:rPr>
        <w:t xml:space="preserve"> </w:t>
      </w:r>
      <w:r w:rsidRPr="001D7643">
        <w:rPr>
          <w:rFonts w:ascii="Arial" w:hAnsi="Arial" w:cs="Arial"/>
          <w:sz w:val="20"/>
          <w:lang w:eastAsia="zh-CN"/>
        </w:rPr>
        <w:t>proprietary</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by</w:t>
      </w:r>
      <w:r w:rsidRPr="001D7643">
        <w:rPr>
          <w:rFonts w:ascii="Arial" w:eastAsia="Arial" w:hAnsi="Arial" w:cs="Arial"/>
          <w:sz w:val="20"/>
          <w:lang w:eastAsia="zh-CN"/>
        </w:rPr>
        <w:t xml:space="preserve"> </w:t>
      </w:r>
      <w:r w:rsidRPr="001D7643">
        <w:rPr>
          <w:rFonts w:ascii="Arial" w:hAnsi="Arial" w:cs="Arial"/>
          <w:sz w:val="20"/>
          <w:lang w:eastAsia="zh-CN"/>
        </w:rPr>
        <w:t>implementers</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users</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this</w:t>
      </w:r>
      <w:r w:rsidRPr="001D7643">
        <w:rPr>
          <w:rFonts w:ascii="Arial" w:eastAsia="Arial" w:hAnsi="Arial" w:cs="Arial"/>
          <w:sz w:val="20"/>
          <w:lang w:eastAsia="zh-CN"/>
        </w:rPr>
        <w:t xml:space="preserve"> </w:t>
      </w:r>
      <w:r w:rsidRPr="001D7643">
        <w:rPr>
          <w:rFonts w:ascii="Arial" w:hAnsi="Arial" w:cs="Arial"/>
          <w:sz w:val="20"/>
          <w:lang w:eastAsia="zh-CN"/>
        </w:rPr>
        <w:t>specification</w:t>
      </w:r>
      <w:r w:rsidRPr="001D7643">
        <w:rPr>
          <w:rFonts w:ascii="Arial" w:eastAsia="Arial" w:hAnsi="Arial" w:cs="Arial"/>
          <w:sz w:val="20"/>
          <w:lang w:eastAsia="zh-CN"/>
        </w:rPr>
        <w:t xml:space="preserve"> </w:t>
      </w:r>
      <w:r w:rsidRPr="001D7643">
        <w:rPr>
          <w:rFonts w:ascii="Arial" w:hAnsi="Arial" w:cs="Arial"/>
          <w:sz w:val="20"/>
          <w:lang w:eastAsia="zh-CN"/>
        </w:rPr>
        <w:t>can</w:t>
      </w:r>
      <w:r w:rsidRPr="001D7643">
        <w:rPr>
          <w:rFonts w:ascii="Arial" w:eastAsia="Arial" w:hAnsi="Arial" w:cs="Arial"/>
          <w:sz w:val="20"/>
          <w:lang w:eastAsia="zh-CN"/>
        </w:rPr>
        <w:t xml:space="preserve"> </w:t>
      </w:r>
      <w:r w:rsidRPr="001D7643">
        <w:rPr>
          <w:rFonts w:ascii="Arial" w:hAnsi="Arial" w:cs="Arial"/>
          <w:sz w:val="20"/>
          <w:lang w:eastAsia="zh-CN"/>
        </w:rPr>
        <w:t>be</w:t>
      </w:r>
      <w:r w:rsidRPr="001D7643">
        <w:rPr>
          <w:rFonts w:ascii="Arial" w:eastAsia="Arial" w:hAnsi="Arial" w:cs="Arial"/>
          <w:sz w:val="20"/>
          <w:lang w:eastAsia="zh-CN"/>
        </w:rPr>
        <w:t xml:space="preserve"> </w:t>
      </w:r>
      <w:r w:rsidRPr="001D7643">
        <w:rPr>
          <w:rFonts w:ascii="Arial" w:hAnsi="Arial" w:cs="Arial"/>
          <w:sz w:val="20"/>
          <w:lang w:eastAsia="zh-CN"/>
        </w:rPr>
        <w:t>obtained</w:t>
      </w:r>
      <w:r w:rsidRPr="001D7643">
        <w:rPr>
          <w:rFonts w:ascii="Arial" w:eastAsia="Arial" w:hAnsi="Arial" w:cs="Arial"/>
          <w:sz w:val="20"/>
          <w:lang w:eastAsia="zh-CN"/>
        </w:rPr>
        <w:t xml:space="preserve"> </w:t>
      </w:r>
      <w:r w:rsidRPr="001D7643">
        <w:rPr>
          <w:rFonts w:ascii="Arial" w:hAnsi="Arial" w:cs="Arial"/>
          <w:sz w:val="20"/>
          <w:lang w:eastAsia="zh-CN"/>
        </w:rPr>
        <w:t>from</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OGF</w:t>
      </w:r>
      <w:r w:rsidRPr="001D7643">
        <w:rPr>
          <w:rFonts w:ascii="Arial" w:eastAsia="Arial" w:hAnsi="Arial" w:cs="Arial"/>
          <w:sz w:val="20"/>
          <w:lang w:eastAsia="zh-CN"/>
        </w:rPr>
        <w:t xml:space="preserve"> </w:t>
      </w:r>
      <w:r w:rsidRPr="001D7643">
        <w:rPr>
          <w:rFonts w:ascii="Arial" w:hAnsi="Arial" w:cs="Arial"/>
          <w:sz w:val="20"/>
          <w:lang w:eastAsia="zh-CN"/>
        </w:rPr>
        <w:t>Secretariat.</w:t>
      </w:r>
    </w:p>
    <w:p w:rsidR="007A0AED" w:rsidRPr="001D7643" w:rsidRDefault="007A0AED">
      <w:pPr>
        <w:rPr>
          <w:rFonts w:ascii="Arial" w:hAnsi="Arial" w:cs="Arial"/>
          <w:sz w:val="20"/>
          <w:lang w:eastAsia="zh-CN"/>
        </w:rPr>
      </w:pPr>
    </w:p>
    <w:p w:rsidR="00C10D4C" w:rsidRPr="001D7643" w:rsidRDefault="00C10D4C">
      <w:pPr>
        <w:rPr>
          <w:rFonts w:ascii="Arial" w:hAnsi="Arial" w:cs="Arial"/>
          <w:sz w:val="20"/>
          <w:lang w:eastAsia="zh-CN"/>
        </w:rPr>
      </w:pP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OGF</w:t>
      </w:r>
      <w:r w:rsidRPr="001D7643">
        <w:rPr>
          <w:rFonts w:ascii="Arial" w:eastAsia="Arial" w:hAnsi="Arial" w:cs="Arial"/>
          <w:sz w:val="20"/>
          <w:lang w:eastAsia="zh-CN"/>
        </w:rPr>
        <w:t xml:space="preserve"> </w:t>
      </w:r>
      <w:r w:rsidRPr="001D7643">
        <w:rPr>
          <w:rFonts w:ascii="Arial" w:hAnsi="Arial" w:cs="Arial"/>
          <w:sz w:val="20"/>
          <w:lang w:eastAsia="zh-CN"/>
        </w:rPr>
        <w:t>invites</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interested</w:t>
      </w:r>
      <w:r w:rsidRPr="001D7643">
        <w:rPr>
          <w:rFonts w:ascii="Arial" w:eastAsia="Arial" w:hAnsi="Arial" w:cs="Arial"/>
          <w:sz w:val="20"/>
          <w:lang w:eastAsia="zh-CN"/>
        </w:rPr>
        <w:t xml:space="preserve"> </w:t>
      </w:r>
      <w:r w:rsidRPr="001D7643">
        <w:rPr>
          <w:rFonts w:ascii="Arial" w:hAnsi="Arial" w:cs="Arial"/>
          <w:sz w:val="20"/>
          <w:lang w:eastAsia="zh-CN"/>
        </w:rPr>
        <w:t>party</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bring</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its</w:t>
      </w:r>
      <w:r w:rsidRPr="001D7643">
        <w:rPr>
          <w:rFonts w:ascii="Arial" w:eastAsia="Arial" w:hAnsi="Arial" w:cs="Arial"/>
          <w:sz w:val="20"/>
          <w:lang w:eastAsia="zh-CN"/>
        </w:rPr>
        <w:t xml:space="preserve"> </w:t>
      </w:r>
      <w:r w:rsidRPr="001D7643">
        <w:rPr>
          <w:rFonts w:ascii="Arial" w:hAnsi="Arial" w:cs="Arial"/>
          <w:sz w:val="20"/>
          <w:lang w:eastAsia="zh-CN"/>
        </w:rPr>
        <w:t>attention</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copyrights,</w:t>
      </w:r>
      <w:r w:rsidRPr="001D7643">
        <w:rPr>
          <w:rFonts w:ascii="Arial" w:eastAsia="Arial" w:hAnsi="Arial" w:cs="Arial"/>
          <w:sz w:val="20"/>
          <w:lang w:eastAsia="zh-CN"/>
        </w:rPr>
        <w:t xml:space="preserve"> </w:t>
      </w:r>
      <w:r w:rsidRPr="001D7643">
        <w:rPr>
          <w:rFonts w:ascii="Arial" w:hAnsi="Arial" w:cs="Arial"/>
          <w:sz w:val="20"/>
          <w:lang w:eastAsia="zh-CN"/>
        </w:rPr>
        <w:t>patents</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patent</w:t>
      </w:r>
      <w:r w:rsidRPr="001D7643">
        <w:rPr>
          <w:rFonts w:ascii="Arial" w:eastAsia="Arial" w:hAnsi="Arial" w:cs="Arial"/>
          <w:sz w:val="20"/>
          <w:lang w:eastAsia="zh-CN"/>
        </w:rPr>
        <w:t xml:space="preserve"> </w:t>
      </w:r>
      <w:r w:rsidRPr="001D7643">
        <w:rPr>
          <w:rFonts w:ascii="Arial" w:hAnsi="Arial" w:cs="Arial"/>
          <w:sz w:val="20"/>
          <w:lang w:eastAsia="zh-CN"/>
        </w:rPr>
        <w:t>applications,</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other</w:t>
      </w:r>
      <w:r w:rsidRPr="001D7643">
        <w:rPr>
          <w:rFonts w:ascii="Arial" w:eastAsia="Arial" w:hAnsi="Arial" w:cs="Arial"/>
          <w:sz w:val="20"/>
          <w:lang w:eastAsia="zh-CN"/>
        </w:rPr>
        <w:t xml:space="preserve"> </w:t>
      </w:r>
      <w:r w:rsidRPr="001D7643">
        <w:rPr>
          <w:rFonts w:ascii="Arial" w:hAnsi="Arial" w:cs="Arial"/>
          <w:sz w:val="20"/>
          <w:lang w:eastAsia="zh-CN"/>
        </w:rPr>
        <w:t>proprietary</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which</w:t>
      </w:r>
      <w:r w:rsidRPr="001D7643">
        <w:rPr>
          <w:rFonts w:ascii="Arial" w:eastAsia="Arial" w:hAnsi="Arial" w:cs="Arial"/>
          <w:sz w:val="20"/>
          <w:lang w:eastAsia="zh-CN"/>
        </w:rPr>
        <w:t xml:space="preserve"> </w:t>
      </w:r>
      <w:r w:rsidRPr="001D7643">
        <w:rPr>
          <w:rFonts w:ascii="Arial" w:hAnsi="Arial" w:cs="Arial"/>
          <w:sz w:val="20"/>
          <w:lang w:eastAsia="zh-CN"/>
        </w:rPr>
        <w:t>may</w:t>
      </w:r>
      <w:r w:rsidRPr="001D7643">
        <w:rPr>
          <w:rFonts w:ascii="Arial" w:eastAsia="Arial" w:hAnsi="Arial" w:cs="Arial"/>
          <w:sz w:val="20"/>
          <w:lang w:eastAsia="zh-CN"/>
        </w:rPr>
        <w:t xml:space="preserve"> </w:t>
      </w:r>
      <w:r w:rsidRPr="001D7643">
        <w:rPr>
          <w:rFonts w:ascii="Arial" w:hAnsi="Arial" w:cs="Arial"/>
          <w:sz w:val="20"/>
          <w:lang w:eastAsia="zh-CN"/>
        </w:rPr>
        <w:t>cover</w:t>
      </w:r>
      <w:r w:rsidRPr="001D7643">
        <w:rPr>
          <w:rFonts w:ascii="Arial" w:eastAsia="Arial" w:hAnsi="Arial" w:cs="Arial"/>
          <w:sz w:val="20"/>
          <w:lang w:eastAsia="zh-CN"/>
        </w:rPr>
        <w:t xml:space="preserve"> </w:t>
      </w:r>
      <w:r w:rsidRPr="001D7643">
        <w:rPr>
          <w:rFonts w:ascii="Arial" w:hAnsi="Arial" w:cs="Arial"/>
          <w:sz w:val="20"/>
          <w:lang w:eastAsia="zh-CN"/>
        </w:rPr>
        <w:t>technology</w:t>
      </w:r>
      <w:r w:rsidRPr="001D7643">
        <w:rPr>
          <w:rFonts w:ascii="Arial" w:eastAsia="Arial" w:hAnsi="Arial" w:cs="Arial"/>
          <w:sz w:val="20"/>
          <w:lang w:eastAsia="zh-CN"/>
        </w:rPr>
        <w:t xml:space="preserve"> </w:t>
      </w:r>
      <w:r w:rsidRPr="001D7643">
        <w:rPr>
          <w:rFonts w:ascii="Arial" w:hAnsi="Arial" w:cs="Arial"/>
          <w:sz w:val="20"/>
          <w:lang w:eastAsia="zh-CN"/>
        </w:rPr>
        <w:t>that</w:t>
      </w:r>
      <w:r w:rsidRPr="001D7643">
        <w:rPr>
          <w:rFonts w:ascii="Arial" w:eastAsia="Arial" w:hAnsi="Arial" w:cs="Arial"/>
          <w:sz w:val="20"/>
          <w:lang w:eastAsia="zh-CN"/>
        </w:rPr>
        <w:t xml:space="preserve"> </w:t>
      </w:r>
      <w:r w:rsidRPr="001D7643">
        <w:rPr>
          <w:rFonts w:ascii="Arial" w:hAnsi="Arial" w:cs="Arial"/>
          <w:sz w:val="20"/>
          <w:lang w:eastAsia="zh-CN"/>
        </w:rPr>
        <w:t>may</w:t>
      </w:r>
      <w:r w:rsidRPr="001D7643">
        <w:rPr>
          <w:rFonts w:ascii="Arial" w:eastAsia="Arial" w:hAnsi="Arial" w:cs="Arial"/>
          <w:sz w:val="20"/>
          <w:lang w:eastAsia="zh-CN"/>
        </w:rPr>
        <w:t xml:space="preserve"> </w:t>
      </w:r>
      <w:r w:rsidRPr="001D7643">
        <w:rPr>
          <w:rFonts w:ascii="Arial" w:hAnsi="Arial" w:cs="Arial"/>
          <w:sz w:val="20"/>
          <w:lang w:eastAsia="zh-CN"/>
        </w:rPr>
        <w:t>be</w:t>
      </w:r>
      <w:r w:rsidRPr="001D7643">
        <w:rPr>
          <w:rFonts w:ascii="Arial" w:eastAsia="Arial" w:hAnsi="Arial" w:cs="Arial"/>
          <w:sz w:val="20"/>
          <w:lang w:eastAsia="zh-CN"/>
        </w:rPr>
        <w:t xml:space="preserve"> </w:t>
      </w:r>
      <w:r w:rsidRPr="001D7643">
        <w:rPr>
          <w:rFonts w:ascii="Arial" w:hAnsi="Arial" w:cs="Arial"/>
          <w:sz w:val="20"/>
          <w:lang w:eastAsia="zh-CN"/>
        </w:rPr>
        <w:t>required</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practice</w:t>
      </w:r>
      <w:r w:rsidRPr="001D7643">
        <w:rPr>
          <w:rFonts w:ascii="Arial" w:eastAsia="Arial" w:hAnsi="Arial" w:cs="Arial"/>
          <w:sz w:val="20"/>
          <w:lang w:eastAsia="zh-CN"/>
        </w:rPr>
        <w:t xml:space="preserve"> </w:t>
      </w:r>
      <w:r w:rsidRPr="001D7643">
        <w:rPr>
          <w:rFonts w:ascii="Arial" w:hAnsi="Arial" w:cs="Arial"/>
          <w:sz w:val="20"/>
          <w:lang w:eastAsia="zh-CN"/>
        </w:rPr>
        <w:t>this</w:t>
      </w:r>
      <w:r w:rsidRPr="001D7643">
        <w:rPr>
          <w:rFonts w:ascii="Arial" w:eastAsia="Arial" w:hAnsi="Arial" w:cs="Arial"/>
          <w:sz w:val="20"/>
          <w:lang w:eastAsia="zh-CN"/>
        </w:rPr>
        <w:t xml:space="preserve"> </w:t>
      </w:r>
      <w:r w:rsidRPr="001D7643">
        <w:rPr>
          <w:rFonts w:ascii="Arial" w:hAnsi="Arial" w:cs="Arial"/>
          <w:sz w:val="20"/>
          <w:lang w:eastAsia="zh-CN"/>
        </w:rPr>
        <w:t>recommendation.</w:t>
      </w:r>
      <w:r w:rsidRPr="001D7643">
        <w:rPr>
          <w:rFonts w:ascii="Arial" w:eastAsia="Arial" w:hAnsi="Arial" w:cs="Arial"/>
          <w:sz w:val="20"/>
          <w:lang w:eastAsia="zh-CN"/>
        </w:rPr>
        <w:t xml:space="preserve">  </w:t>
      </w:r>
      <w:r w:rsidRPr="001D7643">
        <w:rPr>
          <w:rFonts w:ascii="Arial" w:hAnsi="Arial" w:cs="Arial"/>
          <w:sz w:val="20"/>
          <w:lang w:eastAsia="zh-CN"/>
        </w:rPr>
        <w:t>Please</w:t>
      </w:r>
      <w:r w:rsidRPr="001D7643">
        <w:rPr>
          <w:rFonts w:ascii="Arial" w:eastAsia="Arial" w:hAnsi="Arial" w:cs="Arial"/>
          <w:sz w:val="20"/>
          <w:lang w:eastAsia="zh-CN"/>
        </w:rPr>
        <w:t xml:space="preserve"> </w:t>
      </w:r>
      <w:r w:rsidRPr="001D7643">
        <w:rPr>
          <w:rFonts w:ascii="Arial" w:hAnsi="Arial" w:cs="Arial"/>
          <w:sz w:val="20"/>
          <w:lang w:eastAsia="zh-CN"/>
        </w:rPr>
        <w:t>address</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information</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OGF</w:t>
      </w:r>
      <w:r w:rsidRPr="001D7643">
        <w:rPr>
          <w:rFonts w:ascii="Arial" w:eastAsia="Arial" w:hAnsi="Arial" w:cs="Arial"/>
          <w:sz w:val="20"/>
          <w:lang w:eastAsia="zh-CN"/>
        </w:rPr>
        <w:t xml:space="preserve"> </w:t>
      </w:r>
      <w:r w:rsidRPr="001D7643">
        <w:rPr>
          <w:rFonts w:ascii="Arial" w:hAnsi="Arial" w:cs="Arial"/>
          <w:sz w:val="20"/>
          <w:lang w:eastAsia="zh-CN"/>
        </w:rPr>
        <w:t>Executive</w:t>
      </w:r>
      <w:r w:rsidRPr="001D7643">
        <w:rPr>
          <w:rFonts w:ascii="Arial" w:eastAsia="Arial" w:hAnsi="Arial" w:cs="Arial"/>
          <w:sz w:val="20"/>
          <w:lang w:eastAsia="zh-CN"/>
        </w:rPr>
        <w:t xml:space="preserve"> </w:t>
      </w:r>
      <w:r w:rsidRPr="001D7643">
        <w:rPr>
          <w:rFonts w:ascii="Arial" w:hAnsi="Arial" w:cs="Arial"/>
          <w:sz w:val="20"/>
          <w:lang w:eastAsia="zh-CN"/>
        </w:rPr>
        <w:t>Director.</w:t>
      </w:r>
    </w:p>
    <w:p w:rsidR="00C10D4C" w:rsidRPr="001D7643" w:rsidRDefault="00C10D4C" w:rsidP="007513F2">
      <w:pPr>
        <w:pStyle w:val="StyleHeading112pt"/>
        <w:pageBreakBefore/>
        <w:numPr>
          <w:ilvl w:val="0"/>
          <w:numId w:val="11"/>
        </w:numPr>
      </w:pPr>
      <w:bookmarkStart w:id="14" w:name="_Toc341182590"/>
      <w:bookmarkStart w:id="15" w:name="_Toc384986299"/>
      <w:r w:rsidRPr="001D7643">
        <w:lastRenderedPageBreak/>
        <w:t>Disclaimer</w:t>
      </w:r>
      <w:bookmarkEnd w:id="14"/>
      <w:bookmarkEnd w:id="15"/>
    </w:p>
    <w:p w:rsidR="00C10D4C" w:rsidRPr="001D7643" w:rsidRDefault="00C10D4C">
      <w:pPr>
        <w:rPr>
          <w:rFonts w:ascii="Arial" w:hAnsi="Arial" w:cs="Arial"/>
          <w:sz w:val="20"/>
        </w:rPr>
      </w:pPr>
      <w:r w:rsidRPr="001D7643">
        <w:rPr>
          <w:rFonts w:ascii="Arial" w:hAnsi="Arial" w:cs="Arial"/>
          <w:sz w:val="20"/>
        </w:rPr>
        <w:t>This</w:t>
      </w:r>
      <w:r w:rsidRPr="001D7643">
        <w:rPr>
          <w:rFonts w:ascii="Arial" w:eastAsia="Arial" w:hAnsi="Arial" w:cs="Arial"/>
          <w:sz w:val="20"/>
        </w:rPr>
        <w:t xml:space="preserve"> </w:t>
      </w:r>
      <w:r w:rsidRPr="001D7643">
        <w:rPr>
          <w:rFonts w:ascii="Arial" w:hAnsi="Arial" w:cs="Arial"/>
          <w:sz w:val="20"/>
        </w:rPr>
        <w:t>document</w:t>
      </w:r>
      <w:r w:rsidRPr="001D7643">
        <w:rPr>
          <w:rFonts w:ascii="Arial" w:eastAsia="Arial" w:hAnsi="Arial" w:cs="Arial"/>
          <w:sz w:val="20"/>
        </w:rPr>
        <w:t xml:space="preserve"> </w:t>
      </w:r>
      <w:r w:rsidRPr="001D7643">
        <w:rPr>
          <w:rFonts w:ascii="Arial" w:hAnsi="Arial" w:cs="Arial"/>
          <w:sz w:val="20"/>
        </w:rPr>
        <w:t>and</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information</w:t>
      </w:r>
      <w:r w:rsidRPr="001D7643">
        <w:rPr>
          <w:rFonts w:ascii="Arial" w:eastAsia="Arial" w:hAnsi="Arial" w:cs="Arial"/>
          <w:sz w:val="20"/>
        </w:rPr>
        <w:t xml:space="preserve"> </w:t>
      </w:r>
      <w:r w:rsidRPr="001D7643">
        <w:rPr>
          <w:rFonts w:ascii="Arial" w:hAnsi="Arial" w:cs="Arial"/>
          <w:sz w:val="20"/>
        </w:rPr>
        <w:t>contained</w:t>
      </w:r>
      <w:r w:rsidRPr="001D7643">
        <w:rPr>
          <w:rFonts w:ascii="Arial" w:eastAsia="Arial" w:hAnsi="Arial" w:cs="Arial"/>
          <w:sz w:val="20"/>
        </w:rPr>
        <w:t xml:space="preserve"> </w:t>
      </w:r>
      <w:r w:rsidRPr="001D7643">
        <w:rPr>
          <w:rFonts w:ascii="Arial" w:hAnsi="Arial" w:cs="Arial"/>
          <w:sz w:val="20"/>
        </w:rPr>
        <w:t>herein</w:t>
      </w:r>
      <w:r w:rsidRPr="001D7643">
        <w:rPr>
          <w:rFonts w:ascii="Arial" w:eastAsia="Arial" w:hAnsi="Arial" w:cs="Arial"/>
          <w:sz w:val="20"/>
        </w:rPr>
        <w:t xml:space="preserve"> </w:t>
      </w:r>
      <w:r w:rsidRPr="001D7643">
        <w:rPr>
          <w:rFonts w:ascii="Arial" w:hAnsi="Arial" w:cs="Arial"/>
          <w:sz w:val="20"/>
        </w:rPr>
        <w:t>is</w:t>
      </w:r>
      <w:r w:rsidRPr="001D7643">
        <w:rPr>
          <w:rFonts w:ascii="Arial" w:eastAsia="Arial" w:hAnsi="Arial" w:cs="Arial"/>
          <w:sz w:val="20"/>
        </w:rPr>
        <w:t xml:space="preserve"> </w:t>
      </w:r>
      <w:r w:rsidRPr="001D7643">
        <w:rPr>
          <w:rFonts w:ascii="Arial" w:hAnsi="Arial" w:cs="Arial"/>
          <w:sz w:val="20"/>
        </w:rPr>
        <w:t>provided</w:t>
      </w:r>
      <w:r w:rsidRPr="001D7643">
        <w:rPr>
          <w:rFonts w:ascii="Arial" w:eastAsia="Arial" w:hAnsi="Arial" w:cs="Arial"/>
          <w:sz w:val="20"/>
        </w:rPr>
        <w:t xml:space="preserve"> </w:t>
      </w:r>
      <w:r w:rsidRPr="001D7643">
        <w:rPr>
          <w:rFonts w:ascii="Arial" w:hAnsi="Arial" w:cs="Arial"/>
          <w:sz w:val="20"/>
        </w:rPr>
        <w:t>on</w:t>
      </w:r>
      <w:r w:rsidRPr="001D7643">
        <w:rPr>
          <w:rFonts w:ascii="Arial" w:eastAsia="Arial" w:hAnsi="Arial" w:cs="Arial"/>
          <w:sz w:val="20"/>
        </w:rPr>
        <w:t xml:space="preserve"> </w:t>
      </w:r>
      <w:r w:rsidRPr="001D7643">
        <w:rPr>
          <w:rFonts w:ascii="Arial" w:hAnsi="Arial" w:cs="Arial"/>
          <w:sz w:val="20"/>
        </w:rPr>
        <w:t>an</w:t>
      </w:r>
      <w:r w:rsidRPr="001D7643">
        <w:rPr>
          <w:rFonts w:ascii="Arial" w:eastAsia="Arial" w:hAnsi="Arial" w:cs="Arial"/>
          <w:sz w:val="20"/>
        </w:rPr>
        <w:t xml:space="preserve"> “</w:t>
      </w:r>
      <w:r w:rsidRPr="001D7643">
        <w:rPr>
          <w:rFonts w:ascii="Arial" w:hAnsi="Arial" w:cs="Arial"/>
          <w:sz w:val="20"/>
        </w:rPr>
        <w:t>As</w:t>
      </w:r>
      <w:r w:rsidRPr="001D7643">
        <w:rPr>
          <w:rFonts w:ascii="Arial" w:eastAsia="Arial" w:hAnsi="Arial" w:cs="Arial"/>
          <w:sz w:val="20"/>
        </w:rPr>
        <w:t xml:space="preserve"> </w:t>
      </w:r>
      <w:r w:rsidRPr="001D7643">
        <w:rPr>
          <w:rFonts w:ascii="Arial" w:hAnsi="Arial" w:cs="Arial"/>
          <w:sz w:val="20"/>
        </w:rPr>
        <w:t>Is</w:t>
      </w:r>
      <w:r w:rsidRPr="001D7643">
        <w:rPr>
          <w:rFonts w:ascii="Arial" w:eastAsia="Arial" w:hAnsi="Arial" w:cs="Arial"/>
          <w:sz w:val="20"/>
        </w:rPr>
        <w:t xml:space="preserve">” </w:t>
      </w:r>
      <w:r w:rsidRPr="001D7643">
        <w:rPr>
          <w:rFonts w:ascii="Arial" w:hAnsi="Arial" w:cs="Arial"/>
          <w:sz w:val="20"/>
        </w:rPr>
        <w:t>basis</w:t>
      </w:r>
      <w:r w:rsidRPr="001D7643">
        <w:rPr>
          <w:rFonts w:ascii="Arial" w:eastAsia="Arial" w:hAnsi="Arial" w:cs="Arial"/>
          <w:sz w:val="20"/>
        </w:rPr>
        <w:t xml:space="preserve"> </w:t>
      </w:r>
      <w:r w:rsidRPr="001D7643">
        <w:rPr>
          <w:rFonts w:ascii="Arial" w:hAnsi="Arial" w:cs="Arial"/>
          <w:sz w:val="20"/>
        </w:rPr>
        <w:t>and</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OGF</w:t>
      </w:r>
      <w:r w:rsidRPr="001D7643">
        <w:rPr>
          <w:rFonts w:ascii="Arial" w:eastAsia="Arial" w:hAnsi="Arial" w:cs="Arial"/>
          <w:sz w:val="20"/>
        </w:rPr>
        <w:t xml:space="preserve"> </w:t>
      </w:r>
      <w:r w:rsidRPr="001D7643">
        <w:rPr>
          <w:rFonts w:ascii="Arial" w:hAnsi="Arial" w:cs="Arial"/>
          <w:sz w:val="20"/>
        </w:rPr>
        <w:t>disclaims</w:t>
      </w:r>
      <w:r w:rsidRPr="001D7643">
        <w:rPr>
          <w:rFonts w:ascii="Arial" w:eastAsia="Arial" w:hAnsi="Arial" w:cs="Arial"/>
          <w:sz w:val="20"/>
        </w:rPr>
        <w:t xml:space="preserve"> </w:t>
      </w:r>
      <w:r w:rsidRPr="001D7643">
        <w:rPr>
          <w:rFonts w:ascii="Arial" w:hAnsi="Arial" w:cs="Arial"/>
          <w:sz w:val="20"/>
        </w:rPr>
        <w:t>all</w:t>
      </w:r>
      <w:r w:rsidRPr="001D7643">
        <w:rPr>
          <w:rFonts w:ascii="Arial" w:eastAsia="Arial" w:hAnsi="Arial" w:cs="Arial"/>
          <w:sz w:val="20"/>
        </w:rPr>
        <w:t xml:space="preserve"> </w:t>
      </w:r>
      <w:r w:rsidRPr="001D7643">
        <w:rPr>
          <w:rFonts w:ascii="Arial" w:hAnsi="Arial" w:cs="Arial"/>
          <w:sz w:val="20"/>
        </w:rPr>
        <w:t>warranties,</w:t>
      </w:r>
      <w:r w:rsidRPr="001D7643">
        <w:rPr>
          <w:rFonts w:ascii="Arial" w:eastAsia="Arial" w:hAnsi="Arial" w:cs="Arial"/>
          <w:sz w:val="20"/>
        </w:rPr>
        <w:t xml:space="preserve"> </w:t>
      </w:r>
      <w:r w:rsidRPr="001D7643">
        <w:rPr>
          <w:rFonts w:ascii="Arial" w:hAnsi="Arial" w:cs="Arial"/>
          <w:sz w:val="20"/>
        </w:rPr>
        <w:t>express</w:t>
      </w:r>
      <w:r w:rsidRPr="001D7643">
        <w:rPr>
          <w:rFonts w:ascii="Arial" w:eastAsia="Arial" w:hAnsi="Arial" w:cs="Arial"/>
          <w:sz w:val="20"/>
        </w:rPr>
        <w:t xml:space="preserve"> </w:t>
      </w:r>
      <w:r w:rsidRPr="001D7643">
        <w:rPr>
          <w:rFonts w:ascii="Arial" w:hAnsi="Arial" w:cs="Arial"/>
          <w:sz w:val="20"/>
        </w:rPr>
        <w:t>or</w:t>
      </w:r>
      <w:r w:rsidRPr="001D7643">
        <w:rPr>
          <w:rFonts w:ascii="Arial" w:eastAsia="Arial" w:hAnsi="Arial" w:cs="Arial"/>
          <w:sz w:val="20"/>
        </w:rPr>
        <w:t xml:space="preserve"> </w:t>
      </w:r>
      <w:r w:rsidRPr="001D7643">
        <w:rPr>
          <w:rFonts w:ascii="Arial" w:hAnsi="Arial" w:cs="Arial"/>
          <w:sz w:val="20"/>
        </w:rPr>
        <w:t>implied,</w:t>
      </w:r>
      <w:r w:rsidRPr="001D7643">
        <w:rPr>
          <w:rFonts w:ascii="Arial" w:eastAsia="Arial" w:hAnsi="Arial" w:cs="Arial"/>
          <w:sz w:val="20"/>
        </w:rPr>
        <w:t xml:space="preserve"> </w:t>
      </w:r>
      <w:r w:rsidRPr="001D7643">
        <w:rPr>
          <w:rFonts w:ascii="Arial" w:hAnsi="Arial" w:cs="Arial"/>
          <w:sz w:val="20"/>
        </w:rPr>
        <w:t>including</w:t>
      </w:r>
      <w:r w:rsidRPr="001D7643">
        <w:rPr>
          <w:rFonts w:ascii="Arial" w:eastAsia="Arial" w:hAnsi="Arial" w:cs="Arial"/>
          <w:sz w:val="20"/>
        </w:rPr>
        <w:t xml:space="preserve"> </w:t>
      </w:r>
      <w:r w:rsidRPr="001D7643">
        <w:rPr>
          <w:rFonts w:ascii="Arial" w:hAnsi="Arial" w:cs="Arial"/>
          <w:sz w:val="20"/>
        </w:rPr>
        <w:t>but</w:t>
      </w:r>
      <w:r w:rsidRPr="001D7643">
        <w:rPr>
          <w:rFonts w:ascii="Arial" w:eastAsia="Arial" w:hAnsi="Arial" w:cs="Arial"/>
          <w:sz w:val="20"/>
        </w:rPr>
        <w:t xml:space="preserve"> </w:t>
      </w:r>
      <w:r w:rsidRPr="001D7643">
        <w:rPr>
          <w:rFonts w:ascii="Arial" w:hAnsi="Arial" w:cs="Arial"/>
          <w:sz w:val="20"/>
        </w:rPr>
        <w:t>not</w:t>
      </w:r>
      <w:r w:rsidRPr="001D7643">
        <w:rPr>
          <w:rFonts w:ascii="Arial" w:eastAsia="Arial" w:hAnsi="Arial" w:cs="Arial"/>
          <w:sz w:val="20"/>
        </w:rPr>
        <w:t xml:space="preserve"> </w:t>
      </w:r>
      <w:r w:rsidRPr="001D7643">
        <w:rPr>
          <w:rFonts w:ascii="Arial" w:hAnsi="Arial" w:cs="Arial"/>
          <w:sz w:val="20"/>
        </w:rPr>
        <w:t>limited</w:t>
      </w:r>
      <w:r w:rsidRPr="001D7643">
        <w:rPr>
          <w:rFonts w:ascii="Arial" w:eastAsia="Arial" w:hAnsi="Arial" w:cs="Arial"/>
          <w:sz w:val="20"/>
        </w:rPr>
        <w:t xml:space="preserve"> </w:t>
      </w:r>
      <w:r w:rsidRPr="001D7643">
        <w:rPr>
          <w:rFonts w:ascii="Arial" w:hAnsi="Arial" w:cs="Arial"/>
          <w:sz w:val="20"/>
        </w:rPr>
        <w:t>to</w:t>
      </w:r>
      <w:r w:rsidRPr="001D7643">
        <w:rPr>
          <w:rFonts w:ascii="Arial" w:eastAsia="Arial" w:hAnsi="Arial" w:cs="Arial"/>
          <w:sz w:val="20"/>
        </w:rPr>
        <w:t xml:space="preserve"> </w:t>
      </w:r>
      <w:r w:rsidRPr="001D7643">
        <w:rPr>
          <w:rFonts w:ascii="Arial" w:hAnsi="Arial" w:cs="Arial"/>
          <w:sz w:val="20"/>
        </w:rPr>
        <w:t>any</w:t>
      </w:r>
      <w:r w:rsidRPr="001D7643">
        <w:rPr>
          <w:rFonts w:ascii="Arial" w:eastAsia="Arial" w:hAnsi="Arial" w:cs="Arial"/>
          <w:sz w:val="20"/>
        </w:rPr>
        <w:t xml:space="preserve"> </w:t>
      </w:r>
      <w:r w:rsidRPr="001D7643">
        <w:rPr>
          <w:rFonts w:ascii="Arial" w:hAnsi="Arial" w:cs="Arial"/>
          <w:sz w:val="20"/>
        </w:rPr>
        <w:t>warranty</w:t>
      </w:r>
      <w:r w:rsidRPr="001D7643">
        <w:rPr>
          <w:rFonts w:ascii="Arial" w:eastAsia="Arial" w:hAnsi="Arial" w:cs="Arial"/>
          <w:sz w:val="20"/>
        </w:rPr>
        <w:t xml:space="preserve"> </w:t>
      </w:r>
      <w:r w:rsidRPr="001D7643">
        <w:rPr>
          <w:rFonts w:ascii="Arial" w:hAnsi="Arial" w:cs="Arial"/>
          <w:sz w:val="20"/>
        </w:rPr>
        <w:t>that</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use</w:t>
      </w:r>
      <w:r w:rsidRPr="001D7643">
        <w:rPr>
          <w:rFonts w:ascii="Arial" w:eastAsia="Arial" w:hAnsi="Arial" w:cs="Arial"/>
          <w:sz w:val="20"/>
        </w:rPr>
        <w:t xml:space="preserve"> </w:t>
      </w:r>
      <w:r w:rsidRPr="001D7643">
        <w:rPr>
          <w:rFonts w:ascii="Arial" w:hAnsi="Arial" w:cs="Arial"/>
          <w:sz w:val="20"/>
        </w:rPr>
        <w:t>of</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information</w:t>
      </w:r>
      <w:r w:rsidRPr="001D7643">
        <w:rPr>
          <w:rFonts w:ascii="Arial" w:eastAsia="Arial" w:hAnsi="Arial" w:cs="Arial"/>
          <w:sz w:val="20"/>
        </w:rPr>
        <w:t xml:space="preserve"> </w:t>
      </w:r>
      <w:r w:rsidRPr="001D7643">
        <w:rPr>
          <w:rFonts w:ascii="Arial" w:hAnsi="Arial" w:cs="Arial"/>
          <w:sz w:val="20"/>
        </w:rPr>
        <w:t>herein</w:t>
      </w:r>
      <w:r w:rsidRPr="001D7643">
        <w:rPr>
          <w:rFonts w:ascii="Arial" w:eastAsia="Arial" w:hAnsi="Arial" w:cs="Arial"/>
          <w:sz w:val="20"/>
        </w:rPr>
        <w:t xml:space="preserve"> </w:t>
      </w:r>
      <w:r w:rsidRPr="001D7643">
        <w:rPr>
          <w:rFonts w:ascii="Arial" w:hAnsi="Arial" w:cs="Arial"/>
          <w:sz w:val="20"/>
        </w:rPr>
        <w:t>will</w:t>
      </w:r>
      <w:r w:rsidRPr="001D7643">
        <w:rPr>
          <w:rFonts w:ascii="Arial" w:eastAsia="Arial" w:hAnsi="Arial" w:cs="Arial"/>
          <w:sz w:val="20"/>
        </w:rPr>
        <w:t xml:space="preserve"> </w:t>
      </w:r>
      <w:r w:rsidRPr="001D7643">
        <w:rPr>
          <w:rFonts w:ascii="Arial" w:hAnsi="Arial" w:cs="Arial"/>
          <w:sz w:val="20"/>
        </w:rPr>
        <w:t>not</w:t>
      </w:r>
      <w:r w:rsidRPr="001D7643">
        <w:rPr>
          <w:rFonts w:ascii="Arial" w:eastAsia="Arial" w:hAnsi="Arial" w:cs="Arial"/>
          <w:sz w:val="20"/>
        </w:rPr>
        <w:t xml:space="preserve"> </w:t>
      </w:r>
      <w:r w:rsidRPr="001D7643">
        <w:rPr>
          <w:rFonts w:ascii="Arial" w:hAnsi="Arial" w:cs="Arial"/>
          <w:sz w:val="20"/>
        </w:rPr>
        <w:t>infringe</w:t>
      </w:r>
      <w:r w:rsidRPr="001D7643">
        <w:rPr>
          <w:rFonts w:ascii="Arial" w:eastAsia="Arial" w:hAnsi="Arial" w:cs="Arial"/>
          <w:sz w:val="20"/>
        </w:rPr>
        <w:t xml:space="preserve"> </w:t>
      </w:r>
      <w:r w:rsidRPr="001D7643">
        <w:rPr>
          <w:rFonts w:ascii="Arial" w:hAnsi="Arial" w:cs="Arial"/>
          <w:sz w:val="20"/>
        </w:rPr>
        <w:t>any</w:t>
      </w:r>
      <w:r w:rsidRPr="001D7643">
        <w:rPr>
          <w:rFonts w:ascii="Arial" w:eastAsia="Arial" w:hAnsi="Arial" w:cs="Arial"/>
          <w:sz w:val="20"/>
        </w:rPr>
        <w:t xml:space="preserve"> </w:t>
      </w:r>
      <w:r w:rsidRPr="001D7643">
        <w:rPr>
          <w:rFonts w:ascii="Arial" w:hAnsi="Arial" w:cs="Arial"/>
          <w:sz w:val="20"/>
        </w:rPr>
        <w:t>rights</w:t>
      </w:r>
      <w:r w:rsidRPr="001D7643">
        <w:rPr>
          <w:rFonts w:ascii="Arial" w:eastAsia="Arial" w:hAnsi="Arial" w:cs="Arial"/>
          <w:sz w:val="20"/>
        </w:rPr>
        <w:t xml:space="preserve"> </w:t>
      </w:r>
      <w:r w:rsidRPr="001D7643">
        <w:rPr>
          <w:rFonts w:ascii="Arial" w:hAnsi="Arial" w:cs="Arial"/>
          <w:sz w:val="20"/>
        </w:rPr>
        <w:t>or</w:t>
      </w:r>
      <w:r w:rsidRPr="001D7643">
        <w:rPr>
          <w:rFonts w:ascii="Arial" w:eastAsia="Arial" w:hAnsi="Arial" w:cs="Arial"/>
          <w:sz w:val="20"/>
        </w:rPr>
        <w:t xml:space="preserve"> </w:t>
      </w:r>
      <w:r w:rsidRPr="001D7643">
        <w:rPr>
          <w:rFonts w:ascii="Arial" w:hAnsi="Arial" w:cs="Arial"/>
          <w:sz w:val="20"/>
        </w:rPr>
        <w:t>any</w:t>
      </w:r>
      <w:r w:rsidRPr="001D7643">
        <w:rPr>
          <w:rFonts w:ascii="Arial" w:eastAsia="Arial" w:hAnsi="Arial" w:cs="Arial"/>
          <w:sz w:val="20"/>
        </w:rPr>
        <w:t xml:space="preserve"> </w:t>
      </w:r>
      <w:r w:rsidRPr="001D7643">
        <w:rPr>
          <w:rFonts w:ascii="Arial" w:hAnsi="Arial" w:cs="Arial"/>
          <w:sz w:val="20"/>
        </w:rPr>
        <w:t>implied</w:t>
      </w:r>
      <w:r w:rsidRPr="001D7643">
        <w:rPr>
          <w:rFonts w:ascii="Arial" w:eastAsia="Arial" w:hAnsi="Arial" w:cs="Arial"/>
          <w:sz w:val="20"/>
        </w:rPr>
        <w:t xml:space="preserve"> </w:t>
      </w:r>
      <w:r w:rsidRPr="001D7643">
        <w:rPr>
          <w:rFonts w:ascii="Arial" w:hAnsi="Arial" w:cs="Arial"/>
          <w:sz w:val="20"/>
        </w:rPr>
        <w:t>warranties</w:t>
      </w:r>
      <w:r w:rsidRPr="001D7643">
        <w:rPr>
          <w:rFonts w:ascii="Arial" w:eastAsia="Arial" w:hAnsi="Arial" w:cs="Arial"/>
          <w:sz w:val="20"/>
        </w:rPr>
        <w:t xml:space="preserve"> </w:t>
      </w:r>
      <w:r w:rsidRPr="001D7643">
        <w:rPr>
          <w:rFonts w:ascii="Arial" w:hAnsi="Arial" w:cs="Arial"/>
          <w:sz w:val="20"/>
        </w:rPr>
        <w:t>of</w:t>
      </w:r>
      <w:r w:rsidRPr="001D7643">
        <w:rPr>
          <w:rFonts w:ascii="Arial" w:eastAsia="Arial" w:hAnsi="Arial" w:cs="Arial"/>
          <w:sz w:val="20"/>
        </w:rPr>
        <w:t xml:space="preserve"> </w:t>
      </w:r>
      <w:r w:rsidRPr="001D7643">
        <w:rPr>
          <w:rFonts w:ascii="Arial" w:hAnsi="Arial" w:cs="Arial"/>
          <w:sz w:val="20"/>
        </w:rPr>
        <w:t>merchantability</w:t>
      </w:r>
      <w:r w:rsidRPr="001D7643">
        <w:rPr>
          <w:rFonts w:ascii="Arial" w:eastAsia="Arial" w:hAnsi="Arial" w:cs="Arial"/>
          <w:sz w:val="20"/>
        </w:rPr>
        <w:t xml:space="preserve"> </w:t>
      </w:r>
      <w:r w:rsidRPr="001D7643">
        <w:rPr>
          <w:rFonts w:ascii="Arial" w:hAnsi="Arial" w:cs="Arial"/>
          <w:sz w:val="20"/>
        </w:rPr>
        <w:t>or</w:t>
      </w:r>
      <w:r w:rsidRPr="001D7643">
        <w:rPr>
          <w:rFonts w:ascii="Arial" w:eastAsia="Arial" w:hAnsi="Arial" w:cs="Arial"/>
          <w:sz w:val="20"/>
        </w:rPr>
        <w:t xml:space="preserve"> </w:t>
      </w:r>
      <w:r w:rsidRPr="001D7643">
        <w:rPr>
          <w:rFonts w:ascii="Arial" w:hAnsi="Arial" w:cs="Arial"/>
          <w:sz w:val="20"/>
        </w:rPr>
        <w:t>fitness</w:t>
      </w:r>
      <w:r w:rsidRPr="001D7643">
        <w:rPr>
          <w:rFonts w:ascii="Arial" w:eastAsia="Arial" w:hAnsi="Arial" w:cs="Arial"/>
          <w:sz w:val="20"/>
        </w:rPr>
        <w:t xml:space="preserve"> </w:t>
      </w:r>
      <w:r w:rsidRPr="001D7643">
        <w:rPr>
          <w:rFonts w:ascii="Arial" w:hAnsi="Arial" w:cs="Arial"/>
          <w:sz w:val="20"/>
        </w:rPr>
        <w:t>for</w:t>
      </w:r>
      <w:r w:rsidRPr="001D7643">
        <w:rPr>
          <w:rFonts w:ascii="Arial" w:eastAsia="Arial" w:hAnsi="Arial" w:cs="Arial"/>
          <w:sz w:val="20"/>
        </w:rPr>
        <w:t xml:space="preserve"> </w:t>
      </w:r>
      <w:r w:rsidRPr="001D7643">
        <w:rPr>
          <w:rFonts w:ascii="Arial" w:hAnsi="Arial" w:cs="Arial"/>
          <w:sz w:val="20"/>
        </w:rPr>
        <w:t>a</w:t>
      </w:r>
      <w:r w:rsidRPr="001D7643">
        <w:rPr>
          <w:rFonts w:ascii="Arial" w:eastAsia="Arial" w:hAnsi="Arial" w:cs="Arial"/>
          <w:sz w:val="20"/>
        </w:rPr>
        <w:t xml:space="preserve"> </w:t>
      </w:r>
      <w:r w:rsidRPr="001D7643">
        <w:rPr>
          <w:rFonts w:ascii="Arial" w:hAnsi="Arial" w:cs="Arial"/>
          <w:sz w:val="20"/>
        </w:rPr>
        <w:t>particular</w:t>
      </w:r>
      <w:r w:rsidRPr="001D7643">
        <w:rPr>
          <w:rFonts w:ascii="Arial" w:eastAsia="Arial" w:hAnsi="Arial" w:cs="Arial"/>
          <w:sz w:val="20"/>
        </w:rPr>
        <w:t xml:space="preserve"> </w:t>
      </w:r>
      <w:r w:rsidRPr="001D7643">
        <w:rPr>
          <w:rFonts w:ascii="Arial" w:hAnsi="Arial" w:cs="Arial"/>
          <w:sz w:val="20"/>
        </w:rPr>
        <w:t>purpose.</w:t>
      </w:r>
    </w:p>
    <w:p w:rsidR="00C10D4C" w:rsidRPr="001D7643" w:rsidRDefault="00C10D4C" w:rsidP="007513F2">
      <w:pPr>
        <w:pStyle w:val="StyleHeading112pt"/>
        <w:pageBreakBefore/>
        <w:numPr>
          <w:ilvl w:val="0"/>
          <w:numId w:val="11"/>
        </w:numPr>
      </w:pPr>
      <w:bookmarkStart w:id="16" w:name="_Toc341182591"/>
      <w:bookmarkStart w:id="17" w:name="_Toc384986300"/>
      <w:r w:rsidRPr="001D7643">
        <w:lastRenderedPageBreak/>
        <w:t>Full</w:t>
      </w:r>
      <w:r w:rsidRPr="001D7643">
        <w:rPr>
          <w:rFonts w:eastAsia="Arial"/>
        </w:rPr>
        <w:t xml:space="preserve"> </w:t>
      </w:r>
      <w:r w:rsidRPr="001D7643">
        <w:t>Copyright</w:t>
      </w:r>
      <w:r w:rsidRPr="001D7643">
        <w:rPr>
          <w:rFonts w:eastAsia="Arial"/>
        </w:rPr>
        <w:t xml:space="preserve"> </w:t>
      </w:r>
      <w:r w:rsidRPr="001D7643">
        <w:t>Notice</w:t>
      </w:r>
      <w:bookmarkEnd w:id="16"/>
      <w:bookmarkEnd w:id="17"/>
    </w:p>
    <w:p w:rsidR="00C10D4C" w:rsidRPr="001D7643" w:rsidRDefault="00C10D4C">
      <w:pPr>
        <w:pStyle w:val="nobreak"/>
        <w:rPr>
          <w:rFonts w:eastAsia="MS Mincho"/>
        </w:rPr>
      </w:pPr>
    </w:p>
    <w:p w:rsidR="00C10D4C" w:rsidRPr="001D7643" w:rsidRDefault="00C10D4C">
      <w:pPr>
        <w:rPr>
          <w:rFonts w:ascii="Arial" w:eastAsia="Arial" w:hAnsi="Arial" w:cs="Arial"/>
          <w:sz w:val="20"/>
        </w:rPr>
      </w:pPr>
      <w:proofErr w:type="gramStart"/>
      <w:r w:rsidRPr="001D7643">
        <w:rPr>
          <w:rFonts w:ascii="Arial" w:hAnsi="Arial" w:cs="Arial"/>
          <w:sz w:val="20"/>
        </w:rPr>
        <w:t>Copyright</w:t>
      </w:r>
      <w:r w:rsidRPr="001D7643">
        <w:rPr>
          <w:rFonts w:ascii="Arial" w:eastAsia="Arial" w:hAnsi="Arial" w:cs="Arial"/>
          <w:sz w:val="20"/>
        </w:rPr>
        <w:t xml:space="preserve"> </w:t>
      </w:r>
      <w:r w:rsidRPr="001D7643">
        <w:rPr>
          <w:rFonts w:ascii="Arial" w:hAnsi="Arial" w:cs="Arial"/>
          <w:sz w:val="20"/>
        </w:rPr>
        <w:t>(C)</w:t>
      </w:r>
      <w:r w:rsidRPr="001D7643">
        <w:rPr>
          <w:rFonts w:ascii="Arial" w:eastAsia="Arial" w:hAnsi="Arial" w:cs="Arial"/>
          <w:sz w:val="20"/>
        </w:rPr>
        <w:t xml:space="preserve"> </w:t>
      </w:r>
      <w:r w:rsidRPr="001D7643">
        <w:rPr>
          <w:rFonts w:ascii="Arial" w:hAnsi="Arial" w:cs="Arial"/>
          <w:sz w:val="20"/>
        </w:rPr>
        <w:t>Open</w:t>
      </w:r>
      <w:r w:rsidRPr="001D7643">
        <w:rPr>
          <w:rFonts w:ascii="Arial" w:eastAsia="Arial" w:hAnsi="Arial" w:cs="Arial"/>
          <w:sz w:val="20"/>
        </w:rPr>
        <w:t xml:space="preserve"> </w:t>
      </w:r>
      <w:r w:rsidRPr="001D7643">
        <w:rPr>
          <w:rFonts w:ascii="Arial" w:hAnsi="Arial" w:cs="Arial"/>
          <w:sz w:val="20"/>
        </w:rPr>
        <w:t>Grid</w:t>
      </w:r>
      <w:r w:rsidRPr="001D7643">
        <w:rPr>
          <w:rFonts w:ascii="Arial" w:eastAsia="Arial" w:hAnsi="Arial" w:cs="Arial"/>
          <w:sz w:val="20"/>
        </w:rPr>
        <w:t xml:space="preserve"> </w:t>
      </w:r>
      <w:r w:rsidRPr="001D7643">
        <w:rPr>
          <w:rFonts w:ascii="Arial" w:hAnsi="Arial" w:cs="Arial"/>
          <w:sz w:val="20"/>
        </w:rPr>
        <w:t>Forum</w:t>
      </w:r>
      <w:r w:rsidRPr="001D7643">
        <w:rPr>
          <w:rFonts w:ascii="Arial" w:eastAsia="Arial" w:hAnsi="Arial" w:cs="Arial"/>
          <w:sz w:val="20"/>
        </w:rPr>
        <w:t xml:space="preserve"> </w:t>
      </w:r>
      <w:r w:rsidRPr="001D7643">
        <w:rPr>
          <w:rFonts w:ascii="Arial" w:hAnsi="Arial" w:cs="Arial"/>
          <w:sz w:val="20"/>
        </w:rPr>
        <w:t>(201</w:t>
      </w:r>
      <w:r w:rsidR="00430F24" w:rsidRPr="001D7643">
        <w:rPr>
          <w:rFonts w:ascii="Arial" w:hAnsi="Arial" w:cs="Arial"/>
          <w:sz w:val="20"/>
        </w:rPr>
        <w:t>4</w:t>
      </w:r>
      <w:r w:rsidRPr="001D7643">
        <w:rPr>
          <w:rFonts w:ascii="Arial" w:hAnsi="Arial" w:cs="Arial"/>
          <w:sz w:val="20"/>
        </w:rPr>
        <w:t>).</w:t>
      </w:r>
      <w:proofErr w:type="gramEnd"/>
      <w:r w:rsidRPr="001D7643">
        <w:rPr>
          <w:rFonts w:ascii="Arial" w:eastAsia="Arial" w:hAnsi="Arial" w:cs="Arial"/>
          <w:sz w:val="20"/>
        </w:rPr>
        <w:t xml:space="preserve"> </w:t>
      </w:r>
      <w:r w:rsidR="00FC6B31" w:rsidRPr="001D7643">
        <w:rPr>
          <w:rFonts w:ascii="Arial" w:eastAsia="Arial" w:hAnsi="Arial" w:cs="Arial"/>
          <w:sz w:val="20"/>
        </w:rPr>
        <w:t>Some</w:t>
      </w:r>
      <w:r w:rsidRPr="001D7643">
        <w:rPr>
          <w:rFonts w:ascii="Arial" w:eastAsia="Arial" w:hAnsi="Arial" w:cs="Arial"/>
          <w:sz w:val="20"/>
        </w:rPr>
        <w:t xml:space="preserve"> </w:t>
      </w:r>
      <w:r w:rsidRPr="001D7643">
        <w:rPr>
          <w:rFonts w:ascii="Arial" w:hAnsi="Arial" w:cs="Arial"/>
          <w:sz w:val="20"/>
        </w:rPr>
        <w:t>Rights</w:t>
      </w:r>
      <w:r w:rsidRPr="001D7643">
        <w:rPr>
          <w:rFonts w:ascii="Arial" w:eastAsia="Arial" w:hAnsi="Arial" w:cs="Arial"/>
          <w:sz w:val="20"/>
        </w:rPr>
        <w:t xml:space="preserve"> </w:t>
      </w:r>
      <w:r w:rsidRPr="001D7643">
        <w:rPr>
          <w:rFonts w:ascii="Arial" w:hAnsi="Arial" w:cs="Arial"/>
          <w:sz w:val="20"/>
        </w:rPr>
        <w:t>Reserved.</w:t>
      </w:r>
      <w:r w:rsidRPr="001D7643">
        <w:rPr>
          <w:rFonts w:ascii="Arial" w:eastAsia="Arial" w:hAnsi="Arial" w:cs="Arial"/>
          <w:sz w:val="20"/>
        </w:rPr>
        <w:t xml:space="preserve"> </w:t>
      </w:r>
    </w:p>
    <w:p w:rsidR="00677CB6" w:rsidRPr="001D7643" w:rsidRDefault="00677CB6" w:rsidP="00677CB6">
      <w:pPr>
        <w:rPr>
          <w:rFonts w:ascii="Arial" w:hAnsi="Arial" w:cs="Arial"/>
          <w:sz w:val="20"/>
          <w:szCs w:val="20"/>
        </w:rPr>
      </w:pPr>
      <w:bookmarkStart w:id="18" w:name="_Toc366835954"/>
    </w:p>
    <w:p w:rsidR="00FC6B31" w:rsidRPr="001D7643" w:rsidRDefault="00FC6B31" w:rsidP="00677CB6">
      <w:pPr>
        <w:rPr>
          <w:rFonts w:ascii="Arial" w:hAnsi="Arial" w:cs="Arial"/>
          <w:sz w:val="20"/>
          <w:szCs w:val="20"/>
        </w:rPr>
      </w:pPr>
      <w:r w:rsidRPr="001D7643">
        <w:rPr>
          <w:rFonts w:ascii="Arial" w:hAnsi="Arial" w:cs="Arial"/>
          <w:sz w:val="20"/>
          <w:szCs w:val="20"/>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bookmarkEnd w:id="18"/>
      <w:r w:rsidRPr="001D7643">
        <w:rPr>
          <w:rFonts w:ascii="Arial" w:hAnsi="Arial" w:cs="Arial"/>
          <w:sz w:val="20"/>
          <w:szCs w:val="20"/>
        </w:rPr>
        <w:t xml:space="preserve"> </w:t>
      </w:r>
    </w:p>
    <w:p w:rsidR="00677CB6" w:rsidRPr="001D7643" w:rsidRDefault="00677CB6" w:rsidP="00677CB6">
      <w:pPr>
        <w:rPr>
          <w:rFonts w:ascii="Arial" w:hAnsi="Arial" w:cs="Arial"/>
          <w:sz w:val="20"/>
          <w:szCs w:val="20"/>
        </w:rPr>
      </w:pPr>
    </w:p>
    <w:p w:rsidR="00FC6B31" w:rsidRPr="001D7643" w:rsidRDefault="00FC6B31" w:rsidP="00677CB6">
      <w:pPr>
        <w:rPr>
          <w:rFonts w:ascii="Arial" w:hAnsi="Arial" w:cs="Arial"/>
          <w:sz w:val="20"/>
          <w:szCs w:val="20"/>
        </w:rPr>
      </w:pPr>
      <w:bookmarkStart w:id="19" w:name="_Toc366835955"/>
      <w:r w:rsidRPr="001D7643">
        <w:rPr>
          <w:rFonts w:ascii="Arial" w:hAnsi="Arial" w:cs="Arial"/>
          <w:sz w:val="20"/>
          <w:szCs w:val="20"/>
        </w:rPr>
        <w:t>The limited permissions granted above are perpetual and will not be revoked by the OGF or its successors or assignees.</w:t>
      </w:r>
      <w:bookmarkEnd w:id="19"/>
      <w:r w:rsidRPr="001D7643">
        <w:rPr>
          <w:rFonts w:ascii="Arial" w:hAnsi="Arial" w:cs="Arial"/>
          <w:sz w:val="20"/>
          <w:szCs w:val="20"/>
        </w:rPr>
        <w:t xml:space="preserve"> </w:t>
      </w:r>
    </w:p>
    <w:p w:rsidR="00C10D4C" w:rsidRPr="001D7643" w:rsidRDefault="00C10D4C">
      <w:pPr>
        <w:rPr>
          <w:rFonts w:ascii="Arial" w:hAnsi="Arial" w:cs="Arial"/>
          <w:sz w:val="20"/>
        </w:rPr>
      </w:pPr>
    </w:p>
    <w:p w:rsidR="00C10D4C" w:rsidRPr="001D7643" w:rsidRDefault="00C10D4C">
      <w:pPr>
        <w:rPr>
          <w:rFonts w:ascii="Arial" w:hAnsi="Arial" w:cs="Arial"/>
          <w:sz w:val="20"/>
        </w:rPr>
      </w:pPr>
    </w:p>
    <w:p w:rsidR="00C10D4C" w:rsidRPr="001D7643" w:rsidRDefault="00C10D4C">
      <w:pPr>
        <w:rPr>
          <w:rFonts w:ascii="Arial" w:hAnsi="Arial" w:cs="Arial"/>
          <w:sz w:val="20"/>
        </w:rPr>
      </w:pPr>
    </w:p>
    <w:p w:rsidR="00C10D4C" w:rsidRPr="001D7643" w:rsidRDefault="00C10D4C">
      <w:pPr>
        <w:rPr>
          <w:rFonts w:ascii="Arial" w:hAnsi="Arial" w:cs="Arial"/>
          <w:sz w:val="20"/>
        </w:rPr>
      </w:pPr>
    </w:p>
    <w:p w:rsidR="00C10D4C" w:rsidRPr="001D7643" w:rsidRDefault="00C10D4C" w:rsidP="007513F2">
      <w:pPr>
        <w:pStyle w:val="StyleHeading112pt"/>
        <w:pageBreakBefore/>
        <w:numPr>
          <w:ilvl w:val="0"/>
          <w:numId w:val="11"/>
        </w:numPr>
      </w:pPr>
      <w:bookmarkStart w:id="20" w:name="_Toc341182592"/>
      <w:bookmarkStart w:id="21" w:name="_Toc384986301"/>
      <w:bookmarkStart w:id="22" w:name="_References"/>
      <w:r w:rsidRPr="001D7643">
        <w:lastRenderedPageBreak/>
        <w:t>References</w:t>
      </w:r>
      <w:bookmarkEnd w:id="20"/>
      <w:bookmarkEnd w:id="21"/>
    </w:p>
    <w:p w:rsidR="00C10D4C" w:rsidRPr="001D7643" w:rsidRDefault="00C10D4C">
      <w:pPr>
        <w:pStyle w:val="ListBullet"/>
        <w:numPr>
          <w:ilvl w:val="0"/>
          <w:numId w:val="0"/>
        </w:numPr>
        <w:rPr>
          <w:rFonts w:eastAsia="MS Mincho"/>
          <w:lang w:val="nb-NO"/>
        </w:rPr>
      </w:pPr>
    </w:p>
    <w:p w:rsidR="00B554D2" w:rsidRPr="001D7643" w:rsidRDefault="00B554D2" w:rsidP="00B554D2">
      <w:pPr>
        <w:pStyle w:val="ListBullet"/>
        <w:numPr>
          <w:ilvl w:val="0"/>
          <w:numId w:val="0"/>
        </w:numPr>
        <w:rPr>
          <w:lang w:val="nb-NO"/>
        </w:rPr>
      </w:pPr>
      <w:r w:rsidRPr="001D7643">
        <w:rPr>
          <w:rFonts w:eastAsia="MS Mincho"/>
          <w:lang w:val="nb-NO"/>
        </w:rPr>
        <w:t>[DFDL]</w:t>
      </w:r>
      <w:r w:rsidRPr="001D7643">
        <w:rPr>
          <w:rFonts w:eastAsia="Arial"/>
          <w:lang w:val="nb-NO"/>
        </w:rPr>
        <w:t xml:space="preserve"> OGF </w:t>
      </w:r>
      <w:r w:rsidRPr="001D7643">
        <w:rPr>
          <w:lang w:val="nb-NO"/>
        </w:rPr>
        <w:t>DFDL</w:t>
      </w:r>
      <w:r w:rsidRPr="001D7643">
        <w:rPr>
          <w:rFonts w:eastAsia="Arial"/>
          <w:lang w:val="nb-NO"/>
        </w:rPr>
        <w:t xml:space="preserve"> </w:t>
      </w:r>
      <w:r w:rsidR="00E856C4">
        <w:rPr>
          <w:lang w:val="nb-NO"/>
        </w:rPr>
        <w:t xml:space="preserve">1.0 specification </w:t>
      </w:r>
    </w:p>
    <w:p w:rsidR="00C559B2" w:rsidRPr="001D7643" w:rsidRDefault="00050A49" w:rsidP="00C559B2">
      <w:pPr>
        <w:pStyle w:val="ListBullet"/>
        <w:numPr>
          <w:ilvl w:val="0"/>
          <w:numId w:val="0"/>
        </w:numPr>
      </w:pPr>
      <w:hyperlink r:id="rId36" w:history="1">
        <w:r w:rsidR="00C559B2" w:rsidRPr="001D7643">
          <w:rPr>
            <w:rStyle w:val="Hyperlink"/>
            <w:rFonts w:eastAsia="MS Mincho"/>
          </w:rPr>
          <w:t>http://www.ogf.org/documents/GFD.207.pdf/</w:t>
        </w:r>
      </w:hyperlink>
    </w:p>
    <w:p w:rsidR="00B554D2" w:rsidRPr="001D7643" w:rsidRDefault="00B554D2" w:rsidP="00B554D2">
      <w:pPr>
        <w:pStyle w:val="ListBullet"/>
        <w:numPr>
          <w:ilvl w:val="0"/>
          <w:numId w:val="0"/>
        </w:numPr>
      </w:pPr>
    </w:p>
    <w:p w:rsidR="00C10D4C" w:rsidRPr="001D7643" w:rsidRDefault="00C10D4C" w:rsidP="00B554D2">
      <w:pPr>
        <w:pStyle w:val="ListBullet"/>
        <w:numPr>
          <w:ilvl w:val="0"/>
          <w:numId w:val="0"/>
        </w:numPr>
      </w:pPr>
      <w:r w:rsidRPr="001D7643">
        <w:rPr>
          <w:rFonts w:eastAsia="MS Mincho"/>
          <w:lang w:val="en-GB"/>
        </w:rPr>
        <w:t>[GFD]</w:t>
      </w:r>
      <w:r w:rsidRPr="001D7643">
        <w:rPr>
          <w:rFonts w:eastAsia="Arial"/>
          <w:lang w:val="en-GB"/>
        </w:rPr>
        <w:t xml:space="preserve"> </w:t>
      </w:r>
      <w:r w:rsidRPr="001D7643">
        <w:rPr>
          <w:lang w:val="en-GB"/>
        </w:rPr>
        <w:t>OGF</w:t>
      </w:r>
      <w:r w:rsidRPr="001D7643">
        <w:rPr>
          <w:rFonts w:eastAsia="Arial"/>
          <w:lang w:val="en-GB"/>
        </w:rPr>
        <w:t xml:space="preserve"> </w:t>
      </w:r>
      <w:r w:rsidRPr="001D7643">
        <w:rPr>
          <w:lang w:val="en-GB"/>
        </w:rPr>
        <w:t>Document</w:t>
      </w:r>
      <w:r w:rsidRPr="001D7643">
        <w:rPr>
          <w:rFonts w:eastAsia="Arial"/>
          <w:lang w:val="en-GB"/>
        </w:rPr>
        <w:t xml:space="preserve"> </w:t>
      </w:r>
      <w:r w:rsidRPr="001D7643">
        <w:rPr>
          <w:lang w:val="en-GB"/>
        </w:rPr>
        <w:t>Process</w:t>
      </w:r>
      <w:r w:rsidRPr="001D7643">
        <w:rPr>
          <w:rFonts w:eastAsia="Arial"/>
          <w:lang w:val="en-GB"/>
        </w:rPr>
        <w:t xml:space="preserve"> </w:t>
      </w:r>
      <w:r w:rsidRPr="001D7643">
        <w:rPr>
          <w:lang w:val="en-GB"/>
        </w:rPr>
        <w:t>and</w:t>
      </w:r>
      <w:r w:rsidRPr="001D7643">
        <w:rPr>
          <w:rFonts w:eastAsia="Arial"/>
          <w:lang w:val="en-GB"/>
        </w:rPr>
        <w:t xml:space="preserve"> </w:t>
      </w:r>
      <w:r w:rsidRPr="001D7643">
        <w:rPr>
          <w:lang w:val="en-GB"/>
        </w:rPr>
        <w:t>Requirements</w:t>
      </w:r>
      <w:r w:rsidRPr="001D7643">
        <w:rPr>
          <w:rFonts w:eastAsia="Arial"/>
          <w:lang w:val="en-GB"/>
        </w:rPr>
        <w:t xml:space="preserve"> </w:t>
      </w:r>
      <w:hyperlink r:id="rId37" w:history="1">
        <w:r w:rsidR="008665B0" w:rsidRPr="001D7643">
          <w:rPr>
            <w:rStyle w:val="Hyperlink"/>
            <w:rFonts w:eastAsia="MS Mincho"/>
          </w:rPr>
          <w:t xml:space="preserve"> http://www.ogf.org/documents/GFD.152.pdf/</w:t>
        </w:r>
      </w:hyperlink>
    </w:p>
    <w:bookmarkEnd w:id="22"/>
    <w:p w:rsidR="00FC6B31" w:rsidRPr="001D7643" w:rsidRDefault="00FC6B31" w:rsidP="00C95209">
      <w:pPr>
        <w:rPr>
          <w:rFonts w:ascii="Arial" w:eastAsia="Times New Roman" w:hAnsi="Arial" w:cs="Arial"/>
          <w:color w:val="3333CC"/>
          <w:sz w:val="20"/>
          <w:szCs w:val="20"/>
          <w:u w:val="single"/>
          <w:lang w:eastAsia="en-GB"/>
        </w:rPr>
      </w:pPr>
    </w:p>
    <w:p w:rsidR="00FC6B31" w:rsidRPr="001D7643" w:rsidRDefault="00FC6B31" w:rsidP="00C95209">
      <w:pPr>
        <w:rPr>
          <w:rFonts w:ascii="Arial" w:eastAsia="Times New Roman" w:hAnsi="Arial" w:cs="Arial"/>
          <w:sz w:val="20"/>
          <w:szCs w:val="20"/>
          <w:lang w:eastAsia="en-GB"/>
        </w:rPr>
      </w:pPr>
      <w:r w:rsidRPr="001D7643">
        <w:rPr>
          <w:rFonts w:ascii="Arial" w:eastAsia="Times New Roman" w:hAnsi="Arial" w:cs="Arial"/>
          <w:sz w:val="20"/>
          <w:szCs w:val="20"/>
          <w:lang w:eastAsia="en-GB"/>
        </w:rPr>
        <w:t>[XPATH2] XPath 2.0</w:t>
      </w:r>
    </w:p>
    <w:p w:rsidR="00FC6B31" w:rsidRPr="001D7643" w:rsidRDefault="00FC6B31" w:rsidP="00C95209">
      <w:pPr>
        <w:rPr>
          <w:rFonts w:ascii="Arial" w:hAnsi="Arial" w:cs="Arial"/>
          <w:color w:val="3333CC"/>
        </w:rPr>
      </w:pPr>
      <w:r w:rsidRPr="001D7643">
        <w:rPr>
          <w:rFonts w:ascii="Arial" w:eastAsia="Times New Roman" w:hAnsi="Arial" w:cs="Arial"/>
          <w:color w:val="3333CC"/>
          <w:sz w:val="20"/>
          <w:szCs w:val="20"/>
          <w:u w:val="single"/>
          <w:lang w:eastAsia="en-GB"/>
        </w:rPr>
        <w:t xml:space="preserve">http://www.w3.org/TR/xpath20/ </w:t>
      </w:r>
    </w:p>
    <w:p w:rsidR="00C95209" w:rsidRDefault="00C95209" w:rsidP="008665B0">
      <w:pPr>
        <w:rPr>
          <w:rFonts w:ascii="Arial" w:hAnsi="Arial" w:cs="Arial"/>
        </w:rPr>
      </w:pPr>
    </w:p>
    <w:p w:rsidR="009D7492" w:rsidRDefault="009D7492" w:rsidP="009D7492">
      <w:pPr>
        <w:rPr>
          <w:rFonts w:ascii="Arial" w:hAnsi="Arial" w:cs="Arial"/>
          <w:sz w:val="20"/>
        </w:rPr>
      </w:pPr>
      <w:r>
        <w:rPr>
          <w:rFonts w:ascii="Arial" w:hAnsi="Arial" w:cs="Arial"/>
          <w:sz w:val="20"/>
        </w:rPr>
        <w:t xml:space="preserve">[ISSUES] OGF </w:t>
      </w:r>
      <w:proofErr w:type="spellStart"/>
      <w:r>
        <w:rPr>
          <w:rFonts w:ascii="Arial" w:hAnsi="Arial" w:cs="Arial"/>
          <w:sz w:val="20"/>
        </w:rPr>
        <w:t>Redmine</w:t>
      </w:r>
      <w:proofErr w:type="spellEnd"/>
      <w:r>
        <w:rPr>
          <w:rFonts w:ascii="Arial" w:hAnsi="Arial" w:cs="Arial"/>
          <w:sz w:val="20"/>
        </w:rPr>
        <w:t xml:space="preserve"> Issue Trackers</w:t>
      </w:r>
    </w:p>
    <w:p w:rsidR="009D7492" w:rsidRDefault="00050A49" w:rsidP="009D7492">
      <w:pPr>
        <w:rPr>
          <w:rStyle w:val="Hyperlink"/>
          <w:rFonts w:ascii="Arial" w:hAnsi="Arial" w:cs="Arial"/>
          <w:sz w:val="20"/>
        </w:rPr>
      </w:pPr>
      <w:hyperlink r:id="rId38" w:history="1">
        <w:r w:rsidR="009D7492" w:rsidRPr="00272898">
          <w:rPr>
            <w:rStyle w:val="Hyperlink"/>
            <w:rFonts w:ascii="Arial" w:hAnsi="Arial" w:cs="Arial"/>
            <w:sz w:val="20"/>
          </w:rPr>
          <w:t>http://redmine.ogf.org/projects/dfdl-wg/issues</w:t>
        </w:r>
      </w:hyperlink>
    </w:p>
    <w:p w:rsidR="007D6381" w:rsidRDefault="007D6381" w:rsidP="009D7492">
      <w:pPr>
        <w:rPr>
          <w:rStyle w:val="Hyperlink"/>
          <w:rFonts w:ascii="Arial" w:hAnsi="Arial" w:cs="Arial"/>
          <w:sz w:val="20"/>
        </w:rPr>
      </w:pPr>
    </w:p>
    <w:p w:rsidR="007D6381" w:rsidRDefault="007D6381" w:rsidP="007D6381">
      <w:pPr>
        <w:rPr>
          <w:rFonts w:ascii="Arial" w:hAnsi="Arial" w:cs="Arial"/>
          <w:sz w:val="20"/>
          <w:szCs w:val="20"/>
        </w:rPr>
      </w:pPr>
      <w:r>
        <w:rPr>
          <w:rFonts w:ascii="Arial" w:hAnsi="Arial" w:cs="Arial"/>
          <w:sz w:val="20"/>
          <w:szCs w:val="20"/>
        </w:rPr>
        <w:t>[DFDLX</w:t>
      </w:r>
      <w:r>
        <w:rPr>
          <w:rFonts w:ascii="Arial" w:hAnsi="Arial" w:cs="Arial"/>
          <w:sz w:val="20"/>
          <w:szCs w:val="20"/>
        </w:rPr>
        <w:t>1</w:t>
      </w:r>
      <w:r>
        <w:rPr>
          <w:rFonts w:ascii="Arial" w:hAnsi="Arial" w:cs="Arial"/>
          <w:sz w:val="20"/>
          <w:szCs w:val="20"/>
        </w:rPr>
        <w:t xml:space="preserve">] DFDL Experience Document </w:t>
      </w:r>
      <w:r>
        <w:rPr>
          <w:rFonts w:ascii="Arial" w:hAnsi="Arial" w:cs="Arial"/>
          <w:sz w:val="20"/>
          <w:szCs w:val="20"/>
        </w:rPr>
        <w:t>1</w:t>
      </w:r>
    </w:p>
    <w:p w:rsidR="007D6381" w:rsidRDefault="007D6381" w:rsidP="007D6381">
      <w:pPr>
        <w:rPr>
          <w:rFonts w:ascii="Arial" w:hAnsi="Arial" w:cs="Arial"/>
          <w:sz w:val="20"/>
          <w:szCs w:val="20"/>
        </w:rPr>
      </w:pPr>
      <w:hyperlink r:id="rId39" w:history="1">
        <w:r w:rsidRPr="001B15B1">
          <w:rPr>
            <w:rStyle w:val="Hyperlink"/>
            <w:rFonts w:ascii="Arial" w:hAnsi="Arial" w:cs="Arial"/>
            <w:sz w:val="20"/>
            <w:szCs w:val="20"/>
          </w:rPr>
          <w:t>https://www.ogf.org/documents/GFD.214.pdf</w:t>
        </w:r>
      </w:hyperlink>
    </w:p>
    <w:p w:rsidR="007D6381" w:rsidRDefault="007D6381" w:rsidP="007D6381">
      <w:pPr>
        <w:rPr>
          <w:rFonts w:ascii="Arial" w:hAnsi="Arial" w:cs="Arial"/>
          <w:sz w:val="20"/>
          <w:szCs w:val="20"/>
        </w:rPr>
      </w:pPr>
    </w:p>
    <w:p w:rsidR="007D6381" w:rsidRDefault="007D6381" w:rsidP="007D6381"/>
    <w:p w:rsidR="007D6381" w:rsidRDefault="007D6381" w:rsidP="009D7492">
      <w:pPr>
        <w:rPr>
          <w:rFonts w:ascii="Arial" w:hAnsi="Arial" w:cs="Arial"/>
          <w:sz w:val="20"/>
        </w:rPr>
      </w:pPr>
    </w:p>
    <w:p w:rsidR="009D7492" w:rsidRPr="001D7643" w:rsidRDefault="009D7492" w:rsidP="009D7492">
      <w:pPr>
        <w:rPr>
          <w:rFonts w:ascii="Arial" w:hAnsi="Arial" w:cs="Arial"/>
          <w:sz w:val="20"/>
        </w:rPr>
      </w:pPr>
    </w:p>
    <w:p w:rsidR="009D7492" w:rsidRPr="001D7643" w:rsidRDefault="009D7492" w:rsidP="008665B0">
      <w:pPr>
        <w:rPr>
          <w:rFonts w:ascii="Arial" w:hAnsi="Arial" w:cs="Arial"/>
        </w:rPr>
      </w:pPr>
    </w:p>
    <w:sectPr w:rsidR="009D7492" w:rsidRPr="001D7643">
      <w:type w:val="continuous"/>
      <w:pgSz w:w="11906" w:h="16838"/>
      <w:pgMar w:top="1440" w:right="1800" w:bottom="1440" w:left="1800"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0A49" w:rsidRDefault="00050A49">
      <w:r>
        <w:separator/>
      </w:r>
    </w:p>
  </w:endnote>
  <w:endnote w:type="continuationSeparator" w:id="0">
    <w:p w:rsidR="00050A49" w:rsidRDefault="00050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ohit Hindi">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FC5" w:rsidRDefault="00050A49">
    <w:pPr>
      <w:pStyle w:val="Footer"/>
      <w:rPr>
        <w:sz w:val="20"/>
        <w:szCs w:val="20"/>
      </w:rPr>
    </w:pPr>
    <w:hyperlink r:id="rId1" w:history="1">
      <w:r w:rsidR="008C3FC5">
        <w:rPr>
          <w:rStyle w:val="Hyperlink"/>
          <w:rFonts w:ascii="Arial" w:hAnsi="Arial"/>
        </w:rPr>
        <w:t>dfdl-wg@ogf.org</w:t>
      </w:r>
    </w:hyperlink>
    <w:r w:rsidR="008C3FC5">
      <w:rPr>
        <w:sz w:val="20"/>
        <w:szCs w:val="20"/>
      </w:rPr>
      <w:tab/>
    </w:r>
    <w:r w:rsidR="008C3FC5">
      <w:rPr>
        <w:rFonts w:eastAsia="Times New Roman"/>
        <w:sz w:val="20"/>
        <w:szCs w:val="20"/>
      </w:rPr>
      <w:t xml:space="preserve">                                          </w:t>
    </w:r>
    <w:r w:rsidR="008C3FC5">
      <w:rPr>
        <w:sz w:val="20"/>
        <w:szCs w:val="20"/>
      </w:rPr>
      <w:tab/>
    </w:r>
    <w:r w:rsidR="008C3FC5">
      <w:rPr>
        <w:rFonts w:ascii="Arial" w:hAnsi="Arial" w:cs="Arial"/>
        <w:sz w:val="20"/>
        <w:szCs w:val="20"/>
      </w:rPr>
      <w:t>Page</w:t>
    </w:r>
    <w:r w:rsidR="008C3FC5">
      <w:rPr>
        <w:rFonts w:ascii="Arial" w:eastAsia="Arial" w:hAnsi="Arial" w:cs="Arial"/>
        <w:sz w:val="20"/>
        <w:szCs w:val="20"/>
      </w:rPr>
      <w:t xml:space="preserve"> </w:t>
    </w:r>
    <w:r w:rsidR="008C3FC5">
      <w:rPr>
        <w:rFonts w:cs="Arial"/>
        <w:sz w:val="20"/>
        <w:szCs w:val="20"/>
      </w:rPr>
      <w:fldChar w:fldCharType="begin"/>
    </w:r>
    <w:r w:rsidR="008C3FC5">
      <w:rPr>
        <w:rFonts w:cs="Arial"/>
        <w:sz w:val="20"/>
        <w:szCs w:val="20"/>
      </w:rPr>
      <w:instrText xml:space="preserve"> PAGE </w:instrText>
    </w:r>
    <w:r w:rsidR="008C3FC5">
      <w:rPr>
        <w:rFonts w:cs="Arial"/>
        <w:sz w:val="20"/>
        <w:szCs w:val="20"/>
      </w:rPr>
      <w:fldChar w:fldCharType="separate"/>
    </w:r>
    <w:r w:rsidR="00BE621B">
      <w:rPr>
        <w:rFonts w:cs="Arial"/>
        <w:noProof/>
        <w:sz w:val="20"/>
        <w:szCs w:val="20"/>
      </w:rPr>
      <w:t>10</w:t>
    </w:r>
    <w:r w:rsidR="008C3FC5">
      <w:rPr>
        <w:rFonts w:cs="Arial"/>
        <w:sz w:val="20"/>
        <w:szCs w:val="20"/>
      </w:rPr>
      <w:fldChar w:fldCharType="end"/>
    </w:r>
    <w:r w:rsidR="008C3FC5">
      <w:rPr>
        <w:rFonts w:ascii="Arial" w:eastAsia="Arial" w:hAnsi="Arial" w:cs="Arial"/>
        <w:sz w:val="20"/>
        <w:szCs w:val="20"/>
      </w:rPr>
      <w:t xml:space="preserve"> </w:t>
    </w:r>
    <w:r w:rsidR="008C3FC5">
      <w:rPr>
        <w:rFonts w:ascii="Arial" w:hAnsi="Arial" w:cs="Arial"/>
        <w:sz w:val="20"/>
        <w:szCs w:val="20"/>
      </w:rPr>
      <w:t>of</w:t>
    </w:r>
    <w:r w:rsidR="008C3FC5">
      <w:rPr>
        <w:rFonts w:ascii="Arial" w:eastAsia="Arial" w:hAnsi="Arial" w:cs="Arial"/>
        <w:sz w:val="20"/>
        <w:szCs w:val="20"/>
      </w:rPr>
      <w:t xml:space="preserve"> </w:t>
    </w:r>
    <w:r w:rsidR="008C3FC5">
      <w:rPr>
        <w:rFonts w:cs="Arial"/>
        <w:sz w:val="20"/>
        <w:szCs w:val="20"/>
      </w:rPr>
      <w:fldChar w:fldCharType="begin"/>
    </w:r>
    <w:r w:rsidR="008C3FC5">
      <w:rPr>
        <w:rFonts w:cs="Arial"/>
        <w:sz w:val="20"/>
        <w:szCs w:val="20"/>
      </w:rPr>
      <w:instrText xml:space="preserve"> NUMPAGES \*Arabic </w:instrText>
    </w:r>
    <w:r w:rsidR="008C3FC5">
      <w:rPr>
        <w:rFonts w:cs="Arial"/>
        <w:sz w:val="20"/>
        <w:szCs w:val="20"/>
      </w:rPr>
      <w:fldChar w:fldCharType="separate"/>
    </w:r>
    <w:r w:rsidR="00BE621B">
      <w:rPr>
        <w:rFonts w:cs="Arial"/>
        <w:noProof/>
        <w:sz w:val="20"/>
        <w:szCs w:val="20"/>
      </w:rPr>
      <w:t>16</w:t>
    </w:r>
    <w:r w:rsidR="008C3FC5">
      <w:rPr>
        <w:rFonts w:cs="Arial"/>
        <w:sz w:val="20"/>
        <w:szCs w:val="20"/>
      </w:rPr>
      <w:fldChar w:fldCharType="end"/>
    </w:r>
    <w:r w:rsidR="008C3FC5">
      <w:rPr>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0A49" w:rsidRDefault="00050A49">
      <w:r>
        <w:separator/>
      </w:r>
    </w:p>
  </w:footnote>
  <w:footnote w:type="continuationSeparator" w:id="0">
    <w:p w:rsidR="00050A49" w:rsidRDefault="00050A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FC5" w:rsidRDefault="008C3FC5">
    <w:pPr>
      <w:pStyle w:val="Header"/>
      <w:rPr>
        <w:rFonts w:ascii="Arial" w:hAnsi="Arial" w:cs="Arial"/>
        <w:sz w:val="20"/>
        <w:szCs w:val="20"/>
        <w:lang w:val="nb-NO"/>
      </w:rPr>
    </w:pPr>
    <w:r>
      <w:rPr>
        <w:rFonts w:ascii="Arial" w:hAnsi="Arial" w:cs="Arial"/>
        <w:sz w:val="20"/>
        <w:szCs w:val="20"/>
        <w:lang w:val="nb-NO"/>
      </w:rPr>
      <w:t>GWD-E</w:t>
    </w:r>
    <w:r>
      <w:rPr>
        <w:rFonts w:ascii="Arial" w:hAnsi="Arial" w:cs="Arial"/>
        <w:sz w:val="20"/>
        <w:szCs w:val="20"/>
        <w:lang w:val="nb-NO"/>
      </w:rPr>
      <w:tab/>
    </w:r>
    <w:r>
      <w:rPr>
        <w:rFonts w:ascii="Arial" w:hAnsi="Arial" w:cs="Arial"/>
        <w:sz w:val="20"/>
        <w:szCs w:val="20"/>
        <w:lang w:val="nb-NO"/>
      </w:rPr>
      <w:tab/>
      <w:t>Stephen</w:t>
    </w:r>
    <w:r>
      <w:rPr>
        <w:rFonts w:ascii="Arial" w:eastAsia="Arial" w:hAnsi="Arial" w:cs="Arial"/>
        <w:sz w:val="20"/>
        <w:szCs w:val="20"/>
        <w:lang w:val="nb-NO"/>
      </w:rPr>
      <w:t xml:space="preserve"> </w:t>
    </w:r>
    <w:r>
      <w:rPr>
        <w:rFonts w:ascii="Arial" w:hAnsi="Arial" w:cs="Arial"/>
        <w:sz w:val="20"/>
        <w:szCs w:val="20"/>
        <w:lang w:val="nb-NO"/>
      </w:rPr>
      <w:t>M</w:t>
    </w:r>
    <w:r>
      <w:rPr>
        <w:rFonts w:ascii="Arial" w:eastAsia="Arial" w:hAnsi="Arial" w:cs="Arial"/>
        <w:sz w:val="20"/>
        <w:szCs w:val="20"/>
        <w:lang w:val="nb-NO"/>
      </w:rPr>
      <w:t xml:space="preserve"> </w:t>
    </w:r>
    <w:r>
      <w:rPr>
        <w:rFonts w:ascii="Arial" w:hAnsi="Arial" w:cs="Arial"/>
        <w:sz w:val="20"/>
        <w:szCs w:val="20"/>
        <w:lang w:val="nb-NO"/>
      </w:rPr>
      <w:t>Hanson</w:t>
    </w:r>
    <w:r>
      <w:rPr>
        <w:rFonts w:ascii="Arial" w:eastAsia="Arial" w:hAnsi="Arial" w:cs="Arial"/>
        <w:sz w:val="20"/>
        <w:szCs w:val="20"/>
        <w:lang w:val="nb-NO"/>
      </w:rPr>
      <w:t xml:space="preserve"> </w:t>
    </w:r>
    <w:r>
      <w:rPr>
        <w:rFonts w:ascii="Arial" w:hAnsi="Arial" w:cs="Arial"/>
        <w:sz w:val="20"/>
        <w:szCs w:val="20"/>
        <w:lang w:val="nb-NO"/>
      </w:rPr>
      <w:t>(IBM)</w:t>
    </w:r>
  </w:p>
  <w:p w:rsidR="008C3FC5" w:rsidRDefault="008C3FC5">
    <w:pPr>
      <w:pStyle w:val="Header"/>
      <w:rPr>
        <w:rFonts w:ascii="Arial" w:hAnsi="Arial" w:cs="Arial"/>
        <w:sz w:val="20"/>
        <w:szCs w:val="20"/>
      </w:rPr>
    </w:pPr>
    <w:r>
      <w:rPr>
        <w:rFonts w:ascii="Arial" w:hAnsi="Arial" w:cs="Arial"/>
        <w:sz w:val="20"/>
        <w:szCs w:val="20"/>
        <w:lang w:val="nb-NO"/>
      </w:rPr>
      <w:t>OGF</w:t>
    </w:r>
    <w:r>
      <w:rPr>
        <w:rFonts w:ascii="Arial" w:eastAsia="Arial" w:hAnsi="Arial" w:cs="Arial"/>
        <w:sz w:val="20"/>
        <w:szCs w:val="20"/>
        <w:lang w:val="nb-NO"/>
      </w:rPr>
      <w:t xml:space="preserve"> </w:t>
    </w:r>
    <w:r>
      <w:rPr>
        <w:rFonts w:ascii="Arial" w:hAnsi="Arial" w:cs="Arial"/>
        <w:sz w:val="20"/>
        <w:szCs w:val="20"/>
        <w:lang w:val="nb-NO"/>
      </w:rPr>
      <w:t>DFDL</w:t>
    </w:r>
    <w:r>
      <w:rPr>
        <w:rFonts w:ascii="Arial" w:eastAsia="Arial" w:hAnsi="Arial" w:cs="Arial"/>
        <w:sz w:val="20"/>
        <w:szCs w:val="20"/>
        <w:lang w:val="nb-NO"/>
      </w:rPr>
      <w:t xml:space="preserve"> </w:t>
    </w:r>
    <w:r>
      <w:rPr>
        <w:rFonts w:ascii="Arial" w:hAnsi="Arial" w:cs="Arial"/>
        <w:sz w:val="20"/>
        <w:szCs w:val="20"/>
        <w:lang w:val="nb-NO"/>
      </w:rPr>
      <w:t>WG</w:t>
    </w:r>
    <w:r>
      <w:rPr>
        <w:rFonts w:ascii="Arial" w:hAnsi="Arial" w:cs="Arial"/>
        <w:sz w:val="20"/>
        <w:szCs w:val="20"/>
        <w:lang w:val="nb-NO"/>
      </w:rPr>
      <w:tab/>
    </w:r>
    <w:r>
      <w:rPr>
        <w:rFonts w:ascii="Arial" w:hAnsi="Arial" w:cs="Arial"/>
        <w:sz w:val="20"/>
        <w:szCs w:val="20"/>
        <w:lang w:val="nb-NO"/>
      </w:rPr>
      <w:tab/>
    </w:r>
    <w:r>
      <w:rPr>
        <w:rFonts w:ascii="Arial" w:hAnsi="Arial" w:cs="Arial"/>
        <w:sz w:val="20"/>
        <w:szCs w:val="20"/>
      </w:rPr>
      <w:t xml:space="preserve"> </w:t>
    </w:r>
    <w:r w:rsidR="00E856C4">
      <w:rPr>
        <w:rFonts w:ascii="Arial" w:hAnsi="Arial" w:cs="Arial"/>
        <w:sz w:val="20"/>
        <w:szCs w:val="20"/>
      </w:rPr>
      <w:t>Novem</w:t>
    </w:r>
    <w:r>
      <w:rPr>
        <w:rFonts w:ascii="Arial" w:hAnsi="Arial" w:cs="Arial"/>
        <w:sz w:val="20"/>
        <w:szCs w:val="20"/>
      </w:rPr>
      <w:t>ber 2014</w:t>
    </w:r>
  </w:p>
  <w:p w:rsidR="008C3FC5" w:rsidRDefault="008C3FC5">
    <w:pPr>
      <w:pStyle w:val="Header"/>
      <w:rPr>
        <w:rFonts w:ascii="Arial" w:hAnsi="Arial" w:cs="Arial"/>
        <w:sz w:val="20"/>
        <w:szCs w:val="20"/>
      </w:rPr>
    </w:pPr>
    <w:r>
      <w:rPr>
        <w:rFonts w:ascii="Arial" w:hAnsi="Arial" w:cs="Arial"/>
        <w:sz w:val="20"/>
        <w:szCs w:val="20"/>
      </w:rPr>
      <w:t>dfdl-wg@ogf.org</w:t>
    </w:r>
  </w:p>
  <w:p w:rsidR="008C3FC5" w:rsidRDefault="008C3F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5AC0F8E2"/>
    <w:lvl w:ilvl="0">
      <w:numFmt w:val="bullet"/>
      <w:lvlText w:val="*"/>
      <w:lvlJc w:val="left"/>
    </w:lvl>
  </w:abstractNum>
  <w:abstractNum w:abstractNumId="1">
    <w:nsid w:val="00000001"/>
    <w:multiLevelType w:val="multilevel"/>
    <w:tmpl w:val="00000001"/>
    <w:lvl w:ilvl="0">
      <w:start w:val="1"/>
      <w:numFmt w:val="decimal"/>
      <w:pStyle w:val="Heading1"/>
      <w:lvlText w:val="%1"/>
      <w:lvlJc w:val="left"/>
      <w:pPr>
        <w:tabs>
          <w:tab w:val="num" w:pos="432"/>
        </w:tabs>
        <w:ind w:left="432" w:hanging="432"/>
      </w:pPr>
    </w:lvl>
    <w:lvl w:ilvl="1">
      <w:start w:val="2"/>
      <w:numFmt w:val="decimal"/>
      <w:pStyle w:val="StyleHeading2Arial10pt1"/>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0000002"/>
    <w:multiLevelType w:val="singleLevel"/>
    <w:tmpl w:val="00000002"/>
    <w:name w:val="WW8Num1"/>
    <w:lvl w:ilvl="0">
      <w:start w:val="1"/>
      <w:numFmt w:val="decimal"/>
      <w:pStyle w:val="ListNumber"/>
      <w:lvlText w:val="%1."/>
      <w:lvlJc w:val="left"/>
      <w:pPr>
        <w:tabs>
          <w:tab w:val="num" w:pos="360"/>
        </w:tabs>
        <w:ind w:left="360" w:hanging="360"/>
      </w:pPr>
    </w:lvl>
  </w:abstractNum>
  <w:abstractNum w:abstractNumId="3">
    <w:nsid w:val="00000003"/>
    <w:multiLevelType w:val="singleLevel"/>
    <w:tmpl w:val="00000003"/>
    <w:name w:val="WW8Num2"/>
    <w:lvl w:ilvl="0">
      <w:start w:val="1"/>
      <w:numFmt w:val="bullet"/>
      <w:pStyle w:val="ListBullet"/>
      <w:lvlText w:val=""/>
      <w:lvlJc w:val="left"/>
      <w:pPr>
        <w:tabs>
          <w:tab w:val="num" w:pos="360"/>
        </w:tabs>
        <w:ind w:left="360" w:hanging="360"/>
      </w:pPr>
      <w:rPr>
        <w:rFonts w:ascii="Symbol" w:hAnsi="Symbol" w:cs="Symbol"/>
      </w:rPr>
    </w:lvl>
  </w:abstractNum>
  <w:abstractNum w:abstractNumId="4">
    <w:nsid w:val="00000004"/>
    <w:multiLevelType w:val="multilevel"/>
    <w:tmpl w:val="00000004"/>
    <w:name w:val="WW8Num4"/>
    <w:lvl w:ilvl="0">
      <w:start w:val="1"/>
      <w:numFmt w:val="bullet"/>
      <w:lvlText w:val="o"/>
      <w:lvlJc w:val="left"/>
      <w:pPr>
        <w:tabs>
          <w:tab w:val="num" w:pos="720"/>
        </w:tabs>
        <w:ind w:left="720" w:hanging="360"/>
      </w:pPr>
      <w:rPr>
        <w:rFonts w:ascii="Courier New" w:hAnsi="Courier New" w:cs="Courier New"/>
      </w:rPr>
    </w:lvl>
    <w:lvl w:ilvl="1">
      <w:start w:val="1"/>
      <w:numFmt w:val="decimal"/>
      <w:lvlText w:val="%2."/>
      <w:lvlJc w:val="left"/>
      <w:pPr>
        <w:tabs>
          <w:tab w:val="num" w:pos="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5">
    <w:nsid w:val="00000005"/>
    <w:multiLevelType w:val="singleLevel"/>
    <w:tmpl w:val="00000005"/>
    <w:name w:val="WW8Num7"/>
    <w:lvl w:ilvl="0">
      <w:start w:val="1"/>
      <w:numFmt w:val="bullet"/>
      <w:lvlText w:val="o"/>
      <w:lvlJc w:val="left"/>
      <w:pPr>
        <w:tabs>
          <w:tab w:val="num" w:pos="360"/>
        </w:tabs>
        <w:ind w:left="360" w:hanging="360"/>
      </w:pPr>
      <w:rPr>
        <w:rFonts w:ascii="Courier New" w:hAnsi="Courier New" w:cs="Courier New"/>
      </w:rPr>
    </w:lvl>
  </w:abstractNum>
  <w:abstractNum w:abstractNumId="6">
    <w:nsid w:val="00000006"/>
    <w:multiLevelType w:val="multilevel"/>
    <w:tmpl w:val="00000006"/>
    <w:name w:val="WW8Num9"/>
    <w:lvl w:ilvl="0">
      <w:start w:val="1"/>
      <w:numFmt w:val="decimal"/>
      <w:pStyle w:val="StyleHeading112pt"/>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00000007"/>
    <w:multiLevelType w:val="singleLevel"/>
    <w:tmpl w:val="00000007"/>
    <w:name w:val="WW8Num11"/>
    <w:lvl w:ilvl="0">
      <w:start w:val="1"/>
      <w:numFmt w:val="bullet"/>
      <w:lvlText w:val="o"/>
      <w:lvlJc w:val="left"/>
      <w:pPr>
        <w:tabs>
          <w:tab w:val="num" w:pos="720"/>
        </w:tabs>
        <w:ind w:left="720" w:hanging="360"/>
      </w:pPr>
      <w:rPr>
        <w:rFonts w:ascii="Courier New" w:hAnsi="Courier New" w:cs="Courier New"/>
      </w:rPr>
    </w:lvl>
  </w:abstractNum>
  <w:abstractNum w:abstractNumId="8">
    <w:nsid w:val="00000008"/>
    <w:multiLevelType w:val="singleLevel"/>
    <w:tmpl w:val="00000008"/>
    <w:name w:val="WW8Num12"/>
    <w:lvl w:ilvl="0">
      <w:start w:val="1"/>
      <w:numFmt w:val="bullet"/>
      <w:lvlText w:val="o"/>
      <w:lvlJc w:val="left"/>
      <w:pPr>
        <w:tabs>
          <w:tab w:val="num" w:pos="720"/>
        </w:tabs>
        <w:ind w:left="720" w:hanging="360"/>
      </w:pPr>
      <w:rPr>
        <w:rFonts w:ascii="Courier New" w:hAnsi="Courier New" w:cs="Courier New"/>
      </w:rPr>
    </w:lvl>
  </w:abstractNum>
  <w:abstractNum w:abstractNumId="9">
    <w:nsid w:val="00000009"/>
    <w:multiLevelType w:val="singleLevel"/>
    <w:tmpl w:val="00000009"/>
    <w:name w:val="WW8Num13"/>
    <w:lvl w:ilvl="0">
      <w:start w:val="1"/>
      <w:numFmt w:val="bullet"/>
      <w:lvlText w:val="o"/>
      <w:lvlJc w:val="left"/>
      <w:pPr>
        <w:tabs>
          <w:tab w:val="num" w:pos="720"/>
        </w:tabs>
        <w:ind w:left="720" w:hanging="360"/>
      </w:pPr>
      <w:rPr>
        <w:rFonts w:ascii="Courier New" w:hAnsi="Courier New" w:cs="Courier New"/>
      </w:rPr>
    </w:lvl>
  </w:abstractNum>
  <w:abstractNum w:abstractNumId="10">
    <w:nsid w:val="0000000A"/>
    <w:multiLevelType w:val="multilevel"/>
    <w:tmpl w:val="693CC2FE"/>
    <w:name w:val="WW8Num14"/>
    <w:lvl w:ilvl="0">
      <w:start w:val="1"/>
      <w:numFmt w:val="decimal"/>
      <w:lvlText w:val="%1."/>
      <w:lvlJc w:val="left"/>
      <w:pPr>
        <w:tabs>
          <w:tab w:val="num" w:pos="0"/>
        </w:tabs>
        <w:ind w:left="720" w:hanging="360"/>
      </w:pPr>
    </w:lvl>
    <w:lvl w:ilvl="1">
      <w:start w:val="26"/>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0000000B"/>
    <w:multiLevelType w:val="singleLevel"/>
    <w:tmpl w:val="0000000B"/>
    <w:name w:val="WW8Num15"/>
    <w:lvl w:ilvl="0">
      <w:start w:val="1"/>
      <w:numFmt w:val="bullet"/>
      <w:lvlText w:val="o"/>
      <w:lvlJc w:val="left"/>
      <w:pPr>
        <w:tabs>
          <w:tab w:val="num" w:pos="720"/>
        </w:tabs>
        <w:ind w:left="720" w:hanging="360"/>
      </w:pPr>
      <w:rPr>
        <w:rFonts w:ascii="Courier New" w:hAnsi="Courier New" w:cs="Courier New"/>
      </w:rPr>
    </w:lvl>
  </w:abstractNum>
  <w:abstractNum w:abstractNumId="12">
    <w:nsid w:val="0000000C"/>
    <w:multiLevelType w:val="multilevel"/>
    <w:tmpl w:val="ADCE5158"/>
    <w:name w:val="WW8Num16"/>
    <w:lvl w:ilvl="0">
      <w:start w:val="3"/>
      <w:numFmt w:val="decimal"/>
      <w:lvlText w:val="%1."/>
      <w:lvlJc w:val="left"/>
      <w:pPr>
        <w:tabs>
          <w:tab w:val="num" w:pos="435"/>
        </w:tabs>
        <w:ind w:left="435" w:hanging="435"/>
      </w:pPr>
      <w:rPr>
        <w:rFonts w:ascii="Helv" w:hAnsi="Helv" w:cs="Helv" w:hint="default"/>
      </w:rPr>
    </w:lvl>
    <w:lvl w:ilvl="1">
      <w:start w:val="49"/>
      <w:numFmt w:val="decimal"/>
      <w:lvlText w:val="%1.%2."/>
      <w:lvlJc w:val="left"/>
      <w:pPr>
        <w:tabs>
          <w:tab w:val="num" w:pos="795"/>
        </w:tabs>
        <w:ind w:left="795" w:hanging="435"/>
      </w:pPr>
      <w:rPr>
        <w:rFonts w:ascii="Helv" w:hAnsi="Helv" w:cs="Helv" w:hint="default"/>
        <w:b/>
      </w:rPr>
    </w:lvl>
    <w:lvl w:ilvl="2">
      <w:start w:val="1"/>
      <w:numFmt w:val="decimal"/>
      <w:lvlText w:val="%1.%2.%3."/>
      <w:lvlJc w:val="left"/>
      <w:pPr>
        <w:tabs>
          <w:tab w:val="num" w:pos="720"/>
        </w:tabs>
        <w:ind w:left="720" w:hanging="720"/>
      </w:pPr>
      <w:rPr>
        <w:rFonts w:ascii="Helv" w:hAnsi="Helv" w:cs="Helv" w:hint="default"/>
      </w:rPr>
    </w:lvl>
    <w:lvl w:ilvl="3">
      <w:start w:val="1"/>
      <w:numFmt w:val="decimal"/>
      <w:lvlText w:val="%1.%2.%3.%4."/>
      <w:lvlJc w:val="left"/>
      <w:pPr>
        <w:tabs>
          <w:tab w:val="num" w:pos="720"/>
        </w:tabs>
        <w:ind w:left="720" w:hanging="720"/>
      </w:pPr>
      <w:rPr>
        <w:rFonts w:ascii="Helv" w:hAnsi="Helv" w:cs="Helv" w:hint="default"/>
      </w:rPr>
    </w:lvl>
    <w:lvl w:ilvl="4">
      <w:start w:val="1"/>
      <w:numFmt w:val="decimal"/>
      <w:lvlText w:val="%1.%2.%3.%4.%5."/>
      <w:lvlJc w:val="left"/>
      <w:pPr>
        <w:tabs>
          <w:tab w:val="num" w:pos="1080"/>
        </w:tabs>
        <w:ind w:left="1080" w:hanging="1080"/>
      </w:pPr>
      <w:rPr>
        <w:rFonts w:ascii="Helv" w:hAnsi="Helv" w:cs="Helv" w:hint="default"/>
      </w:rPr>
    </w:lvl>
    <w:lvl w:ilvl="5">
      <w:start w:val="1"/>
      <w:numFmt w:val="decimal"/>
      <w:lvlText w:val="%1.%2.%3.%4.%5.%6."/>
      <w:lvlJc w:val="left"/>
      <w:pPr>
        <w:tabs>
          <w:tab w:val="num" w:pos="1080"/>
        </w:tabs>
        <w:ind w:left="1080" w:hanging="1080"/>
      </w:pPr>
      <w:rPr>
        <w:rFonts w:ascii="Helv" w:hAnsi="Helv" w:cs="Helv" w:hint="default"/>
      </w:rPr>
    </w:lvl>
    <w:lvl w:ilvl="6">
      <w:start w:val="1"/>
      <w:numFmt w:val="decimal"/>
      <w:lvlText w:val="%1.%2.%3.%4.%5.%6.%7."/>
      <w:lvlJc w:val="left"/>
      <w:pPr>
        <w:tabs>
          <w:tab w:val="num" w:pos="1440"/>
        </w:tabs>
        <w:ind w:left="1440" w:hanging="1440"/>
      </w:pPr>
      <w:rPr>
        <w:rFonts w:ascii="Helv" w:hAnsi="Helv" w:cs="Helv" w:hint="default"/>
      </w:rPr>
    </w:lvl>
    <w:lvl w:ilvl="7">
      <w:start w:val="1"/>
      <w:numFmt w:val="decimal"/>
      <w:lvlText w:val="%1.%2.%3.%4.%5.%6.%7.%8."/>
      <w:lvlJc w:val="left"/>
      <w:pPr>
        <w:tabs>
          <w:tab w:val="num" w:pos="1440"/>
        </w:tabs>
        <w:ind w:left="1440" w:hanging="1440"/>
      </w:pPr>
      <w:rPr>
        <w:rFonts w:ascii="Helv" w:hAnsi="Helv" w:cs="Helv" w:hint="default"/>
      </w:rPr>
    </w:lvl>
    <w:lvl w:ilvl="8">
      <w:start w:val="1"/>
      <w:numFmt w:val="decimal"/>
      <w:lvlText w:val="%1.%2.%3.%4.%5.%6.%7.%8.%9."/>
      <w:lvlJc w:val="left"/>
      <w:pPr>
        <w:tabs>
          <w:tab w:val="num" w:pos="1800"/>
        </w:tabs>
        <w:ind w:left="1800" w:hanging="1800"/>
      </w:pPr>
      <w:rPr>
        <w:rFonts w:ascii="Helv" w:hAnsi="Helv" w:cs="Helv" w:hint="default"/>
      </w:rPr>
    </w:lvl>
  </w:abstractNum>
  <w:abstractNum w:abstractNumId="13">
    <w:nsid w:val="0000000D"/>
    <w:multiLevelType w:val="multilevel"/>
    <w:tmpl w:val="0000000D"/>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4">
    <w:nsid w:val="0000000E"/>
    <w:multiLevelType w:val="multilevel"/>
    <w:tmpl w:val="0000000E"/>
    <w:name w:val="WW8Num19"/>
    <w:lvl w:ilvl="0">
      <w:start w:val="1"/>
      <w:numFmt w:val="decimal"/>
      <w:pStyle w:val="StyleHeading2Arial10pt"/>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0000000F"/>
    <w:multiLevelType w:val="singleLevel"/>
    <w:tmpl w:val="0000000F"/>
    <w:name w:val="WW8Num21"/>
    <w:lvl w:ilvl="0">
      <w:start w:val="1"/>
      <w:numFmt w:val="bullet"/>
      <w:lvlText w:val="o"/>
      <w:lvlJc w:val="left"/>
      <w:pPr>
        <w:tabs>
          <w:tab w:val="num" w:pos="720"/>
        </w:tabs>
        <w:ind w:left="720" w:hanging="360"/>
      </w:pPr>
      <w:rPr>
        <w:rFonts w:ascii="Courier New" w:hAnsi="Courier New" w:cs="Courier New"/>
      </w:rPr>
    </w:lvl>
  </w:abstractNum>
  <w:abstractNum w:abstractNumId="16">
    <w:nsid w:val="00000010"/>
    <w:multiLevelType w:val="singleLevel"/>
    <w:tmpl w:val="00000010"/>
    <w:name w:val="WW8Num22"/>
    <w:lvl w:ilvl="0">
      <w:start w:val="1"/>
      <w:numFmt w:val="bullet"/>
      <w:lvlText w:val="o"/>
      <w:lvlJc w:val="left"/>
      <w:pPr>
        <w:tabs>
          <w:tab w:val="num" w:pos="720"/>
        </w:tabs>
        <w:ind w:left="720" w:hanging="360"/>
      </w:pPr>
      <w:rPr>
        <w:rFonts w:ascii="Courier New" w:hAnsi="Courier New" w:cs="Courier New"/>
      </w:rPr>
    </w:lvl>
  </w:abstractNum>
  <w:abstractNum w:abstractNumId="17">
    <w:nsid w:val="00000011"/>
    <w:multiLevelType w:val="multilevel"/>
    <w:tmpl w:val="00000011"/>
    <w:name w:val="WW8Num2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8">
    <w:nsid w:val="00000012"/>
    <w:multiLevelType w:val="multilevel"/>
    <w:tmpl w:val="00000012"/>
    <w:name w:val="WW8Num24"/>
    <w:lvl w:ilvl="0">
      <w:start w:val="1"/>
      <w:numFmt w:val="bullet"/>
      <w:lvlText w:val="o"/>
      <w:lvlJc w:val="left"/>
      <w:pPr>
        <w:tabs>
          <w:tab w:val="num" w:pos="360"/>
        </w:tabs>
        <w:ind w:left="360" w:hanging="360"/>
      </w:pPr>
      <w:rPr>
        <w:rFonts w:ascii="Courier New" w:hAnsi="Courier New" w:cs="Courier New"/>
      </w:rPr>
    </w:lvl>
    <w:lvl w:ilvl="1">
      <w:start w:val="1"/>
      <w:numFmt w:val="decimal"/>
      <w:lvlText w:val="%2."/>
      <w:lvlJc w:val="left"/>
      <w:pPr>
        <w:tabs>
          <w:tab w:val="num" w:pos="0"/>
        </w:tabs>
        <w:ind w:left="1080" w:hanging="360"/>
      </w:p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19">
    <w:nsid w:val="00000013"/>
    <w:multiLevelType w:val="multilevel"/>
    <w:tmpl w:val="00000013"/>
    <w:name w:val="WW8Num26"/>
    <w:lvl w:ilvl="0">
      <w:start w:val="1"/>
      <w:numFmt w:val="decimal"/>
      <w:lvlText w:val="%1."/>
      <w:lvlJc w:val="left"/>
      <w:pPr>
        <w:tabs>
          <w:tab w:val="num" w:pos="360"/>
        </w:tabs>
        <w:ind w:left="360" w:hanging="360"/>
      </w:pPr>
      <w:rPr>
        <w:b/>
        <w:bCs/>
        <w:kern w:val="1"/>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00000014"/>
    <w:multiLevelType w:val="singleLevel"/>
    <w:tmpl w:val="00000014"/>
    <w:name w:val="WW8Num28"/>
    <w:lvl w:ilvl="0">
      <w:start w:val="1"/>
      <w:numFmt w:val="decimal"/>
      <w:lvlText w:val="%1."/>
      <w:lvlJc w:val="left"/>
      <w:pPr>
        <w:tabs>
          <w:tab w:val="num" w:pos="0"/>
        </w:tabs>
        <w:ind w:left="720" w:hanging="360"/>
      </w:pPr>
    </w:lvl>
  </w:abstractNum>
  <w:abstractNum w:abstractNumId="21">
    <w:nsid w:val="00000015"/>
    <w:multiLevelType w:val="singleLevel"/>
    <w:tmpl w:val="00000015"/>
    <w:name w:val="WW8Num30"/>
    <w:lvl w:ilvl="0">
      <w:start w:val="1"/>
      <w:numFmt w:val="bullet"/>
      <w:lvlText w:val="o"/>
      <w:lvlJc w:val="left"/>
      <w:pPr>
        <w:tabs>
          <w:tab w:val="num" w:pos="720"/>
        </w:tabs>
        <w:ind w:left="720" w:hanging="360"/>
      </w:pPr>
      <w:rPr>
        <w:rFonts w:ascii="Courier New" w:hAnsi="Courier New" w:cs="Courier New"/>
      </w:rPr>
    </w:lvl>
  </w:abstractNum>
  <w:abstractNum w:abstractNumId="22">
    <w:nsid w:val="00000016"/>
    <w:multiLevelType w:val="singleLevel"/>
    <w:tmpl w:val="00000016"/>
    <w:lvl w:ilvl="0">
      <w:numFmt w:val="bullet"/>
      <w:lvlText w:val=""/>
      <w:lvlJc w:val="left"/>
      <w:pPr>
        <w:tabs>
          <w:tab w:val="num" w:pos="0"/>
        </w:tabs>
        <w:ind w:left="0" w:firstLine="0"/>
      </w:pPr>
      <w:rPr>
        <w:rFonts w:ascii="Symbol" w:hAnsi="Symbol" w:cs="Symbol"/>
        <w:sz w:val="22"/>
      </w:rPr>
    </w:lvl>
  </w:abstractNum>
  <w:abstractNum w:abstractNumId="23">
    <w:nsid w:val="0000002F"/>
    <w:multiLevelType w:val="singleLevel"/>
    <w:tmpl w:val="0000002F"/>
    <w:name w:val="WW8Num47"/>
    <w:lvl w:ilvl="0">
      <w:start w:val="1"/>
      <w:numFmt w:val="bullet"/>
      <w:lvlText w:val=""/>
      <w:lvlJc w:val="left"/>
      <w:pPr>
        <w:tabs>
          <w:tab w:val="num" w:pos="720"/>
        </w:tabs>
        <w:ind w:left="720" w:hanging="360"/>
      </w:pPr>
      <w:rPr>
        <w:rFonts w:ascii="Symbol" w:hAnsi="Symbol" w:cs="Symbol"/>
      </w:rPr>
    </w:lvl>
  </w:abstractNum>
  <w:abstractNum w:abstractNumId="24">
    <w:nsid w:val="021A450F"/>
    <w:multiLevelType w:val="hybridMultilevel"/>
    <w:tmpl w:val="F8D21A9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04FD186C"/>
    <w:multiLevelType w:val="hybridMultilevel"/>
    <w:tmpl w:val="52CE2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05B928C0"/>
    <w:multiLevelType w:val="hybridMultilevel"/>
    <w:tmpl w:val="0C520C00"/>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065C34EE"/>
    <w:multiLevelType w:val="hybridMultilevel"/>
    <w:tmpl w:val="A2E0D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07FD3299"/>
    <w:multiLevelType w:val="hybridMultilevel"/>
    <w:tmpl w:val="A33480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0906546E"/>
    <w:multiLevelType w:val="multilevel"/>
    <w:tmpl w:val="C858610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0">
    <w:nsid w:val="0BBE1F56"/>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nsid w:val="0FCE7E19"/>
    <w:multiLevelType w:val="multilevel"/>
    <w:tmpl w:val="CA442A7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0925778"/>
    <w:multiLevelType w:val="hybridMultilevel"/>
    <w:tmpl w:val="D8BE8DD0"/>
    <w:lvl w:ilvl="0" w:tplc="08090003">
      <w:start w:val="1"/>
      <w:numFmt w:val="bullet"/>
      <w:lvlText w:val="o"/>
      <w:lvlJc w:val="left"/>
      <w:pPr>
        <w:ind w:left="360" w:hanging="360"/>
      </w:pPr>
      <w:rPr>
        <w:rFonts w:ascii="Courier New" w:hAnsi="Courier New" w:cs="Courier New" w:hint="default"/>
      </w:rPr>
    </w:lvl>
    <w:lvl w:ilvl="1" w:tplc="0409000F">
      <w:start w:val="1"/>
      <w:numFmt w:val="decimal"/>
      <w:lvlText w:val="%2."/>
      <w:lvlJc w:val="left"/>
      <w:pPr>
        <w:ind w:left="1080" w:hanging="360"/>
      </w:pPr>
      <w:rPr>
        <w:rFonts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14047FC9"/>
    <w:multiLevelType w:val="hybridMultilevel"/>
    <w:tmpl w:val="41968BC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17861288"/>
    <w:multiLevelType w:val="hybridMultilevel"/>
    <w:tmpl w:val="628E47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nsid w:val="1A475879"/>
    <w:multiLevelType w:val="hybridMultilevel"/>
    <w:tmpl w:val="12C6A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B135727"/>
    <w:multiLevelType w:val="hybridMultilevel"/>
    <w:tmpl w:val="A83C7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1DA864E9"/>
    <w:multiLevelType w:val="hybridMultilevel"/>
    <w:tmpl w:val="3690A2B4"/>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nsid w:val="202E3BAA"/>
    <w:multiLevelType w:val="hybridMultilevel"/>
    <w:tmpl w:val="DA6E57A6"/>
    <w:lvl w:ilvl="0" w:tplc="08090003">
      <w:start w:val="1"/>
      <w:numFmt w:val="bullet"/>
      <w:lvlText w:val="o"/>
      <w:lvlJc w:val="left"/>
      <w:pPr>
        <w:tabs>
          <w:tab w:val="num" w:pos="720"/>
        </w:tabs>
        <w:ind w:left="72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9">
    <w:nsid w:val="246E429B"/>
    <w:multiLevelType w:val="hybridMultilevel"/>
    <w:tmpl w:val="014C2530"/>
    <w:lvl w:ilvl="0" w:tplc="05749200">
      <w:start w:val="1"/>
      <w:numFmt w:val="decimal"/>
      <w:lvlText w:val="%1."/>
      <w:lvlJc w:val="left"/>
      <w:pPr>
        <w:tabs>
          <w:tab w:val="num" w:pos="720"/>
        </w:tabs>
        <w:ind w:left="720" w:hanging="360"/>
      </w:pPr>
      <w:rPr>
        <w:rFonts w:hint="default"/>
        <w:color w:val="00000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0">
    <w:nsid w:val="395E0546"/>
    <w:multiLevelType w:val="hybridMultilevel"/>
    <w:tmpl w:val="F3662CF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nsid w:val="3CD61F59"/>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nsid w:val="441D43E3"/>
    <w:multiLevelType w:val="multilevel"/>
    <w:tmpl w:val="C858610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3">
    <w:nsid w:val="47EA319E"/>
    <w:multiLevelType w:val="hybridMultilevel"/>
    <w:tmpl w:val="78D629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nsid w:val="4C910DAE"/>
    <w:multiLevelType w:val="hybridMultilevel"/>
    <w:tmpl w:val="A2263030"/>
    <w:lvl w:ilvl="0" w:tplc="D1EE5184">
      <w:numFmt w:val="bullet"/>
      <w:lvlText w:val="-"/>
      <w:lvlJc w:val="left"/>
      <w:pPr>
        <w:tabs>
          <w:tab w:val="num" w:pos="720"/>
        </w:tabs>
        <w:ind w:left="720" w:hanging="360"/>
      </w:pPr>
      <w:rPr>
        <w:rFonts w:ascii="Arial" w:eastAsia="Times New Roman" w:hAnsi="Arial" w:cs="Times New Roman"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5">
    <w:nsid w:val="4DCC4946"/>
    <w:multiLevelType w:val="hybridMultilevel"/>
    <w:tmpl w:val="66F4F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50B97F3A"/>
    <w:multiLevelType w:val="hybridMultilevel"/>
    <w:tmpl w:val="3C76FB80"/>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7">
    <w:nsid w:val="5254352B"/>
    <w:multiLevelType w:val="hybridMultilevel"/>
    <w:tmpl w:val="C7BAE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52695944"/>
    <w:multiLevelType w:val="multilevel"/>
    <w:tmpl w:val="A75E6E8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2F37683"/>
    <w:multiLevelType w:val="hybridMultilevel"/>
    <w:tmpl w:val="BC465ED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58E756D8"/>
    <w:multiLevelType w:val="multilevel"/>
    <w:tmpl w:val="CB52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BEC2EE9"/>
    <w:multiLevelType w:val="hybridMultilevel"/>
    <w:tmpl w:val="CF3A58E8"/>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2">
    <w:nsid w:val="5C0C0E46"/>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3">
    <w:nsid w:val="5D0F4024"/>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4">
    <w:nsid w:val="5F993F51"/>
    <w:multiLevelType w:val="multilevel"/>
    <w:tmpl w:val="78D4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2EF26A7"/>
    <w:multiLevelType w:val="hybridMultilevel"/>
    <w:tmpl w:val="FA88FD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6">
    <w:nsid w:val="6A797042"/>
    <w:multiLevelType w:val="hybridMultilevel"/>
    <w:tmpl w:val="39D28D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7">
    <w:nsid w:val="6C426254"/>
    <w:multiLevelType w:val="hybridMultilevel"/>
    <w:tmpl w:val="0BC86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72101CB7"/>
    <w:multiLevelType w:val="multilevel"/>
    <w:tmpl w:val="C27A50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9">
    <w:nsid w:val="76DF123C"/>
    <w:multiLevelType w:val="hybridMultilevel"/>
    <w:tmpl w:val="91EC7174"/>
    <w:lvl w:ilvl="0" w:tplc="0809000F">
      <w:start w:val="1"/>
      <w:numFmt w:val="decimal"/>
      <w:lvlText w:val="%1."/>
      <w:lvlJc w:val="left"/>
      <w:pPr>
        <w:tabs>
          <w:tab w:val="num" w:pos="720"/>
        </w:tabs>
        <w:ind w:left="720" w:hanging="360"/>
      </w:pPr>
      <w:rPr>
        <w:rFont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0">
    <w:nsid w:val="7A304EA9"/>
    <w:multiLevelType w:val="hybridMultilevel"/>
    <w:tmpl w:val="D2D01348"/>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1">
    <w:nsid w:val="7AC64D9B"/>
    <w:multiLevelType w:val="hybridMultilevel"/>
    <w:tmpl w:val="0156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7E1715C6"/>
    <w:multiLevelType w:val="multilevel"/>
    <w:tmpl w:val="693CC2FE"/>
    <w:lvl w:ilvl="0">
      <w:start w:val="1"/>
      <w:numFmt w:val="decimal"/>
      <w:lvlText w:val="%1."/>
      <w:lvlJc w:val="left"/>
      <w:pPr>
        <w:tabs>
          <w:tab w:val="num" w:pos="-360"/>
        </w:tabs>
        <w:ind w:left="360" w:hanging="360"/>
      </w:pPr>
    </w:lvl>
    <w:lvl w:ilvl="1">
      <w:start w:val="26"/>
      <w:numFmt w:val="decimal"/>
      <w:isLgl/>
      <w:lvlText w:val="%1.%2."/>
      <w:lvlJc w:val="left"/>
      <w:pPr>
        <w:ind w:left="444" w:hanging="44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1"/>
  </w:num>
  <w:num w:numId="11">
    <w:abstractNumId w:val="12"/>
  </w:num>
  <w:num w:numId="12">
    <w:abstractNumId w:val="14"/>
  </w:num>
  <w:num w:numId="13">
    <w:abstractNumId w:val="15"/>
  </w:num>
  <w:num w:numId="14">
    <w:abstractNumId w:val="16"/>
  </w:num>
  <w:num w:numId="15">
    <w:abstractNumId w:val="17"/>
  </w:num>
  <w:num w:numId="16">
    <w:abstractNumId w:val="19"/>
  </w:num>
  <w:num w:numId="17">
    <w:abstractNumId w:val="21"/>
  </w:num>
  <w:num w:numId="18">
    <w:abstractNumId w:val="22"/>
  </w:num>
  <w:num w:numId="19">
    <w:abstractNumId w:val="37"/>
  </w:num>
  <w:num w:numId="20">
    <w:abstractNumId w:val="38"/>
  </w:num>
  <w:num w:numId="21">
    <w:abstractNumId w:val="60"/>
  </w:num>
  <w:num w:numId="22">
    <w:abstractNumId w:val="26"/>
  </w:num>
  <w:num w:numId="23">
    <w:abstractNumId w:val="51"/>
  </w:num>
  <w:num w:numId="24">
    <w:abstractNumId w:val="46"/>
  </w:num>
  <w:num w:numId="25">
    <w:abstractNumId w:val="48"/>
  </w:num>
  <w:num w:numId="26">
    <w:abstractNumId w:val="31"/>
  </w:num>
  <w:num w:numId="27">
    <w:abstractNumId w:val="49"/>
  </w:num>
  <w:num w:numId="28">
    <w:abstractNumId w:val="33"/>
  </w:num>
  <w:num w:numId="29">
    <w:abstractNumId w:val="62"/>
  </w:num>
  <w:num w:numId="30">
    <w:abstractNumId w:val="35"/>
  </w:num>
  <w:num w:numId="31">
    <w:abstractNumId w:val="32"/>
  </w:num>
  <w:num w:numId="32">
    <w:abstractNumId w:val="30"/>
  </w:num>
  <w:num w:numId="33">
    <w:abstractNumId w:val="58"/>
  </w:num>
  <w:num w:numId="34">
    <w:abstractNumId w:val="52"/>
  </w:num>
  <w:num w:numId="35">
    <w:abstractNumId w:val="42"/>
  </w:num>
  <w:num w:numId="36">
    <w:abstractNumId w:val="41"/>
  </w:num>
  <w:num w:numId="37">
    <w:abstractNumId w:val="53"/>
  </w:num>
  <w:num w:numId="38">
    <w:abstractNumId w:val="29"/>
  </w:num>
  <w:num w:numId="39">
    <w:abstractNumId w:val="56"/>
  </w:num>
  <w:num w:numId="40">
    <w:abstractNumId w:val="36"/>
  </w:num>
  <w:num w:numId="41">
    <w:abstractNumId w:val="39"/>
  </w:num>
  <w:num w:numId="42">
    <w:abstractNumId w:val="44"/>
  </w:num>
  <w:num w:numId="43">
    <w:abstractNumId w:val="59"/>
  </w:num>
  <w:num w:numId="44">
    <w:abstractNumId w:val="47"/>
  </w:num>
  <w:num w:numId="45">
    <w:abstractNumId w:val="40"/>
  </w:num>
  <w:num w:numId="46">
    <w:abstractNumId w:val="23"/>
  </w:num>
  <w:num w:numId="47">
    <w:abstractNumId w:val="27"/>
  </w:num>
  <w:num w:numId="48">
    <w:abstractNumId w:val="0"/>
    <w:lvlOverride w:ilvl="0">
      <w:lvl w:ilvl="0">
        <w:numFmt w:val="bullet"/>
        <w:lvlText w:val=""/>
        <w:legacy w:legacy="1" w:legacySpace="0" w:legacyIndent="0"/>
        <w:lvlJc w:val="left"/>
        <w:rPr>
          <w:rFonts w:ascii="Symbol" w:hAnsi="Symbol" w:hint="default"/>
          <w:sz w:val="22"/>
        </w:rPr>
      </w:lvl>
    </w:lvlOverride>
  </w:num>
  <w:num w:numId="49">
    <w:abstractNumId w:val="61"/>
  </w:num>
  <w:num w:numId="50">
    <w:abstractNumId w:val="45"/>
  </w:num>
  <w:num w:numId="51">
    <w:abstractNumId w:val="34"/>
  </w:num>
  <w:num w:numId="52">
    <w:abstractNumId w:val="57"/>
  </w:num>
  <w:num w:numId="53">
    <w:abstractNumId w:val="24"/>
  </w:num>
  <w:num w:numId="54">
    <w:abstractNumId w:val="28"/>
  </w:num>
  <w:num w:numId="55">
    <w:abstractNumId w:val="43"/>
  </w:num>
  <w:num w:numId="56">
    <w:abstractNumId w:val="25"/>
  </w:num>
  <w:num w:numId="57">
    <w:abstractNumId w:val="55"/>
  </w:num>
  <w:num w:numId="58">
    <w:abstractNumId w:val="50"/>
  </w:num>
  <w:num w:numId="59">
    <w:abstractNumId w:val="5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B54"/>
    <w:rsid w:val="00001184"/>
    <w:rsid w:val="000057F9"/>
    <w:rsid w:val="0000655D"/>
    <w:rsid w:val="000078F4"/>
    <w:rsid w:val="00014CD1"/>
    <w:rsid w:val="000270DF"/>
    <w:rsid w:val="0003562B"/>
    <w:rsid w:val="00037756"/>
    <w:rsid w:val="00045B59"/>
    <w:rsid w:val="00047286"/>
    <w:rsid w:val="00050A49"/>
    <w:rsid w:val="00052A2E"/>
    <w:rsid w:val="00052B07"/>
    <w:rsid w:val="00054A20"/>
    <w:rsid w:val="00060C24"/>
    <w:rsid w:val="0006669C"/>
    <w:rsid w:val="00067A31"/>
    <w:rsid w:val="00071383"/>
    <w:rsid w:val="000746B6"/>
    <w:rsid w:val="0008299A"/>
    <w:rsid w:val="00084C0A"/>
    <w:rsid w:val="00085B43"/>
    <w:rsid w:val="0008697E"/>
    <w:rsid w:val="00090206"/>
    <w:rsid w:val="00096E33"/>
    <w:rsid w:val="000A5203"/>
    <w:rsid w:val="000A55FE"/>
    <w:rsid w:val="000A7A24"/>
    <w:rsid w:val="000B060E"/>
    <w:rsid w:val="000B62DE"/>
    <w:rsid w:val="000C19B6"/>
    <w:rsid w:val="000C5F3E"/>
    <w:rsid w:val="000D2B9E"/>
    <w:rsid w:val="000D5AA4"/>
    <w:rsid w:val="000D7035"/>
    <w:rsid w:val="000E52A3"/>
    <w:rsid w:val="000E5728"/>
    <w:rsid w:val="000E5CAF"/>
    <w:rsid w:val="000E69DE"/>
    <w:rsid w:val="000F4B2B"/>
    <w:rsid w:val="000F6CBD"/>
    <w:rsid w:val="00102AAC"/>
    <w:rsid w:val="0010495E"/>
    <w:rsid w:val="001060F0"/>
    <w:rsid w:val="001102C7"/>
    <w:rsid w:val="00112BED"/>
    <w:rsid w:val="001145F1"/>
    <w:rsid w:val="0011549C"/>
    <w:rsid w:val="00115FB6"/>
    <w:rsid w:val="00116C61"/>
    <w:rsid w:val="0012073A"/>
    <w:rsid w:val="00124FDB"/>
    <w:rsid w:val="001262B3"/>
    <w:rsid w:val="00127864"/>
    <w:rsid w:val="001310FB"/>
    <w:rsid w:val="00132A5D"/>
    <w:rsid w:val="0013526A"/>
    <w:rsid w:val="00137047"/>
    <w:rsid w:val="00146D75"/>
    <w:rsid w:val="00146DFE"/>
    <w:rsid w:val="00147F65"/>
    <w:rsid w:val="00150582"/>
    <w:rsid w:val="00161FF5"/>
    <w:rsid w:val="00165C10"/>
    <w:rsid w:val="00170B5D"/>
    <w:rsid w:val="00180B69"/>
    <w:rsid w:val="00181A27"/>
    <w:rsid w:val="00193BDB"/>
    <w:rsid w:val="00196C41"/>
    <w:rsid w:val="001A1302"/>
    <w:rsid w:val="001A54C3"/>
    <w:rsid w:val="001A718C"/>
    <w:rsid w:val="001C1261"/>
    <w:rsid w:val="001C428D"/>
    <w:rsid w:val="001C718D"/>
    <w:rsid w:val="001D13ED"/>
    <w:rsid w:val="001D13FF"/>
    <w:rsid w:val="001D2741"/>
    <w:rsid w:val="001D3DD6"/>
    <w:rsid w:val="001D4A80"/>
    <w:rsid w:val="001D7643"/>
    <w:rsid w:val="001E2957"/>
    <w:rsid w:val="001E298D"/>
    <w:rsid w:val="001E4104"/>
    <w:rsid w:val="001F18E8"/>
    <w:rsid w:val="001F211A"/>
    <w:rsid w:val="001F2E30"/>
    <w:rsid w:val="001F359D"/>
    <w:rsid w:val="001F3869"/>
    <w:rsid w:val="00200075"/>
    <w:rsid w:val="00200172"/>
    <w:rsid w:val="002033CB"/>
    <w:rsid w:val="002144B9"/>
    <w:rsid w:val="00215B17"/>
    <w:rsid w:val="00217ADA"/>
    <w:rsid w:val="00223726"/>
    <w:rsid w:val="00230560"/>
    <w:rsid w:val="00232D7E"/>
    <w:rsid w:val="00240A29"/>
    <w:rsid w:val="00240DC5"/>
    <w:rsid w:val="002436A1"/>
    <w:rsid w:val="00246C4D"/>
    <w:rsid w:val="00247A14"/>
    <w:rsid w:val="00247FCF"/>
    <w:rsid w:val="002533F1"/>
    <w:rsid w:val="00254ABE"/>
    <w:rsid w:val="0025615C"/>
    <w:rsid w:val="002568C7"/>
    <w:rsid w:val="00263A32"/>
    <w:rsid w:val="002650A2"/>
    <w:rsid w:val="00267ADB"/>
    <w:rsid w:val="00272119"/>
    <w:rsid w:val="00273DB1"/>
    <w:rsid w:val="002845AD"/>
    <w:rsid w:val="00285B30"/>
    <w:rsid w:val="00294594"/>
    <w:rsid w:val="002A3218"/>
    <w:rsid w:val="002A38F8"/>
    <w:rsid w:val="002A785D"/>
    <w:rsid w:val="002B57F7"/>
    <w:rsid w:val="002C16E0"/>
    <w:rsid w:val="002C519C"/>
    <w:rsid w:val="002C7AF3"/>
    <w:rsid w:val="002E1313"/>
    <w:rsid w:val="002E4584"/>
    <w:rsid w:val="002E482D"/>
    <w:rsid w:val="002F10B4"/>
    <w:rsid w:val="00307081"/>
    <w:rsid w:val="0032014A"/>
    <w:rsid w:val="00331AD4"/>
    <w:rsid w:val="00332071"/>
    <w:rsid w:val="00334679"/>
    <w:rsid w:val="00343D78"/>
    <w:rsid w:val="00344461"/>
    <w:rsid w:val="00345130"/>
    <w:rsid w:val="0034666A"/>
    <w:rsid w:val="00355229"/>
    <w:rsid w:val="00360550"/>
    <w:rsid w:val="0036396B"/>
    <w:rsid w:val="003640D7"/>
    <w:rsid w:val="003661AB"/>
    <w:rsid w:val="00374BEC"/>
    <w:rsid w:val="003752B1"/>
    <w:rsid w:val="003765EC"/>
    <w:rsid w:val="00382085"/>
    <w:rsid w:val="003830A1"/>
    <w:rsid w:val="00383CFB"/>
    <w:rsid w:val="003851A1"/>
    <w:rsid w:val="003851AC"/>
    <w:rsid w:val="0039358B"/>
    <w:rsid w:val="0039431C"/>
    <w:rsid w:val="00397071"/>
    <w:rsid w:val="003A07AF"/>
    <w:rsid w:val="003A67FA"/>
    <w:rsid w:val="003A7C79"/>
    <w:rsid w:val="003B01C9"/>
    <w:rsid w:val="003B2A59"/>
    <w:rsid w:val="003B5612"/>
    <w:rsid w:val="003B566E"/>
    <w:rsid w:val="003C1EB6"/>
    <w:rsid w:val="003C535B"/>
    <w:rsid w:val="003C5738"/>
    <w:rsid w:val="003C79B0"/>
    <w:rsid w:val="003D6977"/>
    <w:rsid w:val="003E4CF3"/>
    <w:rsid w:val="003F3CB2"/>
    <w:rsid w:val="003F42DE"/>
    <w:rsid w:val="003F71E5"/>
    <w:rsid w:val="004015AC"/>
    <w:rsid w:val="00404787"/>
    <w:rsid w:val="00410870"/>
    <w:rsid w:val="0041461E"/>
    <w:rsid w:val="004155D2"/>
    <w:rsid w:val="004159EF"/>
    <w:rsid w:val="00415B58"/>
    <w:rsid w:val="00416A93"/>
    <w:rsid w:val="00421247"/>
    <w:rsid w:val="00430F24"/>
    <w:rsid w:val="0043174C"/>
    <w:rsid w:val="00433BAB"/>
    <w:rsid w:val="004340C5"/>
    <w:rsid w:val="004418FE"/>
    <w:rsid w:val="00444458"/>
    <w:rsid w:val="00446914"/>
    <w:rsid w:val="00446F5D"/>
    <w:rsid w:val="00447A95"/>
    <w:rsid w:val="00453413"/>
    <w:rsid w:val="00457AEC"/>
    <w:rsid w:val="00461F0C"/>
    <w:rsid w:val="00462CB5"/>
    <w:rsid w:val="004640E9"/>
    <w:rsid w:val="004676D8"/>
    <w:rsid w:val="00467845"/>
    <w:rsid w:val="004712F9"/>
    <w:rsid w:val="004717F0"/>
    <w:rsid w:val="0047411D"/>
    <w:rsid w:val="00477014"/>
    <w:rsid w:val="00485628"/>
    <w:rsid w:val="0048654C"/>
    <w:rsid w:val="00491322"/>
    <w:rsid w:val="00496C55"/>
    <w:rsid w:val="004970F0"/>
    <w:rsid w:val="004A15D1"/>
    <w:rsid w:val="004A26C1"/>
    <w:rsid w:val="004A7785"/>
    <w:rsid w:val="004B0257"/>
    <w:rsid w:val="004B13C1"/>
    <w:rsid w:val="004B61D2"/>
    <w:rsid w:val="004C4CCD"/>
    <w:rsid w:val="004D0111"/>
    <w:rsid w:val="004D0FC3"/>
    <w:rsid w:val="004E1868"/>
    <w:rsid w:val="004E3F78"/>
    <w:rsid w:val="004F16E3"/>
    <w:rsid w:val="004F3087"/>
    <w:rsid w:val="004F5673"/>
    <w:rsid w:val="00500E87"/>
    <w:rsid w:val="005042BC"/>
    <w:rsid w:val="00506B61"/>
    <w:rsid w:val="0051261C"/>
    <w:rsid w:val="00516ECD"/>
    <w:rsid w:val="00527983"/>
    <w:rsid w:val="0053115D"/>
    <w:rsid w:val="00531675"/>
    <w:rsid w:val="00531A24"/>
    <w:rsid w:val="00533B89"/>
    <w:rsid w:val="00540A87"/>
    <w:rsid w:val="00547D06"/>
    <w:rsid w:val="00551C93"/>
    <w:rsid w:val="00565C58"/>
    <w:rsid w:val="005664AB"/>
    <w:rsid w:val="00570F58"/>
    <w:rsid w:val="00572CA3"/>
    <w:rsid w:val="00573672"/>
    <w:rsid w:val="00576946"/>
    <w:rsid w:val="0058049E"/>
    <w:rsid w:val="00585096"/>
    <w:rsid w:val="00585AF6"/>
    <w:rsid w:val="00591418"/>
    <w:rsid w:val="00592D9E"/>
    <w:rsid w:val="005A062A"/>
    <w:rsid w:val="005A2BEC"/>
    <w:rsid w:val="005A5149"/>
    <w:rsid w:val="005A5F41"/>
    <w:rsid w:val="005B066D"/>
    <w:rsid w:val="005B72CC"/>
    <w:rsid w:val="005C0617"/>
    <w:rsid w:val="005C5393"/>
    <w:rsid w:val="005D06CD"/>
    <w:rsid w:val="005D2F38"/>
    <w:rsid w:val="005E4EC8"/>
    <w:rsid w:val="005E65D5"/>
    <w:rsid w:val="005E74AC"/>
    <w:rsid w:val="00600698"/>
    <w:rsid w:val="00606C81"/>
    <w:rsid w:val="00610213"/>
    <w:rsid w:val="00611C8C"/>
    <w:rsid w:val="00611C96"/>
    <w:rsid w:val="00613F13"/>
    <w:rsid w:val="006152A1"/>
    <w:rsid w:val="0062360B"/>
    <w:rsid w:val="00623614"/>
    <w:rsid w:val="006325B6"/>
    <w:rsid w:val="00632E34"/>
    <w:rsid w:val="00641335"/>
    <w:rsid w:val="0064206A"/>
    <w:rsid w:val="006507C7"/>
    <w:rsid w:val="00652479"/>
    <w:rsid w:val="0065568A"/>
    <w:rsid w:val="00656E5F"/>
    <w:rsid w:val="0066302F"/>
    <w:rsid w:val="00666647"/>
    <w:rsid w:val="00667B55"/>
    <w:rsid w:val="00667FCD"/>
    <w:rsid w:val="006706E8"/>
    <w:rsid w:val="00672275"/>
    <w:rsid w:val="00673723"/>
    <w:rsid w:val="0067473A"/>
    <w:rsid w:val="00677799"/>
    <w:rsid w:val="00677CB6"/>
    <w:rsid w:val="0068043F"/>
    <w:rsid w:val="006823A3"/>
    <w:rsid w:val="00692500"/>
    <w:rsid w:val="00694231"/>
    <w:rsid w:val="00695AC2"/>
    <w:rsid w:val="00697AA0"/>
    <w:rsid w:val="006A4A6E"/>
    <w:rsid w:val="006B2327"/>
    <w:rsid w:val="006B6C3E"/>
    <w:rsid w:val="006C2100"/>
    <w:rsid w:val="006C41E4"/>
    <w:rsid w:val="006D72C5"/>
    <w:rsid w:val="006D7E11"/>
    <w:rsid w:val="006E10B4"/>
    <w:rsid w:val="006E13D7"/>
    <w:rsid w:val="006E2F1B"/>
    <w:rsid w:val="006E4296"/>
    <w:rsid w:val="006F068E"/>
    <w:rsid w:val="006F418E"/>
    <w:rsid w:val="006F797C"/>
    <w:rsid w:val="007038EF"/>
    <w:rsid w:val="00710B34"/>
    <w:rsid w:val="007120FE"/>
    <w:rsid w:val="00713085"/>
    <w:rsid w:val="0071554D"/>
    <w:rsid w:val="00724256"/>
    <w:rsid w:val="00726FDE"/>
    <w:rsid w:val="00730E33"/>
    <w:rsid w:val="0073158F"/>
    <w:rsid w:val="00740939"/>
    <w:rsid w:val="0074465B"/>
    <w:rsid w:val="00747074"/>
    <w:rsid w:val="007478B8"/>
    <w:rsid w:val="007513F2"/>
    <w:rsid w:val="0075176E"/>
    <w:rsid w:val="00754A87"/>
    <w:rsid w:val="00757876"/>
    <w:rsid w:val="00761F7C"/>
    <w:rsid w:val="0076429E"/>
    <w:rsid w:val="007668A2"/>
    <w:rsid w:val="00774CA2"/>
    <w:rsid w:val="00781502"/>
    <w:rsid w:val="00781F88"/>
    <w:rsid w:val="00785F9C"/>
    <w:rsid w:val="007A0AED"/>
    <w:rsid w:val="007A1B54"/>
    <w:rsid w:val="007A4689"/>
    <w:rsid w:val="007A4E05"/>
    <w:rsid w:val="007B51D5"/>
    <w:rsid w:val="007B61BA"/>
    <w:rsid w:val="007B67EA"/>
    <w:rsid w:val="007C4F52"/>
    <w:rsid w:val="007C4F83"/>
    <w:rsid w:val="007C6A10"/>
    <w:rsid w:val="007C7909"/>
    <w:rsid w:val="007D5D20"/>
    <w:rsid w:val="007D6381"/>
    <w:rsid w:val="007D7EC4"/>
    <w:rsid w:val="007E2775"/>
    <w:rsid w:val="007E374D"/>
    <w:rsid w:val="007E3AC8"/>
    <w:rsid w:val="007E47E7"/>
    <w:rsid w:val="007F1DED"/>
    <w:rsid w:val="007F2FF7"/>
    <w:rsid w:val="007F3926"/>
    <w:rsid w:val="007F4E16"/>
    <w:rsid w:val="007F7B5E"/>
    <w:rsid w:val="008023C5"/>
    <w:rsid w:val="00802605"/>
    <w:rsid w:val="008051E8"/>
    <w:rsid w:val="008066AD"/>
    <w:rsid w:val="00807EB5"/>
    <w:rsid w:val="00810CC9"/>
    <w:rsid w:val="00814AB7"/>
    <w:rsid w:val="0082024C"/>
    <w:rsid w:val="00825278"/>
    <w:rsid w:val="008312BD"/>
    <w:rsid w:val="00842B80"/>
    <w:rsid w:val="00850E39"/>
    <w:rsid w:val="0085136B"/>
    <w:rsid w:val="00861024"/>
    <w:rsid w:val="0086318C"/>
    <w:rsid w:val="008665B0"/>
    <w:rsid w:val="008704B5"/>
    <w:rsid w:val="008712CA"/>
    <w:rsid w:val="00871598"/>
    <w:rsid w:val="008721C8"/>
    <w:rsid w:val="00872F28"/>
    <w:rsid w:val="00874320"/>
    <w:rsid w:val="00883CC7"/>
    <w:rsid w:val="00885261"/>
    <w:rsid w:val="00891776"/>
    <w:rsid w:val="00891DA8"/>
    <w:rsid w:val="008938E7"/>
    <w:rsid w:val="008A31A0"/>
    <w:rsid w:val="008A5A64"/>
    <w:rsid w:val="008B7579"/>
    <w:rsid w:val="008C006E"/>
    <w:rsid w:val="008C038F"/>
    <w:rsid w:val="008C3575"/>
    <w:rsid w:val="008C3FC5"/>
    <w:rsid w:val="008C6C07"/>
    <w:rsid w:val="008D2DAB"/>
    <w:rsid w:val="008E0AE4"/>
    <w:rsid w:val="008E3D0C"/>
    <w:rsid w:val="008F0BBE"/>
    <w:rsid w:val="008F179F"/>
    <w:rsid w:val="00912FDF"/>
    <w:rsid w:val="0093282F"/>
    <w:rsid w:val="009366A4"/>
    <w:rsid w:val="0094121F"/>
    <w:rsid w:val="00944608"/>
    <w:rsid w:val="009476D0"/>
    <w:rsid w:val="0095325A"/>
    <w:rsid w:val="00953B1E"/>
    <w:rsid w:val="0096305C"/>
    <w:rsid w:val="00976024"/>
    <w:rsid w:val="0098063D"/>
    <w:rsid w:val="009848B1"/>
    <w:rsid w:val="00991C77"/>
    <w:rsid w:val="009927EA"/>
    <w:rsid w:val="009928CD"/>
    <w:rsid w:val="009A0ACB"/>
    <w:rsid w:val="009A1A98"/>
    <w:rsid w:val="009A32FF"/>
    <w:rsid w:val="009C04E3"/>
    <w:rsid w:val="009C7AE2"/>
    <w:rsid w:val="009D17D3"/>
    <w:rsid w:val="009D1AF6"/>
    <w:rsid w:val="009D2DBE"/>
    <w:rsid w:val="009D7492"/>
    <w:rsid w:val="009E0E40"/>
    <w:rsid w:val="009E2F9B"/>
    <w:rsid w:val="009E3EB0"/>
    <w:rsid w:val="009E5CD6"/>
    <w:rsid w:val="009E64B0"/>
    <w:rsid w:val="009F1201"/>
    <w:rsid w:val="00A05BB0"/>
    <w:rsid w:val="00A136FB"/>
    <w:rsid w:val="00A1421A"/>
    <w:rsid w:val="00A177B9"/>
    <w:rsid w:val="00A23740"/>
    <w:rsid w:val="00A2659A"/>
    <w:rsid w:val="00A3060D"/>
    <w:rsid w:val="00A30894"/>
    <w:rsid w:val="00A32E79"/>
    <w:rsid w:val="00A37B07"/>
    <w:rsid w:val="00A40930"/>
    <w:rsid w:val="00A42B8B"/>
    <w:rsid w:val="00A443DD"/>
    <w:rsid w:val="00A5294D"/>
    <w:rsid w:val="00A53264"/>
    <w:rsid w:val="00A56D69"/>
    <w:rsid w:val="00A625D7"/>
    <w:rsid w:val="00A71D88"/>
    <w:rsid w:val="00A7555E"/>
    <w:rsid w:val="00A7771A"/>
    <w:rsid w:val="00A843D0"/>
    <w:rsid w:val="00A94150"/>
    <w:rsid w:val="00A94B36"/>
    <w:rsid w:val="00A959F1"/>
    <w:rsid w:val="00A966F3"/>
    <w:rsid w:val="00AA3693"/>
    <w:rsid w:val="00AA4F8D"/>
    <w:rsid w:val="00AB245C"/>
    <w:rsid w:val="00AB6D48"/>
    <w:rsid w:val="00AB754B"/>
    <w:rsid w:val="00AC34A6"/>
    <w:rsid w:val="00AC7229"/>
    <w:rsid w:val="00AD06EF"/>
    <w:rsid w:val="00AD07D1"/>
    <w:rsid w:val="00AD14DA"/>
    <w:rsid w:val="00AD3AA1"/>
    <w:rsid w:val="00AE380D"/>
    <w:rsid w:val="00AF1E59"/>
    <w:rsid w:val="00AF2D30"/>
    <w:rsid w:val="00AF4A9C"/>
    <w:rsid w:val="00AF6333"/>
    <w:rsid w:val="00B05E0B"/>
    <w:rsid w:val="00B06588"/>
    <w:rsid w:val="00B16777"/>
    <w:rsid w:val="00B22A3B"/>
    <w:rsid w:val="00B23BBF"/>
    <w:rsid w:val="00B251EA"/>
    <w:rsid w:val="00B31370"/>
    <w:rsid w:val="00B323CD"/>
    <w:rsid w:val="00B3564A"/>
    <w:rsid w:val="00B43DCB"/>
    <w:rsid w:val="00B44964"/>
    <w:rsid w:val="00B44C41"/>
    <w:rsid w:val="00B5427A"/>
    <w:rsid w:val="00B554D2"/>
    <w:rsid w:val="00B62DE0"/>
    <w:rsid w:val="00B63D6E"/>
    <w:rsid w:val="00B6746F"/>
    <w:rsid w:val="00B73D03"/>
    <w:rsid w:val="00B74FBA"/>
    <w:rsid w:val="00B75C87"/>
    <w:rsid w:val="00B80F59"/>
    <w:rsid w:val="00B83900"/>
    <w:rsid w:val="00B85D4C"/>
    <w:rsid w:val="00B9541D"/>
    <w:rsid w:val="00BA08F6"/>
    <w:rsid w:val="00BA35BD"/>
    <w:rsid w:val="00BA3AA3"/>
    <w:rsid w:val="00BA4D8A"/>
    <w:rsid w:val="00BB2E5D"/>
    <w:rsid w:val="00BC0539"/>
    <w:rsid w:val="00BC15E1"/>
    <w:rsid w:val="00BC71A1"/>
    <w:rsid w:val="00BD1EE2"/>
    <w:rsid w:val="00BD753A"/>
    <w:rsid w:val="00BE30C5"/>
    <w:rsid w:val="00BE3375"/>
    <w:rsid w:val="00BE45E1"/>
    <w:rsid w:val="00BE4CA0"/>
    <w:rsid w:val="00BE621B"/>
    <w:rsid w:val="00BE7AAD"/>
    <w:rsid w:val="00BF10E4"/>
    <w:rsid w:val="00BF67B6"/>
    <w:rsid w:val="00C00861"/>
    <w:rsid w:val="00C07203"/>
    <w:rsid w:val="00C10515"/>
    <w:rsid w:val="00C10D4C"/>
    <w:rsid w:val="00C112D1"/>
    <w:rsid w:val="00C17081"/>
    <w:rsid w:val="00C20A53"/>
    <w:rsid w:val="00C34855"/>
    <w:rsid w:val="00C35346"/>
    <w:rsid w:val="00C377EE"/>
    <w:rsid w:val="00C413B0"/>
    <w:rsid w:val="00C41AA6"/>
    <w:rsid w:val="00C559B2"/>
    <w:rsid w:val="00C6312E"/>
    <w:rsid w:val="00C67E09"/>
    <w:rsid w:val="00C857CF"/>
    <w:rsid w:val="00C95209"/>
    <w:rsid w:val="00C96A12"/>
    <w:rsid w:val="00CA212B"/>
    <w:rsid w:val="00CA2AEC"/>
    <w:rsid w:val="00CB397B"/>
    <w:rsid w:val="00CB3F4A"/>
    <w:rsid w:val="00CB64C4"/>
    <w:rsid w:val="00CC09F9"/>
    <w:rsid w:val="00CC29FE"/>
    <w:rsid w:val="00CD0B24"/>
    <w:rsid w:val="00CD3F72"/>
    <w:rsid w:val="00CE13E6"/>
    <w:rsid w:val="00CE475A"/>
    <w:rsid w:val="00CE5969"/>
    <w:rsid w:val="00CE5CF3"/>
    <w:rsid w:val="00CE71CA"/>
    <w:rsid w:val="00CF1C18"/>
    <w:rsid w:val="00D0741E"/>
    <w:rsid w:val="00D07856"/>
    <w:rsid w:val="00D12A40"/>
    <w:rsid w:val="00D21CC8"/>
    <w:rsid w:val="00D23EE0"/>
    <w:rsid w:val="00D25FC1"/>
    <w:rsid w:val="00D3283B"/>
    <w:rsid w:val="00D345BB"/>
    <w:rsid w:val="00D4055E"/>
    <w:rsid w:val="00D53DA8"/>
    <w:rsid w:val="00D55FCD"/>
    <w:rsid w:val="00D56DF7"/>
    <w:rsid w:val="00D63A11"/>
    <w:rsid w:val="00D64AF5"/>
    <w:rsid w:val="00D65381"/>
    <w:rsid w:val="00D705A5"/>
    <w:rsid w:val="00D706A0"/>
    <w:rsid w:val="00D817A0"/>
    <w:rsid w:val="00D82A65"/>
    <w:rsid w:val="00DA7BFE"/>
    <w:rsid w:val="00DB0D4F"/>
    <w:rsid w:val="00DB2AFD"/>
    <w:rsid w:val="00DB60B6"/>
    <w:rsid w:val="00DB6E72"/>
    <w:rsid w:val="00DB7744"/>
    <w:rsid w:val="00DD193E"/>
    <w:rsid w:val="00DD3B81"/>
    <w:rsid w:val="00DE013A"/>
    <w:rsid w:val="00DE1B88"/>
    <w:rsid w:val="00DE44EB"/>
    <w:rsid w:val="00DE515B"/>
    <w:rsid w:val="00DE631A"/>
    <w:rsid w:val="00DF1EFF"/>
    <w:rsid w:val="00E0152A"/>
    <w:rsid w:val="00E01F35"/>
    <w:rsid w:val="00E04497"/>
    <w:rsid w:val="00E04595"/>
    <w:rsid w:val="00E0587C"/>
    <w:rsid w:val="00E14D9C"/>
    <w:rsid w:val="00E15CC2"/>
    <w:rsid w:val="00E1693E"/>
    <w:rsid w:val="00E20752"/>
    <w:rsid w:val="00E21079"/>
    <w:rsid w:val="00E24E63"/>
    <w:rsid w:val="00E252C3"/>
    <w:rsid w:val="00E27F65"/>
    <w:rsid w:val="00E44434"/>
    <w:rsid w:val="00E521A4"/>
    <w:rsid w:val="00E52B64"/>
    <w:rsid w:val="00E55392"/>
    <w:rsid w:val="00E61E74"/>
    <w:rsid w:val="00E621D3"/>
    <w:rsid w:val="00E630BE"/>
    <w:rsid w:val="00E640C2"/>
    <w:rsid w:val="00E71619"/>
    <w:rsid w:val="00E77FC6"/>
    <w:rsid w:val="00E838FB"/>
    <w:rsid w:val="00E856C4"/>
    <w:rsid w:val="00E8640B"/>
    <w:rsid w:val="00E9098C"/>
    <w:rsid w:val="00E945F5"/>
    <w:rsid w:val="00E967D9"/>
    <w:rsid w:val="00EB184F"/>
    <w:rsid w:val="00EB389F"/>
    <w:rsid w:val="00EB630D"/>
    <w:rsid w:val="00EC27A2"/>
    <w:rsid w:val="00EC5F8B"/>
    <w:rsid w:val="00ED01CE"/>
    <w:rsid w:val="00ED0511"/>
    <w:rsid w:val="00ED0F2D"/>
    <w:rsid w:val="00ED1943"/>
    <w:rsid w:val="00ED1E8C"/>
    <w:rsid w:val="00ED2054"/>
    <w:rsid w:val="00ED73DD"/>
    <w:rsid w:val="00EE26C0"/>
    <w:rsid w:val="00EE3FD7"/>
    <w:rsid w:val="00EE51FE"/>
    <w:rsid w:val="00EE691E"/>
    <w:rsid w:val="00EE69E5"/>
    <w:rsid w:val="00EE6D5F"/>
    <w:rsid w:val="00EE7346"/>
    <w:rsid w:val="00EF7D11"/>
    <w:rsid w:val="00F127DD"/>
    <w:rsid w:val="00F12A96"/>
    <w:rsid w:val="00F15901"/>
    <w:rsid w:val="00F15FD0"/>
    <w:rsid w:val="00F1622A"/>
    <w:rsid w:val="00F16E2C"/>
    <w:rsid w:val="00F20B41"/>
    <w:rsid w:val="00F433DB"/>
    <w:rsid w:val="00F443B7"/>
    <w:rsid w:val="00F52668"/>
    <w:rsid w:val="00F54BC3"/>
    <w:rsid w:val="00F54DF9"/>
    <w:rsid w:val="00F63017"/>
    <w:rsid w:val="00F641CA"/>
    <w:rsid w:val="00F74A25"/>
    <w:rsid w:val="00F84A17"/>
    <w:rsid w:val="00F867E9"/>
    <w:rsid w:val="00F874B3"/>
    <w:rsid w:val="00F90D85"/>
    <w:rsid w:val="00F94DF6"/>
    <w:rsid w:val="00F9515C"/>
    <w:rsid w:val="00F96348"/>
    <w:rsid w:val="00F97D7E"/>
    <w:rsid w:val="00FA49B8"/>
    <w:rsid w:val="00FA5B7D"/>
    <w:rsid w:val="00FC14BD"/>
    <w:rsid w:val="00FC6B31"/>
    <w:rsid w:val="00FD1514"/>
    <w:rsid w:val="00FE0AE6"/>
    <w:rsid w:val="00FE2C49"/>
    <w:rsid w:val="00FE3717"/>
    <w:rsid w:val="00FE4BE0"/>
    <w:rsid w:val="00FE562B"/>
    <w:rsid w:val="00FF169E"/>
    <w:rsid w:val="00FF407C"/>
    <w:rsid w:val="00FF5E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eastAsia="MS Mincho"/>
      <w:sz w:val="24"/>
      <w:szCs w:val="24"/>
      <w:lang w:eastAsia="ja-JP"/>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BodyText"/>
    <w:qFormat/>
    <w:pPr>
      <w:spacing w:before="280" w:after="280"/>
      <w:outlineLvl w:val="1"/>
    </w:pPr>
    <w:rPr>
      <w:b/>
      <w:bCs/>
      <w:sz w:val="36"/>
      <w:szCs w:val="36"/>
    </w:rPr>
  </w:style>
  <w:style w:type="paragraph" w:styleId="Heading3">
    <w:name w:val="heading 3"/>
    <w:basedOn w:val="Normal"/>
    <w:next w:val="BodyText"/>
    <w:qFormat/>
    <w:pPr>
      <w:numPr>
        <w:ilvl w:val="2"/>
        <w:numId w:val="1"/>
      </w:numPr>
      <w:spacing w:before="280" w:after="280"/>
      <w:outlineLvl w:val="2"/>
    </w:pPr>
    <w:rPr>
      <w:b/>
      <w:bCs/>
      <w:sz w:val="27"/>
      <w:szCs w:val="27"/>
    </w:rPr>
  </w:style>
  <w:style w:type="paragraph" w:styleId="Heading4">
    <w:name w:val="heading 4"/>
    <w:basedOn w:val="Normal"/>
    <w:next w:val="BodyText"/>
    <w:qFormat/>
    <w:pPr>
      <w:numPr>
        <w:ilvl w:val="3"/>
        <w:numId w:val="1"/>
      </w:numPr>
      <w:spacing w:before="280" w:after="280"/>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4z0">
    <w:name w:val="WW8Num4z0"/>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Helv" w:hAnsi="Helv" w:cs="Helv"/>
      <w:b/>
    </w:rPr>
  </w:style>
  <w:style w:type="character" w:customStyle="1" w:styleId="WW8Num6z0">
    <w:name w:val="WW8Num6z0"/>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b/>
      <w:bCs/>
      <w:kern w:val="1"/>
    </w:rPr>
  </w:style>
  <w:style w:type="character" w:customStyle="1" w:styleId="WW8Num11z0">
    <w:name w:val="WW8Num11z0"/>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Courier New" w:hAnsi="Courier New" w:cs="Courier New"/>
    </w:rPr>
  </w:style>
  <w:style w:type="character" w:customStyle="1" w:styleId="WW8Num13z1">
    <w:name w:val="WW8Num13z1"/>
    <w:rPr>
      <w:rFonts w:ascii="Helv" w:eastAsia="MS Mincho" w:hAnsi="Helv" w:cs="Helv"/>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5z0">
    <w:name w:val="WW8Num15z0"/>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Helv" w:hAnsi="Helv" w:cs="Helv"/>
    </w:rPr>
  </w:style>
  <w:style w:type="character" w:customStyle="1" w:styleId="WW8Num16z1">
    <w:name w:val="WW8Num16z1"/>
    <w:rPr>
      <w:rFonts w:ascii="Helv" w:hAnsi="Helv" w:cs="Helv"/>
      <w:b/>
    </w:rPr>
  </w:style>
  <w:style w:type="character" w:customStyle="1" w:styleId="WW8Num18z0">
    <w:name w:val="WW8Num18z0"/>
    <w:rPr>
      <w:rFonts w:ascii="Symbol" w:hAnsi="Symbol" w:cs="Symbol"/>
      <w:sz w:val="20"/>
    </w:rPr>
  </w:style>
  <w:style w:type="character" w:customStyle="1" w:styleId="WW8Num18z1">
    <w:name w:val="WW8Num18z1"/>
    <w:rPr>
      <w:rFonts w:ascii="Courier New" w:hAnsi="Courier New" w:cs="Courier New"/>
      <w:sz w:val="20"/>
    </w:rPr>
  </w:style>
  <w:style w:type="character" w:customStyle="1" w:styleId="WW8Num18z2">
    <w:name w:val="WW8Num18z2"/>
    <w:rPr>
      <w:rFonts w:ascii="Wingdings" w:hAnsi="Wingdings" w:cs="Wingdings"/>
      <w:sz w:val="20"/>
    </w:rPr>
  </w:style>
  <w:style w:type="character" w:customStyle="1" w:styleId="WW8Num21z0">
    <w:name w:val="WW8Num21z0"/>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Symbol" w:hAnsi="Symbol" w:cs="Symbol"/>
      <w:sz w:val="20"/>
    </w:rPr>
  </w:style>
  <w:style w:type="character" w:customStyle="1" w:styleId="WW8Num23z1">
    <w:name w:val="WW8Num23z1"/>
    <w:rPr>
      <w:rFonts w:ascii="Courier New" w:hAnsi="Courier New" w:cs="Courier New"/>
      <w:sz w:val="20"/>
    </w:rPr>
  </w:style>
  <w:style w:type="character" w:customStyle="1" w:styleId="WW8Num23z2">
    <w:name w:val="WW8Num23z2"/>
    <w:rPr>
      <w:rFonts w:ascii="Wingdings" w:hAnsi="Wingdings" w:cs="Wingdings"/>
      <w:sz w:val="20"/>
    </w:rPr>
  </w:style>
  <w:style w:type="character" w:customStyle="1" w:styleId="WW8Num24z0">
    <w:name w:val="WW8Num24z0"/>
    <w:rPr>
      <w:rFonts w:ascii="Courier New" w:hAnsi="Courier New" w:cs="Courier New"/>
    </w:rPr>
  </w:style>
  <w:style w:type="character" w:customStyle="1" w:styleId="WW8Num24z2">
    <w:name w:val="WW8Num24z2"/>
    <w:rPr>
      <w:rFonts w:ascii="Wingdings" w:hAnsi="Wingdings" w:cs="Wingdings"/>
    </w:rPr>
  </w:style>
  <w:style w:type="character" w:customStyle="1" w:styleId="WW8Num24z3">
    <w:name w:val="WW8Num24z3"/>
    <w:rPr>
      <w:rFonts w:ascii="Symbol" w:hAnsi="Symbol" w:cs="Symbol"/>
    </w:rPr>
  </w:style>
  <w:style w:type="character" w:customStyle="1" w:styleId="WW8Num25z0">
    <w:name w:val="WW8Num25z0"/>
    <w:rPr>
      <w:rFonts w:ascii="Symbol" w:hAnsi="Symbol" w:cs="Symbol"/>
      <w:sz w:val="20"/>
    </w:rPr>
  </w:style>
  <w:style w:type="character" w:customStyle="1" w:styleId="WW8Num25z1">
    <w:name w:val="WW8Num25z1"/>
    <w:rPr>
      <w:rFonts w:ascii="Courier New" w:hAnsi="Courier New" w:cs="Courier New"/>
      <w:sz w:val="20"/>
    </w:rPr>
  </w:style>
  <w:style w:type="character" w:customStyle="1" w:styleId="WW8Num25z2">
    <w:name w:val="WW8Num25z2"/>
    <w:rPr>
      <w:rFonts w:ascii="Wingdings" w:hAnsi="Wingdings" w:cs="Wingdings"/>
      <w:sz w:val="20"/>
    </w:rPr>
  </w:style>
  <w:style w:type="character" w:customStyle="1" w:styleId="WW8Num26z0">
    <w:name w:val="WW8Num26z0"/>
    <w:rPr>
      <w:b/>
      <w:bCs/>
      <w:kern w:val="1"/>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St15z0">
    <w:name w:val="WW8NumSt15z0"/>
    <w:rPr>
      <w:rFonts w:ascii="Symbol" w:hAnsi="Symbol" w:cs="Symbol"/>
      <w:sz w:val="22"/>
    </w:rPr>
  </w:style>
  <w:style w:type="character" w:styleId="Hyperlink">
    <w:name w:val="Hyperlink"/>
    <w:rPr>
      <w:color w:val="0000FF"/>
      <w:u w:val="single"/>
    </w:rPr>
  </w:style>
  <w:style w:type="character" w:styleId="FollowedHyperlink">
    <w:name w:val="FollowedHyperlink"/>
    <w:rPr>
      <w:color w:val="0000FF"/>
      <w:u w:val="single"/>
    </w:rPr>
  </w:style>
  <w:style w:type="character" w:styleId="Strong">
    <w:name w:val="Strong"/>
    <w:uiPriority w:val="22"/>
    <w:qFormat/>
    <w:rPr>
      <w:b/>
      <w:bCs/>
    </w:rPr>
  </w:style>
  <w:style w:type="character" w:styleId="Emphasis">
    <w:name w:val="Emphasis"/>
    <w:qFormat/>
    <w:rPr>
      <w:i/>
      <w:iCs/>
    </w:rPr>
  </w:style>
  <w:style w:type="character" w:customStyle="1" w:styleId="function">
    <w:name w:val="function"/>
    <w:basedOn w:val="DefaultParagraphFont"/>
  </w:style>
  <w:style w:type="character" w:customStyle="1" w:styleId="prefix">
    <w:name w:val="prefix"/>
    <w:basedOn w:val="DefaultParagraphFont"/>
  </w:style>
  <w:style w:type="character" w:styleId="HTMLCode">
    <w:name w:val="HTML Code"/>
    <w:uiPriority w:val="99"/>
    <w:rPr>
      <w:rFonts w:ascii="Courier New" w:eastAsia="MS Mincho" w:hAnsi="Courier New" w:cs="Courier New"/>
      <w:sz w:val="20"/>
      <w:szCs w:val="20"/>
    </w:rPr>
  </w:style>
  <w:style w:type="character" w:customStyle="1" w:styleId="FootnoteCharacters">
    <w:name w:val="Footnote Characters"/>
    <w:rPr>
      <w:vertAlign w:val="superscript"/>
    </w:rPr>
  </w:style>
  <w:style w:type="character" w:styleId="CommentReference">
    <w:name w:val="annotation reference"/>
    <w:rPr>
      <w:sz w:val="16"/>
      <w:szCs w:val="16"/>
    </w:rPr>
  </w:style>
  <w:style w:type="character" w:customStyle="1" w:styleId="CharChar1">
    <w:name w:val="Char Char1"/>
    <w:rPr>
      <w:rFonts w:eastAsia="MS Mincho"/>
      <w:sz w:val="24"/>
      <w:szCs w:val="24"/>
      <w:lang w:val="en-GB" w:eastAsia="ja-JP" w:bidi="ar-SA"/>
    </w:rPr>
  </w:style>
  <w:style w:type="character" w:customStyle="1" w:styleId="nobreakChar">
    <w:name w:val="nobreak Char"/>
    <w:rPr>
      <w:rFonts w:ascii="Arial" w:hAnsi="Arial" w:cs="Arial"/>
      <w:szCs w:val="24"/>
      <w:lang w:val="en-US" w:bidi="ar-SA"/>
    </w:rPr>
  </w:style>
  <w:style w:type="character" w:customStyle="1" w:styleId="abbrev">
    <w:name w:val="abbrev"/>
    <w:basedOn w:val="DefaultParagraphFont"/>
  </w:style>
  <w:style w:type="character" w:customStyle="1" w:styleId="citetitle">
    <w:name w:val="citetitle"/>
    <w:basedOn w:val="DefaultParagraphFont"/>
  </w:style>
  <w:style w:type="character" w:styleId="HTMLCite">
    <w:name w:val="HTML Cite"/>
    <w:rPr>
      <w:i/>
      <w:iCs/>
    </w:rPr>
  </w:style>
  <w:style w:type="character" w:customStyle="1" w:styleId="added">
    <w:name w:val="added"/>
    <w:basedOn w:val="DefaultParagraphFont"/>
  </w:style>
  <w:style w:type="character" w:styleId="HTMLAcronym">
    <w:name w:val="HTML Acronym"/>
    <w:basedOn w:val="DefaultParagraphFont"/>
  </w:style>
  <w:style w:type="character" w:customStyle="1" w:styleId="Heading1Char">
    <w:name w:val="Heading 1 Char"/>
    <w:rPr>
      <w:rFonts w:ascii="Arial" w:eastAsia="MS Mincho" w:hAnsi="Arial" w:cs="Arial"/>
      <w:b/>
      <w:bCs/>
      <w:kern w:val="1"/>
      <w:sz w:val="32"/>
      <w:szCs w:val="32"/>
      <w:lang w:val="en-GB" w:eastAsia="ja-JP" w:bidi="ar-SA"/>
    </w:rPr>
  </w:style>
  <w:style w:type="character" w:customStyle="1" w:styleId="StyleHeading112ptChar">
    <w:name w:val="Style Heading 1 + 12 pt Char"/>
    <w:rPr>
      <w:rFonts w:ascii="Arial" w:eastAsia="MS Mincho" w:hAnsi="Arial" w:cs="Arial"/>
      <w:b/>
      <w:bCs/>
      <w:kern w:val="1"/>
      <w:sz w:val="24"/>
      <w:szCs w:val="32"/>
      <w:lang w:val="en-GB" w:eastAsia="ja-JP" w:bidi="ar-SA"/>
    </w:rPr>
  </w:style>
  <w:style w:type="character" w:styleId="FootnoteReference">
    <w:name w:val="footnote reference"/>
    <w:rPr>
      <w:vertAlign w:val="superscript"/>
    </w:rPr>
  </w:style>
  <w:style w:type="character" w:customStyle="1" w:styleId="NumberingSymbols">
    <w:name w:val="Numbering Symbols"/>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spacing w:before="240" w:after="60"/>
      <w:jc w:val="center"/>
    </w:pPr>
    <w:rPr>
      <w:rFonts w:ascii="Arial" w:eastAsia="Times New Roman" w:hAnsi="Arial" w:cs="Arial"/>
      <w:b/>
      <w:kern w:val="1"/>
      <w:sz w:val="32"/>
      <w:szCs w:val="32"/>
      <w:lang w:val="en-US"/>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NormalWeb">
    <w:name w:val="Normal (Web)"/>
    <w:basedOn w:val="Normal"/>
    <w:uiPriority w:val="99"/>
    <w:pPr>
      <w:spacing w:before="280" w:after="280"/>
    </w:pPr>
  </w:style>
  <w:style w:type="paragraph" w:styleId="FootnoteText">
    <w:name w:val="footnote text"/>
    <w:basedOn w:val="Normal"/>
    <w:rPr>
      <w:sz w:val="20"/>
      <w:szCs w:val="20"/>
    </w:rPr>
  </w:style>
  <w:style w:type="paragraph" w:styleId="CommentText">
    <w:name w:val="annotation text"/>
    <w:basedOn w:val="Normal"/>
    <w:link w:val="CommentTextChar"/>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break">
    <w:name w:val="nobreak"/>
    <w:basedOn w:val="Normal"/>
    <w:next w:val="Normal"/>
    <w:pPr>
      <w:keepNext/>
    </w:pPr>
    <w:rPr>
      <w:rFonts w:ascii="Arial" w:eastAsia="Times New Roman" w:hAnsi="Arial" w:cs="Arial"/>
      <w:sz w:val="20"/>
      <w:lang w:val="en-US"/>
    </w:rPr>
  </w:style>
  <w:style w:type="paragraph" w:styleId="ListBullet">
    <w:name w:val="List Bullet"/>
    <w:basedOn w:val="Normal"/>
    <w:pPr>
      <w:numPr>
        <w:numId w:val="3"/>
      </w:numPr>
    </w:pPr>
    <w:rPr>
      <w:rFonts w:ascii="Arial" w:eastAsia="Times New Roman" w:hAnsi="Arial" w:cs="Arial"/>
      <w:sz w:val="20"/>
      <w:szCs w:val="20"/>
      <w:lang w:val="en-US"/>
    </w:rPr>
  </w:style>
  <w:style w:type="paragraph" w:styleId="ListNumber">
    <w:name w:val="List Number"/>
    <w:basedOn w:val="Normal"/>
    <w:pPr>
      <w:numPr>
        <w:numId w:val="2"/>
      </w:numPr>
    </w:pPr>
    <w:rPr>
      <w:rFonts w:ascii="Arial" w:eastAsia="Times New Roman" w:hAnsi="Arial" w:cs="Arial"/>
      <w:sz w:val="20"/>
      <w:szCs w:val="20"/>
      <w:lang w:val="en-US"/>
    </w:rPr>
  </w:style>
  <w:style w:type="paragraph" w:customStyle="1" w:styleId="StyleHeading112pt">
    <w:name w:val="Style Heading 1 + 12 pt"/>
    <w:basedOn w:val="Heading1"/>
    <w:pPr>
      <w:numPr>
        <w:numId w:val="6"/>
      </w:numPr>
    </w:pPr>
    <w:rPr>
      <w:sz w:val="24"/>
    </w:rPr>
  </w:style>
  <w:style w:type="paragraph" w:customStyle="1" w:styleId="StyleHeading2Arial10pt">
    <w:name w:val="Style Heading 2 + Arial 10 pt"/>
    <w:basedOn w:val="Heading2"/>
    <w:pPr>
      <w:numPr>
        <w:numId w:val="12"/>
      </w:numPr>
    </w:pPr>
    <w:rPr>
      <w:rFonts w:ascii="Arial" w:hAnsi="Arial" w:cs="Arial"/>
      <w:sz w:val="20"/>
    </w:rPr>
  </w:style>
  <w:style w:type="paragraph" w:customStyle="1" w:styleId="StyleHeading2Arial10pt1">
    <w:name w:val="Style Heading 2 + Arial 10 pt1"/>
    <w:basedOn w:val="Heading2"/>
    <w:pPr>
      <w:numPr>
        <w:ilvl w:val="1"/>
        <w:numId w:val="1"/>
      </w:numPr>
    </w:pPr>
    <w:rPr>
      <w:rFonts w:ascii="Arial" w:hAnsi="Arial" w:cs="Arial"/>
      <w:sz w:val="20"/>
    </w:rPr>
  </w:style>
  <w:style w:type="paragraph" w:styleId="TOC2">
    <w:name w:val="toc 2"/>
    <w:basedOn w:val="Normal"/>
    <w:next w:val="Normal"/>
    <w:uiPriority w:val="39"/>
    <w:pPr>
      <w:ind w:left="240"/>
    </w:pPr>
  </w:style>
  <w:style w:type="paragraph" w:styleId="TOC1">
    <w:name w:val="toc 1"/>
    <w:basedOn w:val="Normal"/>
    <w:next w:val="Normal"/>
    <w:uiPriority w:val="39"/>
    <w:rPr>
      <w:rFonts w:ascii="Arial" w:hAnsi="Arial" w:cs="Arial"/>
      <w:sz w:val="20"/>
    </w:rPr>
  </w:style>
  <w:style w:type="paragraph" w:styleId="TOC4">
    <w:name w:val="toc 4"/>
    <w:basedOn w:val="Normal"/>
    <w:next w:val="Normal"/>
    <w:uiPriority w:val="39"/>
    <w:pPr>
      <w:ind w:left="720"/>
    </w:pPr>
  </w:style>
  <w:style w:type="paragraph" w:styleId="TOC3">
    <w:name w:val="toc 3"/>
    <w:basedOn w:val="Index"/>
    <w:pPr>
      <w:tabs>
        <w:tab w:val="right" w:leader="dot" w:pos="9406"/>
      </w:tabs>
      <w:ind w:left="566"/>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Revision">
    <w:name w:val="Revision"/>
    <w:hidden/>
    <w:uiPriority w:val="99"/>
    <w:semiHidden/>
    <w:rsid w:val="00200172"/>
    <w:rPr>
      <w:rFonts w:eastAsia="MS Mincho"/>
      <w:sz w:val="24"/>
      <w:szCs w:val="24"/>
      <w:lang w:eastAsia="ja-JP"/>
    </w:rPr>
  </w:style>
  <w:style w:type="paragraph" w:customStyle="1" w:styleId="BulletList">
    <w:name w:val="Bullet List"/>
    <w:basedOn w:val="Normal"/>
    <w:rsid w:val="00516ECD"/>
    <w:pPr>
      <w:tabs>
        <w:tab w:val="left" w:pos="720"/>
        <w:tab w:val="left" w:pos="1440"/>
        <w:tab w:val="left" w:pos="1620"/>
      </w:tabs>
      <w:suppressAutoHyphens w:val="0"/>
      <w:spacing w:before="40" w:after="40" w:line="276" w:lineRule="auto"/>
      <w:ind w:left="540" w:hanging="180"/>
    </w:pPr>
    <w:rPr>
      <w:rFonts w:ascii="Arial" w:eastAsia="Arial Unicode MS" w:hAnsi="Arial"/>
      <w:sz w:val="20"/>
      <w:szCs w:val="20"/>
      <w:lang w:val="en-US" w:eastAsia="en-US"/>
    </w:rPr>
  </w:style>
  <w:style w:type="paragraph" w:styleId="ListParagraph">
    <w:name w:val="List Paragraph"/>
    <w:basedOn w:val="Normal"/>
    <w:qFormat/>
    <w:rsid w:val="0012073A"/>
    <w:pPr>
      <w:ind w:left="720"/>
      <w:contextualSpacing/>
    </w:pPr>
  </w:style>
  <w:style w:type="paragraph" w:customStyle="1" w:styleId="richtextnodeselected">
    <w:name w:val="richtextnodeselected"/>
    <w:basedOn w:val="Normal"/>
    <w:rsid w:val="001E2957"/>
    <w:pPr>
      <w:suppressAutoHyphens w:val="0"/>
      <w:spacing w:before="100" w:beforeAutospacing="1" w:after="100" w:afterAutospacing="1"/>
    </w:pPr>
    <w:rPr>
      <w:rFonts w:eastAsia="Times New Roman"/>
      <w:lang w:eastAsia="en-GB"/>
    </w:rPr>
  </w:style>
  <w:style w:type="table" w:styleId="TableGrid">
    <w:name w:val="Table Grid"/>
    <w:basedOn w:val="TableNormal"/>
    <w:uiPriority w:val="59"/>
    <w:rsid w:val="009C0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Block">
    <w:name w:val="CodeBlock"/>
    <w:basedOn w:val="Normal"/>
    <w:link w:val="CodeBlockChar"/>
    <w:rsid w:val="004A26C1"/>
    <w:pPr>
      <w:keepLines/>
      <w:spacing w:before="60" w:after="60"/>
      <w:ind w:left="360"/>
    </w:pPr>
    <w:rPr>
      <w:rFonts w:ascii="Courier" w:eastAsia="Times New Roman" w:hAnsi="Courier"/>
      <w:noProof/>
      <w:sz w:val="18"/>
      <w:szCs w:val="18"/>
      <w:lang w:val="en-US" w:eastAsia="en-US"/>
    </w:rPr>
  </w:style>
  <w:style w:type="character" w:customStyle="1" w:styleId="CodeBlockChar">
    <w:name w:val="CodeBlock Char"/>
    <w:link w:val="CodeBlock"/>
    <w:locked/>
    <w:rsid w:val="004A26C1"/>
    <w:rPr>
      <w:rFonts w:ascii="Courier" w:hAnsi="Courier"/>
      <w:noProof/>
      <w:sz w:val="18"/>
      <w:szCs w:val="18"/>
      <w:lang w:val="en-US" w:eastAsia="en-US"/>
    </w:rPr>
  </w:style>
  <w:style w:type="paragraph" w:customStyle="1" w:styleId="XMLExcerpt">
    <w:name w:val="XML Excerpt"/>
    <w:link w:val="XMLExcerptChar"/>
    <w:rsid w:val="004A26C1"/>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rPr>
  </w:style>
  <w:style w:type="character" w:customStyle="1" w:styleId="XMLExcerptChar">
    <w:name w:val="XML Excerpt Char"/>
    <w:link w:val="XMLExcerpt"/>
    <w:locked/>
    <w:rsid w:val="004A26C1"/>
    <w:rPr>
      <w:rFonts w:ascii="Courier New" w:hAnsi="Courier New" w:cs="Courier New"/>
      <w:noProof/>
      <w:shd w:val="clear" w:color="auto" w:fill="F3F3F3"/>
    </w:rPr>
  </w:style>
  <w:style w:type="character" w:customStyle="1" w:styleId="CommentTextChar">
    <w:name w:val="Comment Text Char"/>
    <w:link w:val="CommentText"/>
    <w:rsid w:val="00652479"/>
    <w:rPr>
      <w:rFonts w:eastAsia="MS Mincho"/>
      <w:lang w:eastAsia="ja-JP"/>
    </w:rPr>
  </w:style>
  <w:style w:type="paragraph" w:styleId="PlainText">
    <w:name w:val="Plain Text"/>
    <w:basedOn w:val="Normal"/>
    <w:link w:val="PlainTextChar"/>
    <w:uiPriority w:val="99"/>
    <w:semiHidden/>
    <w:unhideWhenUsed/>
    <w:rsid w:val="0047411D"/>
    <w:pPr>
      <w:suppressAutoHyphens w:val="0"/>
    </w:pPr>
    <w:rPr>
      <w:rFonts w:ascii="Calibri" w:eastAsiaTheme="minorHAnsi" w:hAnsi="Calibri" w:cstheme="minorBidi"/>
      <w:sz w:val="22"/>
      <w:szCs w:val="21"/>
      <w:lang w:val="en-US" w:eastAsia="en-US"/>
    </w:rPr>
  </w:style>
  <w:style w:type="character" w:customStyle="1" w:styleId="PlainTextChar">
    <w:name w:val="Plain Text Char"/>
    <w:basedOn w:val="DefaultParagraphFont"/>
    <w:link w:val="PlainText"/>
    <w:uiPriority w:val="99"/>
    <w:semiHidden/>
    <w:rsid w:val="0047411D"/>
    <w:rPr>
      <w:rFonts w:ascii="Calibri" w:eastAsiaTheme="minorHAnsi" w:hAnsi="Calibri" w:cstheme="minorBidi"/>
      <w:sz w:val="22"/>
      <w:szCs w:val="21"/>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eastAsia="MS Mincho"/>
      <w:sz w:val="24"/>
      <w:szCs w:val="24"/>
      <w:lang w:eastAsia="ja-JP"/>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BodyText"/>
    <w:qFormat/>
    <w:pPr>
      <w:spacing w:before="280" w:after="280"/>
      <w:outlineLvl w:val="1"/>
    </w:pPr>
    <w:rPr>
      <w:b/>
      <w:bCs/>
      <w:sz w:val="36"/>
      <w:szCs w:val="36"/>
    </w:rPr>
  </w:style>
  <w:style w:type="paragraph" w:styleId="Heading3">
    <w:name w:val="heading 3"/>
    <w:basedOn w:val="Normal"/>
    <w:next w:val="BodyText"/>
    <w:qFormat/>
    <w:pPr>
      <w:numPr>
        <w:ilvl w:val="2"/>
        <w:numId w:val="1"/>
      </w:numPr>
      <w:spacing w:before="280" w:after="280"/>
      <w:outlineLvl w:val="2"/>
    </w:pPr>
    <w:rPr>
      <w:b/>
      <w:bCs/>
      <w:sz w:val="27"/>
      <w:szCs w:val="27"/>
    </w:rPr>
  </w:style>
  <w:style w:type="paragraph" w:styleId="Heading4">
    <w:name w:val="heading 4"/>
    <w:basedOn w:val="Normal"/>
    <w:next w:val="BodyText"/>
    <w:qFormat/>
    <w:pPr>
      <w:numPr>
        <w:ilvl w:val="3"/>
        <w:numId w:val="1"/>
      </w:numPr>
      <w:spacing w:before="280" w:after="280"/>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4z0">
    <w:name w:val="WW8Num4z0"/>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Helv" w:hAnsi="Helv" w:cs="Helv"/>
      <w:b/>
    </w:rPr>
  </w:style>
  <w:style w:type="character" w:customStyle="1" w:styleId="WW8Num6z0">
    <w:name w:val="WW8Num6z0"/>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b/>
      <w:bCs/>
      <w:kern w:val="1"/>
    </w:rPr>
  </w:style>
  <w:style w:type="character" w:customStyle="1" w:styleId="WW8Num11z0">
    <w:name w:val="WW8Num11z0"/>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Courier New" w:hAnsi="Courier New" w:cs="Courier New"/>
    </w:rPr>
  </w:style>
  <w:style w:type="character" w:customStyle="1" w:styleId="WW8Num13z1">
    <w:name w:val="WW8Num13z1"/>
    <w:rPr>
      <w:rFonts w:ascii="Helv" w:eastAsia="MS Mincho" w:hAnsi="Helv" w:cs="Helv"/>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5z0">
    <w:name w:val="WW8Num15z0"/>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Helv" w:hAnsi="Helv" w:cs="Helv"/>
    </w:rPr>
  </w:style>
  <w:style w:type="character" w:customStyle="1" w:styleId="WW8Num16z1">
    <w:name w:val="WW8Num16z1"/>
    <w:rPr>
      <w:rFonts w:ascii="Helv" w:hAnsi="Helv" w:cs="Helv"/>
      <w:b/>
    </w:rPr>
  </w:style>
  <w:style w:type="character" w:customStyle="1" w:styleId="WW8Num18z0">
    <w:name w:val="WW8Num18z0"/>
    <w:rPr>
      <w:rFonts w:ascii="Symbol" w:hAnsi="Symbol" w:cs="Symbol"/>
      <w:sz w:val="20"/>
    </w:rPr>
  </w:style>
  <w:style w:type="character" w:customStyle="1" w:styleId="WW8Num18z1">
    <w:name w:val="WW8Num18z1"/>
    <w:rPr>
      <w:rFonts w:ascii="Courier New" w:hAnsi="Courier New" w:cs="Courier New"/>
      <w:sz w:val="20"/>
    </w:rPr>
  </w:style>
  <w:style w:type="character" w:customStyle="1" w:styleId="WW8Num18z2">
    <w:name w:val="WW8Num18z2"/>
    <w:rPr>
      <w:rFonts w:ascii="Wingdings" w:hAnsi="Wingdings" w:cs="Wingdings"/>
      <w:sz w:val="20"/>
    </w:rPr>
  </w:style>
  <w:style w:type="character" w:customStyle="1" w:styleId="WW8Num21z0">
    <w:name w:val="WW8Num21z0"/>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Symbol" w:hAnsi="Symbol" w:cs="Symbol"/>
      <w:sz w:val="20"/>
    </w:rPr>
  </w:style>
  <w:style w:type="character" w:customStyle="1" w:styleId="WW8Num23z1">
    <w:name w:val="WW8Num23z1"/>
    <w:rPr>
      <w:rFonts w:ascii="Courier New" w:hAnsi="Courier New" w:cs="Courier New"/>
      <w:sz w:val="20"/>
    </w:rPr>
  </w:style>
  <w:style w:type="character" w:customStyle="1" w:styleId="WW8Num23z2">
    <w:name w:val="WW8Num23z2"/>
    <w:rPr>
      <w:rFonts w:ascii="Wingdings" w:hAnsi="Wingdings" w:cs="Wingdings"/>
      <w:sz w:val="20"/>
    </w:rPr>
  </w:style>
  <w:style w:type="character" w:customStyle="1" w:styleId="WW8Num24z0">
    <w:name w:val="WW8Num24z0"/>
    <w:rPr>
      <w:rFonts w:ascii="Courier New" w:hAnsi="Courier New" w:cs="Courier New"/>
    </w:rPr>
  </w:style>
  <w:style w:type="character" w:customStyle="1" w:styleId="WW8Num24z2">
    <w:name w:val="WW8Num24z2"/>
    <w:rPr>
      <w:rFonts w:ascii="Wingdings" w:hAnsi="Wingdings" w:cs="Wingdings"/>
    </w:rPr>
  </w:style>
  <w:style w:type="character" w:customStyle="1" w:styleId="WW8Num24z3">
    <w:name w:val="WW8Num24z3"/>
    <w:rPr>
      <w:rFonts w:ascii="Symbol" w:hAnsi="Symbol" w:cs="Symbol"/>
    </w:rPr>
  </w:style>
  <w:style w:type="character" w:customStyle="1" w:styleId="WW8Num25z0">
    <w:name w:val="WW8Num25z0"/>
    <w:rPr>
      <w:rFonts w:ascii="Symbol" w:hAnsi="Symbol" w:cs="Symbol"/>
      <w:sz w:val="20"/>
    </w:rPr>
  </w:style>
  <w:style w:type="character" w:customStyle="1" w:styleId="WW8Num25z1">
    <w:name w:val="WW8Num25z1"/>
    <w:rPr>
      <w:rFonts w:ascii="Courier New" w:hAnsi="Courier New" w:cs="Courier New"/>
      <w:sz w:val="20"/>
    </w:rPr>
  </w:style>
  <w:style w:type="character" w:customStyle="1" w:styleId="WW8Num25z2">
    <w:name w:val="WW8Num25z2"/>
    <w:rPr>
      <w:rFonts w:ascii="Wingdings" w:hAnsi="Wingdings" w:cs="Wingdings"/>
      <w:sz w:val="20"/>
    </w:rPr>
  </w:style>
  <w:style w:type="character" w:customStyle="1" w:styleId="WW8Num26z0">
    <w:name w:val="WW8Num26z0"/>
    <w:rPr>
      <w:b/>
      <w:bCs/>
      <w:kern w:val="1"/>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St15z0">
    <w:name w:val="WW8NumSt15z0"/>
    <w:rPr>
      <w:rFonts w:ascii="Symbol" w:hAnsi="Symbol" w:cs="Symbol"/>
      <w:sz w:val="22"/>
    </w:rPr>
  </w:style>
  <w:style w:type="character" w:styleId="Hyperlink">
    <w:name w:val="Hyperlink"/>
    <w:rPr>
      <w:color w:val="0000FF"/>
      <w:u w:val="single"/>
    </w:rPr>
  </w:style>
  <w:style w:type="character" w:styleId="FollowedHyperlink">
    <w:name w:val="FollowedHyperlink"/>
    <w:rPr>
      <w:color w:val="0000FF"/>
      <w:u w:val="single"/>
    </w:rPr>
  </w:style>
  <w:style w:type="character" w:styleId="Strong">
    <w:name w:val="Strong"/>
    <w:uiPriority w:val="22"/>
    <w:qFormat/>
    <w:rPr>
      <w:b/>
      <w:bCs/>
    </w:rPr>
  </w:style>
  <w:style w:type="character" w:styleId="Emphasis">
    <w:name w:val="Emphasis"/>
    <w:qFormat/>
    <w:rPr>
      <w:i/>
      <w:iCs/>
    </w:rPr>
  </w:style>
  <w:style w:type="character" w:customStyle="1" w:styleId="function">
    <w:name w:val="function"/>
    <w:basedOn w:val="DefaultParagraphFont"/>
  </w:style>
  <w:style w:type="character" w:customStyle="1" w:styleId="prefix">
    <w:name w:val="prefix"/>
    <w:basedOn w:val="DefaultParagraphFont"/>
  </w:style>
  <w:style w:type="character" w:styleId="HTMLCode">
    <w:name w:val="HTML Code"/>
    <w:uiPriority w:val="99"/>
    <w:rPr>
      <w:rFonts w:ascii="Courier New" w:eastAsia="MS Mincho" w:hAnsi="Courier New" w:cs="Courier New"/>
      <w:sz w:val="20"/>
      <w:szCs w:val="20"/>
    </w:rPr>
  </w:style>
  <w:style w:type="character" w:customStyle="1" w:styleId="FootnoteCharacters">
    <w:name w:val="Footnote Characters"/>
    <w:rPr>
      <w:vertAlign w:val="superscript"/>
    </w:rPr>
  </w:style>
  <w:style w:type="character" w:styleId="CommentReference">
    <w:name w:val="annotation reference"/>
    <w:rPr>
      <w:sz w:val="16"/>
      <w:szCs w:val="16"/>
    </w:rPr>
  </w:style>
  <w:style w:type="character" w:customStyle="1" w:styleId="CharChar1">
    <w:name w:val="Char Char1"/>
    <w:rPr>
      <w:rFonts w:eastAsia="MS Mincho"/>
      <w:sz w:val="24"/>
      <w:szCs w:val="24"/>
      <w:lang w:val="en-GB" w:eastAsia="ja-JP" w:bidi="ar-SA"/>
    </w:rPr>
  </w:style>
  <w:style w:type="character" w:customStyle="1" w:styleId="nobreakChar">
    <w:name w:val="nobreak Char"/>
    <w:rPr>
      <w:rFonts w:ascii="Arial" w:hAnsi="Arial" w:cs="Arial"/>
      <w:szCs w:val="24"/>
      <w:lang w:val="en-US" w:bidi="ar-SA"/>
    </w:rPr>
  </w:style>
  <w:style w:type="character" w:customStyle="1" w:styleId="abbrev">
    <w:name w:val="abbrev"/>
    <w:basedOn w:val="DefaultParagraphFont"/>
  </w:style>
  <w:style w:type="character" w:customStyle="1" w:styleId="citetitle">
    <w:name w:val="citetitle"/>
    <w:basedOn w:val="DefaultParagraphFont"/>
  </w:style>
  <w:style w:type="character" w:styleId="HTMLCite">
    <w:name w:val="HTML Cite"/>
    <w:rPr>
      <w:i/>
      <w:iCs/>
    </w:rPr>
  </w:style>
  <w:style w:type="character" w:customStyle="1" w:styleId="added">
    <w:name w:val="added"/>
    <w:basedOn w:val="DefaultParagraphFont"/>
  </w:style>
  <w:style w:type="character" w:styleId="HTMLAcronym">
    <w:name w:val="HTML Acronym"/>
    <w:basedOn w:val="DefaultParagraphFont"/>
  </w:style>
  <w:style w:type="character" w:customStyle="1" w:styleId="Heading1Char">
    <w:name w:val="Heading 1 Char"/>
    <w:rPr>
      <w:rFonts w:ascii="Arial" w:eastAsia="MS Mincho" w:hAnsi="Arial" w:cs="Arial"/>
      <w:b/>
      <w:bCs/>
      <w:kern w:val="1"/>
      <w:sz w:val="32"/>
      <w:szCs w:val="32"/>
      <w:lang w:val="en-GB" w:eastAsia="ja-JP" w:bidi="ar-SA"/>
    </w:rPr>
  </w:style>
  <w:style w:type="character" w:customStyle="1" w:styleId="StyleHeading112ptChar">
    <w:name w:val="Style Heading 1 + 12 pt Char"/>
    <w:rPr>
      <w:rFonts w:ascii="Arial" w:eastAsia="MS Mincho" w:hAnsi="Arial" w:cs="Arial"/>
      <w:b/>
      <w:bCs/>
      <w:kern w:val="1"/>
      <w:sz w:val="24"/>
      <w:szCs w:val="32"/>
      <w:lang w:val="en-GB" w:eastAsia="ja-JP" w:bidi="ar-SA"/>
    </w:rPr>
  </w:style>
  <w:style w:type="character" w:styleId="FootnoteReference">
    <w:name w:val="footnote reference"/>
    <w:rPr>
      <w:vertAlign w:val="superscript"/>
    </w:rPr>
  </w:style>
  <w:style w:type="character" w:customStyle="1" w:styleId="NumberingSymbols">
    <w:name w:val="Numbering Symbols"/>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spacing w:before="240" w:after="60"/>
      <w:jc w:val="center"/>
    </w:pPr>
    <w:rPr>
      <w:rFonts w:ascii="Arial" w:eastAsia="Times New Roman" w:hAnsi="Arial" w:cs="Arial"/>
      <w:b/>
      <w:kern w:val="1"/>
      <w:sz w:val="32"/>
      <w:szCs w:val="32"/>
      <w:lang w:val="en-US"/>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NormalWeb">
    <w:name w:val="Normal (Web)"/>
    <w:basedOn w:val="Normal"/>
    <w:uiPriority w:val="99"/>
    <w:pPr>
      <w:spacing w:before="280" w:after="280"/>
    </w:pPr>
  </w:style>
  <w:style w:type="paragraph" w:styleId="FootnoteText">
    <w:name w:val="footnote text"/>
    <w:basedOn w:val="Normal"/>
    <w:rPr>
      <w:sz w:val="20"/>
      <w:szCs w:val="20"/>
    </w:rPr>
  </w:style>
  <w:style w:type="paragraph" w:styleId="CommentText">
    <w:name w:val="annotation text"/>
    <w:basedOn w:val="Normal"/>
    <w:link w:val="CommentTextChar"/>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break">
    <w:name w:val="nobreak"/>
    <w:basedOn w:val="Normal"/>
    <w:next w:val="Normal"/>
    <w:pPr>
      <w:keepNext/>
    </w:pPr>
    <w:rPr>
      <w:rFonts w:ascii="Arial" w:eastAsia="Times New Roman" w:hAnsi="Arial" w:cs="Arial"/>
      <w:sz w:val="20"/>
      <w:lang w:val="en-US"/>
    </w:rPr>
  </w:style>
  <w:style w:type="paragraph" w:styleId="ListBullet">
    <w:name w:val="List Bullet"/>
    <w:basedOn w:val="Normal"/>
    <w:pPr>
      <w:numPr>
        <w:numId w:val="3"/>
      </w:numPr>
    </w:pPr>
    <w:rPr>
      <w:rFonts w:ascii="Arial" w:eastAsia="Times New Roman" w:hAnsi="Arial" w:cs="Arial"/>
      <w:sz w:val="20"/>
      <w:szCs w:val="20"/>
      <w:lang w:val="en-US"/>
    </w:rPr>
  </w:style>
  <w:style w:type="paragraph" w:styleId="ListNumber">
    <w:name w:val="List Number"/>
    <w:basedOn w:val="Normal"/>
    <w:pPr>
      <w:numPr>
        <w:numId w:val="2"/>
      </w:numPr>
    </w:pPr>
    <w:rPr>
      <w:rFonts w:ascii="Arial" w:eastAsia="Times New Roman" w:hAnsi="Arial" w:cs="Arial"/>
      <w:sz w:val="20"/>
      <w:szCs w:val="20"/>
      <w:lang w:val="en-US"/>
    </w:rPr>
  </w:style>
  <w:style w:type="paragraph" w:customStyle="1" w:styleId="StyleHeading112pt">
    <w:name w:val="Style Heading 1 + 12 pt"/>
    <w:basedOn w:val="Heading1"/>
    <w:pPr>
      <w:numPr>
        <w:numId w:val="6"/>
      </w:numPr>
    </w:pPr>
    <w:rPr>
      <w:sz w:val="24"/>
    </w:rPr>
  </w:style>
  <w:style w:type="paragraph" w:customStyle="1" w:styleId="StyleHeading2Arial10pt">
    <w:name w:val="Style Heading 2 + Arial 10 pt"/>
    <w:basedOn w:val="Heading2"/>
    <w:pPr>
      <w:numPr>
        <w:numId w:val="12"/>
      </w:numPr>
    </w:pPr>
    <w:rPr>
      <w:rFonts w:ascii="Arial" w:hAnsi="Arial" w:cs="Arial"/>
      <w:sz w:val="20"/>
    </w:rPr>
  </w:style>
  <w:style w:type="paragraph" w:customStyle="1" w:styleId="StyleHeading2Arial10pt1">
    <w:name w:val="Style Heading 2 + Arial 10 pt1"/>
    <w:basedOn w:val="Heading2"/>
    <w:pPr>
      <w:numPr>
        <w:ilvl w:val="1"/>
        <w:numId w:val="1"/>
      </w:numPr>
    </w:pPr>
    <w:rPr>
      <w:rFonts w:ascii="Arial" w:hAnsi="Arial" w:cs="Arial"/>
      <w:sz w:val="20"/>
    </w:rPr>
  </w:style>
  <w:style w:type="paragraph" w:styleId="TOC2">
    <w:name w:val="toc 2"/>
    <w:basedOn w:val="Normal"/>
    <w:next w:val="Normal"/>
    <w:uiPriority w:val="39"/>
    <w:pPr>
      <w:ind w:left="240"/>
    </w:pPr>
  </w:style>
  <w:style w:type="paragraph" w:styleId="TOC1">
    <w:name w:val="toc 1"/>
    <w:basedOn w:val="Normal"/>
    <w:next w:val="Normal"/>
    <w:uiPriority w:val="39"/>
    <w:rPr>
      <w:rFonts w:ascii="Arial" w:hAnsi="Arial" w:cs="Arial"/>
      <w:sz w:val="20"/>
    </w:rPr>
  </w:style>
  <w:style w:type="paragraph" w:styleId="TOC4">
    <w:name w:val="toc 4"/>
    <w:basedOn w:val="Normal"/>
    <w:next w:val="Normal"/>
    <w:uiPriority w:val="39"/>
    <w:pPr>
      <w:ind w:left="720"/>
    </w:pPr>
  </w:style>
  <w:style w:type="paragraph" w:styleId="TOC3">
    <w:name w:val="toc 3"/>
    <w:basedOn w:val="Index"/>
    <w:pPr>
      <w:tabs>
        <w:tab w:val="right" w:leader="dot" w:pos="9406"/>
      </w:tabs>
      <w:ind w:left="566"/>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Revision">
    <w:name w:val="Revision"/>
    <w:hidden/>
    <w:uiPriority w:val="99"/>
    <w:semiHidden/>
    <w:rsid w:val="00200172"/>
    <w:rPr>
      <w:rFonts w:eastAsia="MS Mincho"/>
      <w:sz w:val="24"/>
      <w:szCs w:val="24"/>
      <w:lang w:eastAsia="ja-JP"/>
    </w:rPr>
  </w:style>
  <w:style w:type="paragraph" w:customStyle="1" w:styleId="BulletList">
    <w:name w:val="Bullet List"/>
    <w:basedOn w:val="Normal"/>
    <w:rsid w:val="00516ECD"/>
    <w:pPr>
      <w:tabs>
        <w:tab w:val="left" w:pos="720"/>
        <w:tab w:val="left" w:pos="1440"/>
        <w:tab w:val="left" w:pos="1620"/>
      </w:tabs>
      <w:suppressAutoHyphens w:val="0"/>
      <w:spacing w:before="40" w:after="40" w:line="276" w:lineRule="auto"/>
      <w:ind w:left="540" w:hanging="180"/>
    </w:pPr>
    <w:rPr>
      <w:rFonts w:ascii="Arial" w:eastAsia="Arial Unicode MS" w:hAnsi="Arial"/>
      <w:sz w:val="20"/>
      <w:szCs w:val="20"/>
      <w:lang w:val="en-US" w:eastAsia="en-US"/>
    </w:rPr>
  </w:style>
  <w:style w:type="paragraph" w:styleId="ListParagraph">
    <w:name w:val="List Paragraph"/>
    <w:basedOn w:val="Normal"/>
    <w:qFormat/>
    <w:rsid w:val="0012073A"/>
    <w:pPr>
      <w:ind w:left="720"/>
      <w:contextualSpacing/>
    </w:pPr>
  </w:style>
  <w:style w:type="paragraph" w:customStyle="1" w:styleId="richtextnodeselected">
    <w:name w:val="richtextnodeselected"/>
    <w:basedOn w:val="Normal"/>
    <w:rsid w:val="001E2957"/>
    <w:pPr>
      <w:suppressAutoHyphens w:val="0"/>
      <w:spacing w:before="100" w:beforeAutospacing="1" w:after="100" w:afterAutospacing="1"/>
    </w:pPr>
    <w:rPr>
      <w:rFonts w:eastAsia="Times New Roman"/>
      <w:lang w:eastAsia="en-GB"/>
    </w:rPr>
  </w:style>
  <w:style w:type="table" w:styleId="TableGrid">
    <w:name w:val="Table Grid"/>
    <w:basedOn w:val="TableNormal"/>
    <w:uiPriority w:val="59"/>
    <w:rsid w:val="009C0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Block">
    <w:name w:val="CodeBlock"/>
    <w:basedOn w:val="Normal"/>
    <w:link w:val="CodeBlockChar"/>
    <w:rsid w:val="004A26C1"/>
    <w:pPr>
      <w:keepLines/>
      <w:spacing w:before="60" w:after="60"/>
      <w:ind w:left="360"/>
    </w:pPr>
    <w:rPr>
      <w:rFonts w:ascii="Courier" w:eastAsia="Times New Roman" w:hAnsi="Courier"/>
      <w:noProof/>
      <w:sz w:val="18"/>
      <w:szCs w:val="18"/>
      <w:lang w:val="en-US" w:eastAsia="en-US"/>
    </w:rPr>
  </w:style>
  <w:style w:type="character" w:customStyle="1" w:styleId="CodeBlockChar">
    <w:name w:val="CodeBlock Char"/>
    <w:link w:val="CodeBlock"/>
    <w:locked/>
    <w:rsid w:val="004A26C1"/>
    <w:rPr>
      <w:rFonts w:ascii="Courier" w:hAnsi="Courier"/>
      <w:noProof/>
      <w:sz w:val="18"/>
      <w:szCs w:val="18"/>
      <w:lang w:val="en-US" w:eastAsia="en-US"/>
    </w:rPr>
  </w:style>
  <w:style w:type="paragraph" w:customStyle="1" w:styleId="XMLExcerpt">
    <w:name w:val="XML Excerpt"/>
    <w:link w:val="XMLExcerptChar"/>
    <w:rsid w:val="004A26C1"/>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rPr>
  </w:style>
  <w:style w:type="character" w:customStyle="1" w:styleId="XMLExcerptChar">
    <w:name w:val="XML Excerpt Char"/>
    <w:link w:val="XMLExcerpt"/>
    <w:locked/>
    <w:rsid w:val="004A26C1"/>
    <w:rPr>
      <w:rFonts w:ascii="Courier New" w:hAnsi="Courier New" w:cs="Courier New"/>
      <w:noProof/>
      <w:shd w:val="clear" w:color="auto" w:fill="F3F3F3"/>
    </w:rPr>
  </w:style>
  <w:style w:type="character" w:customStyle="1" w:styleId="CommentTextChar">
    <w:name w:val="Comment Text Char"/>
    <w:link w:val="CommentText"/>
    <w:rsid w:val="00652479"/>
    <w:rPr>
      <w:rFonts w:eastAsia="MS Mincho"/>
      <w:lang w:eastAsia="ja-JP"/>
    </w:rPr>
  </w:style>
  <w:style w:type="paragraph" w:styleId="PlainText">
    <w:name w:val="Plain Text"/>
    <w:basedOn w:val="Normal"/>
    <w:link w:val="PlainTextChar"/>
    <w:uiPriority w:val="99"/>
    <w:semiHidden/>
    <w:unhideWhenUsed/>
    <w:rsid w:val="0047411D"/>
    <w:pPr>
      <w:suppressAutoHyphens w:val="0"/>
    </w:pPr>
    <w:rPr>
      <w:rFonts w:ascii="Calibri" w:eastAsiaTheme="minorHAnsi" w:hAnsi="Calibri" w:cstheme="minorBidi"/>
      <w:sz w:val="22"/>
      <w:szCs w:val="21"/>
      <w:lang w:val="en-US" w:eastAsia="en-US"/>
    </w:rPr>
  </w:style>
  <w:style w:type="character" w:customStyle="1" w:styleId="PlainTextChar">
    <w:name w:val="Plain Text Char"/>
    <w:basedOn w:val="DefaultParagraphFont"/>
    <w:link w:val="PlainText"/>
    <w:uiPriority w:val="99"/>
    <w:semiHidden/>
    <w:rsid w:val="0047411D"/>
    <w:rPr>
      <w:rFonts w:ascii="Calibri" w:eastAsiaTheme="minorHAnsi" w:hAnsi="Calibri" w:cstheme="minorBidi"/>
      <w:sz w:val="22"/>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79820">
      <w:bodyDiv w:val="1"/>
      <w:marLeft w:val="0"/>
      <w:marRight w:val="0"/>
      <w:marTop w:val="0"/>
      <w:marBottom w:val="0"/>
      <w:divBdr>
        <w:top w:val="none" w:sz="0" w:space="0" w:color="auto"/>
        <w:left w:val="none" w:sz="0" w:space="0" w:color="auto"/>
        <w:bottom w:val="none" w:sz="0" w:space="0" w:color="auto"/>
        <w:right w:val="none" w:sz="0" w:space="0" w:color="auto"/>
      </w:divBdr>
    </w:div>
    <w:div w:id="318389026">
      <w:bodyDiv w:val="1"/>
      <w:marLeft w:val="0"/>
      <w:marRight w:val="0"/>
      <w:marTop w:val="0"/>
      <w:marBottom w:val="0"/>
      <w:divBdr>
        <w:top w:val="none" w:sz="0" w:space="0" w:color="auto"/>
        <w:left w:val="none" w:sz="0" w:space="0" w:color="auto"/>
        <w:bottom w:val="none" w:sz="0" w:space="0" w:color="auto"/>
        <w:right w:val="none" w:sz="0" w:space="0" w:color="auto"/>
      </w:divBdr>
    </w:div>
    <w:div w:id="370229710">
      <w:bodyDiv w:val="1"/>
      <w:marLeft w:val="0"/>
      <w:marRight w:val="0"/>
      <w:marTop w:val="0"/>
      <w:marBottom w:val="0"/>
      <w:divBdr>
        <w:top w:val="none" w:sz="0" w:space="0" w:color="auto"/>
        <w:left w:val="none" w:sz="0" w:space="0" w:color="auto"/>
        <w:bottom w:val="none" w:sz="0" w:space="0" w:color="auto"/>
        <w:right w:val="none" w:sz="0" w:space="0" w:color="auto"/>
      </w:divBdr>
    </w:div>
    <w:div w:id="430317956">
      <w:bodyDiv w:val="1"/>
      <w:marLeft w:val="0"/>
      <w:marRight w:val="0"/>
      <w:marTop w:val="0"/>
      <w:marBottom w:val="0"/>
      <w:divBdr>
        <w:top w:val="none" w:sz="0" w:space="0" w:color="auto"/>
        <w:left w:val="none" w:sz="0" w:space="0" w:color="auto"/>
        <w:bottom w:val="none" w:sz="0" w:space="0" w:color="auto"/>
        <w:right w:val="none" w:sz="0" w:space="0" w:color="auto"/>
      </w:divBdr>
    </w:div>
    <w:div w:id="474180356">
      <w:bodyDiv w:val="1"/>
      <w:marLeft w:val="0"/>
      <w:marRight w:val="0"/>
      <w:marTop w:val="0"/>
      <w:marBottom w:val="0"/>
      <w:divBdr>
        <w:top w:val="none" w:sz="0" w:space="0" w:color="auto"/>
        <w:left w:val="none" w:sz="0" w:space="0" w:color="auto"/>
        <w:bottom w:val="none" w:sz="0" w:space="0" w:color="auto"/>
        <w:right w:val="none" w:sz="0" w:space="0" w:color="auto"/>
      </w:divBdr>
    </w:div>
    <w:div w:id="482551036">
      <w:bodyDiv w:val="1"/>
      <w:marLeft w:val="0"/>
      <w:marRight w:val="0"/>
      <w:marTop w:val="0"/>
      <w:marBottom w:val="0"/>
      <w:divBdr>
        <w:top w:val="none" w:sz="0" w:space="0" w:color="auto"/>
        <w:left w:val="none" w:sz="0" w:space="0" w:color="auto"/>
        <w:bottom w:val="none" w:sz="0" w:space="0" w:color="auto"/>
        <w:right w:val="none" w:sz="0" w:space="0" w:color="auto"/>
      </w:divBdr>
    </w:div>
    <w:div w:id="544609382">
      <w:bodyDiv w:val="1"/>
      <w:marLeft w:val="0"/>
      <w:marRight w:val="0"/>
      <w:marTop w:val="0"/>
      <w:marBottom w:val="0"/>
      <w:divBdr>
        <w:top w:val="none" w:sz="0" w:space="0" w:color="auto"/>
        <w:left w:val="none" w:sz="0" w:space="0" w:color="auto"/>
        <w:bottom w:val="none" w:sz="0" w:space="0" w:color="auto"/>
        <w:right w:val="none" w:sz="0" w:space="0" w:color="auto"/>
      </w:divBdr>
    </w:div>
    <w:div w:id="653798592">
      <w:bodyDiv w:val="1"/>
      <w:marLeft w:val="0"/>
      <w:marRight w:val="0"/>
      <w:marTop w:val="0"/>
      <w:marBottom w:val="0"/>
      <w:divBdr>
        <w:top w:val="none" w:sz="0" w:space="0" w:color="auto"/>
        <w:left w:val="none" w:sz="0" w:space="0" w:color="auto"/>
        <w:bottom w:val="none" w:sz="0" w:space="0" w:color="auto"/>
        <w:right w:val="none" w:sz="0" w:space="0" w:color="auto"/>
      </w:divBdr>
      <w:divsChild>
        <w:div w:id="1300306640">
          <w:marLeft w:val="0"/>
          <w:marRight w:val="0"/>
          <w:marTop w:val="0"/>
          <w:marBottom w:val="0"/>
          <w:divBdr>
            <w:top w:val="none" w:sz="0" w:space="0" w:color="auto"/>
            <w:left w:val="none" w:sz="0" w:space="0" w:color="auto"/>
            <w:bottom w:val="none" w:sz="0" w:space="0" w:color="auto"/>
            <w:right w:val="none" w:sz="0" w:space="0" w:color="auto"/>
          </w:divBdr>
        </w:div>
      </w:divsChild>
    </w:div>
    <w:div w:id="725109397">
      <w:bodyDiv w:val="1"/>
      <w:marLeft w:val="0"/>
      <w:marRight w:val="0"/>
      <w:marTop w:val="0"/>
      <w:marBottom w:val="0"/>
      <w:divBdr>
        <w:top w:val="none" w:sz="0" w:space="0" w:color="auto"/>
        <w:left w:val="none" w:sz="0" w:space="0" w:color="auto"/>
        <w:bottom w:val="none" w:sz="0" w:space="0" w:color="auto"/>
        <w:right w:val="none" w:sz="0" w:space="0" w:color="auto"/>
      </w:divBdr>
    </w:div>
    <w:div w:id="898785465">
      <w:bodyDiv w:val="1"/>
      <w:marLeft w:val="0"/>
      <w:marRight w:val="0"/>
      <w:marTop w:val="0"/>
      <w:marBottom w:val="0"/>
      <w:divBdr>
        <w:top w:val="none" w:sz="0" w:space="0" w:color="auto"/>
        <w:left w:val="none" w:sz="0" w:space="0" w:color="auto"/>
        <w:bottom w:val="none" w:sz="0" w:space="0" w:color="auto"/>
        <w:right w:val="none" w:sz="0" w:space="0" w:color="auto"/>
      </w:divBdr>
    </w:div>
    <w:div w:id="958073541">
      <w:bodyDiv w:val="1"/>
      <w:marLeft w:val="0"/>
      <w:marRight w:val="0"/>
      <w:marTop w:val="0"/>
      <w:marBottom w:val="0"/>
      <w:divBdr>
        <w:top w:val="none" w:sz="0" w:space="0" w:color="auto"/>
        <w:left w:val="none" w:sz="0" w:space="0" w:color="auto"/>
        <w:bottom w:val="none" w:sz="0" w:space="0" w:color="auto"/>
        <w:right w:val="none" w:sz="0" w:space="0" w:color="auto"/>
      </w:divBdr>
    </w:div>
    <w:div w:id="973800705">
      <w:bodyDiv w:val="1"/>
      <w:marLeft w:val="0"/>
      <w:marRight w:val="0"/>
      <w:marTop w:val="0"/>
      <w:marBottom w:val="0"/>
      <w:divBdr>
        <w:top w:val="none" w:sz="0" w:space="0" w:color="auto"/>
        <w:left w:val="none" w:sz="0" w:space="0" w:color="auto"/>
        <w:bottom w:val="none" w:sz="0" w:space="0" w:color="auto"/>
        <w:right w:val="none" w:sz="0" w:space="0" w:color="auto"/>
      </w:divBdr>
      <w:divsChild>
        <w:div w:id="1991591924">
          <w:marLeft w:val="0"/>
          <w:marRight w:val="0"/>
          <w:marTop w:val="0"/>
          <w:marBottom w:val="0"/>
          <w:divBdr>
            <w:top w:val="none" w:sz="0" w:space="0" w:color="auto"/>
            <w:left w:val="none" w:sz="0" w:space="0" w:color="auto"/>
            <w:bottom w:val="none" w:sz="0" w:space="0" w:color="auto"/>
            <w:right w:val="none" w:sz="0" w:space="0" w:color="auto"/>
          </w:divBdr>
          <w:divsChild>
            <w:div w:id="147044333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226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166">
          <w:marLeft w:val="0"/>
          <w:marRight w:val="0"/>
          <w:marTop w:val="0"/>
          <w:marBottom w:val="0"/>
          <w:divBdr>
            <w:top w:val="none" w:sz="0" w:space="0" w:color="auto"/>
            <w:left w:val="none" w:sz="0" w:space="0" w:color="auto"/>
            <w:bottom w:val="none" w:sz="0" w:space="0" w:color="auto"/>
            <w:right w:val="none" w:sz="0" w:space="0" w:color="auto"/>
          </w:divBdr>
        </w:div>
        <w:div w:id="2039356169">
          <w:marLeft w:val="0"/>
          <w:marRight w:val="0"/>
          <w:marTop w:val="0"/>
          <w:marBottom w:val="0"/>
          <w:divBdr>
            <w:top w:val="none" w:sz="0" w:space="0" w:color="auto"/>
            <w:left w:val="none" w:sz="0" w:space="0" w:color="auto"/>
            <w:bottom w:val="none" w:sz="0" w:space="0" w:color="auto"/>
            <w:right w:val="none" w:sz="0" w:space="0" w:color="auto"/>
          </w:divBdr>
          <w:divsChild>
            <w:div w:id="1882666751">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625161174">
          <w:marLeft w:val="0"/>
          <w:marRight w:val="0"/>
          <w:marTop w:val="0"/>
          <w:marBottom w:val="0"/>
          <w:divBdr>
            <w:top w:val="none" w:sz="0" w:space="0" w:color="auto"/>
            <w:left w:val="none" w:sz="0" w:space="0" w:color="auto"/>
            <w:bottom w:val="none" w:sz="0" w:space="0" w:color="auto"/>
            <w:right w:val="none" w:sz="0" w:space="0" w:color="auto"/>
          </w:divBdr>
        </w:div>
        <w:div w:id="1409183005">
          <w:marLeft w:val="0"/>
          <w:marRight w:val="0"/>
          <w:marTop w:val="0"/>
          <w:marBottom w:val="0"/>
          <w:divBdr>
            <w:top w:val="none" w:sz="0" w:space="0" w:color="auto"/>
            <w:left w:val="none" w:sz="0" w:space="0" w:color="auto"/>
            <w:bottom w:val="none" w:sz="0" w:space="0" w:color="auto"/>
            <w:right w:val="none" w:sz="0" w:space="0" w:color="auto"/>
          </w:divBdr>
          <w:divsChild>
            <w:div w:id="754401497">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750002288">
          <w:marLeft w:val="0"/>
          <w:marRight w:val="0"/>
          <w:marTop w:val="0"/>
          <w:marBottom w:val="0"/>
          <w:divBdr>
            <w:top w:val="none" w:sz="0" w:space="0" w:color="auto"/>
            <w:left w:val="none" w:sz="0" w:space="0" w:color="auto"/>
            <w:bottom w:val="none" w:sz="0" w:space="0" w:color="auto"/>
            <w:right w:val="none" w:sz="0" w:space="0" w:color="auto"/>
          </w:divBdr>
        </w:div>
        <w:div w:id="80697571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10805237">
              <w:marLeft w:val="0"/>
              <w:marRight w:val="0"/>
              <w:marTop w:val="0"/>
              <w:marBottom w:val="0"/>
              <w:divBdr>
                <w:top w:val="none" w:sz="0" w:space="0" w:color="auto"/>
                <w:left w:val="none" w:sz="0" w:space="0" w:color="auto"/>
                <w:bottom w:val="none" w:sz="0" w:space="0" w:color="auto"/>
                <w:right w:val="none" w:sz="0" w:space="0" w:color="auto"/>
              </w:divBdr>
              <w:divsChild>
                <w:div w:id="69157749">
                  <w:marLeft w:val="0"/>
                  <w:marRight w:val="0"/>
                  <w:marTop w:val="0"/>
                  <w:marBottom w:val="0"/>
                  <w:divBdr>
                    <w:top w:val="none" w:sz="0" w:space="0" w:color="auto"/>
                    <w:left w:val="none" w:sz="0" w:space="0" w:color="auto"/>
                    <w:bottom w:val="none" w:sz="0" w:space="0" w:color="auto"/>
                    <w:right w:val="none" w:sz="0" w:space="0" w:color="auto"/>
                  </w:divBdr>
                </w:div>
                <w:div w:id="10954663">
                  <w:marLeft w:val="0"/>
                  <w:marRight w:val="0"/>
                  <w:marTop w:val="0"/>
                  <w:marBottom w:val="0"/>
                  <w:divBdr>
                    <w:top w:val="none" w:sz="0" w:space="0" w:color="auto"/>
                    <w:left w:val="none" w:sz="0" w:space="0" w:color="auto"/>
                    <w:bottom w:val="none" w:sz="0" w:space="0" w:color="auto"/>
                    <w:right w:val="none" w:sz="0" w:space="0" w:color="auto"/>
                  </w:divBdr>
                </w:div>
              </w:divsChild>
            </w:div>
            <w:div w:id="1316836153">
              <w:marLeft w:val="0"/>
              <w:marRight w:val="0"/>
              <w:marTop w:val="0"/>
              <w:marBottom w:val="0"/>
              <w:divBdr>
                <w:top w:val="none" w:sz="0" w:space="0" w:color="auto"/>
                <w:left w:val="none" w:sz="0" w:space="0" w:color="auto"/>
                <w:bottom w:val="none" w:sz="0" w:space="0" w:color="auto"/>
                <w:right w:val="none" w:sz="0" w:space="0" w:color="auto"/>
              </w:divBdr>
              <w:divsChild>
                <w:div w:id="912203877">
                  <w:marLeft w:val="0"/>
                  <w:marRight w:val="0"/>
                  <w:marTop w:val="0"/>
                  <w:marBottom w:val="0"/>
                  <w:divBdr>
                    <w:top w:val="none" w:sz="0" w:space="0" w:color="auto"/>
                    <w:left w:val="none" w:sz="0" w:space="0" w:color="auto"/>
                    <w:bottom w:val="none" w:sz="0" w:space="0" w:color="auto"/>
                    <w:right w:val="none" w:sz="0" w:space="0" w:color="auto"/>
                  </w:divBdr>
                </w:div>
              </w:divsChild>
            </w:div>
            <w:div w:id="1130514269">
              <w:marLeft w:val="0"/>
              <w:marRight w:val="0"/>
              <w:marTop w:val="0"/>
              <w:marBottom w:val="0"/>
              <w:divBdr>
                <w:top w:val="none" w:sz="0" w:space="0" w:color="auto"/>
                <w:left w:val="none" w:sz="0" w:space="0" w:color="auto"/>
                <w:bottom w:val="none" w:sz="0" w:space="0" w:color="auto"/>
                <w:right w:val="none" w:sz="0" w:space="0" w:color="auto"/>
              </w:divBdr>
            </w:div>
            <w:div w:id="273557908">
              <w:marLeft w:val="0"/>
              <w:marRight w:val="0"/>
              <w:marTop w:val="0"/>
              <w:marBottom w:val="0"/>
              <w:divBdr>
                <w:top w:val="none" w:sz="0" w:space="0" w:color="auto"/>
                <w:left w:val="none" w:sz="0" w:space="0" w:color="auto"/>
                <w:bottom w:val="none" w:sz="0" w:space="0" w:color="auto"/>
                <w:right w:val="none" w:sz="0" w:space="0" w:color="auto"/>
              </w:divBdr>
              <w:divsChild>
                <w:div w:id="139500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241808">
      <w:bodyDiv w:val="1"/>
      <w:marLeft w:val="0"/>
      <w:marRight w:val="0"/>
      <w:marTop w:val="0"/>
      <w:marBottom w:val="0"/>
      <w:divBdr>
        <w:top w:val="none" w:sz="0" w:space="0" w:color="auto"/>
        <w:left w:val="none" w:sz="0" w:space="0" w:color="auto"/>
        <w:bottom w:val="none" w:sz="0" w:space="0" w:color="auto"/>
        <w:right w:val="none" w:sz="0" w:space="0" w:color="auto"/>
      </w:divBdr>
    </w:div>
    <w:div w:id="1069771492">
      <w:bodyDiv w:val="1"/>
      <w:marLeft w:val="0"/>
      <w:marRight w:val="0"/>
      <w:marTop w:val="0"/>
      <w:marBottom w:val="0"/>
      <w:divBdr>
        <w:top w:val="none" w:sz="0" w:space="0" w:color="auto"/>
        <w:left w:val="none" w:sz="0" w:space="0" w:color="auto"/>
        <w:bottom w:val="none" w:sz="0" w:space="0" w:color="auto"/>
        <w:right w:val="none" w:sz="0" w:space="0" w:color="auto"/>
      </w:divBdr>
    </w:div>
    <w:div w:id="1117413880">
      <w:bodyDiv w:val="1"/>
      <w:marLeft w:val="0"/>
      <w:marRight w:val="0"/>
      <w:marTop w:val="0"/>
      <w:marBottom w:val="0"/>
      <w:divBdr>
        <w:top w:val="none" w:sz="0" w:space="0" w:color="auto"/>
        <w:left w:val="none" w:sz="0" w:space="0" w:color="auto"/>
        <w:bottom w:val="none" w:sz="0" w:space="0" w:color="auto"/>
        <w:right w:val="none" w:sz="0" w:space="0" w:color="auto"/>
      </w:divBdr>
    </w:div>
    <w:div w:id="1196653210">
      <w:bodyDiv w:val="1"/>
      <w:marLeft w:val="0"/>
      <w:marRight w:val="0"/>
      <w:marTop w:val="0"/>
      <w:marBottom w:val="0"/>
      <w:divBdr>
        <w:top w:val="none" w:sz="0" w:space="0" w:color="auto"/>
        <w:left w:val="none" w:sz="0" w:space="0" w:color="auto"/>
        <w:bottom w:val="none" w:sz="0" w:space="0" w:color="auto"/>
        <w:right w:val="none" w:sz="0" w:space="0" w:color="auto"/>
      </w:divBdr>
    </w:div>
    <w:div w:id="1576820222">
      <w:bodyDiv w:val="1"/>
      <w:marLeft w:val="0"/>
      <w:marRight w:val="0"/>
      <w:marTop w:val="0"/>
      <w:marBottom w:val="0"/>
      <w:divBdr>
        <w:top w:val="none" w:sz="0" w:space="0" w:color="auto"/>
        <w:left w:val="none" w:sz="0" w:space="0" w:color="auto"/>
        <w:bottom w:val="none" w:sz="0" w:space="0" w:color="auto"/>
        <w:right w:val="none" w:sz="0" w:space="0" w:color="auto"/>
      </w:divBdr>
    </w:div>
    <w:div w:id="1596858664">
      <w:bodyDiv w:val="1"/>
      <w:marLeft w:val="0"/>
      <w:marRight w:val="0"/>
      <w:marTop w:val="0"/>
      <w:marBottom w:val="0"/>
      <w:divBdr>
        <w:top w:val="none" w:sz="0" w:space="0" w:color="auto"/>
        <w:left w:val="none" w:sz="0" w:space="0" w:color="auto"/>
        <w:bottom w:val="none" w:sz="0" w:space="0" w:color="auto"/>
        <w:right w:val="none" w:sz="0" w:space="0" w:color="auto"/>
      </w:divBdr>
    </w:div>
    <w:div w:id="1880438360">
      <w:bodyDiv w:val="1"/>
      <w:marLeft w:val="0"/>
      <w:marRight w:val="0"/>
      <w:marTop w:val="0"/>
      <w:marBottom w:val="0"/>
      <w:divBdr>
        <w:top w:val="none" w:sz="0" w:space="0" w:color="auto"/>
        <w:left w:val="none" w:sz="0" w:space="0" w:color="auto"/>
        <w:bottom w:val="none" w:sz="0" w:space="0" w:color="auto"/>
        <w:right w:val="none" w:sz="0" w:space="0" w:color="auto"/>
      </w:divBdr>
    </w:div>
    <w:div w:id="1967850783">
      <w:bodyDiv w:val="1"/>
      <w:marLeft w:val="0"/>
      <w:marRight w:val="0"/>
      <w:marTop w:val="0"/>
      <w:marBottom w:val="0"/>
      <w:divBdr>
        <w:top w:val="none" w:sz="0" w:space="0" w:color="auto"/>
        <w:left w:val="none" w:sz="0" w:space="0" w:color="auto"/>
        <w:bottom w:val="none" w:sz="0" w:space="0" w:color="auto"/>
        <w:right w:val="none" w:sz="0" w:space="0" w:color="auto"/>
      </w:divBdr>
    </w:div>
    <w:div w:id="213983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edmine.ogf.org/issues/237" TargetMode="External"/><Relationship Id="rId18" Type="http://schemas.openxmlformats.org/officeDocument/2006/relationships/hyperlink" Target="https://redmine.ogf.org/issues/238" TargetMode="External"/><Relationship Id="rId26" Type="http://schemas.openxmlformats.org/officeDocument/2006/relationships/hyperlink" Target="https://redmine.ogf.org/issues/253" TargetMode="External"/><Relationship Id="rId39" Type="http://schemas.openxmlformats.org/officeDocument/2006/relationships/hyperlink" Target="https://www.ogf.org/documents/GFD.214.pdf" TargetMode="External"/><Relationship Id="rId3" Type="http://schemas.openxmlformats.org/officeDocument/2006/relationships/styles" Target="styles.xml"/><Relationship Id="rId21" Type="http://schemas.openxmlformats.org/officeDocument/2006/relationships/hyperlink" Target="https://redmine.ogf.org/issues/245" TargetMode="External"/><Relationship Id="rId34" Type="http://schemas.openxmlformats.org/officeDocument/2006/relationships/hyperlink" Target="mailto:smh@uk.ibm.com" TargetMode="External"/><Relationship Id="rId7" Type="http://schemas.openxmlformats.org/officeDocument/2006/relationships/footnotes" Target="footnotes.xml"/><Relationship Id="rId12" Type="http://schemas.openxmlformats.org/officeDocument/2006/relationships/hyperlink" Target="https://redmine.ogf.org/issues/231" TargetMode="External"/><Relationship Id="rId17" Type="http://schemas.openxmlformats.org/officeDocument/2006/relationships/hyperlink" Target="https://redmine.ogf.org/issues/241" TargetMode="External"/><Relationship Id="rId25" Type="http://schemas.openxmlformats.org/officeDocument/2006/relationships/hyperlink" Target="https://redmine.ogf.org/issues/249" TargetMode="External"/><Relationship Id="rId33" Type="http://schemas.openxmlformats.org/officeDocument/2006/relationships/hyperlink" Target="https://redmine.ogf.org/issues/264" TargetMode="External"/><Relationship Id="rId38" Type="http://schemas.openxmlformats.org/officeDocument/2006/relationships/hyperlink" Target="http://redmine.ogf.org/projects/dfdl-wg/issues" TargetMode="External"/><Relationship Id="rId2" Type="http://schemas.openxmlformats.org/officeDocument/2006/relationships/numbering" Target="numbering.xml"/><Relationship Id="rId16" Type="http://schemas.openxmlformats.org/officeDocument/2006/relationships/hyperlink" Target="http://www.w3.org/2005/xpath-functions" TargetMode="External"/><Relationship Id="rId20" Type="http://schemas.openxmlformats.org/officeDocument/2006/relationships/hyperlink" Target="https://redmine.ogf.org/issues/244" TargetMode="External"/><Relationship Id="rId29" Type="http://schemas.openxmlformats.org/officeDocument/2006/relationships/hyperlink" Target="https://redmine.ogf.org/issues/258"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dmine.ogf.org/issues/230" TargetMode="External"/><Relationship Id="rId24" Type="http://schemas.openxmlformats.org/officeDocument/2006/relationships/hyperlink" Target="https://redmine.ogf.org/issues/248" TargetMode="External"/><Relationship Id="rId32" Type="http://schemas.openxmlformats.org/officeDocument/2006/relationships/hyperlink" Target="https://redmine.ogf.org/issues/263" TargetMode="External"/><Relationship Id="rId37" Type="http://schemas.openxmlformats.org/officeDocument/2006/relationships/hyperlink" Target="http://www.ogf.org/documents/GFD.152.pdf/"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redmine.ogf.org/issues/240" TargetMode="External"/><Relationship Id="rId23" Type="http://schemas.openxmlformats.org/officeDocument/2006/relationships/hyperlink" Target="https://redmine.ogf.org/issues/247" TargetMode="External"/><Relationship Id="rId28" Type="http://schemas.openxmlformats.org/officeDocument/2006/relationships/hyperlink" Target="https://redmine.ogf.org/issues/257" TargetMode="External"/><Relationship Id="rId36" Type="http://schemas.openxmlformats.org/officeDocument/2006/relationships/hyperlink" Target="http://www.ogf.org/documents/GFD.207.pdf/" TargetMode="External"/><Relationship Id="rId10" Type="http://schemas.openxmlformats.org/officeDocument/2006/relationships/footer" Target="footer1.xml"/><Relationship Id="rId19" Type="http://schemas.openxmlformats.org/officeDocument/2006/relationships/hyperlink" Target="https://redmine.ogf.org/issues/243" TargetMode="External"/><Relationship Id="rId31" Type="http://schemas.openxmlformats.org/officeDocument/2006/relationships/hyperlink" Target="https://redmine.ogf.org/issues/260"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redmine.ogf.org/issues/239" TargetMode="External"/><Relationship Id="rId22" Type="http://schemas.openxmlformats.org/officeDocument/2006/relationships/hyperlink" Target="https://redmine.ogf.org/issues/246" TargetMode="External"/><Relationship Id="rId27" Type="http://schemas.openxmlformats.org/officeDocument/2006/relationships/hyperlink" Target="https://redmine.ogf.org/issues/254" TargetMode="External"/><Relationship Id="rId30" Type="http://schemas.openxmlformats.org/officeDocument/2006/relationships/hyperlink" Target="https://redmine.ogf.org/issues/259" TargetMode="External"/><Relationship Id="rId35" Type="http://schemas.openxmlformats.org/officeDocument/2006/relationships/hyperlink" Target="mailto:mbeckerle@tresys.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CA4934-D392-4DC0-B510-AD6C29B5F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16</Pages>
  <Words>3850</Words>
  <Characters>21945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Mapping DFDL Infoset to XDM</vt:lpstr>
    </vt:vector>
  </TitlesOfParts>
  <Company>IBM Corporation</Company>
  <LinksUpToDate>false</LinksUpToDate>
  <CharactersWithSpaces>25744</CharactersWithSpaces>
  <SharedDoc>false</SharedDoc>
  <HLinks>
    <vt:vector size="216" baseType="variant">
      <vt:variant>
        <vt:i4>7864445</vt:i4>
      </vt:variant>
      <vt:variant>
        <vt:i4>111</vt:i4>
      </vt:variant>
      <vt:variant>
        <vt:i4>0</vt:i4>
      </vt:variant>
      <vt:variant>
        <vt:i4>5</vt:i4>
      </vt:variant>
      <vt:variant>
        <vt:lpwstr>%20http://www.ogf.org/documents/GFD.174.pdf/%0D</vt:lpwstr>
      </vt:variant>
      <vt:variant>
        <vt:lpwstr/>
      </vt:variant>
      <vt:variant>
        <vt:i4>7864445</vt:i4>
      </vt:variant>
      <vt:variant>
        <vt:i4>108</vt:i4>
      </vt:variant>
      <vt:variant>
        <vt:i4>0</vt:i4>
      </vt:variant>
      <vt:variant>
        <vt:i4>5</vt:i4>
      </vt:variant>
      <vt:variant>
        <vt:lpwstr>%20http://www.ogf.org/documents/GFD.174.pdf/%0D</vt:lpwstr>
      </vt:variant>
      <vt:variant>
        <vt:lpwstr/>
      </vt:variant>
      <vt:variant>
        <vt:i4>7864445</vt:i4>
      </vt:variant>
      <vt:variant>
        <vt:i4>105</vt:i4>
      </vt:variant>
      <vt:variant>
        <vt:i4>0</vt:i4>
      </vt:variant>
      <vt:variant>
        <vt:i4>5</vt:i4>
      </vt:variant>
      <vt:variant>
        <vt:lpwstr>%20http://www.ogf.org/documents/GFD.174.pdf/%0D</vt:lpwstr>
      </vt:variant>
      <vt:variant>
        <vt:lpwstr/>
      </vt:variant>
      <vt:variant>
        <vt:i4>7864445</vt:i4>
      </vt:variant>
      <vt:variant>
        <vt:i4>102</vt:i4>
      </vt:variant>
      <vt:variant>
        <vt:i4>0</vt:i4>
      </vt:variant>
      <vt:variant>
        <vt:i4>5</vt:i4>
      </vt:variant>
      <vt:variant>
        <vt:lpwstr>%20http://www.ogf.org/documents/GFD.174.pdf/%0D</vt:lpwstr>
      </vt:variant>
      <vt:variant>
        <vt:lpwstr/>
      </vt:variant>
      <vt:variant>
        <vt:i4>1245295</vt:i4>
      </vt:variant>
      <vt:variant>
        <vt:i4>99</vt:i4>
      </vt:variant>
      <vt:variant>
        <vt:i4>0</vt:i4>
      </vt:variant>
      <vt:variant>
        <vt:i4>5</vt:i4>
      </vt:variant>
      <vt:variant>
        <vt:lpwstr>mailto:mbeckerle.dfdl@gmail.com</vt:lpwstr>
      </vt:variant>
      <vt:variant>
        <vt:lpwstr/>
      </vt:variant>
      <vt:variant>
        <vt:i4>65643</vt:i4>
      </vt:variant>
      <vt:variant>
        <vt:i4>96</vt:i4>
      </vt:variant>
      <vt:variant>
        <vt:i4>0</vt:i4>
      </vt:variant>
      <vt:variant>
        <vt:i4>5</vt:i4>
      </vt:variant>
      <vt:variant>
        <vt:lpwstr>mailto:smh@uk.ibm.com</vt:lpwstr>
      </vt:variant>
      <vt:variant>
        <vt:lpwstr/>
      </vt:variant>
      <vt:variant>
        <vt:i4>6881385</vt:i4>
      </vt:variant>
      <vt:variant>
        <vt:i4>93</vt:i4>
      </vt:variant>
      <vt:variant>
        <vt:i4>0</vt:i4>
      </vt:variant>
      <vt:variant>
        <vt:i4>5</vt:i4>
      </vt:variant>
      <vt:variant>
        <vt:lpwstr>ICU%20Converter%20Explorer%20(http://demo.icu-project.org/icu-bin/convexp).</vt:lpwstr>
      </vt:variant>
      <vt:variant>
        <vt:lpwstr/>
      </vt:variant>
      <vt:variant>
        <vt:i4>7143455</vt:i4>
      </vt:variant>
      <vt:variant>
        <vt:i4>90</vt:i4>
      </vt:variant>
      <vt:variant>
        <vt:i4>0</vt:i4>
      </vt:variant>
      <vt:variant>
        <vt:i4>5</vt:i4>
      </vt:variant>
      <vt:variant>
        <vt:lpwstr>http://en.wikipedia.org/wiki/Replacement_character</vt:lpwstr>
      </vt:variant>
      <vt:variant>
        <vt:lpwstr/>
      </vt:variant>
      <vt:variant>
        <vt:i4>6422579</vt:i4>
      </vt:variant>
      <vt:variant>
        <vt:i4>87</vt:i4>
      </vt:variant>
      <vt:variant>
        <vt:i4>0</vt:i4>
      </vt:variant>
      <vt:variant>
        <vt:i4>5</vt:i4>
      </vt:variant>
      <vt:variant>
        <vt:lpwstr>http://www.w3.org/TR/NOTE-datetime</vt:lpwstr>
      </vt:variant>
      <vt:variant>
        <vt:lpwstr/>
      </vt:variant>
      <vt:variant>
        <vt:i4>6160470</vt:i4>
      </vt:variant>
      <vt:variant>
        <vt:i4>84</vt:i4>
      </vt:variant>
      <vt:variant>
        <vt:i4>0</vt:i4>
      </vt:variant>
      <vt:variant>
        <vt:i4>5</vt:i4>
      </vt:variant>
      <vt:variant>
        <vt:lpwstr>http://www.w3.org/TR/2004/REC-xmlschema-2-20041028/</vt:lpwstr>
      </vt:variant>
      <vt:variant>
        <vt:lpwstr>dateTime-order</vt:lpwstr>
      </vt:variant>
      <vt:variant>
        <vt:i4>5308503</vt:i4>
      </vt:variant>
      <vt:variant>
        <vt:i4>81</vt:i4>
      </vt:variant>
      <vt:variant>
        <vt:i4>0</vt:i4>
      </vt:variant>
      <vt:variant>
        <vt:i4>5</vt:i4>
      </vt:variant>
      <vt:variant>
        <vt:lpwstr>http://userguide.icu-project.org/formatparse/datetime</vt:lpwstr>
      </vt:variant>
      <vt:variant>
        <vt:lpwstr/>
      </vt:variant>
      <vt:variant>
        <vt:i4>3473454</vt:i4>
      </vt:variant>
      <vt:variant>
        <vt:i4>78</vt:i4>
      </vt:variant>
      <vt:variant>
        <vt:i4>0</vt:i4>
      </vt:variant>
      <vt:variant>
        <vt:i4>5</vt:i4>
      </vt:variant>
      <vt:variant>
        <vt:lpwstr>http://icu-project.org/apiref/icu4c/classSimpleDateFormat.html</vt:lpwstr>
      </vt:variant>
      <vt:variant>
        <vt:lpwstr/>
      </vt:variant>
      <vt:variant>
        <vt:i4>5505063</vt:i4>
      </vt:variant>
      <vt:variant>
        <vt:i4>74</vt:i4>
      </vt:variant>
      <vt:variant>
        <vt:i4>0</vt:i4>
      </vt:variant>
      <vt:variant>
        <vt:i4>5</vt:i4>
      </vt:variant>
      <vt:variant>
        <vt:lpwstr/>
      </vt:variant>
      <vt:variant>
        <vt:lpwstr>__RefHeading__1164_1503507204</vt:lpwstr>
      </vt:variant>
      <vt:variant>
        <vt:i4>5373991</vt:i4>
      </vt:variant>
      <vt:variant>
        <vt:i4>71</vt:i4>
      </vt:variant>
      <vt:variant>
        <vt:i4>0</vt:i4>
      </vt:variant>
      <vt:variant>
        <vt:i4>5</vt:i4>
      </vt:variant>
      <vt:variant>
        <vt:lpwstr/>
      </vt:variant>
      <vt:variant>
        <vt:lpwstr>__RefHeading__1162_1503507204</vt:lpwstr>
      </vt:variant>
      <vt:variant>
        <vt:i4>5242919</vt:i4>
      </vt:variant>
      <vt:variant>
        <vt:i4>68</vt:i4>
      </vt:variant>
      <vt:variant>
        <vt:i4>0</vt:i4>
      </vt:variant>
      <vt:variant>
        <vt:i4>5</vt:i4>
      </vt:variant>
      <vt:variant>
        <vt:lpwstr/>
      </vt:variant>
      <vt:variant>
        <vt:lpwstr>__RefHeading__1160_1503507204</vt:lpwstr>
      </vt:variant>
      <vt:variant>
        <vt:i4>5767204</vt:i4>
      </vt:variant>
      <vt:variant>
        <vt:i4>65</vt:i4>
      </vt:variant>
      <vt:variant>
        <vt:i4>0</vt:i4>
      </vt:variant>
      <vt:variant>
        <vt:i4>5</vt:i4>
      </vt:variant>
      <vt:variant>
        <vt:lpwstr/>
      </vt:variant>
      <vt:variant>
        <vt:lpwstr>__RefHeading__1158_1503507204</vt:lpwstr>
      </vt:variant>
      <vt:variant>
        <vt:i4>5636132</vt:i4>
      </vt:variant>
      <vt:variant>
        <vt:i4>62</vt:i4>
      </vt:variant>
      <vt:variant>
        <vt:i4>0</vt:i4>
      </vt:variant>
      <vt:variant>
        <vt:i4>5</vt:i4>
      </vt:variant>
      <vt:variant>
        <vt:lpwstr/>
      </vt:variant>
      <vt:variant>
        <vt:lpwstr>__RefHeading__1156_1503507204</vt:lpwstr>
      </vt:variant>
      <vt:variant>
        <vt:i4>5505060</vt:i4>
      </vt:variant>
      <vt:variant>
        <vt:i4>59</vt:i4>
      </vt:variant>
      <vt:variant>
        <vt:i4>0</vt:i4>
      </vt:variant>
      <vt:variant>
        <vt:i4>5</vt:i4>
      </vt:variant>
      <vt:variant>
        <vt:lpwstr/>
      </vt:variant>
      <vt:variant>
        <vt:lpwstr>__RefHeading__1154_1503507204</vt:lpwstr>
      </vt:variant>
      <vt:variant>
        <vt:i4>5373988</vt:i4>
      </vt:variant>
      <vt:variant>
        <vt:i4>56</vt:i4>
      </vt:variant>
      <vt:variant>
        <vt:i4>0</vt:i4>
      </vt:variant>
      <vt:variant>
        <vt:i4>5</vt:i4>
      </vt:variant>
      <vt:variant>
        <vt:lpwstr/>
      </vt:variant>
      <vt:variant>
        <vt:lpwstr>__RefHeading__1152_1503507204</vt:lpwstr>
      </vt:variant>
      <vt:variant>
        <vt:i4>5242916</vt:i4>
      </vt:variant>
      <vt:variant>
        <vt:i4>53</vt:i4>
      </vt:variant>
      <vt:variant>
        <vt:i4>0</vt:i4>
      </vt:variant>
      <vt:variant>
        <vt:i4>5</vt:i4>
      </vt:variant>
      <vt:variant>
        <vt:lpwstr/>
      </vt:variant>
      <vt:variant>
        <vt:lpwstr>__RefHeading__1150_1503507204</vt:lpwstr>
      </vt:variant>
      <vt:variant>
        <vt:i4>5767205</vt:i4>
      </vt:variant>
      <vt:variant>
        <vt:i4>50</vt:i4>
      </vt:variant>
      <vt:variant>
        <vt:i4>0</vt:i4>
      </vt:variant>
      <vt:variant>
        <vt:i4>5</vt:i4>
      </vt:variant>
      <vt:variant>
        <vt:lpwstr/>
      </vt:variant>
      <vt:variant>
        <vt:lpwstr>__RefHeading__1148_1503507204</vt:lpwstr>
      </vt:variant>
      <vt:variant>
        <vt:i4>5636133</vt:i4>
      </vt:variant>
      <vt:variant>
        <vt:i4>47</vt:i4>
      </vt:variant>
      <vt:variant>
        <vt:i4>0</vt:i4>
      </vt:variant>
      <vt:variant>
        <vt:i4>5</vt:i4>
      </vt:variant>
      <vt:variant>
        <vt:lpwstr/>
      </vt:variant>
      <vt:variant>
        <vt:lpwstr>__RefHeading__1146_1503507204</vt:lpwstr>
      </vt:variant>
      <vt:variant>
        <vt:i4>5505061</vt:i4>
      </vt:variant>
      <vt:variant>
        <vt:i4>44</vt:i4>
      </vt:variant>
      <vt:variant>
        <vt:i4>0</vt:i4>
      </vt:variant>
      <vt:variant>
        <vt:i4>5</vt:i4>
      </vt:variant>
      <vt:variant>
        <vt:lpwstr/>
      </vt:variant>
      <vt:variant>
        <vt:lpwstr>__RefHeading__1144_1503507204</vt:lpwstr>
      </vt:variant>
      <vt:variant>
        <vt:i4>5373989</vt:i4>
      </vt:variant>
      <vt:variant>
        <vt:i4>41</vt:i4>
      </vt:variant>
      <vt:variant>
        <vt:i4>0</vt:i4>
      </vt:variant>
      <vt:variant>
        <vt:i4>5</vt:i4>
      </vt:variant>
      <vt:variant>
        <vt:lpwstr/>
      </vt:variant>
      <vt:variant>
        <vt:lpwstr>__RefHeading__1142_1503507204</vt:lpwstr>
      </vt:variant>
      <vt:variant>
        <vt:i4>5242917</vt:i4>
      </vt:variant>
      <vt:variant>
        <vt:i4>38</vt:i4>
      </vt:variant>
      <vt:variant>
        <vt:i4>0</vt:i4>
      </vt:variant>
      <vt:variant>
        <vt:i4>5</vt:i4>
      </vt:variant>
      <vt:variant>
        <vt:lpwstr/>
      </vt:variant>
      <vt:variant>
        <vt:lpwstr>__RefHeading__1140_1503507204</vt:lpwstr>
      </vt:variant>
      <vt:variant>
        <vt:i4>5767202</vt:i4>
      </vt:variant>
      <vt:variant>
        <vt:i4>35</vt:i4>
      </vt:variant>
      <vt:variant>
        <vt:i4>0</vt:i4>
      </vt:variant>
      <vt:variant>
        <vt:i4>5</vt:i4>
      </vt:variant>
      <vt:variant>
        <vt:lpwstr/>
      </vt:variant>
      <vt:variant>
        <vt:lpwstr>__RefHeading__1138_1503507204</vt:lpwstr>
      </vt:variant>
      <vt:variant>
        <vt:i4>5636130</vt:i4>
      </vt:variant>
      <vt:variant>
        <vt:i4>32</vt:i4>
      </vt:variant>
      <vt:variant>
        <vt:i4>0</vt:i4>
      </vt:variant>
      <vt:variant>
        <vt:i4>5</vt:i4>
      </vt:variant>
      <vt:variant>
        <vt:lpwstr/>
      </vt:variant>
      <vt:variant>
        <vt:lpwstr>__RefHeading__1136_1503507204</vt:lpwstr>
      </vt:variant>
      <vt:variant>
        <vt:i4>5505058</vt:i4>
      </vt:variant>
      <vt:variant>
        <vt:i4>29</vt:i4>
      </vt:variant>
      <vt:variant>
        <vt:i4>0</vt:i4>
      </vt:variant>
      <vt:variant>
        <vt:i4>5</vt:i4>
      </vt:variant>
      <vt:variant>
        <vt:lpwstr/>
      </vt:variant>
      <vt:variant>
        <vt:lpwstr>__RefHeading__1134_1503507204</vt:lpwstr>
      </vt:variant>
      <vt:variant>
        <vt:i4>5373986</vt:i4>
      </vt:variant>
      <vt:variant>
        <vt:i4>26</vt:i4>
      </vt:variant>
      <vt:variant>
        <vt:i4>0</vt:i4>
      </vt:variant>
      <vt:variant>
        <vt:i4>5</vt:i4>
      </vt:variant>
      <vt:variant>
        <vt:lpwstr/>
      </vt:variant>
      <vt:variant>
        <vt:lpwstr>__RefHeading__1132_1503507204</vt:lpwstr>
      </vt:variant>
      <vt:variant>
        <vt:i4>5242914</vt:i4>
      </vt:variant>
      <vt:variant>
        <vt:i4>23</vt:i4>
      </vt:variant>
      <vt:variant>
        <vt:i4>0</vt:i4>
      </vt:variant>
      <vt:variant>
        <vt:i4>5</vt:i4>
      </vt:variant>
      <vt:variant>
        <vt:lpwstr/>
      </vt:variant>
      <vt:variant>
        <vt:lpwstr>__RefHeading__1130_1503507204</vt:lpwstr>
      </vt:variant>
      <vt:variant>
        <vt:i4>5767203</vt:i4>
      </vt:variant>
      <vt:variant>
        <vt:i4>20</vt:i4>
      </vt:variant>
      <vt:variant>
        <vt:i4>0</vt:i4>
      </vt:variant>
      <vt:variant>
        <vt:i4>5</vt:i4>
      </vt:variant>
      <vt:variant>
        <vt:lpwstr/>
      </vt:variant>
      <vt:variant>
        <vt:lpwstr>__RefHeading__1128_1503507204</vt:lpwstr>
      </vt:variant>
      <vt:variant>
        <vt:i4>5636131</vt:i4>
      </vt:variant>
      <vt:variant>
        <vt:i4>17</vt:i4>
      </vt:variant>
      <vt:variant>
        <vt:i4>0</vt:i4>
      </vt:variant>
      <vt:variant>
        <vt:i4>5</vt:i4>
      </vt:variant>
      <vt:variant>
        <vt:lpwstr/>
      </vt:variant>
      <vt:variant>
        <vt:lpwstr>__RefHeading__1126_1503507204</vt:lpwstr>
      </vt:variant>
      <vt:variant>
        <vt:i4>5505059</vt:i4>
      </vt:variant>
      <vt:variant>
        <vt:i4>14</vt:i4>
      </vt:variant>
      <vt:variant>
        <vt:i4>0</vt:i4>
      </vt:variant>
      <vt:variant>
        <vt:i4>5</vt:i4>
      </vt:variant>
      <vt:variant>
        <vt:lpwstr/>
      </vt:variant>
      <vt:variant>
        <vt:lpwstr>__RefHeading__1124_1503507204</vt:lpwstr>
      </vt:variant>
      <vt:variant>
        <vt:i4>5373987</vt:i4>
      </vt:variant>
      <vt:variant>
        <vt:i4>11</vt:i4>
      </vt:variant>
      <vt:variant>
        <vt:i4>0</vt:i4>
      </vt:variant>
      <vt:variant>
        <vt:i4>5</vt:i4>
      </vt:variant>
      <vt:variant>
        <vt:lpwstr/>
      </vt:variant>
      <vt:variant>
        <vt:lpwstr>__RefHeading__1122_1503507204</vt:lpwstr>
      </vt:variant>
      <vt:variant>
        <vt:i4>5242915</vt:i4>
      </vt:variant>
      <vt:variant>
        <vt:i4>8</vt:i4>
      </vt:variant>
      <vt:variant>
        <vt:i4>0</vt:i4>
      </vt:variant>
      <vt:variant>
        <vt:i4>5</vt:i4>
      </vt:variant>
      <vt:variant>
        <vt:lpwstr/>
      </vt:variant>
      <vt:variant>
        <vt:lpwstr>__RefHeading__1120_1503507204</vt:lpwstr>
      </vt:variant>
      <vt:variant>
        <vt:i4>2687052</vt:i4>
      </vt:variant>
      <vt:variant>
        <vt:i4>0</vt:i4>
      </vt:variant>
      <vt:variant>
        <vt:i4>0</vt:i4>
      </vt:variant>
      <vt:variant>
        <vt:i4>5</vt:i4>
      </vt:variant>
      <vt:variant>
        <vt:lpwstr>mailto:dfdl-wg@ogf.org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DFDL Infoset to XDM</dc:title>
  <dc:creator>Steve Hanson</dc:creator>
  <cp:lastModifiedBy>Steve Hanson</cp:lastModifiedBy>
  <cp:revision>3</cp:revision>
  <cp:lastPrinted>2014-09-16T13:34:00Z</cp:lastPrinted>
  <dcterms:created xsi:type="dcterms:W3CDTF">2015-03-31T10:12:00Z</dcterms:created>
  <dcterms:modified xsi:type="dcterms:W3CDTF">2015-03-31T11:13:00Z</dcterms:modified>
</cp:coreProperties>
</file>